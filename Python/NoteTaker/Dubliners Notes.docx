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7EADA" w14:textId="77777777" w:rsidR="003D6F85" w:rsidRDefault="003614B9">
      <w:pPr>
        <w:spacing w:before="57" w:line="280" w:lineRule="exact"/>
        <w:ind w:left="116" w:right="7799"/>
        <w:rPr>
          <w:sz w:val="19"/>
          <w:szCs w:val="19"/>
        </w:rPr>
      </w:pPr>
      <w:r>
        <w:rPr>
          <w:b/>
          <w:spacing w:val="-2"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>y</w:t>
      </w:r>
      <w:r>
        <w:rPr>
          <w:b/>
          <w:sz w:val="24"/>
          <w:szCs w:val="24"/>
        </w:rPr>
        <w:t>an</w:t>
      </w:r>
      <w:r>
        <w:rPr>
          <w:b/>
          <w:spacing w:val="-23"/>
          <w:sz w:val="24"/>
          <w:szCs w:val="24"/>
        </w:rPr>
        <w:t xml:space="preserve"> </w:t>
      </w:r>
      <w:r>
        <w:rPr>
          <w:b/>
          <w:w w:val="108"/>
          <w:sz w:val="24"/>
          <w:szCs w:val="24"/>
        </w:rPr>
        <w:t>D</w:t>
      </w:r>
      <w:r>
        <w:rPr>
          <w:b/>
          <w:spacing w:val="-4"/>
          <w:w w:val="75"/>
          <w:sz w:val="24"/>
          <w:szCs w:val="24"/>
        </w:rPr>
        <w:t>’</w:t>
      </w:r>
      <w:r>
        <w:rPr>
          <w:b/>
          <w:w w:val="107"/>
          <w:sz w:val="24"/>
          <w:szCs w:val="24"/>
        </w:rPr>
        <w:t>s</w:t>
      </w:r>
      <w:r>
        <w:rPr>
          <w:b/>
          <w:w w:val="101"/>
          <w:sz w:val="24"/>
          <w:szCs w:val="24"/>
        </w:rPr>
        <w:t>ou</w:t>
      </w:r>
      <w:r>
        <w:rPr>
          <w:b/>
          <w:w w:val="105"/>
          <w:sz w:val="24"/>
          <w:szCs w:val="24"/>
        </w:rPr>
        <w:t>z</w:t>
      </w:r>
      <w:r>
        <w:rPr>
          <w:b/>
          <w:w w:val="95"/>
          <w:sz w:val="24"/>
          <w:szCs w:val="24"/>
        </w:rPr>
        <w:t xml:space="preserve">a </w:t>
      </w:r>
      <w:r>
        <w:rPr>
          <w:b/>
          <w:sz w:val="19"/>
          <w:szCs w:val="19"/>
        </w:rPr>
        <w:t>AP</w:t>
      </w:r>
      <w:r>
        <w:rPr>
          <w:b/>
          <w:spacing w:val="-11"/>
          <w:sz w:val="19"/>
          <w:szCs w:val="19"/>
        </w:rPr>
        <w:t xml:space="preserve"> </w:t>
      </w:r>
      <w:r>
        <w:rPr>
          <w:b/>
          <w:sz w:val="19"/>
          <w:szCs w:val="19"/>
        </w:rPr>
        <w:t>En</w:t>
      </w:r>
      <w:r>
        <w:rPr>
          <w:b/>
          <w:spacing w:val="-2"/>
          <w:sz w:val="19"/>
          <w:szCs w:val="19"/>
        </w:rPr>
        <w:t>g</w:t>
      </w:r>
      <w:r>
        <w:rPr>
          <w:b/>
          <w:sz w:val="19"/>
          <w:szCs w:val="19"/>
        </w:rPr>
        <w:t>lish</w:t>
      </w:r>
      <w:r>
        <w:rPr>
          <w:b/>
          <w:spacing w:val="21"/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IV </w:t>
      </w:r>
      <w:r>
        <w:rPr>
          <w:b/>
          <w:w w:val="109"/>
          <w:sz w:val="19"/>
          <w:szCs w:val="19"/>
        </w:rPr>
        <w:t>D</w:t>
      </w:r>
      <w:r>
        <w:rPr>
          <w:b/>
          <w:sz w:val="19"/>
          <w:szCs w:val="19"/>
        </w:rPr>
        <w:t>ub</w:t>
      </w:r>
      <w:r>
        <w:rPr>
          <w:b/>
          <w:w w:val="94"/>
          <w:sz w:val="19"/>
          <w:szCs w:val="19"/>
        </w:rPr>
        <w:t>l</w:t>
      </w:r>
      <w:r>
        <w:rPr>
          <w:b/>
          <w:w w:val="102"/>
          <w:sz w:val="19"/>
          <w:szCs w:val="19"/>
        </w:rPr>
        <w:t>i</w:t>
      </w:r>
      <w:r>
        <w:rPr>
          <w:b/>
          <w:sz w:val="19"/>
          <w:szCs w:val="19"/>
        </w:rPr>
        <w:t>n</w:t>
      </w:r>
      <w:r>
        <w:rPr>
          <w:b/>
          <w:w w:val="106"/>
          <w:sz w:val="19"/>
          <w:szCs w:val="19"/>
        </w:rPr>
        <w:t>e</w:t>
      </w:r>
      <w:r>
        <w:rPr>
          <w:b/>
          <w:w w:val="78"/>
          <w:sz w:val="19"/>
          <w:szCs w:val="19"/>
        </w:rPr>
        <w:t>r</w:t>
      </w:r>
      <w:r>
        <w:rPr>
          <w:b/>
          <w:sz w:val="19"/>
          <w:szCs w:val="19"/>
        </w:rPr>
        <w:t xml:space="preserve"> </w:t>
      </w:r>
      <w:r>
        <w:rPr>
          <w:b/>
          <w:w w:val="118"/>
          <w:sz w:val="19"/>
          <w:szCs w:val="19"/>
        </w:rPr>
        <w:t>N</w:t>
      </w:r>
      <w:r>
        <w:rPr>
          <w:b/>
          <w:w w:val="101"/>
          <w:sz w:val="19"/>
          <w:szCs w:val="19"/>
        </w:rPr>
        <w:t>ot</w:t>
      </w:r>
      <w:r>
        <w:rPr>
          <w:b/>
          <w:w w:val="106"/>
          <w:sz w:val="19"/>
          <w:szCs w:val="19"/>
        </w:rPr>
        <w:t>e</w:t>
      </w:r>
      <w:r>
        <w:rPr>
          <w:b/>
          <w:w w:val="108"/>
          <w:sz w:val="19"/>
          <w:szCs w:val="19"/>
        </w:rPr>
        <w:t>s</w:t>
      </w:r>
    </w:p>
    <w:p w14:paraId="04599799" w14:textId="77777777" w:rsidR="003D6F85" w:rsidRDefault="003D6F85">
      <w:pPr>
        <w:spacing w:before="9" w:line="180" w:lineRule="exact"/>
        <w:rPr>
          <w:sz w:val="19"/>
          <w:szCs w:val="19"/>
        </w:rPr>
      </w:pPr>
    </w:p>
    <w:p w14:paraId="7C19795B" w14:textId="347C4153" w:rsidR="003D6F85" w:rsidRDefault="00D46C60">
      <w:pPr>
        <w:spacing w:before="29"/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4240" behindDoc="1" locked="0" layoutInCell="1" allowOverlap="1" wp14:anchorId="7389CCA9" wp14:editId="7939ABAF">
                <wp:simplePos x="0" y="0"/>
                <wp:positionH relativeFrom="page">
                  <wp:posOffset>1021080</wp:posOffset>
                </wp:positionH>
                <wp:positionV relativeFrom="paragraph">
                  <wp:posOffset>85090</wp:posOffset>
                </wp:positionV>
                <wp:extent cx="40640" cy="40640"/>
                <wp:effectExtent l="0" t="0" r="5080" b="13970"/>
                <wp:wrapNone/>
                <wp:docPr id="621" name="Group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34"/>
                          <a:chExt cx="64" cy="64"/>
                        </a:xfrm>
                      </wpg:grpSpPr>
                      <wpg:grpSp>
                        <wpg:cNvPr id="622" name="Group 623"/>
                        <wpg:cNvGrpSpPr>
                          <a:grpSpLocks/>
                        </wpg:cNvGrpSpPr>
                        <wpg:grpSpPr bwMode="auto">
                          <a:xfrm>
                            <a:off x="1616" y="142"/>
                            <a:ext cx="48" cy="48"/>
                            <a:chOff x="1616" y="142"/>
                            <a:chExt cx="48" cy="48"/>
                          </a:xfrm>
                        </wpg:grpSpPr>
                        <wps:wsp>
                          <wps:cNvPr id="623" name="Freeform 626"/>
                          <wps:cNvSpPr>
                            <a:spLocks/>
                          </wps:cNvSpPr>
                          <wps:spPr bwMode="auto">
                            <a:xfrm>
                              <a:off x="1616" y="14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66 142"/>
                                <a:gd name="T3" fmla="*/ 166 h 48"/>
                                <a:gd name="T4" fmla="+- 0 1664 1616"/>
                                <a:gd name="T5" fmla="*/ T4 w 48"/>
                                <a:gd name="T6" fmla="+- 0 180 142"/>
                                <a:gd name="T7" fmla="*/ 180 h 48"/>
                                <a:gd name="T8" fmla="+- 0 1653 1616"/>
                                <a:gd name="T9" fmla="*/ T8 w 48"/>
                                <a:gd name="T10" fmla="+- 0 190 142"/>
                                <a:gd name="T11" fmla="*/ 190 h 48"/>
                                <a:gd name="T12" fmla="+- 0 1627 1616"/>
                                <a:gd name="T13" fmla="*/ T12 w 48"/>
                                <a:gd name="T14" fmla="+- 0 190 142"/>
                                <a:gd name="T15" fmla="*/ 190 h 48"/>
                                <a:gd name="T16" fmla="+- 0 1616 1616"/>
                                <a:gd name="T17" fmla="*/ T16 w 48"/>
                                <a:gd name="T18" fmla="+- 0 180 142"/>
                                <a:gd name="T19" fmla="*/ 180 h 48"/>
                                <a:gd name="T20" fmla="+- 0 1616 1616"/>
                                <a:gd name="T21" fmla="*/ T20 w 48"/>
                                <a:gd name="T22" fmla="+- 0 153 142"/>
                                <a:gd name="T23" fmla="*/ 153 h 48"/>
                                <a:gd name="T24" fmla="+- 0 1627 1616"/>
                                <a:gd name="T25" fmla="*/ T24 w 48"/>
                                <a:gd name="T26" fmla="+- 0 142 142"/>
                                <a:gd name="T27" fmla="*/ 142 h 48"/>
                                <a:gd name="T28" fmla="+- 0 1653 1616"/>
                                <a:gd name="T29" fmla="*/ T28 w 48"/>
                                <a:gd name="T30" fmla="+- 0 142 142"/>
                                <a:gd name="T31" fmla="*/ 142 h 48"/>
                                <a:gd name="T32" fmla="+- 0 1664 1616"/>
                                <a:gd name="T33" fmla="*/ T32 w 48"/>
                                <a:gd name="T34" fmla="+- 0 153 142"/>
                                <a:gd name="T35" fmla="*/ 153 h 48"/>
                                <a:gd name="T36" fmla="+- 0 1664 1616"/>
                                <a:gd name="T37" fmla="*/ T36 w 48"/>
                                <a:gd name="T38" fmla="+- 0 166 142"/>
                                <a:gd name="T39" fmla="*/ 16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24" name="Group 624"/>
                          <wpg:cNvGrpSpPr>
                            <a:grpSpLocks/>
                          </wpg:cNvGrpSpPr>
                          <wpg:grpSpPr bwMode="auto">
                            <a:xfrm>
                              <a:off x="1616" y="142"/>
                              <a:ext cx="48" cy="48"/>
                              <a:chOff x="1616" y="142"/>
                              <a:chExt cx="48" cy="48"/>
                            </a:xfrm>
                          </wpg:grpSpPr>
                          <wps:wsp>
                            <wps:cNvPr id="625" name="Freeform 625"/>
                            <wps:cNvSpPr>
                              <a:spLocks/>
                            </wps:cNvSpPr>
                            <wps:spPr bwMode="auto">
                              <a:xfrm>
                                <a:off x="1616" y="14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66 142"/>
                                  <a:gd name="T3" fmla="*/ 166 h 48"/>
                                  <a:gd name="T4" fmla="+- 0 1664 1616"/>
                                  <a:gd name="T5" fmla="*/ T4 w 48"/>
                                  <a:gd name="T6" fmla="+- 0 180 142"/>
                                  <a:gd name="T7" fmla="*/ 180 h 48"/>
                                  <a:gd name="T8" fmla="+- 0 1653 1616"/>
                                  <a:gd name="T9" fmla="*/ T8 w 48"/>
                                  <a:gd name="T10" fmla="+- 0 190 142"/>
                                  <a:gd name="T11" fmla="*/ 190 h 48"/>
                                  <a:gd name="T12" fmla="+- 0 1640 1616"/>
                                  <a:gd name="T13" fmla="*/ T12 w 48"/>
                                  <a:gd name="T14" fmla="+- 0 190 142"/>
                                  <a:gd name="T15" fmla="*/ 190 h 48"/>
                                  <a:gd name="T16" fmla="+- 0 1627 1616"/>
                                  <a:gd name="T17" fmla="*/ T16 w 48"/>
                                  <a:gd name="T18" fmla="+- 0 190 142"/>
                                  <a:gd name="T19" fmla="*/ 190 h 48"/>
                                  <a:gd name="T20" fmla="+- 0 1616 1616"/>
                                  <a:gd name="T21" fmla="*/ T20 w 48"/>
                                  <a:gd name="T22" fmla="+- 0 180 142"/>
                                  <a:gd name="T23" fmla="*/ 180 h 48"/>
                                  <a:gd name="T24" fmla="+- 0 1616 1616"/>
                                  <a:gd name="T25" fmla="*/ T24 w 48"/>
                                  <a:gd name="T26" fmla="+- 0 166 142"/>
                                  <a:gd name="T27" fmla="*/ 166 h 48"/>
                                  <a:gd name="T28" fmla="+- 0 1616 1616"/>
                                  <a:gd name="T29" fmla="*/ T28 w 48"/>
                                  <a:gd name="T30" fmla="+- 0 153 142"/>
                                  <a:gd name="T31" fmla="*/ 153 h 48"/>
                                  <a:gd name="T32" fmla="+- 0 1627 1616"/>
                                  <a:gd name="T33" fmla="*/ T32 w 48"/>
                                  <a:gd name="T34" fmla="+- 0 142 142"/>
                                  <a:gd name="T35" fmla="*/ 142 h 48"/>
                                  <a:gd name="T36" fmla="+- 0 1640 1616"/>
                                  <a:gd name="T37" fmla="*/ T36 w 48"/>
                                  <a:gd name="T38" fmla="+- 0 142 142"/>
                                  <a:gd name="T39" fmla="*/ 142 h 48"/>
                                  <a:gd name="T40" fmla="+- 0 1653 1616"/>
                                  <a:gd name="T41" fmla="*/ T40 w 48"/>
                                  <a:gd name="T42" fmla="+- 0 142 142"/>
                                  <a:gd name="T43" fmla="*/ 142 h 48"/>
                                  <a:gd name="T44" fmla="+- 0 1664 1616"/>
                                  <a:gd name="T45" fmla="*/ T44 w 48"/>
                                  <a:gd name="T46" fmla="+- 0 153 142"/>
                                  <a:gd name="T47" fmla="*/ 153 h 48"/>
                                  <a:gd name="T48" fmla="+- 0 1664 1616"/>
                                  <a:gd name="T49" fmla="*/ T48 w 48"/>
                                  <a:gd name="T50" fmla="+- 0 166 142"/>
                                  <a:gd name="T51" fmla="*/ 16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2" o:spid="_x0000_s1026" style="position:absolute;margin-left:80.4pt;margin-top:6.7pt;width:3.2pt;height:3.2pt;z-index:-251722240;mso-position-horizontal-relative:page" coordorigin="1608,13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">
                <v:group id="Group 623" o:spid="_x0000_s1027" style="position:absolute;left:1616;top:142;width:48;height:48" coordorigin="1616,14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TC1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RTC1xAAAANwAAAAP&#10;AAAAAAAAAAAAAAAAAKkCAABkcnMvZG93bnJldi54bWxQSwUGAAAAAAQABAD6AAAAmgMAAAAA&#10;">
                  <v:shape id="Freeform 626" o:spid="_x0000_s1028" style="position:absolute;left:1616;top:14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xZw7xAAA&#10;ANwAAAAPAAAAZHJzL2Rvd25yZXYueG1sRI9Ba8JAFITvBf/D8gRvdaMhotFVRCgUL6XRg8dH9plE&#10;s29Ddk2iv75bKPQ4zMw3zGY3mFp01LrKsoLZNAJBnFtdcaHgfPp4X4JwHlljbZkUPMnBbjt622Cq&#10;bc/f1GW+EAHCLkUFpfdNKqXLSzLoprYhDt7VtgZ9kG0hdYt9gJtazqNoIQ1WHBZKbOhQUn7PHkbB&#10;JX/UaJNVvP8yEfWz2ys59jelJuNhvwbhafD/4b/2p1awmMfweyYcAb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MWcO8QAAADcAAAADwAAAAAAAAAAAAAAAACXAgAAZHJzL2Rv&#10;d25yZXYueG1sUEsFBgAAAAAEAAQA9QAAAIgDAAAAAA==&#10;" path="m48,24l48,38,37,48,11,48,,38,,11,11,,37,,48,11,48,24xe" fillcolor="black" stroked="f">
                    <v:path arrowok="t" o:connecttype="custom" o:connectlocs="48,166;48,180;37,190;11,190;0,180;0,153;11,142;37,142;48,153;48,166" o:connectangles="0,0,0,0,0,0,0,0,0,0"/>
                  </v:shape>
                  <v:group id="Group 624" o:spid="_x0000_s1029" style="position:absolute;left:1616;top:142;width:48;height:48" coordorigin="1616,14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4A1a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09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+ANWsUAAADcAAAA&#10;DwAAAAAAAAAAAAAAAACpAgAAZHJzL2Rvd25yZXYueG1sUEsFBgAAAAAEAAQA+gAAAJsDAAAAAA==&#10;">
                    <v:shape id="Freeform 625" o:spid="_x0000_s1030" style="position:absolute;left:1616;top:14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sHYxgAA&#10;ANwAAAAPAAAAZHJzL2Rvd25yZXYueG1sRI9Ra8JAEITfC/0PxxZ8KXoxUCnRU0qpwQdpbfQHrLk1&#10;ic3uhdyp6b/vFQp9HGbmG2axGrhVV+p948TAdJKAIimdbaQycNivx8+gfECx2DohA9/kYbW8v1tg&#10;Zt1NPulahEpFiPgMDdQhdJnWvqyJ0U9cRxK9k+sZQ5R9pW2PtwjnVqdJMtOMjcSFGjt6ran8Ki5s&#10;IE9257fcvbvTesvT4vjBj3nKxowehpc5qEBD+A//tTfWwCx9gt8z8Qjo5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msHY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66;48,180;37,190;24,190;11,190;0,180;0,166;0,153;11,142;24,142;37,142;48,153;48,166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8"/>
          <w:sz w:val="19"/>
          <w:szCs w:val="19"/>
        </w:rPr>
        <w:t>4</w:t>
      </w:r>
      <w:r w:rsidR="003614B9">
        <w:rPr>
          <w:w w:val="88"/>
          <w:sz w:val="19"/>
          <w:szCs w:val="19"/>
        </w:rPr>
        <w:t>:</w:t>
      </w:r>
      <w:r w:rsidR="003614B9">
        <w:rPr>
          <w:spacing w:val="7"/>
          <w:w w:val="88"/>
          <w:sz w:val="19"/>
          <w:szCs w:val="19"/>
        </w:rPr>
        <w:t xml:space="preserve"> </w:t>
      </w:r>
      <w:r w:rsidR="003614B9">
        <w:rPr>
          <w:sz w:val="19"/>
          <w:szCs w:val="19"/>
        </w:rPr>
        <w:t>Old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Cotter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pacing w:val="-3"/>
          <w:w w:val="93"/>
          <w:sz w:val="19"/>
          <w:szCs w:val="19"/>
        </w:rPr>
        <w:t>w</w:t>
      </w:r>
      <w:r w:rsidR="003614B9">
        <w:rPr>
          <w:w w:val="93"/>
          <w:sz w:val="19"/>
          <w:szCs w:val="19"/>
        </w:rPr>
        <w:t>as</w:t>
      </w:r>
      <w:r w:rsidR="003614B9">
        <w:rPr>
          <w:spacing w:val="3"/>
          <w:w w:val="93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sitting</w:t>
      </w:r>
      <w:r w:rsidR="003614B9">
        <w:rPr>
          <w:spacing w:val="15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at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fir</w:t>
      </w:r>
      <w:r w:rsidR="003614B9">
        <w:rPr>
          <w:spacing w:val="-3"/>
          <w:w w:val="94"/>
          <w:sz w:val="19"/>
          <w:szCs w:val="19"/>
        </w:rPr>
        <w:t>e</w:t>
      </w:r>
      <w:r w:rsidR="003614B9">
        <w:rPr>
          <w:w w:val="94"/>
          <w:sz w:val="19"/>
          <w:szCs w:val="19"/>
        </w:rPr>
        <w:t>,</w:t>
      </w:r>
      <w:r w:rsidR="003614B9">
        <w:rPr>
          <w:spacing w:val="1"/>
          <w:w w:val="94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smoking,</w:t>
      </w:r>
      <w:r w:rsidR="003614B9">
        <w:rPr>
          <w:spacing w:val="16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when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came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w w:val="97"/>
          <w:sz w:val="19"/>
          <w:szCs w:val="19"/>
        </w:rPr>
        <w:t>d</w:t>
      </w:r>
      <w:r w:rsidR="003614B9">
        <w:rPr>
          <w:spacing w:val="-3"/>
          <w:w w:val="97"/>
          <w:sz w:val="19"/>
          <w:szCs w:val="19"/>
        </w:rPr>
        <w:t>o</w:t>
      </w:r>
      <w:r w:rsidR="003614B9">
        <w:rPr>
          <w:w w:val="97"/>
          <w:sz w:val="19"/>
          <w:szCs w:val="19"/>
        </w:rPr>
        <w:t>wnstairs</w:t>
      </w:r>
      <w:r w:rsidR="003614B9">
        <w:rPr>
          <w:spacing w:val="3"/>
          <w:w w:val="97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suppe</w:t>
      </w:r>
      <w:r w:rsidR="003614B9">
        <w:rPr>
          <w:spacing w:val="-7"/>
          <w:sz w:val="19"/>
          <w:szCs w:val="19"/>
        </w:rPr>
        <w:t>r</w:t>
      </w:r>
      <w:r w:rsidR="003614B9">
        <w:rPr>
          <w:sz w:val="19"/>
          <w:szCs w:val="19"/>
        </w:rPr>
        <w:t>.</w:t>
      </w:r>
    </w:p>
    <w:p w14:paraId="7851A1C6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EB823BC" w14:textId="6E2CC35B" w:rsidR="003D6F85" w:rsidRDefault="00D46C60">
      <w:pPr>
        <w:spacing w:line="386" w:lineRule="auto"/>
        <w:ind w:left="404" w:right="387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5264" behindDoc="1" locked="0" layoutInCell="1" allowOverlap="1" wp14:anchorId="087D70B9" wp14:editId="64C4D503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616" name="Group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617" name="Group 61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618" name="Freeform 62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9" name="Group 61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620" name="Freeform 62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7" o:spid="_x0000_s1026" style="position:absolute;margin-left:80.4pt;margin-top:5.25pt;width:3.2pt;height:3.2pt;z-index:-251721216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">
                <v:group id="Group 61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XlmQxgAAANw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I3u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FeWZDGAAAA3AAA&#10;AA8AAAAAAAAAAAAAAAAAqQIAAGRycy9kb3ducmV2LnhtbFBLBQYAAAAABAAEAPoAAACcAwAAAAA=&#10;">
                  <v:shape id="Freeform 62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cT3wQAA&#10;ANwAAAAPAAAAZHJzL2Rvd25yZXYueG1sRE/LisIwFN0L8w/hDszOpp1B0WqUMjAwuBEfC5eX5tpW&#10;m5vSpLb69WYhuDyc93I9mFrcqHWVZQVJFIMgzq2uuFBwPPyNZyCcR9ZYWyYFd3KwXn2Mlphq2/OO&#10;bntfiBDCLkUFpfdNKqXLSzLoItsQB+5sW4M+wLaQusU+hJtafsfxVBqsODSU2NBvSfl13xkFp7yr&#10;0U7mP9nWxNQnl8dk01+U+vocsgUIT4N/i1/uf61gmoS14Uw4AnL1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A3E98EAAADcAAAADwAAAAAAAAAAAAAAAACXAgAAZHJzL2Rvd25y&#10;ZXYueG1sUEsFBgAAAAAEAAQA9QAAAIUDAAAAAA=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61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jWh5xgAAANw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RLOH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+NaHnGAAAA3AAA&#10;AA8AAAAAAAAAAAAAAAAAqQIAAGRycy9kb3ducmV2LnhtbFBLBQYAAAAABAAEAPoAAACcAwAAAAA=&#10;">
                    <v:shape id="Freeform 62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WJAwgAA&#10;ANwAAAAPAAAAZHJzL2Rvd25yZXYueG1sRE/NasJAEL4XfIdlCr2UujEHkdRVpGjooVRN+wBjdkyi&#10;mdmQ3Wr69u5B8Pjx/c+XA7fqQr1vnBiYjBNQJKWzjVQGfn82bzNQPqBYbJ2QgX/ysFyMnuaYWXeV&#10;PV2KUKkYIj5DA3UIXaa1L2ti9GPXkUTu6HrGEGFfadvjNYZzq9MkmWrGRmJDjR191FSeiz82kCe7&#10;0zp33+64+eJJcdjya56yMS/Pw+odVKAhPMR396c1ME3j/HgmHgG9u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tYkD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8"/>
          <w:sz w:val="19"/>
          <w:szCs w:val="19"/>
        </w:rPr>
        <w:t>6</w:t>
      </w:r>
      <w:r w:rsidR="003614B9">
        <w:rPr>
          <w:w w:val="88"/>
          <w:sz w:val="19"/>
          <w:szCs w:val="19"/>
        </w:rPr>
        <w:t>:</w:t>
      </w:r>
      <w:r w:rsidR="003614B9">
        <w:rPr>
          <w:spacing w:val="7"/>
          <w:w w:val="88"/>
          <w:sz w:val="19"/>
          <w:szCs w:val="19"/>
        </w:rPr>
        <w:t xml:space="preserve"> </w:t>
      </w:r>
      <w:r w:rsidR="003614B9">
        <w:rPr>
          <w:sz w:val="19"/>
          <w:szCs w:val="19"/>
        </w:rPr>
        <w:t>It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be</w:t>
      </w:r>
      <w:r w:rsidR="003614B9">
        <w:rPr>
          <w:spacing w:val="4"/>
          <w:sz w:val="19"/>
          <w:szCs w:val="19"/>
        </w:rPr>
        <w:t>g</w:t>
      </w:r>
      <w:r w:rsidR="003614B9">
        <w:rPr>
          <w:sz w:val="19"/>
          <w:szCs w:val="19"/>
        </w:rPr>
        <w:t>an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confess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me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m</w:t>
      </w:r>
      <w:r w:rsidR="003614B9">
        <w:rPr>
          <w:sz w:val="19"/>
          <w:szCs w:val="19"/>
        </w:rPr>
        <w:t>u</w:t>
      </w:r>
      <w:r w:rsidR="003614B9">
        <w:rPr>
          <w:spacing w:val="7"/>
          <w:sz w:val="19"/>
          <w:szCs w:val="19"/>
        </w:rPr>
        <w:t>r</w:t>
      </w:r>
      <w:r w:rsidR="003614B9">
        <w:rPr>
          <w:spacing w:val="-3"/>
          <w:sz w:val="19"/>
          <w:szCs w:val="19"/>
        </w:rPr>
        <w:t>m</w:t>
      </w:r>
      <w:r w:rsidR="003614B9">
        <w:rPr>
          <w:sz w:val="19"/>
          <w:szCs w:val="19"/>
        </w:rPr>
        <w:t>uring</w:t>
      </w:r>
      <w:r w:rsidR="003614B9">
        <w:rPr>
          <w:spacing w:val="-17"/>
          <w:sz w:val="19"/>
          <w:szCs w:val="19"/>
        </w:rPr>
        <w:t xml:space="preserve"> </w:t>
      </w:r>
      <w:r w:rsidR="003614B9">
        <w:rPr>
          <w:spacing w:val="-4"/>
          <w:w w:val="94"/>
          <w:sz w:val="19"/>
          <w:szCs w:val="19"/>
        </w:rPr>
        <w:t>v</w:t>
      </w:r>
      <w:r w:rsidR="003614B9">
        <w:rPr>
          <w:w w:val="94"/>
          <w:sz w:val="19"/>
          <w:szCs w:val="19"/>
        </w:rPr>
        <w:t>oice</w:t>
      </w:r>
      <w:r w:rsidR="003614B9">
        <w:rPr>
          <w:spacing w:val="7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pacing w:val="-5"/>
          <w:sz w:val="19"/>
          <w:szCs w:val="19"/>
        </w:rPr>
        <w:t>w</w:t>
      </w:r>
      <w:r w:rsidR="003614B9">
        <w:rPr>
          <w:sz w:val="19"/>
          <w:szCs w:val="19"/>
        </w:rPr>
        <w:t>ondered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w</w:t>
      </w:r>
      <w:r w:rsidR="003614B9">
        <w:rPr>
          <w:spacing w:val="-4"/>
          <w:w w:val="93"/>
          <w:sz w:val="19"/>
          <w:szCs w:val="19"/>
        </w:rPr>
        <w:t>h</w:t>
      </w:r>
      <w:r w:rsidR="003614B9">
        <w:rPr>
          <w:w w:val="93"/>
          <w:sz w:val="19"/>
          <w:szCs w:val="19"/>
        </w:rPr>
        <w:t>y</w:t>
      </w:r>
      <w:r w:rsidR="003614B9">
        <w:rPr>
          <w:spacing w:val="4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it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smiled</w:t>
      </w:r>
      <w:r w:rsidR="003614B9">
        <w:rPr>
          <w:spacing w:val="7"/>
          <w:w w:val="94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conti</w:t>
      </w:r>
      <w:r w:rsidR="003614B9">
        <w:rPr>
          <w:spacing w:val="-3"/>
          <w:w w:val="94"/>
          <w:sz w:val="19"/>
          <w:szCs w:val="19"/>
        </w:rPr>
        <w:t>n</w:t>
      </w:r>
      <w:r w:rsidR="003614B9">
        <w:rPr>
          <w:w w:val="94"/>
          <w:sz w:val="19"/>
          <w:szCs w:val="19"/>
        </w:rPr>
        <w:t>ually</w:t>
      </w:r>
      <w:r w:rsidR="003614B9">
        <w:rPr>
          <w:spacing w:val="10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w</w:t>
      </w:r>
      <w:r w:rsidR="003614B9">
        <w:rPr>
          <w:spacing w:val="-4"/>
          <w:w w:val="93"/>
          <w:sz w:val="19"/>
          <w:szCs w:val="19"/>
        </w:rPr>
        <w:t>h</w:t>
      </w:r>
      <w:r w:rsidR="003614B9">
        <w:rPr>
          <w:w w:val="93"/>
          <w:sz w:val="19"/>
          <w:szCs w:val="19"/>
        </w:rPr>
        <w:t>y</w:t>
      </w:r>
      <w:r w:rsidR="003614B9">
        <w:rPr>
          <w:spacing w:val="4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 xml:space="preserve">lips </w:t>
      </w:r>
      <w:r w:rsidR="003614B9">
        <w:rPr>
          <w:spacing w:val="-3"/>
          <w:sz w:val="19"/>
          <w:szCs w:val="19"/>
        </w:rPr>
        <w:t>w</w:t>
      </w:r>
      <w:r w:rsidR="003614B9">
        <w:rPr>
          <w:sz w:val="19"/>
          <w:szCs w:val="19"/>
        </w:rPr>
        <w:t>ere</w:t>
      </w:r>
      <w:r w:rsidR="003614B9">
        <w:rPr>
          <w:spacing w:val="-17"/>
          <w:sz w:val="19"/>
          <w:szCs w:val="19"/>
        </w:rPr>
        <w:t xml:space="preserve"> </w:t>
      </w:r>
      <w:r w:rsidR="003614B9">
        <w:rPr>
          <w:sz w:val="19"/>
          <w:szCs w:val="19"/>
        </w:rPr>
        <w:t>so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moist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with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spittl</w:t>
      </w:r>
      <w:r w:rsidR="003614B9">
        <w:rPr>
          <w:spacing w:val="-4"/>
          <w:sz w:val="19"/>
          <w:szCs w:val="19"/>
        </w:rPr>
        <w:t>e</w:t>
      </w:r>
      <w:r w:rsidR="003614B9">
        <w:rPr>
          <w:sz w:val="19"/>
          <w:szCs w:val="19"/>
        </w:rPr>
        <w:t>.</w:t>
      </w:r>
    </w:p>
    <w:p w14:paraId="293FD869" w14:textId="37679281" w:rsidR="003D6F85" w:rsidRDefault="00D46C60">
      <w:pPr>
        <w:spacing w:before="5"/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6288" behindDoc="1" locked="0" layoutInCell="1" allowOverlap="1" wp14:anchorId="4F5A3077" wp14:editId="111A4220">
                <wp:simplePos x="0" y="0"/>
                <wp:positionH relativeFrom="page">
                  <wp:posOffset>1021080</wp:posOffset>
                </wp:positionH>
                <wp:positionV relativeFrom="paragraph">
                  <wp:posOffset>69850</wp:posOffset>
                </wp:positionV>
                <wp:extent cx="40640" cy="40640"/>
                <wp:effectExtent l="0" t="0" r="5080" b="3810"/>
                <wp:wrapNone/>
                <wp:docPr id="611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"/>
                          <a:chExt cx="64" cy="64"/>
                        </a:xfrm>
                      </wpg:grpSpPr>
                      <wpg:grpSp>
                        <wpg:cNvPr id="612" name="Group 613"/>
                        <wpg:cNvGrpSpPr>
                          <a:grpSpLocks/>
                        </wpg:cNvGrpSpPr>
                        <wpg:grpSpPr bwMode="auto">
                          <a:xfrm>
                            <a:off x="1616" y="118"/>
                            <a:ext cx="48" cy="48"/>
                            <a:chOff x="1616" y="118"/>
                            <a:chExt cx="48" cy="48"/>
                          </a:xfrm>
                        </wpg:grpSpPr>
                        <wps:wsp>
                          <wps:cNvPr id="613" name="Freeform 616"/>
                          <wps:cNvSpPr>
                            <a:spLocks/>
                          </wps:cNvSpPr>
                          <wps:spPr bwMode="auto">
                            <a:xfrm>
                              <a:off x="1616" y="11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42 118"/>
                                <a:gd name="T3" fmla="*/ 142 h 48"/>
                                <a:gd name="T4" fmla="+- 0 1664 1616"/>
                                <a:gd name="T5" fmla="*/ T4 w 48"/>
                                <a:gd name="T6" fmla="+- 0 156 118"/>
                                <a:gd name="T7" fmla="*/ 156 h 48"/>
                                <a:gd name="T8" fmla="+- 0 1653 1616"/>
                                <a:gd name="T9" fmla="*/ T8 w 48"/>
                                <a:gd name="T10" fmla="+- 0 166 118"/>
                                <a:gd name="T11" fmla="*/ 166 h 48"/>
                                <a:gd name="T12" fmla="+- 0 1627 1616"/>
                                <a:gd name="T13" fmla="*/ T12 w 48"/>
                                <a:gd name="T14" fmla="+- 0 166 118"/>
                                <a:gd name="T15" fmla="*/ 166 h 48"/>
                                <a:gd name="T16" fmla="+- 0 1616 1616"/>
                                <a:gd name="T17" fmla="*/ T16 w 48"/>
                                <a:gd name="T18" fmla="+- 0 156 118"/>
                                <a:gd name="T19" fmla="*/ 156 h 48"/>
                                <a:gd name="T20" fmla="+- 0 1616 1616"/>
                                <a:gd name="T21" fmla="*/ T20 w 48"/>
                                <a:gd name="T22" fmla="+- 0 129 118"/>
                                <a:gd name="T23" fmla="*/ 129 h 48"/>
                                <a:gd name="T24" fmla="+- 0 1627 1616"/>
                                <a:gd name="T25" fmla="*/ T24 w 48"/>
                                <a:gd name="T26" fmla="+- 0 118 118"/>
                                <a:gd name="T27" fmla="*/ 118 h 48"/>
                                <a:gd name="T28" fmla="+- 0 1653 1616"/>
                                <a:gd name="T29" fmla="*/ T28 w 48"/>
                                <a:gd name="T30" fmla="+- 0 118 118"/>
                                <a:gd name="T31" fmla="*/ 118 h 48"/>
                                <a:gd name="T32" fmla="+- 0 1664 1616"/>
                                <a:gd name="T33" fmla="*/ T32 w 48"/>
                                <a:gd name="T34" fmla="+- 0 129 118"/>
                                <a:gd name="T35" fmla="*/ 129 h 48"/>
                                <a:gd name="T36" fmla="+- 0 1664 1616"/>
                                <a:gd name="T37" fmla="*/ T36 w 48"/>
                                <a:gd name="T38" fmla="+- 0 142 118"/>
                                <a:gd name="T39" fmla="*/ 14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4" name="Group 614"/>
                          <wpg:cNvGrpSpPr>
                            <a:grpSpLocks/>
                          </wpg:cNvGrpSpPr>
                          <wpg:grpSpPr bwMode="auto">
                            <a:xfrm>
                              <a:off x="1616" y="118"/>
                              <a:ext cx="48" cy="48"/>
                              <a:chOff x="1616" y="118"/>
                              <a:chExt cx="48" cy="48"/>
                            </a:xfrm>
                          </wpg:grpSpPr>
                          <wps:wsp>
                            <wps:cNvPr id="615" name="Freeform 615"/>
                            <wps:cNvSpPr>
                              <a:spLocks/>
                            </wps:cNvSpPr>
                            <wps:spPr bwMode="auto">
                              <a:xfrm>
                                <a:off x="1616" y="11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42 118"/>
                                  <a:gd name="T3" fmla="*/ 142 h 48"/>
                                  <a:gd name="T4" fmla="+- 0 1664 1616"/>
                                  <a:gd name="T5" fmla="*/ T4 w 48"/>
                                  <a:gd name="T6" fmla="+- 0 156 118"/>
                                  <a:gd name="T7" fmla="*/ 156 h 48"/>
                                  <a:gd name="T8" fmla="+- 0 1653 1616"/>
                                  <a:gd name="T9" fmla="*/ T8 w 48"/>
                                  <a:gd name="T10" fmla="+- 0 166 118"/>
                                  <a:gd name="T11" fmla="*/ 166 h 48"/>
                                  <a:gd name="T12" fmla="+- 0 1640 1616"/>
                                  <a:gd name="T13" fmla="*/ T12 w 48"/>
                                  <a:gd name="T14" fmla="+- 0 166 118"/>
                                  <a:gd name="T15" fmla="*/ 166 h 48"/>
                                  <a:gd name="T16" fmla="+- 0 1627 1616"/>
                                  <a:gd name="T17" fmla="*/ T16 w 48"/>
                                  <a:gd name="T18" fmla="+- 0 166 118"/>
                                  <a:gd name="T19" fmla="*/ 166 h 48"/>
                                  <a:gd name="T20" fmla="+- 0 1616 1616"/>
                                  <a:gd name="T21" fmla="*/ T20 w 48"/>
                                  <a:gd name="T22" fmla="+- 0 156 118"/>
                                  <a:gd name="T23" fmla="*/ 156 h 48"/>
                                  <a:gd name="T24" fmla="+- 0 1616 1616"/>
                                  <a:gd name="T25" fmla="*/ T24 w 48"/>
                                  <a:gd name="T26" fmla="+- 0 142 118"/>
                                  <a:gd name="T27" fmla="*/ 142 h 48"/>
                                  <a:gd name="T28" fmla="+- 0 1616 1616"/>
                                  <a:gd name="T29" fmla="*/ T28 w 48"/>
                                  <a:gd name="T30" fmla="+- 0 129 118"/>
                                  <a:gd name="T31" fmla="*/ 129 h 48"/>
                                  <a:gd name="T32" fmla="+- 0 1627 1616"/>
                                  <a:gd name="T33" fmla="*/ T32 w 48"/>
                                  <a:gd name="T34" fmla="+- 0 118 118"/>
                                  <a:gd name="T35" fmla="*/ 118 h 48"/>
                                  <a:gd name="T36" fmla="+- 0 1640 1616"/>
                                  <a:gd name="T37" fmla="*/ T36 w 48"/>
                                  <a:gd name="T38" fmla="+- 0 118 118"/>
                                  <a:gd name="T39" fmla="*/ 118 h 48"/>
                                  <a:gd name="T40" fmla="+- 0 1653 1616"/>
                                  <a:gd name="T41" fmla="*/ T40 w 48"/>
                                  <a:gd name="T42" fmla="+- 0 118 118"/>
                                  <a:gd name="T43" fmla="*/ 118 h 48"/>
                                  <a:gd name="T44" fmla="+- 0 1664 1616"/>
                                  <a:gd name="T45" fmla="*/ T44 w 48"/>
                                  <a:gd name="T46" fmla="+- 0 129 118"/>
                                  <a:gd name="T47" fmla="*/ 129 h 48"/>
                                  <a:gd name="T48" fmla="+- 0 1664 1616"/>
                                  <a:gd name="T49" fmla="*/ T48 w 48"/>
                                  <a:gd name="T50" fmla="+- 0 142 118"/>
                                  <a:gd name="T51" fmla="*/ 14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2" o:spid="_x0000_s1026" style="position:absolute;margin-left:80.4pt;margin-top:5.5pt;width:3.2pt;height:3.2pt;z-index:-251720192;mso-position-horizontal-relative:page" coordorigin="1608,11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">
                <v:group id="Group 613" o:spid="_x0000_s1027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KfoIxAAAANw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Mp7B80w4&#10;AnL7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RKfoIxAAAANwAAAAP&#10;AAAAAAAAAAAAAAAAAKkCAABkcnMvZG93bnJldi54bWxQSwUGAAAAAAQABAD6AAAAmgMAAAAA&#10;">
                  <v:shape id="Freeform 616" o:spid="_x0000_s1028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VaGwgAA&#10;ANwAAAAPAAAAZHJzL2Rvd25yZXYueG1sRI9Bi8IwFITvC/6H8ARva1pF0WoUEQTxIrp78Phonm21&#10;eSlNtNVfbwTB4zAz3zDzZWtKcafaFZYVxP0IBHFqdcGZgv+/ze8EhPPIGkvLpOBBDpaLzs8cE20b&#10;PtD96DMRIOwSVJB7XyVSujQng65vK+LgnW1t0AdZZ1LX2AS4KeUgisbSYMFhIceK1jml1+PNKDil&#10;txLtaDpc7U1ETXx5jnbNRalet13NQHhq/Tf8aW+1gnE8hPeZcAT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KpVobCAAAA3AAAAA8AAAAAAAAAAAAAAAAAlwIAAGRycy9kb3du&#10;cmV2LnhtbFBLBQYAAAAABAAEAPUAAACGAwAAAAA=&#10;" path="m48,24l48,38,37,48,11,48,,38,,11,11,,37,,48,11,48,24xe" fillcolor="black" stroked="f">
                    <v:path arrowok="t" o:connecttype="custom" o:connectlocs="48,142;48,156;37,166;11,166;0,156;0,129;11,118;37,118;48,129;48,142" o:connectangles="0,0,0,0,0,0,0,0,0,0"/>
                  </v:shape>
                  <v:group id="Group 614" o:spid="_x0000_s1029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GMx+fGAAAA3AAA&#10;AA8AAAAAAAAAAAAAAAAAqQIAAGRycy9kb3ducmV2LnhtbFBLBQYAAAAABAAEAPoAAACcAwAAAAA=&#10;">
                    <v:shape id="Freeform 615" o:spid="_x0000_s1030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9gtlxQAA&#10;ANwAAAAPAAAAZHJzL2Rvd25yZXYueG1sRI9RS8NAEITfC/6HYwVfxF5SsEjaSxCxwQexNfYHrLlt&#10;Es3uhdzZxn/vFYQ+DjPzDbMuJu7VkUbfOTGQzhNQJLWznTQG9h+buwdQPqBY7J2QgV/yUORXszVm&#10;1p3knY5VaFSEiM/QQBvCkGnt65YY/dwNJNE7uJExRDk22o54inDu9SJJlpqxk7jQ4kBPLdXf1Q8b&#10;KJPd13Pp3txh88pp9bnl23LBxtxcT48rUIGmcAn/t1+sgWV6D+cz8Qjo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f2C2XFAAAA3AAAAA8AAAAAAAAAAAAAAAAAlwIAAGRycy9k&#10;b3ducmV2LnhtbFBLBQYAAAAABAAEAPUAAACJAwAAAAA=&#10;" path="m48,24l48,38,37,48,24,48,11,48,,38,,24,,11,11,,24,,37,,48,11,48,24xe" filled="f" strokeweight=".8pt">
                      <v:path arrowok="t" o:connecttype="custom" o:connectlocs="48,142;48,156;37,166;24,166;11,166;0,156;0,142;0,129;11,118;24,118;37,118;48,129;48,142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8"/>
          <w:sz w:val="19"/>
          <w:szCs w:val="19"/>
        </w:rPr>
        <w:t>8</w:t>
      </w:r>
      <w:r w:rsidR="003614B9">
        <w:rPr>
          <w:w w:val="88"/>
          <w:sz w:val="19"/>
          <w:szCs w:val="19"/>
        </w:rPr>
        <w:t>:</w:t>
      </w:r>
      <w:r w:rsidR="003614B9">
        <w:rPr>
          <w:spacing w:val="7"/>
          <w:w w:val="88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wished</w:t>
      </w:r>
      <w:r w:rsidR="003614B9">
        <w:rPr>
          <w:spacing w:val="7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pacing w:val="5"/>
          <w:sz w:val="19"/>
          <w:szCs w:val="19"/>
        </w:rPr>
        <w:t>g</w:t>
      </w:r>
      <w:r w:rsidR="003614B9">
        <w:rPr>
          <w:sz w:val="19"/>
          <w:szCs w:val="19"/>
        </w:rPr>
        <w:t>o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look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at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him,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but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not</w:t>
      </w:r>
      <w:r w:rsidR="003614B9">
        <w:rPr>
          <w:spacing w:val="9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6"/>
          <w:sz w:val="19"/>
          <w:szCs w:val="19"/>
        </w:rPr>
        <w:t>coura</w:t>
      </w:r>
      <w:r w:rsidR="003614B9">
        <w:rPr>
          <w:spacing w:val="3"/>
          <w:w w:val="96"/>
          <w:sz w:val="19"/>
          <w:szCs w:val="19"/>
        </w:rPr>
        <w:t>g</w:t>
      </w:r>
      <w:r w:rsidR="003614B9">
        <w:rPr>
          <w:w w:val="96"/>
          <w:sz w:val="19"/>
          <w:szCs w:val="19"/>
        </w:rPr>
        <w:t>e</w:t>
      </w:r>
      <w:r w:rsidR="003614B9">
        <w:rPr>
          <w:spacing w:val="3"/>
          <w:w w:val="96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kno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 xml:space="preserve">k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scared of the man</w:t>
      </w:r>
    </w:p>
    <w:p w14:paraId="115E0A64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FC1546D" w14:textId="153628C5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7312" behindDoc="1" locked="0" layoutInCell="1" allowOverlap="1" wp14:anchorId="5202151A" wp14:editId="386BA8C4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606" name="Group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607" name="Group 60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608" name="Freeform 61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9" name="Group 60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610" name="Freeform 61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7" o:spid="_x0000_s1026" style="position:absolute;margin-left:80.4pt;margin-top:5.25pt;width:3.2pt;height:3.2pt;z-index:-251719168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">
                <v:group id="Group 60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h89NxgAAANw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CI3+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SHz03GAAAA3AAA&#10;AA8AAAAAAAAAAAAAAAAAqQIAAGRycy9kb3ducmV2LnhtbFBLBQYAAAAABAAEAPoAAACcAwAAAAA=&#10;">
                  <v:shape id="Freeform 61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1FIqwgAA&#10;ANwAAAAPAAAAZHJzL2Rvd25yZXYueG1sRE+7asMwFN0L/QdxC9kaKQk2rRM5hEAgdAl1O3S8WLd+&#10;xLoylmK7/fpqCHQ8nPduP9tOjDT4xrGG1VKBIC6dabjS8Plxen4B4QOywc4xafghD/v88WGHmXET&#10;v9NYhErEEPYZaqhD6DMpfVmTRb90PXHkvt1gMUQ4VNIMOMVw28m1Uqm02HBsqLGnY03ltbhZDV/l&#10;rUOXvG4OF6toWrW/ydvUar14mg9bEIHm8C++u89GQ6ri2ngmHgGZ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UUir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60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VP6kxgAAANw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ARL+H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pU/qTGAAAA3AAA&#10;AA8AAAAAAAAAAAAAAAAAqQIAAGRycy9kb3ducmV2LnhtbFBLBQYAAAAABAAEAPoAAACcAwAAAAA=&#10;">
                    <v:shape id="Freeform 61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aj9wgAA&#10;ANwAAAAPAAAAZHJzL2Rvd25yZXYueG1sRE/NasJAEL4LvsMyhV6kbuJBSppVStHgodia9gGm2TFJ&#10;m5kN2VXj23cPgseP7z9fj9ypMw2+dWIgnSegSCpnW6kNfH9tn55B+YBisXNCBq7kYb2aTnLMrLvI&#10;gc5lqFUMEZ+hgSaEPtPaVw0x+rnrSSJ3dANjiHCotR3wEsO504skWWrGVmJDgz29NVT9lSc2UCSf&#10;v5vC7d1x+85p+fPBs2LBxjw+jK8voAKN4S6+uXfWwDKN8+OZeAT0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BqP3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5"/>
          <w:sz w:val="19"/>
          <w:szCs w:val="19"/>
        </w:rPr>
        <w:t>10</w:t>
      </w:r>
      <w:r w:rsidR="003614B9">
        <w:rPr>
          <w:w w:val="85"/>
          <w:sz w:val="19"/>
          <w:szCs w:val="19"/>
        </w:rPr>
        <w:t>:</w:t>
      </w:r>
      <w:r w:rsidR="003614B9">
        <w:rPr>
          <w:spacing w:val="8"/>
          <w:w w:val="85"/>
          <w:sz w:val="19"/>
          <w:szCs w:val="19"/>
        </w:rPr>
        <w:t xml:space="preserve"> </w:t>
      </w:r>
      <w:r w:rsidR="003614B9">
        <w:rPr>
          <w:spacing w:val="3"/>
          <w:sz w:val="19"/>
          <w:szCs w:val="19"/>
        </w:rPr>
        <w:t>T</w:t>
      </w:r>
      <w:r w:rsidR="003614B9">
        <w:rPr>
          <w:sz w:val="19"/>
          <w:szCs w:val="19"/>
        </w:rPr>
        <w:t>here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w w:val="86"/>
          <w:sz w:val="19"/>
          <w:szCs w:val="19"/>
        </w:rPr>
        <w:t>l</w:t>
      </w:r>
      <w:r w:rsidR="003614B9">
        <w:rPr>
          <w:spacing w:val="-3"/>
          <w:w w:val="86"/>
          <w:sz w:val="19"/>
          <w:szCs w:val="19"/>
        </w:rPr>
        <w:t>a</w:t>
      </w:r>
      <w:r w:rsidR="003614B9">
        <w:rPr>
          <w:spacing w:val="-14"/>
          <w:w w:val="86"/>
          <w:sz w:val="19"/>
          <w:szCs w:val="19"/>
        </w:rPr>
        <w:t>y</w:t>
      </w:r>
      <w:r w:rsidR="003614B9">
        <w:rPr>
          <w:w w:val="86"/>
          <w:sz w:val="19"/>
          <w:szCs w:val="19"/>
        </w:rPr>
        <w:t>,</w:t>
      </w:r>
      <w:r w:rsidR="003614B9">
        <w:rPr>
          <w:spacing w:val="7"/>
          <w:w w:val="86"/>
          <w:sz w:val="19"/>
          <w:szCs w:val="19"/>
        </w:rPr>
        <w:t xml:space="preserve"> </w:t>
      </w:r>
      <w:r w:rsidR="003614B9">
        <w:rPr>
          <w:sz w:val="19"/>
          <w:szCs w:val="19"/>
        </w:rPr>
        <w:t>solemn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copiou</w:t>
      </w:r>
      <w:r w:rsidR="003614B9">
        <w:rPr>
          <w:spacing w:val="-6"/>
          <w:sz w:val="19"/>
          <w:szCs w:val="19"/>
        </w:rPr>
        <w:t>s</w:t>
      </w:r>
      <w:r w:rsidR="003614B9">
        <w:rPr>
          <w:sz w:val="19"/>
          <w:szCs w:val="19"/>
        </w:rPr>
        <w:t>,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ested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as</w:t>
      </w:r>
      <w:r w:rsidR="003614B9">
        <w:rPr>
          <w:spacing w:val="-11"/>
          <w:sz w:val="19"/>
          <w:szCs w:val="19"/>
        </w:rPr>
        <w:t xml:space="preserve"> </w:t>
      </w:r>
      <w:r w:rsidR="003614B9">
        <w:rPr>
          <w:sz w:val="19"/>
          <w:szCs w:val="19"/>
        </w:rPr>
        <w:t>for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alta</w:t>
      </w:r>
      <w:r w:rsidR="003614B9">
        <w:rPr>
          <w:spacing w:val="-5"/>
          <w:w w:val="93"/>
          <w:sz w:val="19"/>
          <w:szCs w:val="19"/>
        </w:rPr>
        <w:t>r</w:t>
      </w:r>
      <w:r w:rsidR="003614B9">
        <w:rPr>
          <w:w w:val="93"/>
          <w:sz w:val="19"/>
          <w:szCs w:val="19"/>
        </w:rPr>
        <w:t>,</w:t>
      </w:r>
      <w:r w:rsidR="003614B9">
        <w:rPr>
          <w:spacing w:val="5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lar</w:t>
      </w:r>
      <w:r w:rsidR="003614B9">
        <w:rPr>
          <w:spacing w:val="3"/>
          <w:w w:val="92"/>
          <w:sz w:val="19"/>
          <w:szCs w:val="19"/>
        </w:rPr>
        <w:t>g</w:t>
      </w:r>
      <w:r w:rsidR="003614B9">
        <w:rPr>
          <w:w w:val="92"/>
          <w:sz w:val="19"/>
          <w:szCs w:val="19"/>
        </w:rPr>
        <w:t>e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hands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loosely</w:t>
      </w:r>
      <w:r w:rsidR="003614B9">
        <w:rPr>
          <w:spacing w:val="-1"/>
          <w:w w:val="94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retaining</w:t>
      </w:r>
      <w:r w:rsidR="003614B9">
        <w:rPr>
          <w:spacing w:val="16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halic</w:t>
      </w:r>
      <w:r w:rsidR="003614B9">
        <w:rPr>
          <w:spacing w:val="-4"/>
          <w:sz w:val="19"/>
          <w:szCs w:val="19"/>
        </w:rPr>
        <w:t>e</w:t>
      </w:r>
      <w:r w:rsidR="003614B9">
        <w:rPr>
          <w:sz w:val="19"/>
          <w:szCs w:val="19"/>
        </w:rPr>
        <w:t>.</w:t>
      </w:r>
    </w:p>
    <w:p w14:paraId="16D0B8F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05557CA" w14:textId="4D077448" w:rsidR="003D6F85" w:rsidRDefault="00D46C60">
      <w:pPr>
        <w:spacing w:line="386" w:lineRule="auto"/>
        <w:ind w:left="404" w:right="85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8336" behindDoc="1" locked="0" layoutInCell="1" allowOverlap="1" wp14:anchorId="34F0786A" wp14:editId="5DA639E2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601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602" name="Group 60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603" name="Freeform 60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4" name="Group 60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605" name="Freeform 60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2" o:spid="_x0000_s1026" style="position:absolute;margin-left:80.4pt;margin-top:5.25pt;width:3.2pt;height:3.2pt;z-index:-251718144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">
                <v:group id="Group 60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TwbNXGAAAA3AAA&#10;AA8AAAAAAAAAAAAAAAAAqQIAAGRycy9kb3ducmV2LnhtbFBLBQYAAAAABAAEAPoAAACcAwAAAAA=&#10;">
                  <v:shape id="Freeform 60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MBbwwAA&#10;ANwAAAAPAAAAZHJzL2Rvd25yZXYueG1sRI9Bi8IwFITvC/6H8ARva6KiaDWKCAuLF1n14PHRPNtq&#10;81KaaKu/3iwIHoeZ+YZZrFpbijvVvnCsYdBXIIhTZwrONBwPP99TED4gGywdk4YHeVgtO18LTIxr&#10;+I/u+5CJCGGfoIY8hCqR0qc5WfR9VxFH7+xqiyHKOpOmxibCbSmHSk2kxYLjQo4VbXJKr/ub1XBK&#10;byW68Wy03llFzeDyHG+bi9a9bruegwjUhk/43f41GiZqBP9n4hG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cMBbwwAAANwAAAAPAAAAAAAAAAAAAAAAAJcCAABkcnMvZG93&#10;bnJldi54bWxQSwUGAAAAAAQABAD1AAAAhwMAAAAA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60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VE6xQAAANw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KIPeJ4J&#10;R0Au/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FVROsUAAADcAAAA&#10;DwAAAAAAAAAAAAAAAACpAgAAZHJzL2Rvd25yZXYueG1sUEsFBgAAAAAEAAQA+gAAAJsDAAAAAA==&#10;">
                    <v:shape id="Freeform 60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524xQAA&#10;ANwAAAAPAAAAZHJzL2Rvd25yZXYueG1sRI/dSsNAFITvBd9hOYI3xe62YJHYTRGxwQuxNfoAx+zJ&#10;j+acDdm1jW/vFgpeDjPzDbPeTNyrA42h82JhMTegSCrvOmksfLxvb+5AhYjisPdCFn4pwCa/vFhj&#10;5vxR3uhQxkYliIQMLbQxDpnWoWqJMcz9QJK82o+MMcmx0W7EY4Jzr5fGrDRjJ2mhxYEeW6q+yx+2&#10;UJj911PhX329feFF+bnjWbFka6+vpod7UJGm+B8+t5+dhZW5hdOZdAR0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vnbjFAAAA3AAAAA8AAAAAAAAAAAAAAAAAlwIAAGRycy9k&#10;b3ducmV2LnhtbFBLBQYAAAAABAAEAPUAAACJ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5"/>
          <w:sz w:val="19"/>
          <w:szCs w:val="19"/>
        </w:rPr>
        <w:t>12</w:t>
      </w:r>
      <w:r w:rsidR="003614B9">
        <w:rPr>
          <w:w w:val="85"/>
          <w:sz w:val="19"/>
          <w:szCs w:val="19"/>
        </w:rPr>
        <w:t>:</w:t>
      </w:r>
      <w:r w:rsidR="003614B9">
        <w:rPr>
          <w:spacing w:val="8"/>
          <w:w w:val="85"/>
          <w:sz w:val="19"/>
          <w:szCs w:val="19"/>
        </w:rPr>
        <w:t xml:space="preserve"> </w:t>
      </w:r>
      <w:r w:rsidR="003614B9">
        <w:rPr>
          <w:sz w:val="19"/>
          <w:szCs w:val="19"/>
        </w:rPr>
        <w:t>It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him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brought</w:t>
      </w:r>
      <w:r w:rsidR="003614B9">
        <w:rPr>
          <w:spacing w:val="1"/>
          <w:sz w:val="19"/>
          <w:szCs w:val="19"/>
        </w:rPr>
        <w:t xml:space="preserve"> </w:t>
      </w:r>
      <w:r w:rsidR="003614B9">
        <w:rPr>
          <w:sz w:val="19"/>
          <w:szCs w:val="19"/>
        </w:rPr>
        <w:t>us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87"/>
          <w:sz w:val="19"/>
          <w:szCs w:val="19"/>
        </w:rPr>
        <w:t>all</w:t>
      </w:r>
      <w:r w:rsidR="003614B9">
        <w:rPr>
          <w:spacing w:val="6"/>
          <w:w w:val="87"/>
          <w:sz w:val="19"/>
          <w:szCs w:val="19"/>
        </w:rPr>
        <w:t xml:space="preserve"> </w:t>
      </w:r>
      <w:r w:rsidR="003614B9">
        <w:rPr>
          <w:sz w:val="19"/>
          <w:szCs w:val="19"/>
        </w:rPr>
        <w:t>them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pacing w:val="4"/>
          <w:w w:val="95"/>
          <w:sz w:val="19"/>
          <w:szCs w:val="19"/>
        </w:rPr>
        <w:t>f</w:t>
      </w:r>
      <w:r w:rsidR="003614B9">
        <w:rPr>
          <w:w w:val="95"/>
          <w:sz w:val="19"/>
          <w:szCs w:val="19"/>
        </w:rPr>
        <w:t>l</w:t>
      </w:r>
      <w:r w:rsidR="003614B9">
        <w:rPr>
          <w:spacing w:val="-3"/>
          <w:w w:val="95"/>
          <w:sz w:val="19"/>
          <w:szCs w:val="19"/>
        </w:rPr>
        <w:t>ow</w:t>
      </w:r>
      <w:r w:rsidR="003614B9">
        <w:rPr>
          <w:w w:val="95"/>
          <w:sz w:val="19"/>
          <w:szCs w:val="19"/>
        </w:rPr>
        <w:t>ers</w:t>
      </w:r>
      <w:r w:rsidR="003614B9">
        <w:rPr>
          <w:spacing w:val="5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them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t</w:t>
      </w:r>
      <w:r w:rsidR="003614B9">
        <w:rPr>
          <w:spacing w:val="-5"/>
          <w:sz w:val="19"/>
          <w:szCs w:val="19"/>
        </w:rPr>
        <w:t>w</w:t>
      </w:r>
      <w:r w:rsidR="003614B9">
        <w:rPr>
          <w:sz w:val="19"/>
          <w:szCs w:val="19"/>
        </w:rPr>
        <w:t>o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candlesti</w:t>
      </w:r>
      <w:r w:rsidR="003614B9">
        <w:rPr>
          <w:spacing w:val="-3"/>
          <w:w w:val="94"/>
          <w:sz w:val="19"/>
          <w:szCs w:val="19"/>
        </w:rPr>
        <w:t>c</w:t>
      </w:r>
      <w:r w:rsidR="003614B9">
        <w:rPr>
          <w:w w:val="94"/>
          <w:sz w:val="19"/>
          <w:szCs w:val="19"/>
        </w:rPr>
        <w:t>ks</w:t>
      </w:r>
      <w:r w:rsidR="003614B9">
        <w:rPr>
          <w:spacing w:val="11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out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pacing w:val="-3"/>
          <w:w w:val="95"/>
          <w:sz w:val="19"/>
          <w:szCs w:val="19"/>
        </w:rPr>
        <w:t>c</w:t>
      </w:r>
      <w:r w:rsidR="003614B9">
        <w:rPr>
          <w:w w:val="95"/>
          <w:sz w:val="19"/>
          <w:szCs w:val="19"/>
        </w:rPr>
        <w:t>hapel,</w:t>
      </w:r>
      <w:r w:rsidR="003614B9">
        <w:rPr>
          <w:spacing w:val="5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wrote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out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notice for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pacing w:val="-3"/>
          <w:w w:val="102"/>
          <w:sz w:val="19"/>
          <w:szCs w:val="19"/>
        </w:rPr>
        <w:t>F</w:t>
      </w:r>
      <w:r w:rsidR="003614B9">
        <w:rPr>
          <w:w w:val="101"/>
          <w:sz w:val="19"/>
          <w:szCs w:val="19"/>
        </w:rPr>
        <w:t>r</w:t>
      </w:r>
      <w:r w:rsidR="003614B9">
        <w:rPr>
          <w:w w:val="95"/>
          <w:sz w:val="19"/>
          <w:szCs w:val="19"/>
        </w:rPr>
        <w:t>ee</w:t>
      </w:r>
      <w:r w:rsidR="003614B9">
        <w:rPr>
          <w:w w:val="97"/>
          <w:sz w:val="19"/>
          <w:szCs w:val="19"/>
        </w:rPr>
        <w:t>ma</w:t>
      </w:r>
      <w:r w:rsidR="003614B9">
        <w:rPr>
          <w:spacing w:val="-6"/>
          <w:w w:val="103"/>
          <w:sz w:val="19"/>
          <w:szCs w:val="19"/>
        </w:rPr>
        <w:t>n</w:t>
      </w:r>
      <w:r w:rsidR="003614B9">
        <w:rPr>
          <w:spacing w:val="-14"/>
          <w:w w:val="66"/>
          <w:sz w:val="19"/>
          <w:szCs w:val="19"/>
        </w:rPr>
        <w:t>’</w:t>
      </w:r>
      <w:r w:rsidR="003614B9">
        <w:rPr>
          <w:w w:val="94"/>
          <w:sz w:val="19"/>
          <w:szCs w:val="19"/>
        </w:rPr>
        <w:t>s</w:t>
      </w:r>
      <w:r w:rsidR="003614B9">
        <w:rPr>
          <w:sz w:val="19"/>
          <w:szCs w:val="19"/>
        </w:rPr>
        <w:t xml:space="preserve"> </w:t>
      </w:r>
      <w:r w:rsidR="003614B9">
        <w:rPr>
          <w:w w:val="98"/>
          <w:sz w:val="19"/>
          <w:szCs w:val="19"/>
        </w:rPr>
        <w:t>General</w:t>
      </w:r>
      <w:r w:rsidR="003614B9">
        <w:rPr>
          <w:spacing w:val="3"/>
          <w:w w:val="98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took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pacing w:val="-3"/>
          <w:w w:val="95"/>
          <w:sz w:val="19"/>
          <w:szCs w:val="19"/>
        </w:rPr>
        <w:t>c</w:t>
      </w:r>
      <w:r w:rsidR="003614B9">
        <w:rPr>
          <w:w w:val="95"/>
          <w:sz w:val="19"/>
          <w:szCs w:val="19"/>
        </w:rPr>
        <w:t>har</w:t>
      </w:r>
      <w:r w:rsidR="003614B9">
        <w:rPr>
          <w:spacing w:val="3"/>
          <w:w w:val="95"/>
          <w:sz w:val="19"/>
          <w:szCs w:val="19"/>
        </w:rPr>
        <w:t>g</w:t>
      </w:r>
      <w:r w:rsidR="003614B9">
        <w:rPr>
          <w:w w:val="95"/>
          <w:sz w:val="19"/>
          <w:szCs w:val="19"/>
        </w:rPr>
        <w:t>e</w:t>
      </w:r>
      <w:r w:rsidR="003614B9">
        <w:rPr>
          <w:spacing w:val="6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w w:val="87"/>
          <w:sz w:val="19"/>
          <w:szCs w:val="19"/>
        </w:rPr>
        <w:t>all</w:t>
      </w:r>
      <w:r w:rsidR="003614B9">
        <w:rPr>
          <w:spacing w:val="6"/>
          <w:w w:val="87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papers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for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cemete</w:t>
      </w:r>
      <w:r w:rsidR="003614B9">
        <w:rPr>
          <w:spacing w:val="6"/>
          <w:w w:val="95"/>
          <w:sz w:val="19"/>
          <w:szCs w:val="19"/>
        </w:rPr>
        <w:t>r</w:t>
      </w:r>
      <w:r w:rsidR="003614B9">
        <w:rPr>
          <w:w w:val="95"/>
          <w:sz w:val="19"/>
          <w:szCs w:val="19"/>
        </w:rPr>
        <w:t>y</w:t>
      </w:r>
      <w:r w:rsidR="003614B9">
        <w:rPr>
          <w:spacing w:val="9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poor</w:t>
      </w:r>
      <w:r w:rsidR="003614B9">
        <w:rPr>
          <w:spacing w:val="10"/>
          <w:sz w:val="19"/>
          <w:szCs w:val="19"/>
        </w:rPr>
        <w:t xml:space="preserve"> </w:t>
      </w:r>
      <w:r w:rsidR="003614B9">
        <w:rPr>
          <w:spacing w:val="-6"/>
          <w:w w:val="86"/>
          <w:sz w:val="19"/>
          <w:szCs w:val="19"/>
        </w:rPr>
        <w:t>J</w:t>
      </w:r>
      <w:r w:rsidR="003614B9">
        <w:rPr>
          <w:w w:val="92"/>
          <w:sz w:val="19"/>
          <w:szCs w:val="19"/>
        </w:rPr>
        <w:t>a</w:t>
      </w:r>
      <w:r w:rsidR="003614B9">
        <w:rPr>
          <w:w w:val="98"/>
          <w:sz w:val="19"/>
          <w:szCs w:val="19"/>
        </w:rPr>
        <w:t>me</w:t>
      </w:r>
      <w:r w:rsidR="003614B9">
        <w:rPr>
          <w:w w:val="94"/>
          <w:sz w:val="19"/>
          <w:szCs w:val="19"/>
        </w:rPr>
        <w:t>s</w:t>
      </w:r>
      <w:r w:rsidR="003614B9">
        <w:rPr>
          <w:spacing w:val="-14"/>
          <w:w w:val="66"/>
          <w:sz w:val="19"/>
          <w:szCs w:val="19"/>
        </w:rPr>
        <w:t>’</w:t>
      </w:r>
      <w:r w:rsidR="003614B9">
        <w:rPr>
          <w:w w:val="94"/>
          <w:sz w:val="19"/>
          <w:szCs w:val="19"/>
        </w:rPr>
        <w:t>s</w:t>
      </w:r>
      <w:r w:rsidR="003614B9">
        <w:rPr>
          <w:sz w:val="19"/>
          <w:szCs w:val="19"/>
        </w:rPr>
        <w:t xml:space="preserve"> insuranc</w:t>
      </w:r>
      <w:r w:rsidR="003614B9">
        <w:rPr>
          <w:spacing w:val="-4"/>
          <w:sz w:val="19"/>
          <w:szCs w:val="19"/>
        </w:rPr>
        <w:t>e</w:t>
      </w:r>
      <w:r w:rsidR="003614B9">
        <w:rPr>
          <w:sz w:val="19"/>
          <w:szCs w:val="19"/>
        </w:rPr>
        <w:t>.</w:t>
      </w:r>
    </w:p>
    <w:p w14:paraId="4515BBB8" w14:textId="204595D5" w:rsidR="003D6F85" w:rsidRDefault="00D46C60">
      <w:pPr>
        <w:spacing w:before="5" w:line="386" w:lineRule="auto"/>
        <w:ind w:left="404" w:right="23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9360" behindDoc="1" locked="0" layoutInCell="1" allowOverlap="1" wp14:anchorId="0848388D" wp14:editId="12429B1E">
                <wp:simplePos x="0" y="0"/>
                <wp:positionH relativeFrom="page">
                  <wp:posOffset>1021080</wp:posOffset>
                </wp:positionH>
                <wp:positionV relativeFrom="paragraph">
                  <wp:posOffset>69850</wp:posOffset>
                </wp:positionV>
                <wp:extent cx="40640" cy="40640"/>
                <wp:effectExtent l="0" t="0" r="5080" b="3810"/>
                <wp:wrapNone/>
                <wp:docPr id="596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"/>
                          <a:chExt cx="64" cy="64"/>
                        </a:xfrm>
                      </wpg:grpSpPr>
                      <wpg:grpSp>
                        <wpg:cNvPr id="597" name="Group 598"/>
                        <wpg:cNvGrpSpPr>
                          <a:grpSpLocks/>
                        </wpg:cNvGrpSpPr>
                        <wpg:grpSpPr bwMode="auto">
                          <a:xfrm>
                            <a:off x="1616" y="118"/>
                            <a:ext cx="48" cy="48"/>
                            <a:chOff x="1616" y="118"/>
                            <a:chExt cx="48" cy="48"/>
                          </a:xfrm>
                        </wpg:grpSpPr>
                        <wps:wsp>
                          <wps:cNvPr id="598" name="Freeform 601"/>
                          <wps:cNvSpPr>
                            <a:spLocks/>
                          </wps:cNvSpPr>
                          <wps:spPr bwMode="auto">
                            <a:xfrm>
                              <a:off x="1616" y="11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42 118"/>
                                <a:gd name="T3" fmla="*/ 142 h 48"/>
                                <a:gd name="T4" fmla="+- 0 1664 1616"/>
                                <a:gd name="T5" fmla="*/ T4 w 48"/>
                                <a:gd name="T6" fmla="+- 0 156 118"/>
                                <a:gd name="T7" fmla="*/ 156 h 48"/>
                                <a:gd name="T8" fmla="+- 0 1653 1616"/>
                                <a:gd name="T9" fmla="*/ T8 w 48"/>
                                <a:gd name="T10" fmla="+- 0 166 118"/>
                                <a:gd name="T11" fmla="*/ 166 h 48"/>
                                <a:gd name="T12" fmla="+- 0 1627 1616"/>
                                <a:gd name="T13" fmla="*/ T12 w 48"/>
                                <a:gd name="T14" fmla="+- 0 166 118"/>
                                <a:gd name="T15" fmla="*/ 166 h 48"/>
                                <a:gd name="T16" fmla="+- 0 1616 1616"/>
                                <a:gd name="T17" fmla="*/ T16 w 48"/>
                                <a:gd name="T18" fmla="+- 0 156 118"/>
                                <a:gd name="T19" fmla="*/ 156 h 48"/>
                                <a:gd name="T20" fmla="+- 0 1616 1616"/>
                                <a:gd name="T21" fmla="*/ T20 w 48"/>
                                <a:gd name="T22" fmla="+- 0 129 118"/>
                                <a:gd name="T23" fmla="*/ 129 h 48"/>
                                <a:gd name="T24" fmla="+- 0 1627 1616"/>
                                <a:gd name="T25" fmla="*/ T24 w 48"/>
                                <a:gd name="T26" fmla="+- 0 118 118"/>
                                <a:gd name="T27" fmla="*/ 118 h 48"/>
                                <a:gd name="T28" fmla="+- 0 1653 1616"/>
                                <a:gd name="T29" fmla="*/ T28 w 48"/>
                                <a:gd name="T30" fmla="+- 0 118 118"/>
                                <a:gd name="T31" fmla="*/ 118 h 48"/>
                                <a:gd name="T32" fmla="+- 0 1664 1616"/>
                                <a:gd name="T33" fmla="*/ T32 w 48"/>
                                <a:gd name="T34" fmla="+- 0 129 118"/>
                                <a:gd name="T35" fmla="*/ 129 h 48"/>
                                <a:gd name="T36" fmla="+- 0 1664 1616"/>
                                <a:gd name="T37" fmla="*/ T36 w 48"/>
                                <a:gd name="T38" fmla="+- 0 142 118"/>
                                <a:gd name="T39" fmla="*/ 14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9" name="Group 599"/>
                          <wpg:cNvGrpSpPr>
                            <a:grpSpLocks/>
                          </wpg:cNvGrpSpPr>
                          <wpg:grpSpPr bwMode="auto">
                            <a:xfrm>
                              <a:off x="1616" y="118"/>
                              <a:ext cx="48" cy="48"/>
                              <a:chOff x="1616" y="118"/>
                              <a:chExt cx="48" cy="48"/>
                            </a:xfrm>
                          </wpg:grpSpPr>
                          <wps:wsp>
                            <wps:cNvPr id="600" name="Freeform 600"/>
                            <wps:cNvSpPr>
                              <a:spLocks/>
                            </wps:cNvSpPr>
                            <wps:spPr bwMode="auto">
                              <a:xfrm>
                                <a:off x="1616" y="11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42 118"/>
                                  <a:gd name="T3" fmla="*/ 142 h 48"/>
                                  <a:gd name="T4" fmla="+- 0 1664 1616"/>
                                  <a:gd name="T5" fmla="*/ T4 w 48"/>
                                  <a:gd name="T6" fmla="+- 0 156 118"/>
                                  <a:gd name="T7" fmla="*/ 156 h 48"/>
                                  <a:gd name="T8" fmla="+- 0 1653 1616"/>
                                  <a:gd name="T9" fmla="*/ T8 w 48"/>
                                  <a:gd name="T10" fmla="+- 0 166 118"/>
                                  <a:gd name="T11" fmla="*/ 166 h 48"/>
                                  <a:gd name="T12" fmla="+- 0 1640 1616"/>
                                  <a:gd name="T13" fmla="*/ T12 w 48"/>
                                  <a:gd name="T14" fmla="+- 0 166 118"/>
                                  <a:gd name="T15" fmla="*/ 166 h 48"/>
                                  <a:gd name="T16" fmla="+- 0 1627 1616"/>
                                  <a:gd name="T17" fmla="*/ T16 w 48"/>
                                  <a:gd name="T18" fmla="+- 0 166 118"/>
                                  <a:gd name="T19" fmla="*/ 166 h 48"/>
                                  <a:gd name="T20" fmla="+- 0 1616 1616"/>
                                  <a:gd name="T21" fmla="*/ T20 w 48"/>
                                  <a:gd name="T22" fmla="+- 0 156 118"/>
                                  <a:gd name="T23" fmla="*/ 156 h 48"/>
                                  <a:gd name="T24" fmla="+- 0 1616 1616"/>
                                  <a:gd name="T25" fmla="*/ T24 w 48"/>
                                  <a:gd name="T26" fmla="+- 0 142 118"/>
                                  <a:gd name="T27" fmla="*/ 142 h 48"/>
                                  <a:gd name="T28" fmla="+- 0 1616 1616"/>
                                  <a:gd name="T29" fmla="*/ T28 w 48"/>
                                  <a:gd name="T30" fmla="+- 0 129 118"/>
                                  <a:gd name="T31" fmla="*/ 129 h 48"/>
                                  <a:gd name="T32" fmla="+- 0 1627 1616"/>
                                  <a:gd name="T33" fmla="*/ T32 w 48"/>
                                  <a:gd name="T34" fmla="+- 0 118 118"/>
                                  <a:gd name="T35" fmla="*/ 118 h 48"/>
                                  <a:gd name="T36" fmla="+- 0 1640 1616"/>
                                  <a:gd name="T37" fmla="*/ T36 w 48"/>
                                  <a:gd name="T38" fmla="+- 0 118 118"/>
                                  <a:gd name="T39" fmla="*/ 118 h 48"/>
                                  <a:gd name="T40" fmla="+- 0 1653 1616"/>
                                  <a:gd name="T41" fmla="*/ T40 w 48"/>
                                  <a:gd name="T42" fmla="+- 0 118 118"/>
                                  <a:gd name="T43" fmla="*/ 118 h 48"/>
                                  <a:gd name="T44" fmla="+- 0 1664 1616"/>
                                  <a:gd name="T45" fmla="*/ T44 w 48"/>
                                  <a:gd name="T46" fmla="+- 0 129 118"/>
                                  <a:gd name="T47" fmla="*/ 129 h 48"/>
                                  <a:gd name="T48" fmla="+- 0 1664 1616"/>
                                  <a:gd name="T49" fmla="*/ T48 w 48"/>
                                  <a:gd name="T50" fmla="+- 0 142 118"/>
                                  <a:gd name="T51" fmla="*/ 14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7" o:spid="_x0000_s1026" style="position:absolute;margin-left:80.4pt;margin-top:5.5pt;width:3.2pt;height:3.2pt;z-index:-251717120;mso-position-horizontal-relative:page" coordorigin="1608,11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">
                <v:group id="Group 598" o:spid="_x0000_s1027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qDu2xgAAANwAAAAPAAAAZHJzL2Rvd25yZXYueG1sRI9Pa8JAFMTvgt9heYK3&#10;uonFaqOriLSlhyCohdLbI/tMgtm3Ibvmz7fvFgoeh5n5DbPZ9aYSLTWutKwgnkUgiDOrS84VfF3e&#10;n1YgnEfWWFkmBQM52G3How0m2nZ8ovbscxEg7BJUUHhfJ1K6rCCDbmZr4uBdbWPQB9nkUjfYBbip&#10;5DyKXqTBksNCgTUdCspu57tR8NFht3+O39r0dj0MP5fF8TuNSanppN+vQXjq/SP83/7UChavS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eoO7bGAAAA3AAA&#10;AA8AAAAAAAAAAAAAAAAAqQIAAGRycy9kb3ducmV2LnhtbFBLBQYAAAAABAAEAPoAAACcAwAAAAA=&#10;">
                  <v:shape id="Freeform 601" o:spid="_x0000_s1028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+6bRwgAA&#10;ANwAAAAPAAAAZHJzL2Rvd25yZXYueG1sRE9Na8JAEL0X/A/LCL3VTZQUE11DEATxUmp78DhkxySa&#10;nQ3ZjUn99d1DocfH+97mk2nFg3rXWFYQLyIQxKXVDVcKvr8Ob2sQziNrbC2Tgh9ykO9mL1vMtB35&#10;kx5nX4kQwi5DBbX3XSalK2sy6Ba2Iw7c1fYGfYB9JXWPYwg3rVxG0bs02HBoqLGjfU3l/TwYBZdy&#10;aNEm6ar4MBGN8e2ZnMabUq/zqdiA8DT5f/Gf+6gVJGlYG86EIyB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7ptHCAAAA3AAAAA8AAAAAAAAAAAAAAAAAlwIAAGRycy9kb3du&#10;cmV2LnhtbFBLBQYAAAAABAAEAPUAAACGAwAAAAA=&#10;" path="m48,24l48,38,37,48,11,48,,38,,11,11,,37,,48,11,48,24xe" fillcolor="black" stroked="f">
                    <v:path arrowok="t" o:connecttype="custom" o:connectlocs="48,142;48,156;37,166;11,166;0,156;0,129;11,118;37,118;48,129;48,142" o:connectangles="0,0,0,0,0,0,0,0,0,0"/>
                  </v:shape>
                  <v:group id="Group 599" o:spid="_x0000_s1029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XsKX8UAAADcAAAA&#10;DwAAAAAAAAAAAAAAAACpAgAAZHJzL2Rvd25yZXYueG1sUEsFBgAAAAAEAAQA+gAAAJsDAAAAAA==&#10;">
                    <v:shape id="Freeform 600" o:spid="_x0000_s1030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D4gwgAA&#10;ANwAAAAPAAAAZHJzL2Rvd25yZXYueG1sRE/NasJAEL4X+g7LCF5K3dWDlNRVRGroQWxN+wDT7Jik&#10;ZmZDdqvx7bsHwePH979YDdyqM/Wh8WJhOjGgSErvGqksfH9tn19AhYjisPVCFq4UYLV8fFhg5vxF&#10;DnQuYqVSiIQMLdQxdpnWoayJMUx8R5K4o+8ZY4J9pV2PlxTOrZ4ZM9eMjaSGGjva1FSeij+2kJvP&#10;37fc7/1xu+Np8fPBT/mMrR2PhvUrqEhDvItv7ndnYW7S/HQmHQG9/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YPiD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42;48,156;37,166;24,166;11,166;0,156;0,142;0,129;11,118;24,118;37,118;48,129;48,142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5"/>
          <w:sz w:val="19"/>
          <w:szCs w:val="19"/>
        </w:rPr>
        <w:t>14</w:t>
      </w:r>
      <w:r w:rsidR="003614B9">
        <w:rPr>
          <w:w w:val="85"/>
          <w:sz w:val="19"/>
          <w:szCs w:val="19"/>
        </w:rPr>
        <w:t>:</w:t>
      </w:r>
      <w:r w:rsidR="003614B9">
        <w:rPr>
          <w:spacing w:val="8"/>
          <w:w w:val="85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too</w:t>
      </w:r>
      <w:r w:rsidR="003614B9">
        <w:rPr>
          <w:spacing w:val="10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listened;</w:t>
      </w:r>
      <w:r w:rsidR="003614B9">
        <w:rPr>
          <w:spacing w:val="7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but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there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nosound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103"/>
          <w:sz w:val="19"/>
          <w:szCs w:val="19"/>
        </w:rPr>
        <w:t>ho</w:t>
      </w:r>
      <w:r w:rsidR="003614B9">
        <w:rPr>
          <w:w w:val="98"/>
          <w:sz w:val="19"/>
          <w:szCs w:val="19"/>
        </w:rPr>
        <w:t>u</w:t>
      </w:r>
      <w:r w:rsidR="003614B9">
        <w:rPr>
          <w:w w:val="94"/>
          <w:sz w:val="19"/>
          <w:szCs w:val="19"/>
        </w:rPr>
        <w:t>s</w:t>
      </w:r>
      <w:r w:rsidR="003614B9">
        <w:rPr>
          <w:w w:val="95"/>
          <w:sz w:val="19"/>
          <w:szCs w:val="19"/>
        </w:rPr>
        <w:t>e</w:t>
      </w:r>
      <w:r w:rsidR="003614B9">
        <w:rPr>
          <w:w w:val="79"/>
          <w:sz w:val="19"/>
          <w:szCs w:val="19"/>
        </w:rPr>
        <w:t>:</w:t>
      </w:r>
      <w:r w:rsidR="003614B9">
        <w:rPr>
          <w:sz w:val="19"/>
          <w:szCs w:val="19"/>
        </w:rPr>
        <w:t xml:space="preserve"> 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knew</w:t>
      </w:r>
      <w:r w:rsidR="003614B9">
        <w:rPr>
          <w:spacing w:val="-17"/>
          <w:sz w:val="19"/>
          <w:szCs w:val="19"/>
        </w:rPr>
        <w:t xml:space="preserve"> </w:t>
      </w:r>
      <w:r w:rsidR="003614B9">
        <w:rPr>
          <w:sz w:val="19"/>
          <w:szCs w:val="19"/>
        </w:rPr>
        <w:t>that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old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priest</w:t>
      </w:r>
      <w:r w:rsidR="003614B9">
        <w:rPr>
          <w:spacing w:val="-11"/>
          <w:sz w:val="19"/>
          <w:szCs w:val="19"/>
        </w:rPr>
        <w:t xml:space="preserve"> </w:t>
      </w:r>
      <w:r w:rsidR="003614B9">
        <w:rPr>
          <w:spacing w:val="-3"/>
          <w:w w:val="90"/>
          <w:sz w:val="19"/>
          <w:szCs w:val="19"/>
        </w:rPr>
        <w:t>w</w:t>
      </w:r>
      <w:r w:rsidR="003614B9">
        <w:rPr>
          <w:w w:val="90"/>
          <w:sz w:val="19"/>
          <w:szCs w:val="19"/>
        </w:rPr>
        <w:t>as</w:t>
      </w:r>
      <w:r w:rsidR="003614B9">
        <w:rPr>
          <w:spacing w:val="13"/>
          <w:w w:val="90"/>
          <w:sz w:val="19"/>
          <w:szCs w:val="19"/>
        </w:rPr>
        <w:t xml:space="preserve"> </w:t>
      </w:r>
      <w:r w:rsidR="003614B9">
        <w:rPr>
          <w:w w:val="90"/>
          <w:sz w:val="19"/>
          <w:szCs w:val="19"/>
        </w:rPr>
        <w:t>lying</w:t>
      </w:r>
      <w:r w:rsidR="003614B9">
        <w:rPr>
          <w:spacing w:val="4"/>
          <w:w w:val="90"/>
          <w:sz w:val="19"/>
          <w:szCs w:val="19"/>
        </w:rPr>
        <w:t xml:space="preserve"> </w:t>
      </w:r>
      <w:r w:rsidR="003614B9">
        <w:rPr>
          <w:w w:val="90"/>
          <w:sz w:val="19"/>
          <w:szCs w:val="19"/>
        </w:rPr>
        <w:t>still</w:t>
      </w:r>
      <w:r w:rsidR="003614B9">
        <w:rPr>
          <w:spacing w:val="5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coffin as</w:t>
      </w:r>
      <w:r w:rsidR="003614B9">
        <w:rPr>
          <w:spacing w:val="-11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w</w:t>
      </w:r>
      <w:r w:rsidR="003614B9">
        <w:rPr>
          <w:sz w:val="19"/>
          <w:szCs w:val="19"/>
        </w:rPr>
        <w:t>e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seen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him,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solemn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</w:t>
      </w:r>
      <w:r w:rsidR="003614B9">
        <w:rPr>
          <w:spacing w:val="6"/>
          <w:sz w:val="19"/>
          <w:szCs w:val="19"/>
        </w:rPr>
        <w:t>r</w:t>
      </w:r>
      <w:r w:rsidR="003614B9">
        <w:rPr>
          <w:sz w:val="19"/>
          <w:szCs w:val="19"/>
        </w:rPr>
        <w:t>uculent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death,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an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idle</w:t>
      </w:r>
      <w:r w:rsidR="003614B9">
        <w:rPr>
          <w:spacing w:val="4"/>
          <w:w w:val="92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c</w:t>
      </w:r>
      <w:r w:rsidR="003614B9">
        <w:rPr>
          <w:w w:val="92"/>
          <w:sz w:val="19"/>
          <w:szCs w:val="19"/>
        </w:rPr>
        <w:t>halice</w:t>
      </w:r>
      <w:r w:rsidR="003614B9">
        <w:rPr>
          <w:spacing w:val="11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on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breast.</w:t>
      </w:r>
    </w:p>
    <w:p w14:paraId="6DCF6BCA" w14:textId="7EC630FB" w:rsidR="003D6F85" w:rsidRDefault="00D46C60">
      <w:pPr>
        <w:spacing w:before="5"/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0384" behindDoc="1" locked="0" layoutInCell="1" allowOverlap="1" wp14:anchorId="55AE3BFC" wp14:editId="7382DF87">
                <wp:simplePos x="0" y="0"/>
                <wp:positionH relativeFrom="page">
                  <wp:posOffset>1021080</wp:posOffset>
                </wp:positionH>
                <wp:positionV relativeFrom="paragraph">
                  <wp:posOffset>69850</wp:posOffset>
                </wp:positionV>
                <wp:extent cx="40640" cy="40640"/>
                <wp:effectExtent l="0" t="0" r="5080" b="3810"/>
                <wp:wrapNone/>
                <wp:docPr id="591" name="Group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"/>
                          <a:chExt cx="64" cy="64"/>
                        </a:xfrm>
                      </wpg:grpSpPr>
                      <wpg:grpSp>
                        <wpg:cNvPr id="592" name="Group 593"/>
                        <wpg:cNvGrpSpPr>
                          <a:grpSpLocks/>
                        </wpg:cNvGrpSpPr>
                        <wpg:grpSpPr bwMode="auto">
                          <a:xfrm>
                            <a:off x="1616" y="118"/>
                            <a:ext cx="48" cy="48"/>
                            <a:chOff x="1616" y="118"/>
                            <a:chExt cx="48" cy="48"/>
                          </a:xfrm>
                        </wpg:grpSpPr>
                        <wps:wsp>
                          <wps:cNvPr id="593" name="Freeform 596"/>
                          <wps:cNvSpPr>
                            <a:spLocks/>
                          </wps:cNvSpPr>
                          <wps:spPr bwMode="auto">
                            <a:xfrm>
                              <a:off x="1616" y="11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42 118"/>
                                <a:gd name="T3" fmla="*/ 142 h 48"/>
                                <a:gd name="T4" fmla="+- 0 1664 1616"/>
                                <a:gd name="T5" fmla="*/ T4 w 48"/>
                                <a:gd name="T6" fmla="+- 0 156 118"/>
                                <a:gd name="T7" fmla="*/ 156 h 48"/>
                                <a:gd name="T8" fmla="+- 0 1653 1616"/>
                                <a:gd name="T9" fmla="*/ T8 w 48"/>
                                <a:gd name="T10" fmla="+- 0 166 118"/>
                                <a:gd name="T11" fmla="*/ 166 h 48"/>
                                <a:gd name="T12" fmla="+- 0 1627 1616"/>
                                <a:gd name="T13" fmla="*/ T12 w 48"/>
                                <a:gd name="T14" fmla="+- 0 166 118"/>
                                <a:gd name="T15" fmla="*/ 166 h 48"/>
                                <a:gd name="T16" fmla="+- 0 1616 1616"/>
                                <a:gd name="T17" fmla="*/ T16 w 48"/>
                                <a:gd name="T18" fmla="+- 0 156 118"/>
                                <a:gd name="T19" fmla="*/ 156 h 48"/>
                                <a:gd name="T20" fmla="+- 0 1616 1616"/>
                                <a:gd name="T21" fmla="*/ T20 w 48"/>
                                <a:gd name="T22" fmla="+- 0 129 118"/>
                                <a:gd name="T23" fmla="*/ 129 h 48"/>
                                <a:gd name="T24" fmla="+- 0 1627 1616"/>
                                <a:gd name="T25" fmla="*/ T24 w 48"/>
                                <a:gd name="T26" fmla="+- 0 118 118"/>
                                <a:gd name="T27" fmla="*/ 118 h 48"/>
                                <a:gd name="T28" fmla="+- 0 1653 1616"/>
                                <a:gd name="T29" fmla="*/ T28 w 48"/>
                                <a:gd name="T30" fmla="+- 0 118 118"/>
                                <a:gd name="T31" fmla="*/ 118 h 48"/>
                                <a:gd name="T32" fmla="+- 0 1664 1616"/>
                                <a:gd name="T33" fmla="*/ T32 w 48"/>
                                <a:gd name="T34" fmla="+- 0 129 118"/>
                                <a:gd name="T35" fmla="*/ 129 h 48"/>
                                <a:gd name="T36" fmla="+- 0 1664 1616"/>
                                <a:gd name="T37" fmla="*/ T36 w 48"/>
                                <a:gd name="T38" fmla="+- 0 142 118"/>
                                <a:gd name="T39" fmla="*/ 14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4" name="Group 594"/>
                          <wpg:cNvGrpSpPr>
                            <a:grpSpLocks/>
                          </wpg:cNvGrpSpPr>
                          <wpg:grpSpPr bwMode="auto">
                            <a:xfrm>
                              <a:off x="1616" y="118"/>
                              <a:ext cx="48" cy="48"/>
                              <a:chOff x="1616" y="118"/>
                              <a:chExt cx="48" cy="48"/>
                            </a:xfrm>
                          </wpg:grpSpPr>
                          <wps:wsp>
                            <wps:cNvPr id="595" name="Freeform 595"/>
                            <wps:cNvSpPr>
                              <a:spLocks/>
                            </wps:cNvSpPr>
                            <wps:spPr bwMode="auto">
                              <a:xfrm>
                                <a:off x="1616" y="11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42 118"/>
                                  <a:gd name="T3" fmla="*/ 142 h 48"/>
                                  <a:gd name="T4" fmla="+- 0 1664 1616"/>
                                  <a:gd name="T5" fmla="*/ T4 w 48"/>
                                  <a:gd name="T6" fmla="+- 0 156 118"/>
                                  <a:gd name="T7" fmla="*/ 156 h 48"/>
                                  <a:gd name="T8" fmla="+- 0 1653 1616"/>
                                  <a:gd name="T9" fmla="*/ T8 w 48"/>
                                  <a:gd name="T10" fmla="+- 0 166 118"/>
                                  <a:gd name="T11" fmla="*/ 166 h 48"/>
                                  <a:gd name="T12" fmla="+- 0 1640 1616"/>
                                  <a:gd name="T13" fmla="*/ T12 w 48"/>
                                  <a:gd name="T14" fmla="+- 0 166 118"/>
                                  <a:gd name="T15" fmla="*/ 166 h 48"/>
                                  <a:gd name="T16" fmla="+- 0 1627 1616"/>
                                  <a:gd name="T17" fmla="*/ T16 w 48"/>
                                  <a:gd name="T18" fmla="+- 0 166 118"/>
                                  <a:gd name="T19" fmla="*/ 166 h 48"/>
                                  <a:gd name="T20" fmla="+- 0 1616 1616"/>
                                  <a:gd name="T21" fmla="*/ T20 w 48"/>
                                  <a:gd name="T22" fmla="+- 0 156 118"/>
                                  <a:gd name="T23" fmla="*/ 156 h 48"/>
                                  <a:gd name="T24" fmla="+- 0 1616 1616"/>
                                  <a:gd name="T25" fmla="*/ T24 w 48"/>
                                  <a:gd name="T26" fmla="+- 0 142 118"/>
                                  <a:gd name="T27" fmla="*/ 142 h 48"/>
                                  <a:gd name="T28" fmla="+- 0 1616 1616"/>
                                  <a:gd name="T29" fmla="*/ T28 w 48"/>
                                  <a:gd name="T30" fmla="+- 0 129 118"/>
                                  <a:gd name="T31" fmla="*/ 129 h 48"/>
                                  <a:gd name="T32" fmla="+- 0 1627 1616"/>
                                  <a:gd name="T33" fmla="*/ T32 w 48"/>
                                  <a:gd name="T34" fmla="+- 0 118 118"/>
                                  <a:gd name="T35" fmla="*/ 118 h 48"/>
                                  <a:gd name="T36" fmla="+- 0 1640 1616"/>
                                  <a:gd name="T37" fmla="*/ T36 w 48"/>
                                  <a:gd name="T38" fmla="+- 0 118 118"/>
                                  <a:gd name="T39" fmla="*/ 118 h 48"/>
                                  <a:gd name="T40" fmla="+- 0 1653 1616"/>
                                  <a:gd name="T41" fmla="*/ T40 w 48"/>
                                  <a:gd name="T42" fmla="+- 0 118 118"/>
                                  <a:gd name="T43" fmla="*/ 118 h 48"/>
                                  <a:gd name="T44" fmla="+- 0 1664 1616"/>
                                  <a:gd name="T45" fmla="*/ T44 w 48"/>
                                  <a:gd name="T46" fmla="+- 0 129 118"/>
                                  <a:gd name="T47" fmla="*/ 129 h 48"/>
                                  <a:gd name="T48" fmla="+- 0 1664 1616"/>
                                  <a:gd name="T49" fmla="*/ T48 w 48"/>
                                  <a:gd name="T50" fmla="+- 0 142 118"/>
                                  <a:gd name="T51" fmla="*/ 14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2" o:spid="_x0000_s1026" style="position:absolute;margin-left:80.4pt;margin-top:5.5pt;width:3.2pt;height:3.2pt;z-index:-251716096;mso-position-horizontal-relative:page" coordorigin="1608,11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">
                <v:group id="Group 593" o:spid="_x0000_s1027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35gu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8fc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9+YLsUAAADcAAAA&#10;DwAAAAAAAAAAAAAAAACpAgAAZHJzL2Rvd25yZXYueG1sUEsFBgAAAAAEAAQA+gAAAJsDAAAAAA==&#10;">
                  <v:shape id="Freeform 596" o:spid="_x0000_s1028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XzSgwwAA&#10;ANwAAAAPAAAAZHJzL2Rvd25yZXYueG1sRI9Pi8IwFMTvgt8hPMGbTVVctBpLERYWL4t/Dh4fzbOt&#10;Ni+libbup98sCHscZn4zzCbtTS2e1LrKsoJpFIMgzq2uuFBwPn1OliCcR9ZYWyYFL3KQboeDDSba&#10;dnyg59EXIpSwS1BB6X2TSOnykgy6yDbEwbva1qAPsi2kbrEL5aaWszj+kAYrDgslNrQrKb8fH0bB&#10;JX/UaBerefZtYuqmt5/FvrspNR712RqEp97/h9/0l1YQCPg7E46A3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XzSgwwAAANwAAAAPAAAAAAAAAAAAAAAAAJcCAABkcnMvZG93&#10;bnJldi54bWxQSwUGAAAAAAQABAD1AAAAhwMAAAAA&#10;" path="m48,24l48,38,37,48,11,48,,38,,11,11,,37,,48,11,48,24xe" fillcolor="black" stroked="f">
                    <v:path arrowok="t" o:connecttype="custom" o:connectlocs="48,142;48,156;37,166;11,166;0,156;0,129;11,118;37,118;48,129;48,142" o:connectangles="0,0,0,0,0,0,0,0,0,0"/>
                  </v:shape>
                  <v:group id="Group 594" o:spid="_x0000_s1029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eqXBxgAAANwAAAAPAAAAZHJzL2Rvd25yZXYueG1sRI9Ba8JAFITvBf/D8gRv&#10;dRM1YqOriNjSQyhUC6W3R/aZBLNvQ3ZN4r93C4Ueh5n5htnsBlOLjlpXWVYQTyMQxLnVFRcKvs6v&#10;zysQziNrrC2Tgjs52G1HTxtMte35k7qTL0SAsEtRQel9k0rp8pIMuqltiIN3sa1BH2RbSN1iH+Cm&#10;lrMoWkqDFYeFEhs6lJRfTzej4K3Hfj+Pj112vRzuP+fk4zuLSanJeNivQXga/H/4r/2uFSQvC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d6pcHGAAAA3AAA&#10;AA8AAAAAAAAAAAAAAAAAqQIAAGRycy9kb3ducmV2LnhtbFBLBQYAAAAABAAEAPoAAACcAwAAAAA=&#10;">
                    <v:shape id="Freeform 595" o:spid="_x0000_s1030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AGlDxgAA&#10;ANwAAAAPAAAAZHJzL2Rvd25yZXYueG1sRI9Ra8JAEITfC/6HYwt9KXpRsGjqKSI19KHYGv0B29ya&#10;pGb3Qu6q6b/3CoU+DjPzDbNY9dyoC3W+dmJgPEpAkRTO1lIaOB62wxkoH1AsNk7IwA95WC0HdwtM&#10;rbvKni55KFWEiE/RQBVCm2rti4oY/ci1JNE7uY4xRNmV2nZ4jXBu9CRJnjRjLXGhwpY2FRXn/JsN&#10;ZMnH10vmdu60feNx/vnOj9mEjXm479fPoAL14T/81361BqbzKfyeiUdAL2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AGlD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42;48,156;37,166;24,166;11,166;0,156;0,142;0,129;11,118;24,118;37,118;48,129;48,142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16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-7"/>
          <w:w w:val="90"/>
          <w:sz w:val="19"/>
          <w:szCs w:val="19"/>
        </w:rPr>
        <w:t xml:space="preserve"> </w:t>
      </w:r>
      <w:r w:rsidR="003614B9">
        <w:rPr>
          <w:w w:val="90"/>
          <w:sz w:val="19"/>
          <w:szCs w:val="19"/>
        </w:rPr>
        <w:t>“Hardly</w:t>
      </w:r>
      <w:r w:rsidR="003614B9">
        <w:rPr>
          <w:spacing w:val="3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d</w:t>
      </w:r>
      <w:r w:rsidR="003614B9">
        <w:rPr>
          <w:spacing w:val="-3"/>
          <w:sz w:val="19"/>
          <w:szCs w:val="19"/>
        </w:rPr>
        <w:t>a</w:t>
      </w:r>
      <w:r w:rsidR="003614B9">
        <w:rPr>
          <w:sz w:val="19"/>
          <w:szCs w:val="19"/>
        </w:rPr>
        <w:t xml:space="preserve">y”.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No time for him</w:t>
      </w:r>
    </w:p>
    <w:p w14:paraId="49671E7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407AAD9" w14:textId="15520A28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1408" behindDoc="1" locked="0" layoutInCell="1" allowOverlap="1" wp14:anchorId="18400652" wp14:editId="54DF4B21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86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87" name="Group 58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88" name="Freeform 59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9" name="Group 58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90" name="Freeform 59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7" o:spid="_x0000_s1026" style="position:absolute;margin-left:80.4pt;margin-top:5.25pt;width:3.2pt;height:3.2pt;z-index:-251715072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">
                <v:group id="Group 58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nGta8UAAADcAAAA&#10;DwAAAAAAAAAAAAAAAACpAgAAZHJzL2Rvd25yZXYueG1sUEsFBgAAAAAEAAQA+gAAAJsDAAAAAA==&#10;">
                  <v:shape id="Freeform 59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jAMwgAA&#10;ANwAAAAPAAAAZHJzL2Rvd25yZXYueG1sRE9Na8JAEL0X/A/LCL3VTZSUGF1DEATxUmp78DhkxySa&#10;nQ3ZjUn99d1DocfH+97mk2nFg3rXWFYQLyIQxKXVDVcKvr8ObykI55E1tpZJwQ85yHezly1m2o78&#10;SY+zr0QIYZehgtr7LpPSlTUZdAvbEQfuanuDPsC+krrHMYSbVi6j6F0abDg01NjRvqbyfh6Mgks5&#10;tGiT9ar4MBGN8e2ZnMabUq/zqdiA8DT5f/Gf+6gVJGlYG86EIyB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iMAz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8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opyCxgAAANwAAAAPAAAAZHJzL2Rvd25yZXYueG1sRI9Pa8JAFMTvBb/D8gre&#10;6iZKiqauIlKlByk0EUpvj+wzCWbfhuw2f759t1DocZiZ3zDb/Wga0VPnassK4kUEgriwuuZSwTU/&#10;Pa1BOI+ssbFMCiZysN/NHraYajvwB/WZL0WAsEtRQeV9m0rpiooMuoVtiYN3s51BH2RXSt3hEOCm&#10;kcsoepYGaw4LFbZ0rKi4Z99GwXnA4bCKX/vL/XacvvLk/fMSk1Lzx/HwAsLT6P/Df+03rSBZb+D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yinILGAAAA3AAA&#10;AA8AAAAAAAAAAAAAAAAAqQIAAGRycy9kb3ducmV2LnhtbFBLBQYAAAAABAAEAPoAAACcAwAAAAA=&#10;">
                    <v:shape id="Freeform 59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d8rbwwAA&#10;ANwAAAAPAAAAZHJzL2Rvd25yZXYueG1sRE/NasJAEL4XfIdlCl5K3ShY2tRVRDR4kP5EH2CaHZPU&#10;zGzIrhrf3j0Uevz4/meLnht1oc7XTgyMRwkoksLZWkoDh/3m+RWUDygWGydk4EYeFvPBwwxT667y&#10;TZc8lCqGiE/RQBVCm2rti4oY/ci1JJE7uo4xRNiV2nZ4jeHc6EmSvGjGWmJDhS2tKipO+ZkNZMnX&#10;7zpzH+642fE4//nkp2zCxgwf++U7qEB9+Bf/ubfWwPQt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d8rbwwAAANwAAAAPAAAAAAAAAAAAAAAAAJcCAABkcnMvZG93&#10;bnJldi54bWxQSwUGAAAAAAQABAD1AAAAhw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5"/>
          <w:sz w:val="19"/>
          <w:szCs w:val="19"/>
        </w:rPr>
        <w:t>18</w:t>
      </w:r>
      <w:r w:rsidR="003614B9">
        <w:rPr>
          <w:w w:val="85"/>
          <w:sz w:val="19"/>
          <w:szCs w:val="19"/>
        </w:rPr>
        <w:t>:</w:t>
      </w:r>
      <w:r w:rsidR="003614B9">
        <w:rPr>
          <w:spacing w:val="8"/>
          <w:w w:val="85"/>
          <w:sz w:val="19"/>
          <w:szCs w:val="19"/>
        </w:rPr>
        <w:t xml:space="preserve"> </w:t>
      </w:r>
      <w:r w:rsidR="003614B9">
        <w:rPr>
          <w:w w:val="101"/>
          <w:sz w:val="19"/>
          <w:szCs w:val="19"/>
        </w:rPr>
        <w:t>`</w:t>
      </w:r>
      <w:r w:rsidR="003614B9">
        <w:rPr>
          <w:spacing w:val="3"/>
          <w:w w:val="101"/>
          <w:sz w:val="19"/>
          <w:szCs w:val="19"/>
        </w:rPr>
        <w:t>T</w:t>
      </w:r>
      <w:r w:rsidR="003614B9">
        <w:rPr>
          <w:w w:val="103"/>
          <w:sz w:val="19"/>
          <w:szCs w:val="19"/>
        </w:rPr>
        <w:t>h</w:t>
      </w:r>
      <w:r w:rsidR="003614B9">
        <w:rPr>
          <w:w w:val="92"/>
          <w:sz w:val="19"/>
          <w:szCs w:val="19"/>
        </w:rPr>
        <w:t>a</w:t>
      </w:r>
      <w:r w:rsidR="003614B9">
        <w:rPr>
          <w:w w:val="106"/>
          <w:sz w:val="19"/>
          <w:szCs w:val="19"/>
        </w:rPr>
        <w:t>t</w:t>
      </w:r>
      <w:r w:rsidR="003614B9">
        <w:rPr>
          <w:spacing w:val="-14"/>
          <w:w w:val="66"/>
          <w:sz w:val="19"/>
          <w:szCs w:val="19"/>
        </w:rPr>
        <w:t>’</w:t>
      </w:r>
      <w:r w:rsidR="003614B9">
        <w:rPr>
          <w:w w:val="94"/>
          <w:sz w:val="19"/>
          <w:szCs w:val="19"/>
        </w:rPr>
        <w:t>s</w:t>
      </w:r>
      <w:r w:rsidR="003614B9">
        <w:rPr>
          <w:sz w:val="19"/>
          <w:szCs w:val="19"/>
        </w:rPr>
        <w:t xml:space="preserve"> </w:t>
      </w:r>
      <w:r w:rsidR="003614B9">
        <w:rPr>
          <w:w w:val="97"/>
          <w:sz w:val="19"/>
          <w:szCs w:val="19"/>
        </w:rPr>
        <w:t>f</w:t>
      </w:r>
      <w:r w:rsidR="003614B9">
        <w:rPr>
          <w:w w:val="103"/>
          <w:sz w:val="19"/>
          <w:szCs w:val="19"/>
        </w:rPr>
        <w:t>o</w:t>
      </w:r>
      <w:r w:rsidR="003614B9">
        <w:rPr>
          <w:w w:val="101"/>
          <w:sz w:val="19"/>
          <w:szCs w:val="19"/>
        </w:rPr>
        <w:t>r</w:t>
      </w:r>
      <w:r w:rsidR="003614B9">
        <w:rPr>
          <w:w w:val="97"/>
          <w:sz w:val="19"/>
          <w:szCs w:val="19"/>
        </w:rPr>
        <w:t>f</w:t>
      </w:r>
      <w:r w:rsidR="003614B9">
        <w:rPr>
          <w:w w:val="95"/>
          <w:sz w:val="19"/>
          <w:szCs w:val="19"/>
        </w:rPr>
        <w:t>e</w:t>
      </w:r>
      <w:r w:rsidR="003614B9">
        <w:rPr>
          <w:w w:val="94"/>
          <w:sz w:val="19"/>
          <w:szCs w:val="19"/>
        </w:rPr>
        <w:t>it</w:t>
      </w:r>
      <w:r w:rsidR="003614B9">
        <w:rPr>
          <w:spacing w:val="-7"/>
          <w:w w:val="88"/>
          <w:sz w:val="19"/>
          <w:szCs w:val="19"/>
        </w:rPr>
        <w:t>,</w:t>
      </w:r>
      <w:r w:rsidR="003614B9">
        <w:rPr>
          <w:w w:val="66"/>
          <w:sz w:val="19"/>
          <w:szCs w:val="19"/>
        </w:rPr>
        <w:t>’</w:t>
      </w:r>
      <w:r w:rsidR="003614B9">
        <w:rPr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said</w:t>
      </w:r>
      <w:r w:rsidR="003614B9">
        <w:rPr>
          <w:spacing w:val="5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Mahon</w:t>
      </w:r>
      <w:r w:rsidR="003614B9">
        <w:rPr>
          <w:spacing w:val="-16"/>
          <w:sz w:val="19"/>
          <w:szCs w:val="19"/>
        </w:rPr>
        <w:t>y</w:t>
      </w:r>
      <w:r w:rsidR="003614B9">
        <w:rPr>
          <w:sz w:val="19"/>
          <w:szCs w:val="19"/>
        </w:rPr>
        <w:t xml:space="preserve">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Part of his increasingly erratic behavior?</w:t>
      </w:r>
    </w:p>
    <w:p w14:paraId="0531F97D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93CDBCB" w14:textId="041C42F8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2432" behindDoc="1" locked="0" layoutInCell="1" allowOverlap="1" wp14:anchorId="6B3F2E1C" wp14:editId="2184F0F2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81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82" name="Group 58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83" name="Freeform 58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4" name="Group 58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85" name="Freeform 58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2" o:spid="_x0000_s1026" style="position:absolute;margin-left:80.4pt;margin-top:5.25pt;width:3.2pt;height:3.2pt;z-index:-251714048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">
                <v:group id="Group 58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Bg7z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J0Cb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IGDvPGAAAA3AAA&#10;AA8AAAAAAAAAAAAAAAAAqQIAAGRycy9kb3ducmV2LnhtbFBLBQYAAAAABAAEAPoAAACcAwAAAAA=&#10;">
                  <v:shape id="Freeform 58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qJ9xAAA&#10;ANwAAAAPAAAAZHJzL2Rvd25yZXYueG1sRI9Ba8JAFITvBf/D8gRvzcaGlBhdRYSC9CKmPXh8ZJ9J&#10;NPs2ZFeT9td3BaHHYWa+YVab0bTiTr1rLCuYRzEI4tLqhisF318frxkI55E1tpZJwQ852KwnLyvM&#10;tR34SPfCVyJA2OWooPa+y6V0ZU0GXWQ74uCdbW/QB9lXUvc4BLhp5Vscv0uDDYeFGjva1VRei5tR&#10;cCpvLdp0kWwPJqZhfvlNP4eLUrPpuF2C8DT6//CzvdcK0iyBx5lwBO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YaifcQAAADcAAAADwAAAAAAAAAAAAAAAACXAgAAZHJzL2Rv&#10;d25yZXYueG1sUEsFBgAAAAAEAAQA9QAAAIgDAAAAAA=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8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ozMcxgAAANwAAAAPAAAAZHJzL2Rvd25yZXYueG1sRI9Ba8JAFITvBf/D8oTe&#10;6ia2FkndhCBaepBCVZDeHtlnEpJ9G7JrEv99t1DocZiZb5hNNplWDNS72rKCeBGBIC6srrlUcD7t&#10;n9YgnEfW2FomBXdykKWzhw0m2o78RcPRlyJA2CWooPK+S6R0RUUG3cJ2xMG72t6gD7Ivpe5xDHDT&#10;ymUUvUqDNYeFCjvaVlQ0x5tR8D7imD/Hu+HQXLf379Pq83KISanH+ZS/gfA0+f/wX/tDK1itX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KjMxzGAAAA3AAA&#10;AA8AAAAAAAAAAAAAAAAAqQIAAGRycy9kb3ducmV2LnhtbFBLBQYAAAAABAAEAPoAAACcAwAAAAA=&#10;">
                    <v:shape id="Freeform 58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2f+exQAA&#10;ANwAAAAPAAAAZHJzL2Rvd25yZXYueG1sRI9Ra8JAEITfC/6HYwVfpF4ULJJ6ShENfSitpv0B29ya&#10;pM3uhdyp8d97BaGPw8x8wyzXPTfqTJ2vnRiYThJQJIWztZQGvj53jwtQPqBYbJyQgSt5WK8GD0tM&#10;rbvIgc55KFWEiE/RQBVCm2rti4oY/cS1JNE7uo4xRNmV2nZ4iXBu9CxJnjRjLXGhwpY2FRW/+YkN&#10;ZMn+Z5u5d3fcvfE0//7gcTZjY0bD/uUZVKA+/Ifv7VdrYL6Yw9+ZeAT06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Z/57FAAAA3AAAAA8AAAAAAAAAAAAAAAAAlwIAAGRycy9k&#10;b3ducmV2LnhtbFBLBQYAAAAABAAEAPUAAACJ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3"/>
          <w:sz w:val="19"/>
          <w:szCs w:val="19"/>
        </w:rPr>
        <w:t>20</w:t>
      </w:r>
      <w:r w:rsidR="003614B9">
        <w:rPr>
          <w:w w:val="93"/>
          <w:sz w:val="19"/>
          <w:szCs w:val="19"/>
        </w:rPr>
        <w:t>:</w:t>
      </w:r>
      <w:r w:rsidR="003614B9">
        <w:rPr>
          <w:spacing w:val="-2"/>
          <w:w w:val="93"/>
          <w:sz w:val="19"/>
          <w:szCs w:val="19"/>
        </w:rPr>
        <w:t xml:space="preserve"> </w:t>
      </w:r>
      <w:r w:rsidR="003614B9">
        <w:rPr>
          <w:spacing w:val="-5"/>
          <w:w w:val="93"/>
          <w:sz w:val="19"/>
          <w:szCs w:val="19"/>
        </w:rPr>
        <w:t>R</w:t>
      </w:r>
      <w:r w:rsidR="003614B9">
        <w:rPr>
          <w:w w:val="93"/>
          <w:sz w:val="19"/>
          <w:szCs w:val="19"/>
        </w:rPr>
        <w:t>efreshed</w:t>
      </w:r>
      <w:r w:rsidR="003614B9">
        <w:rPr>
          <w:spacing w:val="36"/>
          <w:w w:val="93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b</w:t>
      </w:r>
      <w:r w:rsidR="003614B9">
        <w:rPr>
          <w:sz w:val="19"/>
          <w:szCs w:val="19"/>
        </w:rPr>
        <w:t>y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thi</w:t>
      </w:r>
      <w:r w:rsidR="003614B9">
        <w:rPr>
          <w:spacing w:val="-6"/>
          <w:sz w:val="19"/>
          <w:szCs w:val="19"/>
        </w:rPr>
        <w:t>s</w:t>
      </w:r>
      <w:r w:rsidR="003614B9">
        <w:rPr>
          <w:sz w:val="19"/>
          <w:szCs w:val="19"/>
        </w:rPr>
        <w:t>,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w w:val="96"/>
          <w:sz w:val="19"/>
          <w:szCs w:val="19"/>
        </w:rPr>
        <w:t>Mahony</w:t>
      </w:r>
      <w:r w:rsidR="003614B9">
        <w:rPr>
          <w:spacing w:val="4"/>
          <w:w w:val="96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hased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cat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z w:val="19"/>
          <w:szCs w:val="19"/>
        </w:rPr>
        <w:t>d</w:t>
      </w:r>
      <w:r w:rsidR="003614B9">
        <w:rPr>
          <w:spacing w:val="-3"/>
          <w:sz w:val="19"/>
          <w:szCs w:val="19"/>
        </w:rPr>
        <w:t>o</w:t>
      </w:r>
      <w:r w:rsidR="003614B9">
        <w:rPr>
          <w:sz w:val="19"/>
          <w:szCs w:val="19"/>
        </w:rPr>
        <w:t>wn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lan</w:t>
      </w:r>
      <w:r w:rsidR="003614B9">
        <w:rPr>
          <w:spacing w:val="-3"/>
          <w:w w:val="93"/>
          <w:sz w:val="19"/>
          <w:szCs w:val="19"/>
        </w:rPr>
        <w:t>e</w:t>
      </w:r>
      <w:r w:rsidR="003614B9">
        <w:rPr>
          <w:w w:val="93"/>
          <w:sz w:val="19"/>
          <w:szCs w:val="19"/>
        </w:rPr>
        <w:t>,</w:t>
      </w:r>
      <w:r w:rsidR="003614B9">
        <w:rPr>
          <w:spacing w:val="6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but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cat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w w:val="96"/>
          <w:sz w:val="19"/>
          <w:szCs w:val="19"/>
        </w:rPr>
        <w:t>escaped</w:t>
      </w:r>
      <w:r w:rsidR="003614B9">
        <w:rPr>
          <w:spacing w:val="6"/>
          <w:w w:val="96"/>
          <w:sz w:val="19"/>
          <w:szCs w:val="19"/>
        </w:rPr>
        <w:t xml:space="preserve"> </w:t>
      </w:r>
      <w:r w:rsidR="003614B9">
        <w:rPr>
          <w:sz w:val="19"/>
          <w:szCs w:val="19"/>
        </w:rPr>
        <w:t>into</w:t>
      </w:r>
      <w:r w:rsidR="003614B9">
        <w:rPr>
          <w:spacing w:val="1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wide</w:t>
      </w:r>
      <w:r w:rsidR="003614B9">
        <w:rPr>
          <w:spacing w:val="6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field.</w:t>
      </w:r>
    </w:p>
    <w:p w14:paraId="5EC8DB1A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A8A64E9" w14:textId="23F6C110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456" behindDoc="1" locked="0" layoutInCell="1" allowOverlap="1" wp14:anchorId="71D8DC75" wp14:editId="233ADB2B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76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77" name="Group 57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78" name="Freeform 58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79" name="Group 57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80" name="Freeform 58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7" o:spid="_x0000_s1026" style="position:absolute;margin-left:80.4pt;margin-top:5.25pt;width:3.2pt;height:3.2pt;z-index:-251713024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">
                <v:group id="Group 57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pN1MxgAAANwAAAAPAAAAZHJzL2Rvd25yZXYueG1sRI9Pa8JAFMTvBb/D8gre&#10;6iZKqqSuIlKlByk0EUpvj+wzCWbfhuw2f759t1DocZiZ3zDb/Wga0VPnassK4kUEgriwuuZSwTU/&#10;PW1AOI+ssbFMCiZysN/NHraYajvwB/WZL0WAsEtRQeV9m0rpiooMuoVtiYN3s51BH2RXSt3hEOCm&#10;kcsoepYGaw4LFbZ0rKi4Z99GwXnA4bCKX/vL/XacvvLk/fMSk1Lzx/HwAsLT6P/Df+03rSBZr+H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ek3UzGAAAA3AAA&#10;AA8AAAAAAAAAAAAAAAAAqQIAAGRycy9kb3ducmV2LnhtbFBLBQYAAAAABAAEAPoAAACcAwAAAAA=&#10;">
                  <v:shape id="Freeform 58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90ArwgAA&#10;ANwAAAAPAAAAZHJzL2Rvd25yZXYueG1sRE/JasMwEL0H+g9iCrklshuctq7lEAqFkEtJ2kOPgzX1&#10;UmtkLHlJvr46BHJ8vD3bzaYVI/WutqwgXkcgiAuray4VfH99rF5AOI+ssbVMCi7kYJc/LDJMtZ34&#10;ROPZlyKEsEtRQeV9l0rpiooMurXtiAP3a3uDPsC+lLrHKYSbVj5F0VYarDk0VNjRe0XF33kwCn6K&#10;oUWbvG72nyaiKW6uyXFqlFo+zvs3EJ5mfxff3AetIHkOa8OZcARk/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3QCv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7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d+ylxgAAANwAAAAPAAAAZHJzL2Rvd25yZXYueG1sRI9Pa8JAFMTvgt9heYK3&#10;uonFaqOriLSlhyCohdLbI/tMgtm3Ibvmz7fvFgoeh5n5DbPZ9aYSLTWutKwgnkUgiDOrS84VfF3e&#10;n1YgnEfWWFkmBQM52G3How0m2nZ8ovbscxEg7BJUUHhfJ1K6rCCDbmZr4uBdbWPQB9nkUjfYBbip&#10;5DyKXqTBksNCgTUdCspu57tR8NFht3+O39r0dj0MP5fF8TuNSanppN+vQXjq/SP83/7UChbLV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l37KXGAAAA3AAA&#10;AA8AAAAAAAAAAAAAAAAAqQIAAGRycy9kb3ducmV2LnhtbFBLBQYAAAAABAAEAPoAAACcAwAAAAA=&#10;">
                    <v:shape id="Freeform 58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rlwGwgAA&#10;ANwAAAAPAAAAZHJzL2Rvd25yZXYueG1sRE/NasJAEL4XfIdlBC+iGwVFoquUUkMPxbbRB5hmxyRt&#10;ZjZkV41v7x4KPX58/5tdz426UudrJwZm0wQUSeFsLaWB03E/WYHyAcVi44QM3MnDbjt42mBq3U2+&#10;6JqHUsUQ8SkaqEJoU619URGjn7qWJHJn1zGGCLtS2w5vMZwbPU+SpWasJTZU2NJLRcVvfmEDWfL5&#10;85q5gzvv33mWf3/wOJuzMaNh/7wGFagP/+I/95s1sFjF+fFMPAJ6+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uXAb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22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attitude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on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this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point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st</w:t>
      </w:r>
      <w:r w:rsidR="003614B9">
        <w:rPr>
          <w:spacing w:val="6"/>
          <w:sz w:val="19"/>
          <w:szCs w:val="19"/>
        </w:rPr>
        <w:t>r</w:t>
      </w:r>
      <w:r w:rsidR="003614B9">
        <w:rPr>
          <w:sz w:val="19"/>
          <w:szCs w:val="19"/>
        </w:rPr>
        <w:t>u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k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me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as</w:t>
      </w:r>
      <w:r w:rsidR="003614B9">
        <w:rPr>
          <w:spacing w:val="-11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stran</w:t>
      </w:r>
      <w:r w:rsidR="003614B9">
        <w:rPr>
          <w:spacing w:val="3"/>
          <w:w w:val="92"/>
          <w:sz w:val="19"/>
          <w:szCs w:val="19"/>
        </w:rPr>
        <w:t>g</w:t>
      </w:r>
      <w:r w:rsidR="003614B9">
        <w:rPr>
          <w:w w:val="92"/>
          <w:sz w:val="19"/>
          <w:szCs w:val="19"/>
        </w:rPr>
        <w:t>ely</w:t>
      </w:r>
      <w:r w:rsidR="003614B9">
        <w:rPr>
          <w:spacing w:val="16"/>
          <w:w w:val="92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liberal</w:t>
      </w:r>
      <w:r w:rsidR="003614B9">
        <w:rPr>
          <w:spacing w:val="7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man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hisa</w:t>
      </w:r>
      <w:r w:rsidR="003614B9">
        <w:rPr>
          <w:spacing w:val="3"/>
          <w:sz w:val="19"/>
          <w:szCs w:val="19"/>
        </w:rPr>
        <w:t>g</w:t>
      </w:r>
      <w:r w:rsidR="003614B9">
        <w:rPr>
          <w:spacing w:val="-4"/>
          <w:sz w:val="19"/>
          <w:szCs w:val="19"/>
        </w:rPr>
        <w:t>e</w:t>
      </w:r>
      <w:r w:rsidR="003614B9">
        <w:rPr>
          <w:sz w:val="19"/>
          <w:szCs w:val="19"/>
        </w:rPr>
        <w:t>.</w:t>
      </w:r>
    </w:p>
    <w:p w14:paraId="0A4E3123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4BFD42B" w14:textId="5ABEBAA9" w:rsidR="003D6F85" w:rsidRDefault="00D46C60">
      <w:pPr>
        <w:spacing w:line="386" w:lineRule="auto"/>
        <w:ind w:left="404" w:right="41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4480" behindDoc="1" locked="0" layoutInCell="1" allowOverlap="1" wp14:anchorId="278E711D" wp14:editId="7FCF9CC9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71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72" name="Group 57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73" name="Freeform 57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74" name="Group 57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75" name="Freeform 57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2" o:spid="_x0000_s1026" style="position:absolute;margin-left:80.4pt;margin-top:5.25pt;width:3.2pt;height:3.2pt;z-index:-251712000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">
                <v:group id="Group 57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037U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4+k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9N+1MUAAADcAAAA&#10;DwAAAAAAAAAAAAAAAACpAgAAZHJzL2Rvd25yZXYueG1sUEsFBgAAAAAEAAQA+gAAAJsDAAAAAA==&#10;">
                  <v:shape id="Freeform 57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U9JaxQAA&#10;ANwAAAAPAAAAZHJzL2Rvd25yZXYueG1sRI9Pa8JAFMTvBb/D8gRvdWNDqkZXkYIgvZSmHjw+ss8k&#10;mn0bsps/9tN3C4Ueh5n5DbPdj6YWPbWusqxgMY9AEOdWV1woOH8dn1cgnEfWWFsmBQ9ysN9NnraY&#10;ajvwJ/WZL0SAsEtRQel9k0rp8pIMurltiIN3ta1BH2RbSN3iEOCmli9R9CoNVhwWSmzoraT8nnVG&#10;wSXvarTJOj58mIiGxe07eR9uSs2m42EDwtPo/8N/7ZNWkCxj+D0TjoD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RT0lrFAAAA3AAAAA8AAAAAAAAAAAAAAAAAlwIAAGRycy9k&#10;b3ducmV2LnhtbFBLBQYAAAAABAAEAPUAAACJ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7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dkM7xgAAANwAAAAPAAAAZHJzL2Rvd25yZXYueG1sRI9Ba8JAFITvBf/D8gRv&#10;dRM1WqKriNjSQyhUC6W3R/aZBLNvQ3ZN4r93C4Ueh5n5htnsBlOLjlpXWVYQTyMQxLnVFRcKvs6v&#10;zy8gnEfWWFsmBXdysNuOnjaYatvzJ3UnX4gAYZeigtL7JpXS5SUZdFPbEAfvYluDPsi2kLrFPsBN&#10;LWdRtJQGKw4LJTZ0KCm/nm5GwVuP/X4eH7vsejncf87Jx3cWk1KT8bBfg/A0+P/wX/tdK0hWC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d2QzvGAAAA3AAA&#10;AA8AAAAAAAAAAAAAAAAAqQIAAGRycy9kb3ducmV2LnhtbFBLBQYAAAAABAAEAPoAAACcAwAAAAA=&#10;">
                    <v:shape id="Freeform 57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I+5xgAA&#10;ANwAAAAPAAAAZHJzL2Rvd25yZXYueG1sRI9Ra8JAEITfC/6HYwt9KXpRsErqKSI19KHYGv0B29ya&#10;pGb3Qu6q6b/3CoU+DjPzDbNY9dyoC3W+dmJgPEpAkRTO1lIaOB62wzkoH1AsNk7IwA95WC0HdwtM&#10;rbvKni55KFWEiE/RQBVCm2rti4oY/ci1JNE7uY4xRNmV2nZ4jXBu9CRJnjRjLXGhwpY2FRXn/JsN&#10;ZMnH10vmdu60feNx/vnOj9mEjXm479fPoAL14T/81361BqazKfyeiUdAL2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DI+5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24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pacing w:val="2"/>
          <w:sz w:val="19"/>
          <w:szCs w:val="19"/>
        </w:rPr>
        <w:t>W</w:t>
      </w:r>
      <w:r w:rsidR="003614B9">
        <w:rPr>
          <w:sz w:val="19"/>
          <w:szCs w:val="19"/>
        </w:rPr>
        <w:t>hen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rea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hed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top</w:t>
      </w:r>
      <w:r w:rsidR="003614B9">
        <w:rPr>
          <w:spacing w:val="10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slope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tu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ned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round</w:t>
      </w:r>
      <w:r w:rsidR="003614B9">
        <w:rPr>
          <w:spacing w:val="5"/>
          <w:sz w:val="19"/>
          <w:szCs w:val="19"/>
        </w:rPr>
        <w:t xml:space="preserve"> </w:t>
      </w:r>
      <w:r w:rsidR="003614B9">
        <w:rPr>
          <w:sz w:val="19"/>
          <w:szCs w:val="19"/>
        </w:rPr>
        <w:t>and,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without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looking</w:t>
      </w:r>
      <w:r w:rsidR="003614B9">
        <w:rPr>
          <w:spacing w:val="8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at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him,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called</w:t>
      </w:r>
      <w:r w:rsidR="003614B9">
        <w:rPr>
          <w:spacing w:val="7"/>
          <w:w w:val="92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loudly</w:t>
      </w:r>
      <w:r w:rsidR="003614B9">
        <w:rPr>
          <w:spacing w:val="11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across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w w:val="106"/>
          <w:sz w:val="19"/>
          <w:szCs w:val="19"/>
        </w:rPr>
        <w:t>t</w:t>
      </w:r>
      <w:r w:rsidR="003614B9">
        <w:rPr>
          <w:w w:val="103"/>
          <w:sz w:val="19"/>
          <w:szCs w:val="19"/>
        </w:rPr>
        <w:t>h</w:t>
      </w:r>
      <w:r w:rsidR="003614B9">
        <w:rPr>
          <w:w w:val="95"/>
          <w:sz w:val="19"/>
          <w:szCs w:val="19"/>
        </w:rPr>
        <w:t xml:space="preserve">e </w:t>
      </w:r>
      <w:r w:rsidR="003614B9">
        <w:rPr>
          <w:w w:val="91"/>
          <w:sz w:val="19"/>
          <w:szCs w:val="19"/>
        </w:rPr>
        <w:t>field:</w:t>
      </w:r>
      <w:r w:rsidR="003614B9">
        <w:rPr>
          <w:spacing w:val="5"/>
          <w:w w:val="91"/>
          <w:sz w:val="19"/>
          <w:szCs w:val="19"/>
        </w:rPr>
        <w:t xml:space="preserve"> </w:t>
      </w:r>
      <w:r w:rsidR="003614B9">
        <w:rPr>
          <w:w w:val="66"/>
          <w:sz w:val="19"/>
          <w:szCs w:val="19"/>
        </w:rPr>
        <w:t>‘</w:t>
      </w:r>
      <w:r w:rsidR="003614B9">
        <w:rPr>
          <w:w w:val="94"/>
          <w:sz w:val="19"/>
          <w:szCs w:val="19"/>
        </w:rPr>
        <w:t>M</w:t>
      </w:r>
      <w:r w:rsidR="003614B9">
        <w:rPr>
          <w:w w:val="98"/>
          <w:sz w:val="19"/>
          <w:szCs w:val="19"/>
        </w:rPr>
        <w:t>u</w:t>
      </w:r>
      <w:r w:rsidR="003614B9">
        <w:rPr>
          <w:spacing w:val="2"/>
          <w:w w:val="101"/>
          <w:sz w:val="19"/>
          <w:szCs w:val="19"/>
        </w:rPr>
        <w:t>r</w:t>
      </w:r>
      <w:r w:rsidR="003614B9">
        <w:rPr>
          <w:w w:val="103"/>
          <w:sz w:val="19"/>
          <w:szCs w:val="19"/>
        </w:rPr>
        <w:t>p</w:t>
      </w:r>
      <w:r w:rsidR="003614B9">
        <w:rPr>
          <w:spacing w:val="-4"/>
          <w:w w:val="103"/>
          <w:sz w:val="19"/>
          <w:szCs w:val="19"/>
        </w:rPr>
        <w:t>h</w:t>
      </w:r>
      <w:r w:rsidR="003614B9">
        <w:rPr>
          <w:w w:val="84"/>
          <w:sz w:val="19"/>
          <w:szCs w:val="19"/>
        </w:rPr>
        <w:t>y</w:t>
      </w:r>
      <w:r w:rsidR="003614B9">
        <w:rPr>
          <w:w w:val="66"/>
          <w:sz w:val="19"/>
          <w:szCs w:val="19"/>
        </w:rPr>
        <w:t>!’</w:t>
      </w:r>
      <w:r w:rsidR="003614B9">
        <w:rPr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 xml:space="preserve">My </w:t>
      </w:r>
      <w:r w:rsidR="003614B9">
        <w:rPr>
          <w:spacing w:val="-4"/>
          <w:w w:val="92"/>
          <w:sz w:val="19"/>
          <w:szCs w:val="19"/>
        </w:rPr>
        <w:t>v</w:t>
      </w:r>
      <w:r w:rsidR="003614B9">
        <w:rPr>
          <w:w w:val="92"/>
          <w:sz w:val="19"/>
          <w:szCs w:val="19"/>
        </w:rPr>
        <w:t>oice</w:t>
      </w:r>
      <w:r w:rsidR="003614B9">
        <w:rPr>
          <w:spacing w:val="1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an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accent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forced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br</w:t>
      </w:r>
      <w:r w:rsidR="003614B9">
        <w:rPr>
          <w:spacing w:val="-3"/>
          <w:w w:val="95"/>
          <w:sz w:val="19"/>
          <w:szCs w:val="19"/>
        </w:rPr>
        <w:t>a</w:t>
      </w:r>
      <w:r w:rsidR="003614B9">
        <w:rPr>
          <w:spacing w:val="-4"/>
          <w:w w:val="95"/>
          <w:sz w:val="19"/>
          <w:szCs w:val="19"/>
        </w:rPr>
        <w:t>v</w:t>
      </w:r>
      <w:r w:rsidR="003614B9">
        <w:rPr>
          <w:w w:val="95"/>
          <w:sz w:val="19"/>
          <w:szCs w:val="19"/>
        </w:rPr>
        <w:t>e</w:t>
      </w:r>
      <w:r w:rsidR="003614B9">
        <w:rPr>
          <w:spacing w:val="6"/>
          <w:w w:val="95"/>
          <w:sz w:val="19"/>
          <w:szCs w:val="19"/>
        </w:rPr>
        <w:t>r</w:t>
      </w:r>
      <w:r w:rsidR="003614B9">
        <w:rPr>
          <w:w w:val="95"/>
          <w:sz w:val="19"/>
          <w:szCs w:val="19"/>
        </w:rPr>
        <w:t>y</w:t>
      </w:r>
      <w:r w:rsidR="003614B9">
        <w:rPr>
          <w:spacing w:val="4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it,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ashamed</w:t>
      </w:r>
      <w:r w:rsidR="003614B9">
        <w:rPr>
          <w:spacing w:val="-19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m</w:t>
      </w:r>
      <w:r w:rsidR="003614B9">
        <w:rPr>
          <w:sz w:val="19"/>
          <w:szCs w:val="19"/>
        </w:rPr>
        <w:t>y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palt</w:t>
      </w:r>
      <w:r w:rsidR="003614B9">
        <w:rPr>
          <w:spacing w:val="6"/>
          <w:w w:val="94"/>
          <w:sz w:val="19"/>
          <w:szCs w:val="19"/>
        </w:rPr>
        <w:t>r</w:t>
      </w:r>
      <w:r w:rsidR="003614B9">
        <w:rPr>
          <w:w w:val="94"/>
          <w:sz w:val="19"/>
          <w:szCs w:val="19"/>
        </w:rPr>
        <w:t>y</w:t>
      </w:r>
      <w:r w:rsidR="003614B9">
        <w:rPr>
          <w:spacing w:val="5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strata</w:t>
      </w:r>
      <w:r w:rsidR="003614B9">
        <w:rPr>
          <w:spacing w:val="3"/>
          <w:sz w:val="19"/>
          <w:szCs w:val="19"/>
        </w:rPr>
        <w:t>g</w:t>
      </w:r>
      <w:r w:rsidR="003614B9">
        <w:rPr>
          <w:sz w:val="19"/>
          <w:szCs w:val="19"/>
        </w:rPr>
        <w:t>em.</w:t>
      </w:r>
    </w:p>
    <w:p w14:paraId="7E3B6842" w14:textId="0981FDB2" w:rsidR="003D6F85" w:rsidRDefault="00D46C60">
      <w:pPr>
        <w:spacing w:before="5" w:line="386" w:lineRule="auto"/>
        <w:ind w:left="404" w:right="440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5504" behindDoc="1" locked="0" layoutInCell="1" allowOverlap="1" wp14:anchorId="1E961BB6" wp14:editId="092FCAC1">
                <wp:simplePos x="0" y="0"/>
                <wp:positionH relativeFrom="page">
                  <wp:posOffset>1021080</wp:posOffset>
                </wp:positionH>
                <wp:positionV relativeFrom="paragraph">
                  <wp:posOffset>69850</wp:posOffset>
                </wp:positionV>
                <wp:extent cx="40640" cy="40640"/>
                <wp:effectExtent l="0" t="0" r="5080" b="3810"/>
                <wp:wrapNone/>
                <wp:docPr id="566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"/>
                          <a:chExt cx="64" cy="64"/>
                        </a:xfrm>
                      </wpg:grpSpPr>
                      <wpg:grpSp>
                        <wpg:cNvPr id="567" name="Group 568"/>
                        <wpg:cNvGrpSpPr>
                          <a:grpSpLocks/>
                        </wpg:cNvGrpSpPr>
                        <wpg:grpSpPr bwMode="auto">
                          <a:xfrm>
                            <a:off x="1616" y="118"/>
                            <a:ext cx="48" cy="48"/>
                            <a:chOff x="1616" y="118"/>
                            <a:chExt cx="48" cy="48"/>
                          </a:xfrm>
                        </wpg:grpSpPr>
                        <wps:wsp>
                          <wps:cNvPr id="568" name="Freeform 571"/>
                          <wps:cNvSpPr>
                            <a:spLocks/>
                          </wps:cNvSpPr>
                          <wps:spPr bwMode="auto">
                            <a:xfrm>
                              <a:off x="1616" y="11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42 118"/>
                                <a:gd name="T3" fmla="*/ 142 h 48"/>
                                <a:gd name="T4" fmla="+- 0 1664 1616"/>
                                <a:gd name="T5" fmla="*/ T4 w 48"/>
                                <a:gd name="T6" fmla="+- 0 156 118"/>
                                <a:gd name="T7" fmla="*/ 156 h 48"/>
                                <a:gd name="T8" fmla="+- 0 1653 1616"/>
                                <a:gd name="T9" fmla="*/ T8 w 48"/>
                                <a:gd name="T10" fmla="+- 0 166 118"/>
                                <a:gd name="T11" fmla="*/ 166 h 48"/>
                                <a:gd name="T12" fmla="+- 0 1627 1616"/>
                                <a:gd name="T13" fmla="*/ T12 w 48"/>
                                <a:gd name="T14" fmla="+- 0 166 118"/>
                                <a:gd name="T15" fmla="*/ 166 h 48"/>
                                <a:gd name="T16" fmla="+- 0 1616 1616"/>
                                <a:gd name="T17" fmla="*/ T16 w 48"/>
                                <a:gd name="T18" fmla="+- 0 156 118"/>
                                <a:gd name="T19" fmla="*/ 156 h 48"/>
                                <a:gd name="T20" fmla="+- 0 1616 1616"/>
                                <a:gd name="T21" fmla="*/ T20 w 48"/>
                                <a:gd name="T22" fmla="+- 0 129 118"/>
                                <a:gd name="T23" fmla="*/ 129 h 48"/>
                                <a:gd name="T24" fmla="+- 0 1627 1616"/>
                                <a:gd name="T25" fmla="*/ T24 w 48"/>
                                <a:gd name="T26" fmla="+- 0 118 118"/>
                                <a:gd name="T27" fmla="*/ 118 h 48"/>
                                <a:gd name="T28" fmla="+- 0 1653 1616"/>
                                <a:gd name="T29" fmla="*/ T28 w 48"/>
                                <a:gd name="T30" fmla="+- 0 118 118"/>
                                <a:gd name="T31" fmla="*/ 118 h 48"/>
                                <a:gd name="T32" fmla="+- 0 1664 1616"/>
                                <a:gd name="T33" fmla="*/ T32 w 48"/>
                                <a:gd name="T34" fmla="+- 0 129 118"/>
                                <a:gd name="T35" fmla="*/ 129 h 48"/>
                                <a:gd name="T36" fmla="+- 0 1664 1616"/>
                                <a:gd name="T37" fmla="*/ T36 w 48"/>
                                <a:gd name="T38" fmla="+- 0 142 118"/>
                                <a:gd name="T39" fmla="*/ 14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9" name="Group 569"/>
                          <wpg:cNvGrpSpPr>
                            <a:grpSpLocks/>
                          </wpg:cNvGrpSpPr>
                          <wpg:grpSpPr bwMode="auto">
                            <a:xfrm>
                              <a:off x="1616" y="118"/>
                              <a:ext cx="48" cy="48"/>
                              <a:chOff x="1616" y="118"/>
                              <a:chExt cx="48" cy="48"/>
                            </a:xfrm>
                          </wpg:grpSpPr>
                          <wps:wsp>
                            <wps:cNvPr id="570" name="Freeform 570"/>
                            <wps:cNvSpPr>
                              <a:spLocks/>
                            </wps:cNvSpPr>
                            <wps:spPr bwMode="auto">
                              <a:xfrm>
                                <a:off x="1616" y="11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42 118"/>
                                  <a:gd name="T3" fmla="*/ 142 h 48"/>
                                  <a:gd name="T4" fmla="+- 0 1664 1616"/>
                                  <a:gd name="T5" fmla="*/ T4 w 48"/>
                                  <a:gd name="T6" fmla="+- 0 156 118"/>
                                  <a:gd name="T7" fmla="*/ 156 h 48"/>
                                  <a:gd name="T8" fmla="+- 0 1653 1616"/>
                                  <a:gd name="T9" fmla="*/ T8 w 48"/>
                                  <a:gd name="T10" fmla="+- 0 166 118"/>
                                  <a:gd name="T11" fmla="*/ 166 h 48"/>
                                  <a:gd name="T12" fmla="+- 0 1640 1616"/>
                                  <a:gd name="T13" fmla="*/ T12 w 48"/>
                                  <a:gd name="T14" fmla="+- 0 166 118"/>
                                  <a:gd name="T15" fmla="*/ 166 h 48"/>
                                  <a:gd name="T16" fmla="+- 0 1627 1616"/>
                                  <a:gd name="T17" fmla="*/ T16 w 48"/>
                                  <a:gd name="T18" fmla="+- 0 166 118"/>
                                  <a:gd name="T19" fmla="*/ 166 h 48"/>
                                  <a:gd name="T20" fmla="+- 0 1616 1616"/>
                                  <a:gd name="T21" fmla="*/ T20 w 48"/>
                                  <a:gd name="T22" fmla="+- 0 156 118"/>
                                  <a:gd name="T23" fmla="*/ 156 h 48"/>
                                  <a:gd name="T24" fmla="+- 0 1616 1616"/>
                                  <a:gd name="T25" fmla="*/ T24 w 48"/>
                                  <a:gd name="T26" fmla="+- 0 142 118"/>
                                  <a:gd name="T27" fmla="*/ 142 h 48"/>
                                  <a:gd name="T28" fmla="+- 0 1616 1616"/>
                                  <a:gd name="T29" fmla="*/ T28 w 48"/>
                                  <a:gd name="T30" fmla="+- 0 129 118"/>
                                  <a:gd name="T31" fmla="*/ 129 h 48"/>
                                  <a:gd name="T32" fmla="+- 0 1627 1616"/>
                                  <a:gd name="T33" fmla="*/ T32 w 48"/>
                                  <a:gd name="T34" fmla="+- 0 118 118"/>
                                  <a:gd name="T35" fmla="*/ 118 h 48"/>
                                  <a:gd name="T36" fmla="+- 0 1640 1616"/>
                                  <a:gd name="T37" fmla="*/ T36 w 48"/>
                                  <a:gd name="T38" fmla="+- 0 118 118"/>
                                  <a:gd name="T39" fmla="*/ 118 h 48"/>
                                  <a:gd name="T40" fmla="+- 0 1653 1616"/>
                                  <a:gd name="T41" fmla="*/ T40 w 48"/>
                                  <a:gd name="T42" fmla="+- 0 118 118"/>
                                  <a:gd name="T43" fmla="*/ 118 h 48"/>
                                  <a:gd name="T44" fmla="+- 0 1664 1616"/>
                                  <a:gd name="T45" fmla="*/ T44 w 48"/>
                                  <a:gd name="T46" fmla="+- 0 129 118"/>
                                  <a:gd name="T47" fmla="*/ 129 h 48"/>
                                  <a:gd name="T48" fmla="+- 0 1664 1616"/>
                                  <a:gd name="T49" fmla="*/ T48 w 48"/>
                                  <a:gd name="T50" fmla="+- 0 142 118"/>
                                  <a:gd name="T51" fmla="*/ 14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26" style="position:absolute;margin-left:80.4pt;margin-top:5.5pt;width:3.2pt;height:3.2pt;z-index:-251710976;mso-position-horizontal-relative:page" coordorigin="1608,11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">
                <v:group id="Group 568" o:spid="_x0000_s1027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fUuRxQAAANwAAAAPAAAAZHJzL2Rvd25yZXYueG1sRI9Bi8IwFITvwv6H8IS9&#10;adpd1KUaRcRdPIigLoi3R/Nsi81LaWJb/70RBI/DzHzDzBadKUVDtSssK4iHEQji1OqCMwX/x9/B&#10;DwjnkTWWlknBnRws5h+9GSbatryn5uAzESDsElSQe18lUro0J4NuaCvi4F1sbdAHWWdS19gGuCnl&#10;VxSNpcGCw0KOFa1ySq+Hm1Hw12K7/I7XzfZ6Wd3Px9HutI1Jqc9+t5yC8NT5d/jV3mgFo/EE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n1LkcUAAADcAAAA&#10;DwAAAAAAAAAAAAAAAACpAgAAZHJzL2Rvd25yZXYueG1sUEsFBgAAAAAEAAQA+gAAAJsDAAAAAA==&#10;">
                  <v:shape id="Freeform 571" o:spid="_x0000_s1028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Ltb2wAAA&#10;ANwAAAAPAAAAZHJzL2Rvd25yZXYueG1sRE9Ni8IwEL0L/ocwgjdNVSpajaUIgnhZ1t2Dx6EZ22oz&#10;KU201V9vDgt7fLzvbdqbWjypdZVlBbNpBII4t7riQsHvz2GyAuE8ssbaMil4kYN0NxxsMdG24296&#10;nn0hQgi7BBWU3jeJlC4vyaCb2oY4cFfbGvQBtoXULXYh3NRyHkVLabDi0FBiQ/uS8vv5YRRc8keN&#10;Nl4vsi8TUTe7veNTd1NqPOqzDQhPvf8X/7mPWkG8DGvDmXAE5O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Ltb2wAAAANwAAAAPAAAAAAAAAAAAAAAAAJcCAABkcnMvZG93bnJl&#10;di54bWxQSwUGAAAAAAQABAD1AAAAhAMAAAAA&#10;" path="m48,24l48,38,37,48,11,48,,38,,11,11,,37,,48,11,48,24xe" fillcolor="black" stroked="f">
                    <v:path arrowok="t" o:connecttype="custom" o:connectlocs="48,142;48,156;37,166;11,166;0,156;0,129;11,118;37,118;48,129;48,142" o:connectangles="0,0,0,0,0,0,0,0,0,0"/>
                  </v:shape>
                  <v:group id="Group 569" o:spid="_x0000_s1029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rnp4xQAAANwAAAAPAAAAZHJzL2Rvd25yZXYueG1sRI9Bi8IwFITvwv6H8IS9&#10;adpdFLcaRcRdPIigLoi3R/Nsi81LaWJb/70RBI/DzHzDzBadKUVDtSssK4iHEQji1OqCMwX/x9/B&#10;BITzyBpLy6TgTg4W84/eDBNtW95Tc/CZCBB2CSrIva8SKV2ak0E3tBVx8C62NuiDrDOpa2wD3JTy&#10;K4rG0mDBYSHHilY5pdfDzSj4a7FdfsfrZnu9rO7n42h32sak1Ge/W05BeOr8O/xqb7SC0fgH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K56eMUAAADcAAAA&#10;DwAAAAAAAAAAAAAAAACpAgAAZHJzL2Rvd25yZXYueG1sUEsFBgAAAAAEAAQA+gAAAJsDAAAAAA==&#10;">
                    <v:shape id="Freeform 570" o:spid="_x0000_s1030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ywhwwAA&#10;ANwAAAAPAAAAZHJzL2Rvd25yZXYueG1sRE/NasJAEL4XfIdlCl5K3SjYltRVRDR4kP5EH2CaHZPU&#10;zGzIrhrf3j0Uevz4/meLnht1oc7XTgyMRwkoksLZWkoDh/3m+Q2UDygWGydk4EYeFvPBwwxT667y&#10;TZc8lCqGiE/RQBVCm2rti4oY/ci1JJE7uo4xRNiV2nZ4jeHc6EmSvGjGWmJDhS2tKipO+ZkNZMnX&#10;7zpzH+642fE4//nkp2zCxgwf++U7qEB9+Bf/ubfWwPQ1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eywhwwAAANwAAAAPAAAAAAAAAAAAAAAAAJcCAABkcnMvZG93&#10;bnJldi54bWxQSwUGAAAAAAQABAD1AAAAhwMAAAAA&#10;" path="m48,24l48,38,37,48,24,48,11,48,,38,,24,,11,11,,24,,37,,48,11,48,24xe" filled="f" strokeweight=".8pt">
                      <v:path arrowok="t" o:connecttype="custom" o:connectlocs="48,142;48,156;37,166;24,166;11,166;0,156;0,142;0,129;11,118;24,118;37,118;48,129;48,142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26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ne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er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spo</w:t>
      </w:r>
      <w:r w:rsidR="003614B9">
        <w:rPr>
          <w:spacing w:val="-3"/>
          <w:sz w:val="19"/>
          <w:szCs w:val="19"/>
        </w:rPr>
        <w:t>k</w:t>
      </w:r>
      <w:r w:rsidR="003614B9">
        <w:rPr>
          <w:sz w:val="19"/>
          <w:szCs w:val="19"/>
        </w:rPr>
        <w:t>en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5"/>
          <w:sz w:val="19"/>
          <w:szCs w:val="19"/>
        </w:rPr>
        <w:t>r</w:t>
      </w:r>
      <w:r w:rsidR="003614B9">
        <w:rPr>
          <w:sz w:val="19"/>
          <w:szCs w:val="19"/>
        </w:rPr>
        <w:t>,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e</w:t>
      </w:r>
      <w:r w:rsidR="003614B9">
        <w:rPr>
          <w:spacing w:val="-5"/>
          <w:sz w:val="19"/>
          <w:szCs w:val="19"/>
        </w:rPr>
        <w:t>x</w:t>
      </w:r>
      <w:r w:rsidR="003614B9">
        <w:rPr>
          <w:sz w:val="19"/>
          <w:szCs w:val="19"/>
        </w:rPr>
        <w:t>c</w:t>
      </w:r>
      <w:r w:rsidR="003614B9">
        <w:rPr>
          <w:spacing w:val="2"/>
          <w:sz w:val="19"/>
          <w:szCs w:val="19"/>
        </w:rPr>
        <w:t>e</w:t>
      </w:r>
      <w:r w:rsidR="003614B9">
        <w:rPr>
          <w:sz w:val="19"/>
          <w:szCs w:val="19"/>
        </w:rPr>
        <w:t>pt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z w:val="19"/>
          <w:szCs w:val="19"/>
        </w:rPr>
        <w:t>for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few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casual</w:t>
      </w:r>
      <w:r w:rsidR="003614B9">
        <w:rPr>
          <w:spacing w:val="4"/>
          <w:w w:val="93"/>
          <w:sz w:val="19"/>
          <w:szCs w:val="19"/>
        </w:rPr>
        <w:t xml:space="preserve"> </w:t>
      </w:r>
      <w:r w:rsidR="003614B9">
        <w:rPr>
          <w:spacing w:val="-5"/>
          <w:sz w:val="19"/>
          <w:szCs w:val="19"/>
        </w:rPr>
        <w:t>w</w:t>
      </w:r>
      <w:r w:rsidR="003614B9">
        <w:rPr>
          <w:sz w:val="19"/>
          <w:szCs w:val="19"/>
        </w:rPr>
        <w:t>ord</w:t>
      </w:r>
      <w:r w:rsidR="003614B9">
        <w:rPr>
          <w:spacing w:val="-6"/>
          <w:sz w:val="19"/>
          <w:szCs w:val="19"/>
        </w:rPr>
        <w:t>s</w:t>
      </w:r>
      <w:r w:rsidR="003614B9">
        <w:rPr>
          <w:sz w:val="19"/>
          <w:szCs w:val="19"/>
        </w:rPr>
        <w:t>,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yet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sz w:val="19"/>
          <w:szCs w:val="19"/>
        </w:rPr>
        <w:t>her name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pacing w:val="-3"/>
          <w:w w:val="90"/>
          <w:sz w:val="19"/>
          <w:szCs w:val="19"/>
        </w:rPr>
        <w:t>w</w:t>
      </w:r>
      <w:r w:rsidR="003614B9">
        <w:rPr>
          <w:w w:val="90"/>
          <w:sz w:val="19"/>
          <w:szCs w:val="19"/>
        </w:rPr>
        <w:t>as</w:t>
      </w:r>
      <w:r w:rsidR="003614B9">
        <w:rPr>
          <w:spacing w:val="13"/>
          <w:w w:val="90"/>
          <w:sz w:val="19"/>
          <w:szCs w:val="19"/>
        </w:rPr>
        <w:t xml:space="preserve"> </w:t>
      </w:r>
      <w:r w:rsidR="003614B9">
        <w:rPr>
          <w:w w:val="90"/>
          <w:sz w:val="19"/>
          <w:szCs w:val="19"/>
        </w:rPr>
        <w:t>li</w:t>
      </w:r>
      <w:r w:rsidR="003614B9">
        <w:rPr>
          <w:spacing w:val="-3"/>
          <w:w w:val="90"/>
          <w:sz w:val="19"/>
          <w:szCs w:val="19"/>
        </w:rPr>
        <w:t>k</w:t>
      </w:r>
      <w:r w:rsidR="003614B9">
        <w:rPr>
          <w:w w:val="90"/>
          <w:sz w:val="19"/>
          <w:szCs w:val="19"/>
        </w:rPr>
        <w:t>e</w:t>
      </w:r>
      <w:r w:rsidR="003614B9">
        <w:rPr>
          <w:spacing w:val="5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summons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w w:val="87"/>
          <w:sz w:val="19"/>
          <w:szCs w:val="19"/>
        </w:rPr>
        <w:t>all</w:t>
      </w:r>
      <w:r w:rsidR="003614B9">
        <w:rPr>
          <w:spacing w:val="6"/>
          <w:w w:val="87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m</w:t>
      </w:r>
      <w:r w:rsidR="003614B9">
        <w:rPr>
          <w:sz w:val="19"/>
          <w:szCs w:val="19"/>
        </w:rPr>
        <w:t>y foolish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z w:val="19"/>
          <w:szCs w:val="19"/>
        </w:rPr>
        <w:t xml:space="preserve">blood.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Really likes the idea of her versus her actual self (indicated by their lack of conversation) </w:t>
      </w:r>
    </w:p>
    <w:p w14:paraId="481BA8E2" w14:textId="642D3814" w:rsidR="003D6F85" w:rsidRDefault="00D46C60">
      <w:pPr>
        <w:spacing w:before="5"/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 wp14:anchorId="7FB1D51A" wp14:editId="76F305AA">
                <wp:simplePos x="0" y="0"/>
                <wp:positionH relativeFrom="page">
                  <wp:posOffset>1021080</wp:posOffset>
                </wp:positionH>
                <wp:positionV relativeFrom="paragraph">
                  <wp:posOffset>69850</wp:posOffset>
                </wp:positionV>
                <wp:extent cx="40640" cy="40640"/>
                <wp:effectExtent l="0" t="0" r="5080" b="3810"/>
                <wp:wrapNone/>
                <wp:docPr id="561" name="Group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"/>
                          <a:chExt cx="64" cy="64"/>
                        </a:xfrm>
                      </wpg:grpSpPr>
                      <wpg:grpSp>
                        <wpg:cNvPr id="562" name="Group 563"/>
                        <wpg:cNvGrpSpPr>
                          <a:grpSpLocks/>
                        </wpg:cNvGrpSpPr>
                        <wpg:grpSpPr bwMode="auto">
                          <a:xfrm>
                            <a:off x="1616" y="118"/>
                            <a:ext cx="48" cy="48"/>
                            <a:chOff x="1616" y="118"/>
                            <a:chExt cx="48" cy="48"/>
                          </a:xfrm>
                        </wpg:grpSpPr>
                        <wps:wsp>
                          <wps:cNvPr id="563" name="Freeform 566"/>
                          <wps:cNvSpPr>
                            <a:spLocks/>
                          </wps:cNvSpPr>
                          <wps:spPr bwMode="auto">
                            <a:xfrm>
                              <a:off x="1616" y="11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42 118"/>
                                <a:gd name="T3" fmla="*/ 142 h 48"/>
                                <a:gd name="T4" fmla="+- 0 1664 1616"/>
                                <a:gd name="T5" fmla="*/ T4 w 48"/>
                                <a:gd name="T6" fmla="+- 0 156 118"/>
                                <a:gd name="T7" fmla="*/ 156 h 48"/>
                                <a:gd name="T8" fmla="+- 0 1653 1616"/>
                                <a:gd name="T9" fmla="*/ T8 w 48"/>
                                <a:gd name="T10" fmla="+- 0 166 118"/>
                                <a:gd name="T11" fmla="*/ 166 h 48"/>
                                <a:gd name="T12" fmla="+- 0 1627 1616"/>
                                <a:gd name="T13" fmla="*/ T12 w 48"/>
                                <a:gd name="T14" fmla="+- 0 166 118"/>
                                <a:gd name="T15" fmla="*/ 166 h 48"/>
                                <a:gd name="T16" fmla="+- 0 1616 1616"/>
                                <a:gd name="T17" fmla="*/ T16 w 48"/>
                                <a:gd name="T18" fmla="+- 0 156 118"/>
                                <a:gd name="T19" fmla="*/ 156 h 48"/>
                                <a:gd name="T20" fmla="+- 0 1616 1616"/>
                                <a:gd name="T21" fmla="*/ T20 w 48"/>
                                <a:gd name="T22" fmla="+- 0 129 118"/>
                                <a:gd name="T23" fmla="*/ 129 h 48"/>
                                <a:gd name="T24" fmla="+- 0 1627 1616"/>
                                <a:gd name="T25" fmla="*/ T24 w 48"/>
                                <a:gd name="T26" fmla="+- 0 118 118"/>
                                <a:gd name="T27" fmla="*/ 118 h 48"/>
                                <a:gd name="T28" fmla="+- 0 1653 1616"/>
                                <a:gd name="T29" fmla="*/ T28 w 48"/>
                                <a:gd name="T30" fmla="+- 0 118 118"/>
                                <a:gd name="T31" fmla="*/ 118 h 48"/>
                                <a:gd name="T32" fmla="+- 0 1664 1616"/>
                                <a:gd name="T33" fmla="*/ T32 w 48"/>
                                <a:gd name="T34" fmla="+- 0 129 118"/>
                                <a:gd name="T35" fmla="*/ 129 h 48"/>
                                <a:gd name="T36" fmla="+- 0 1664 1616"/>
                                <a:gd name="T37" fmla="*/ T36 w 48"/>
                                <a:gd name="T38" fmla="+- 0 142 118"/>
                                <a:gd name="T39" fmla="*/ 14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4" name="Group 564"/>
                          <wpg:cNvGrpSpPr>
                            <a:grpSpLocks/>
                          </wpg:cNvGrpSpPr>
                          <wpg:grpSpPr bwMode="auto">
                            <a:xfrm>
                              <a:off x="1616" y="118"/>
                              <a:ext cx="48" cy="48"/>
                              <a:chOff x="1616" y="118"/>
                              <a:chExt cx="48" cy="48"/>
                            </a:xfrm>
                          </wpg:grpSpPr>
                          <wps:wsp>
                            <wps:cNvPr id="565" name="Freeform 565"/>
                            <wps:cNvSpPr>
                              <a:spLocks/>
                            </wps:cNvSpPr>
                            <wps:spPr bwMode="auto">
                              <a:xfrm>
                                <a:off x="1616" y="11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42 118"/>
                                  <a:gd name="T3" fmla="*/ 142 h 48"/>
                                  <a:gd name="T4" fmla="+- 0 1664 1616"/>
                                  <a:gd name="T5" fmla="*/ T4 w 48"/>
                                  <a:gd name="T6" fmla="+- 0 156 118"/>
                                  <a:gd name="T7" fmla="*/ 156 h 48"/>
                                  <a:gd name="T8" fmla="+- 0 1653 1616"/>
                                  <a:gd name="T9" fmla="*/ T8 w 48"/>
                                  <a:gd name="T10" fmla="+- 0 166 118"/>
                                  <a:gd name="T11" fmla="*/ 166 h 48"/>
                                  <a:gd name="T12" fmla="+- 0 1640 1616"/>
                                  <a:gd name="T13" fmla="*/ T12 w 48"/>
                                  <a:gd name="T14" fmla="+- 0 166 118"/>
                                  <a:gd name="T15" fmla="*/ 166 h 48"/>
                                  <a:gd name="T16" fmla="+- 0 1627 1616"/>
                                  <a:gd name="T17" fmla="*/ T16 w 48"/>
                                  <a:gd name="T18" fmla="+- 0 166 118"/>
                                  <a:gd name="T19" fmla="*/ 166 h 48"/>
                                  <a:gd name="T20" fmla="+- 0 1616 1616"/>
                                  <a:gd name="T21" fmla="*/ T20 w 48"/>
                                  <a:gd name="T22" fmla="+- 0 156 118"/>
                                  <a:gd name="T23" fmla="*/ 156 h 48"/>
                                  <a:gd name="T24" fmla="+- 0 1616 1616"/>
                                  <a:gd name="T25" fmla="*/ T24 w 48"/>
                                  <a:gd name="T26" fmla="+- 0 142 118"/>
                                  <a:gd name="T27" fmla="*/ 142 h 48"/>
                                  <a:gd name="T28" fmla="+- 0 1616 1616"/>
                                  <a:gd name="T29" fmla="*/ T28 w 48"/>
                                  <a:gd name="T30" fmla="+- 0 129 118"/>
                                  <a:gd name="T31" fmla="*/ 129 h 48"/>
                                  <a:gd name="T32" fmla="+- 0 1627 1616"/>
                                  <a:gd name="T33" fmla="*/ T32 w 48"/>
                                  <a:gd name="T34" fmla="+- 0 118 118"/>
                                  <a:gd name="T35" fmla="*/ 118 h 48"/>
                                  <a:gd name="T36" fmla="+- 0 1640 1616"/>
                                  <a:gd name="T37" fmla="*/ T36 w 48"/>
                                  <a:gd name="T38" fmla="+- 0 118 118"/>
                                  <a:gd name="T39" fmla="*/ 118 h 48"/>
                                  <a:gd name="T40" fmla="+- 0 1653 1616"/>
                                  <a:gd name="T41" fmla="*/ T40 w 48"/>
                                  <a:gd name="T42" fmla="+- 0 118 118"/>
                                  <a:gd name="T43" fmla="*/ 118 h 48"/>
                                  <a:gd name="T44" fmla="+- 0 1664 1616"/>
                                  <a:gd name="T45" fmla="*/ T44 w 48"/>
                                  <a:gd name="T46" fmla="+- 0 129 118"/>
                                  <a:gd name="T47" fmla="*/ 129 h 48"/>
                                  <a:gd name="T48" fmla="+- 0 1664 1616"/>
                                  <a:gd name="T49" fmla="*/ T48 w 48"/>
                                  <a:gd name="T50" fmla="+- 0 142 118"/>
                                  <a:gd name="T51" fmla="*/ 14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2" o:spid="_x0000_s1026" style="position:absolute;margin-left:80.4pt;margin-top:5.5pt;width:3.2pt;height:3.2pt;z-index:-251709952;mso-position-horizontal-relative:page" coordorigin="1608,11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">
                <v:group id="Group 563" o:spid="_x0000_s1027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CugJ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pCkK7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IK6AnGAAAA3AAA&#10;AA8AAAAAAAAAAAAAAAAAqQIAAGRycy9kb3ducmV2LnhtbFBLBQYAAAAABAAEAPoAAACcAwAAAAA=&#10;">
                  <v:shape id="Freeform 566" o:spid="_x0000_s1028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ikSHxAAA&#10;ANwAAAAPAAAAZHJzL2Rvd25yZXYueG1sRI9Li8JAEITvwv6HoRe86UQlspt1IiII4kV8HPbYZHrz&#10;2ExPyIwm+usdQfBYVNVX1GLZm1pcqXWlZQWTcQSCOLO65FzB+bQZfYFwHlljbZkU3MjBMv0YLDDR&#10;tuMDXY8+FwHCLkEFhfdNIqXLCjLoxrYhDt6fbQ36INtc6ha7ADe1nEbRXBosOSwU2NC6oOz/eDEK&#10;frNLjTb+nq32JqJuUt3jXVcpNfzsVz8gPPX+HX61t1pBPJ/B80w4AjJ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pEh8QAAADcAAAADwAAAAAAAAAAAAAAAACXAgAAZHJzL2Rv&#10;d25yZXYueG1sUEsFBgAAAAAEAAQA9QAAAIgDAAAAAA==&#10;" path="m48,24l48,38,37,48,11,48,,38,,11,11,,37,,48,11,48,24xe" fillcolor="black" stroked="f">
                    <v:path arrowok="t" o:connecttype="custom" o:connectlocs="48,142;48,156;37,166;11,166;0,156;0,129;11,118;37,118;48,129;48,142" o:connectangles="0,0,0,0,0,0,0,0,0,0"/>
                  </v:shape>
                  <v:group id="Group 564" o:spid="_x0000_s1029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r9XmxgAAANwAAAAPAAAAZHJzL2Rvd25yZXYueG1sRI9Pa8JAFMTvBb/D8oTe&#10;6iZaRaKriNTSQyg0EUpvj+wzCWbfhuw2f759t1DocZiZ3zD742ga0VPnassK4kUEgriwuuZSwTW/&#10;PG1BOI+ssbFMCiZycDzMHvaYaDvwB/WZL0WAsEtQQeV9m0jpiooMuoVtiYN3s51BH2RXSt3hEOCm&#10;kcso2kiDNYeFCls6V1Tcs2+j4HXA4bSKX/r0fjtPX/n6/TONSanH+XjagfA0+v/wX/tNK1hvnuH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Kv1ebGAAAA3AAA&#10;AA8AAAAAAAAAAAAAAAAAqQIAAGRycy9kb3ducmV2LnhtbFBLBQYAAAAABAAEAPoAAACcAwAAAAA=&#10;">
                    <v:shape id="Freeform 565" o:spid="_x0000_s1030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RlkxQAA&#10;ANwAAAAPAAAAZHJzL2Rvd25yZXYueG1sRI9Ra8JAEITfBf/DsYIvUi8KSkk9RURDH4pt0/6AbW5N&#10;0mb3Qu6q6b/3CoKPw8x8w6w2PTfqTJ2vnRiYTRNQJIWztZQGPj8OD4+gfECx2DghA3/kYbMeDlaY&#10;WneRdzrnoVQRIj5FA1UIbaq1Lypi9FPXkkTv5DrGEGVXatvhJcK50fMkWWrGWuJChS3tKip+8l82&#10;kCVv3/vMHd3p8MKz/OuVJ9mcjRmP+u0TqEB9uIdv7WdrYLFcwP+ZeAT0+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TVGWTFAAAA3AAAAA8AAAAAAAAAAAAAAAAAlwIAAGRycy9k&#10;b3ducmV2LnhtbFBLBQYAAAAABAAEAPUAAACJAwAAAAA=&#10;" path="m48,24l48,38,37,48,24,48,11,48,,38,,24,,11,11,,24,,37,,48,11,48,24xe" filled="f" strokeweight=".8pt">
                      <v:path arrowok="t" o:connecttype="custom" o:connectlocs="48,142;48,156;37,166;24,166;11,166;0,156;0,142;0,129;11,118;24,118;37,118;48,129;48,142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28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w w:val="66"/>
          <w:sz w:val="19"/>
          <w:szCs w:val="19"/>
        </w:rPr>
        <w:t>‘</w:t>
      </w:r>
      <w:r w:rsidR="003614B9">
        <w:rPr>
          <w:w w:val="102"/>
          <w:sz w:val="19"/>
          <w:szCs w:val="19"/>
        </w:rPr>
        <w:t>If</w:t>
      </w:r>
      <w:r w:rsidR="003614B9">
        <w:rPr>
          <w:sz w:val="19"/>
          <w:szCs w:val="19"/>
        </w:rPr>
        <w:t xml:space="preserve"> </w:t>
      </w:r>
      <w:r w:rsidR="003614B9">
        <w:rPr>
          <w:spacing w:val="-22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pacing w:val="5"/>
          <w:w w:val="90"/>
          <w:sz w:val="19"/>
          <w:szCs w:val="19"/>
        </w:rPr>
        <w:t>g</w:t>
      </w:r>
      <w:r w:rsidR="003614B9">
        <w:rPr>
          <w:spacing w:val="-8"/>
          <w:w w:val="103"/>
          <w:sz w:val="19"/>
          <w:szCs w:val="19"/>
        </w:rPr>
        <w:t>o</w:t>
      </w:r>
      <w:r w:rsidR="003614B9">
        <w:rPr>
          <w:spacing w:val="-7"/>
          <w:w w:val="88"/>
          <w:sz w:val="19"/>
          <w:szCs w:val="19"/>
        </w:rPr>
        <w:t>,</w:t>
      </w:r>
      <w:r w:rsidR="003614B9">
        <w:rPr>
          <w:w w:val="66"/>
          <w:sz w:val="19"/>
          <w:szCs w:val="19"/>
        </w:rPr>
        <w:t>’</w:t>
      </w:r>
      <w:r w:rsidR="003614B9">
        <w:rPr>
          <w:sz w:val="19"/>
          <w:szCs w:val="19"/>
        </w:rPr>
        <w:t xml:space="preserve"> 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said,</w:t>
      </w:r>
      <w:r w:rsidR="003614B9">
        <w:rPr>
          <w:spacing w:val="7"/>
          <w:w w:val="92"/>
          <w:sz w:val="19"/>
          <w:szCs w:val="19"/>
        </w:rPr>
        <w:t xml:space="preserve"> </w:t>
      </w:r>
      <w:r w:rsidR="003614B9">
        <w:rPr>
          <w:w w:val="66"/>
          <w:sz w:val="19"/>
          <w:szCs w:val="19"/>
        </w:rPr>
        <w:t>‘</w:t>
      </w:r>
      <w:r w:rsidR="003614B9">
        <w:rPr>
          <w:w w:val="107"/>
          <w:sz w:val="19"/>
          <w:szCs w:val="19"/>
        </w:rPr>
        <w:t>I</w:t>
      </w:r>
      <w:r w:rsidR="003614B9">
        <w:rPr>
          <w:sz w:val="19"/>
          <w:szCs w:val="19"/>
        </w:rPr>
        <w:t xml:space="preserve"> </w:t>
      </w:r>
      <w:r w:rsidR="003614B9">
        <w:rPr>
          <w:w w:val="87"/>
          <w:sz w:val="19"/>
          <w:szCs w:val="19"/>
        </w:rPr>
        <w:t>will</w:t>
      </w:r>
      <w:r w:rsidR="003614B9">
        <w:rPr>
          <w:spacing w:val="8"/>
          <w:w w:val="87"/>
          <w:sz w:val="19"/>
          <w:szCs w:val="19"/>
        </w:rPr>
        <w:t xml:space="preserve"> </w:t>
      </w:r>
      <w:r w:rsidR="003614B9">
        <w:rPr>
          <w:sz w:val="19"/>
          <w:szCs w:val="19"/>
        </w:rPr>
        <w:t>bring</w:t>
      </w:r>
      <w:r w:rsidR="003614B9">
        <w:rPr>
          <w:spacing w:val="-11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y</w:t>
      </w:r>
      <w:r w:rsidR="003614B9">
        <w:rPr>
          <w:sz w:val="19"/>
          <w:szCs w:val="19"/>
        </w:rPr>
        <w:t>ou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s</w:t>
      </w:r>
      <w:r w:rsidR="003614B9">
        <w:rPr>
          <w:w w:val="103"/>
          <w:sz w:val="19"/>
          <w:szCs w:val="19"/>
        </w:rPr>
        <w:t>o</w:t>
      </w:r>
      <w:r w:rsidR="003614B9">
        <w:rPr>
          <w:w w:val="98"/>
          <w:sz w:val="19"/>
          <w:szCs w:val="19"/>
        </w:rPr>
        <w:t>me</w:t>
      </w:r>
      <w:r w:rsidR="003614B9">
        <w:rPr>
          <w:w w:val="106"/>
          <w:sz w:val="19"/>
          <w:szCs w:val="19"/>
        </w:rPr>
        <w:t>t</w:t>
      </w:r>
      <w:r w:rsidR="003614B9">
        <w:rPr>
          <w:w w:val="103"/>
          <w:sz w:val="19"/>
          <w:szCs w:val="19"/>
        </w:rPr>
        <w:t>h</w:t>
      </w:r>
      <w:r w:rsidR="003614B9">
        <w:rPr>
          <w:w w:val="96"/>
          <w:sz w:val="19"/>
          <w:szCs w:val="19"/>
        </w:rPr>
        <w:t>in</w:t>
      </w:r>
      <w:r w:rsidR="003614B9">
        <w:rPr>
          <w:spacing w:val="-8"/>
          <w:w w:val="90"/>
          <w:sz w:val="19"/>
          <w:szCs w:val="19"/>
        </w:rPr>
        <w:t>g</w:t>
      </w:r>
      <w:r w:rsidR="003614B9">
        <w:rPr>
          <w:spacing w:val="-10"/>
          <w:w w:val="88"/>
          <w:sz w:val="19"/>
          <w:szCs w:val="19"/>
        </w:rPr>
        <w:t>.</w:t>
      </w:r>
      <w:r w:rsidR="003614B9">
        <w:rPr>
          <w:w w:val="66"/>
          <w:sz w:val="19"/>
          <w:szCs w:val="19"/>
        </w:rPr>
        <w:t>’</w:t>
      </w:r>
    </w:p>
    <w:p w14:paraId="682AB825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9E75FAC" w14:textId="6EFD0CA1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64494B4B" wp14:editId="4270731E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56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57" name="Group 55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58" name="Freeform 56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9" name="Group 55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60" name="Freeform 56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7" o:spid="_x0000_s1026" style="position:absolute;margin-left:80.4pt;margin-top:5.25pt;width:3.2pt;height:3.2pt;z-index:-251708928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">
                <v:group id="Group 55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EYEsxQAAANwAAAAPAAAAZHJzL2Rvd25yZXYueG1sRI9Pa8JAFMTvBb/D8oTe&#10;6iaWVImuIqLiQQr+AfH2yD6TYPZtyK5J/PbdQqHHYWZ+w8yXvalES40rLSuIRxEI4szqknMFl/P2&#10;YwrCeWSNlWVS8CIHy8XgbY6pth0fqT35XAQIuxQVFN7XqZQuK8igG9maOHh32xj0QTa51A12AW4q&#10;OY6iL2mw5LBQYE3rgrLH6WkU7DrsVp/xpj087uvX7Zx8Xw8xKfU+7FczEJ56/x/+a++1giSZ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BGBLMUAAADcAAAA&#10;DwAAAAAAAAAAAAAAAACpAgAAZHJzL2Rvd25yZXYueG1sUEsFBgAAAAAEAAQA+gAAAJsDAAAAAA==&#10;">
                  <v:shape id="Freeform 56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QhxLwgAA&#10;ANwAAAAPAAAAZHJzL2Rvd25yZXYueG1sRE/LasJAFN0X+g/DFdw1kyiRNmYiUhCkm6J20eUlc83D&#10;zJ2QGU3s13cWgsvDeeebyXTiRoNrLCtIohgEcWl1w5WCn9Pu7R2E88gaO8uk4E4ONsXrS46ZtiMf&#10;6Hb0lQgh7DJUUHvfZ1K6siaDLrI9ceDOdjDoAxwqqQccQ7jp5CKOV9Jgw6Ghxp4+ayovx6tR8Fte&#10;O7Tpx3L7bWIak/Yv/RpbpeazabsG4WnyT/HDvdcK0jSsDWfCEZDF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CHEv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5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wrDFxQAAANwAAAAPAAAAZHJzL2Rvd25yZXYueG1sRI9Pa8JAFMTvBb/D8oTe&#10;6iaWFI2uIqLiQQr+AfH2yD6TYPZtyK5J/PbdQqHHYWZ+w8yXvalES40rLSuIRxEI4szqknMFl/P2&#10;YwLCeWSNlWVS8CIHy8XgbY6pth0fqT35XAQIuxQVFN7XqZQuK8igG9maOHh32xj0QTa51A12AW4q&#10;OY6iL2mw5LBQYE3rgrLH6WkU7DrsVp/xpj087uvX7Zx8Xw8xKfU+7FczEJ56/x/+a++1giSZwu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sKwxcUAAADcAAAA&#10;DwAAAAAAAAAAAAAAAACpAgAAZHJzL2Rvd25yZXYueG1sUEsFBgAAAAAEAAQA+gAAAJsDAAAAAA==&#10;">
                    <v:shape id="Freeform 56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rr8wgAA&#10;ANwAAAAPAAAAZHJzL2Rvd25yZXYueG1sRE/NasJAEL4LvsMyhV5K3SgoErNKkRp6kP7EPsCYHZO0&#10;mdmQ3Wp8e/dQ8Pjx/WebgVt1pt43TgxMJwkoktLZRioD34fd8xKUDygWWydk4EoeNuvxKMPUuot8&#10;0bkIlYoh4lM0UIfQpVr7siZGP3EdSeROrmcMEfaVtj1eYji3epYkC83YSGyosaNtTeVv8ccG8uTz&#10;5zV37+602/O0OH7wUz5jYx4fhpcVqEBDuIv/3W/WwHwR58cz8Qjo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iuvz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30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pacing w:val="3"/>
          <w:sz w:val="19"/>
          <w:szCs w:val="19"/>
        </w:rPr>
        <w:t>T</w:t>
      </w:r>
      <w:r w:rsidR="003614B9">
        <w:rPr>
          <w:sz w:val="19"/>
          <w:szCs w:val="19"/>
        </w:rPr>
        <w:t>he sight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streets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thron</w:t>
      </w:r>
      <w:r w:rsidR="003614B9">
        <w:rPr>
          <w:spacing w:val="3"/>
          <w:sz w:val="19"/>
          <w:szCs w:val="19"/>
        </w:rPr>
        <w:t>g</w:t>
      </w:r>
      <w:r w:rsidR="003614B9">
        <w:rPr>
          <w:sz w:val="19"/>
          <w:szCs w:val="19"/>
        </w:rPr>
        <w:t>ed</w:t>
      </w:r>
      <w:r w:rsidR="003614B9">
        <w:rPr>
          <w:spacing w:val="1"/>
          <w:sz w:val="19"/>
          <w:szCs w:val="19"/>
        </w:rPr>
        <w:t xml:space="preserve"> </w:t>
      </w:r>
      <w:r w:rsidR="003614B9">
        <w:rPr>
          <w:sz w:val="19"/>
          <w:szCs w:val="19"/>
        </w:rPr>
        <w:t>with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buyers</w:t>
      </w:r>
      <w:r w:rsidR="003614B9">
        <w:rPr>
          <w:spacing w:val="5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glaring</w:t>
      </w:r>
      <w:r w:rsidR="003614B9">
        <w:rPr>
          <w:spacing w:val="8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with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pacing w:val="4"/>
          <w:w w:val="92"/>
          <w:sz w:val="19"/>
          <w:szCs w:val="19"/>
        </w:rPr>
        <w:t>g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4"/>
          <w:w w:val="92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recalled</w:t>
      </w:r>
      <w:r w:rsidR="003614B9">
        <w:rPr>
          <w:spacing w:val="1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me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pu</w:t>
      </w:r>
      <w:r w:rsidR="003614B9">
        <w:rPr>
          <w:spacing w:val="2"/>
          <w:sz w:val="19"/>
          <w:szCs w:val="19"/>
        </w:rPr>
        <w:t>r</w:t>
      </w:r>
      <w:r w:rsidR="003614B9">
        <w:rPr>
          <w:sz w:val="19"/>
          <w:szCs w:val="19"/>
        </w:rPr>
        <w:t>pose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m</w:t>
      </w:r>
      <w:r w:rsidR="003614B9">
        <w:rPr>
          <w:sz w:val="19"/>
          <w:szCs w:val="19"/>
        </w:rPr>
        <w:t>y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sz w:val="19"/>
          <w:szCs w:val="19"/>
        </w:rPr>
        <w:t>jou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ne</w:t>
      </w:r>
      <w:r w:rsidR="003614B9">
        <w:rPr>
          <w:spacing w:val="-16"/>
          <w:sz w:val="19"/>
          <w:szCs w:val="19"/>
        </w:rPr>
        <w:t>y</w:t>
      </w:r>
      <w:r w:rsidR="003614B9">
        <w:rPr>
          <w:sz w:val="19"/>
          <w:szCs w:val="19"/>
        </w:rPr>
        <w:t>.</w:t>
      </w:r>
    </w:p>
    <w:p w14:paraId="4C4E297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D99AE38" w14:textId="05B4B109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8576" behindDoc="1" locked="0" layoutInCell="1" allowOverlap="1" wp14:anchorId="6ADA5808" wp14:editId="302B3C4A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51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52" name="Group 55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53" name="Freeform 55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4" name="Group 55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55" name="Freeform 55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2" o:spid="_x0000_s1026" style="position:absolute;margin-left:80.4pt;margin-top:5.25pt;width:3.2pt;height:3.2pt;z-index:-251707904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">
                <v:group id="Group 55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ZiK0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JJn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ZiK0xAAAANwAAAAP&#10;AAAAAAAAAAAAAAAAAKkCAABkcnMvZG93bnJldi54bWxQSwUGAAAAAAQABAD6AAAAmgMAAAAA&#10;">
                  <v:shape id="Freeform 55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5o46xAAA&#10;ANwAAAAPAAAAZHJzL2Rvd25yZXYueG1sRI9Pi8IwFMTvgt8hPMGbpq5UtJqKCAviZVn14PHRPPvH&#10;5qU00db99JuFBY/DzPyG2Wx7U4snta60rGA2jUAQZ1aXnCu4nD8nSxDOI2usLZOCFznYpsPBBhNt&#10;O/6m58nnIkDYJaig8L5JpHRZQQbd1DbEwbvZ1qAPss2lbrELcFPLjyhaSIMlh4UCG9oXlN1PD6Pg&#10;mj1qtPFqvvsyEXWz6ic+dpVS41G/W4Pw1Pt3+L990ArieA5/Z8IRkO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+aOOsQAAADcAAAADwAAAAAAAAAAAAAAAACXAgAAZHJzL2Rv&#10;d25yZXYueG1sUEsFBgAAAAAEAAQA9QAAAIgDAAAAAA=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5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wx9b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QZJ8we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MMfW8UAAADcAAAA&#10;DwAAAAAAAAAAAAAAAACpAgAAZHJzL2Rvd25yZXYueG1sUEsFBgAAAAAEAAQA+gAAAJsDAAAAAA==&#10;">
                    <v:shape id="Freeform 55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dPZxgAA&#10;ANwAAAAPAAAAZHJzL2Rvd25yZXYueG1sRI9Ra8JAEITfC/0Pxxb6UvSikFKip5RSgw9ibfQHrLk1&#10;ic3uhdxV03/fEwp9HGbmG2a+HLhVF+p948TAZJyAIimdbaQycNivRi+gfECx2DohAz/kYbm4v5tj&#10;Zt1VPulShEpFiPgMDdQhdJnWvqyJ0Y9dRxK9k+sZQ5R9pW2P1wjnVk+T5FkzNhIXauzorabyq/hm&#10;A3myO7/nbutOqw1PiuMHP+VTNubxYXidgQo0hP/wX3ttDaRpCrcz8Qjo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udPZ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32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pacing w:val="3"/>
          <w:sz w:val="19"/>
          <w:szCs w:val="19"/>
        </w:rPr>
        <w:t>T</w:t>
      </w:r>
      <w:r w:rsidR="003614B9">
        <w:rPr>
          <w:sz w:val="19"/>
          <w:szCs w:val="19"/>
        </w:rPr>
        <w:t>hen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tu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ned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pacing w:val="-3"/>
          <w:w w:val="90"/>
          <w:sz w:val="19"/>
          <w:szCs w:val="19"/>
        </w:rPr>
        <w:t>awa</w:t>
      </w:r>
      <w:r w:rsidR="003614B9">
        <w:rPr>
          <w:w w:val="90"/>
          <w:sz w:val="19"/>
          <w:szCs w:val="19"/>
        </w:rPr>
        <w:t>y</w:t>
      </w:r>
      <w:r w:rsidR="003614B9">
        <w:rPr>
          <w:spacing w:val="6"/>
          <w:w w:val="90"/>
          <w:sz w:val="19"/>
          <w:szCs w:val="19"/>
        </w:rPr>
        <w:t xml:space="preserve"> </w:t>
      </w:r>
      <w:r w:rsidR="003614B9">
        <w:rPr>
          <w:w w:val="90"/>
          <w:sz w:val="19"/>
          <w:szCs w:val="19"/>
        </w:rPr>
        <w:t>sl</w:t>
      </w:r>
      <w:r w:rsidR="003614B9">
        <w:rPr>
          <w:spacing w:val="-3"/>
          <w:w w:val="90"/>
          <w:sz w:val="19"/>
          <w:szCs w:val="19"/>
        </w:rPr>
        <w:t>o</w:t>
      </w:r>
      <w:r w:rsidR="003614B9">
        <w:rPr>
          <w:w w:val="90"/>
          <w:sz w:val="19"/>
          <w:szCs w:val="19"/>
        </w:rPr>
        <w:t>wly</w:t>
      </w:r>
      <w:r w:rsidR="003614B9">
        <w:rPr>
          <w:spacing w:val="10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pacing w:val="-3"/>
          <w:w w:val="93"/>
          <w:sz w:val="19"/>
          <w:szCs w:val="19"/>
        </w:rPr>
        <w:t>w</w:t>
      </w:r>
      <w:r w:rsidR="003614B9">
        <w:rPr>
          <w:w w:val="93"/>
          <w:sz w:val="19"/>
          <w:szCs w:val="19"/>
        </w:rPr>
        <w:t>al</w:t>
      </w:r>
      <w:r w:rsidR="003614B9">
        <w:rPr>
          <w:spacing w:val="-3"/>
          <w:w w:val="93"/>
          <w:sz w:val="19"/>
          <w:szCs w:val="19"/>
        </w:rPr>
        <w:t>k</w:t>
      </w:r>
      <w:r w:rsidR="003614B9">
        <w:rPr>
          <w:w w:val="93"/>
          <w:sz w:val="19"/>
          <w:szCs w:val="19"/>
        </w:rPr>
        <w:t>ed</w:t>
      </w:r>
      <w:r w:rsidR="003614B9">
        <w:rPr>
          <w:spacing w:val="7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d</w:t>
      </w:r>
      <w:r w:rsidR="003614B9">
        <w:rPr>
          <w:spacing w:val="-3"/>
          <w:sz w:val="19"/>
          <w:szCs w:val="19"/>
        </w:rPr>
        <w:t>o</w:t>
      </w:r>
      <w:r w:rsidR="003614B9">
        <w:rPr>
          <w:sz w:val="19"/>
          <w:szCs w:val="19"/>
        </w:rPr>
        <w:t>wn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6"/>
          <w:sz w:val="19"/>
          <w:szCs w:val="19"/>
        </w:rPr>
        <w:t>middle</w:t>
      </w:r>
      <w:r w:rsidR="003614B9">
        <w:rPr>
          <w:spacing w:val="2"/>
          <w:w w:val="96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bazaa</w:t>
      </w:r>
      <w:r w:rsidR="003614B9">
        <w:rPr>
          <w:spacing w:val="-7"/>
          <w:sz w:val="19"/>
          <w:szCs w:val="19"/>
        </w:rPr>
        <w:t>r</w:t>
      </w:r>
      <w:r w:rsidR="003614B9">
        <w:rPr>
          <w:sz w:val="19"/>
          <w:szCs w:val="19"/>
        </w:rPr>
        <w:t xml:space="preserve">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Scene/setting</w:t>
      </w:r>
    </w:p>
    <w:p w14:paraId="3BBD7B14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F2774EC" w14:textId="33A3F100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9600" behindDoc="1" locked="0" layoutInCell="1" allowOverlap="1" wp14:anchorId="5570184D" wp14:editId="7BBA42DC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46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47" name="Group 54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48" name="Freeform 55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9" name="Group 54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50" name="Freeform 55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26" style="position:absolute;margin-left:80.4pt;margin-top:5.25pt;width:3.2pt;height:3.2pt;z-index:-251706880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">
                <v:group id="Group 54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yBfxxgAAANwAAAAPAAAAZHJzL2Rvd25yZXYueG1sRI9Ba8JAFITvBf/D8gRv&#10;dRM1WqKriNjSQyhUC6W3R/aZBLNvQ3ZN4r93C4Ueh5n5htnsBlOLjlpXWVYQTyMQxLnVFRcKvs6v&#10;zy8gnEfWWFsmBXdysNuOnjaYatvzJ3UnX4gAYZeigtL7JpXS5SUZdFPbEAfvYluDPsi2kLrFPsBN&#10;LWdRtJQGKw4LJTZ0KCm/nm5GwVuP/X4eH7vsejncf87Jx3cWk1KT8bBfg/A0+P/wX/tdK0gWK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nIF/HGAAAA3AAA&#10;AA8AAAAAAAAAAAAAAAAAqQIAAGRycy9kb3ducmV2LnhtbFBLBQYAAAAABAAEAPoAAACcAwAAAAA=&#10;">
                  <v:shape id="Freeform 55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m4qWwgAA&#10;ANwAAAAPAAAAZHJzL2Rvd25yZXYueG1sRE/JasMwEL0H+g9iCrklspu6tK7lEAqFkEtI2kOPgzX1&#10;UmtkLHlJvr46BHJ8vD3bzqYVI/WutqwgXkcgiAuray4VfH99rl5BOI+ssbVMCi7kYJs/LDJMtZ34&#10;ROPZlyKEsEtRQeV9l0rpiooMurXtiAP3a3uDPsC+lLrHKYSbVj5F0Ys0WHNoqLCjj4qKv/NgFPwU&#10;Q4s2edvsjiaiKW6uyWFqlFo+zrt3EJ5mfxff3HutIHkOa8OZcARk/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Sbipb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4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GyYYxgAAANwAAAAPAAAAZHJzL2Rvd25yZXYueG1sRI9Ba8JAFITvBf/D8gRv&#10;dRM1YqOriNjSQyhUC6W3R/aZBLNvQ3ZN4r93C4Ueh5n5htnsBlOLjlpXWVYQTyMQxLnVFRcKvs6v&#10;zysQziNrrC2Tgjs52G1HTxtMte35k7qTL0SAsEtRQel9k0rp8pIMuqltiIN3sa1BH2RbSN1iH+Cm&#10;lrMoWkqDFYeFEhs6lJRfTzej4K3Hfj+Pj112vRzuP+fk4zuLSanJeNivQXga/H/4r/2uFSSLF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cbJhjGAAAA3AAA&#10;AA8AAAAAAAAAAAAAAAAAqQIAAGRycy9kb3ducmV2LnhtbFBLBQYAAAAABAAEAPoAAACcAwAAAAA=&#10;">
                    <v:shape id="Freeform 55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nBBwgAA&#10;ANwAAAAPAAAAZHJzL2Rvd25yZXYueG1sRE/NasJAEL4X+g7LFLwU3ShYJLpKKRo8FNtGH2DMjkk0&#10;Mxuyq6Zv7x4KPX58/4tVz426UedrJwbGowQUSeFsLaWBw34znIHyAcVi44QM/JKH1fL5aYGpdXf5&#10;oVseShVDxKdooAqhTbX2RUWMfuRaksidXMcYIuxKbTu8x3Bu9CRJ3jRjLbGhwpY+Kiou+ZUNZMn3&#10;eZ25nTttPnmcH7/4NZuwMYOX/n0OKlAf/sV/7q01MJ3G+fFMPAJ6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OcEH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34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E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en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n</w:t>
      </w:r>
      <w:r w:rsidR="003614B9">
        <w:rPr>
          <w:spacing w:val="-3"/>
          <w:sz w:val="19"/>
          <w:szCs w:val="19"/>
        </w:rPr>
        <w:t>o</w:t>
      </w:r>
      <w:r w:rsidR="003614B9">
        <w:rPr>
          <w:spacing w:val="-20"/>
          <w:sz w:val="19"/>
          <w:szCs w:val="19"/>
        </w:rPr>
        <w:t>w</w:t>
      </w:r>
      <w:r w:rsidR="003614B9">
        <w:rPr>
          <w:sz w:val="19"/>
          <w:szCs w:val="19"/>
        </w:rPr>
        <w:t>,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though</w:t>
      </w:r>
      <w:r w:rsidR="003614B9">
        <w:rPr>
          <w:spacing w:val="1"/>
          <w:sz w:val="19"/>
          <w:szCs w:val="19"/>
        </w:rPr>
        <w:t xml:space="preserve"> </w:t>
      </w:r>
      <w:r w:rsidR="003614B9">
        <w:rPr>
          <w:sz w:val="19"/>
          <w:szCs w:val="19"/>
        </w:rPr>
        <w:t>she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o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er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nineteen,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sz w:val="19"/>
          <w:szCs w:val="19"/>
        </w:rPr>
        <w:t>she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97"/>
          <w:sz w:val="19"/>
          <w:szCs w:val="19"/>
        </w:rPr>
        <w:t>sometimes</w:t>
      </w:r>
      <w:r w:rsidR="003614B9">
        <w:rPr>
          <w:spacing w:val="4"/>
          <w:w w:val="97"/>
          <w:sz w:val="19"/>
          <w:szCs w:val="19"/>
        </w:rPr>
        <w:t xml:space="preserve"> </w:t>
      </w:r>
      <w:r w:rsidR="003614B9">
        <w:rPr>
          <w:sz w:val="19"/>
          <w:szCs w:val="19"/>
        </w:rPr>
        <w:t>felt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herself</w:t>
      </w:r>
      <w:r w:rsidR="003614B9">
        <w:rPr>
          <w:spacing w:val="6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dan</w:t>
      </w:r>
      <w:r w:rsidR="003614B9">
        <w:rPr>
          <w:spacing w:val="3"/>
          <w:sz w:val="19"/>
          <w:szCs w:val="19"/>
        </w:rPr>
        <w:t>g</w:t>
      </w:r>
      <w:r w:rsidR="003614B9">
        <w:rPr>
          <w:sz w:val="19"/>
          <w:szCs w:val="19"/>
        </w:rPr>
        <w:t>er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 xml:space="preserve">her </w:t>
      </w:r>
      <w:r w:rsidR="003614B9">
        <w:rPr>
          <w:w w:val="97"/>
          <w:sz w:val="19"/>
          <w:szCs w:val="19"/>
        </w:rPr>
        <w:t>f</w:t>
      </w:r>
      <w:r w:rsidR="003614B9">
        <w:rPr>
          <w:w w:val="92"/>
          <w:sz w:val="19"/>
          <w:szCs w:val="19"/>
        </w:rPr>
        <w:t>a</w:t>
      </w:r>
      <w:r w:rsidR="003614B9">
        <w:rPr>
          <w:w w:val="106"/>
          <w:sz w:val="19"/>
          <w:szCs w:val="19"/>
        </w:rPr>
        <w:t>t</w:t>
      </w:r>
      <w:r w:rsidR="003614B9">
        <w:rPr>
          <w:w w:val="103"/>
          <w:sz w:val="19"/>
          <w:szCs w:val="19"/>
        </w:rPr>
        <w:t>h</w:t>
      </w:r>
      <w:r w:rsidR="003614B9">
        <w:rPr>
          <w:w w:val="95"/>
          <w:sz w:val="19"/>
          <w:szCs w:val="19"/>
        </w:rPr>
        <w:t>e</w:t>
      </w:r>
      <w:r w:rsidR="003614B9">
        <w:rPr>
          <w:w w:val="101"/>
          <w:sz w:val="19"/>
          <w:szCs w:val="19"/>
        </w:rPr>
        <w:t>r</w:t>
      </w:r>
      <w:r w:rsidR="003614B9">
        <w:rPr>
          <w:spacing w:val="-14"/>
          <w:w w:val="66"/>
          <w:sz w:val="19"/>
          <w:szCs w:val="19"/>
        </w:rPr>
        <w:t>’</w:t>
      </w:r>
      <w:r w:rsidR="003614B9">
        <w:rPr>
          <w:w w:val="94"/>
          <w:sz w:val="19"/>
          <w:szCs w:val="19"/>
        </w:rPr>
        <w:t>s</w:t>
      </w:r>
      <w:r w:rsidR="003614B9">
        <w:rPr>
          <w:sz w:val="19"/>
          <w:szCs w:val="19"/>
        </w:rPr>
        <w:t xml:space="preserve"> violenc</w:t>
      </w:r>
      <w:r w:rsidR="003614B9">
        <w:rPr>
          <w:spacing w:val="-4"/>
          <w:sz w:val="19"/>
          <w:szCs w:val="19"/>
        </w:rPr>
        <w:t>e</w:t>
      </w:r>
      <w:r w:rsidR="003614B9">
        <w:rPr>
          <w:sz w:val="19"/>
          <w:szCs w:val="19"/>
        </w:rPr>
        <w:t>.</w:t>
      </w:r>
    </w:p>
    <w:p w14:paraId="57BD6696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8157537" w14:textId="54991FFF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1" locked="0" layoutInCell="1" allowOverlap="1" wp14:anchorId="4861234E" wp14:editId="41938D1B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41" name="Group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42" name="Group 54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43" name="Freeform 54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4" name="Group 54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45" name="Freeform 54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2" o:spid="_x0000_s1026" style="position:absolute;margin-left:80.4pt;margin-top:5.25pt;width:3.2pt;height:3.2pt;z-index:-251705856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">
                <v:group id="Group 54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7Rp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0hfF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m/tGnGAAAA3AAA&#10;AA8AAAAAAAAAAAAAAAAAqQIAAGRycy9kb3ducmV2LnhtbFBLBQYAAAAABAAEAPoAAACcAwAAAAA=&#10;">
                  <v:shape id="Freeform 54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PxjnxQAA&#10;ANwAAAAPAAAAZHJzL2Rvd25yZXYueG1sRI9Pa8JAFMTvBb/D8gRvdWPTiEZXkYIgvZSmHjw+ss8k&#10;mn0bsps/9tN3C4Ueh5n5DbPdj6YWPbWusqxgMY9AEOdWV1woOH8dn1cgnEfWWFsmBQ9ysN9NnraY&#10;ajvwJ/WZL0SAsEtRQel9k0rp8pIMurltiIN3ta1BH2RbSN3iEOCmli9RtJQGKw4LJTb0VlJ+zzqj&#10;4JJ3NdpkHR8+TETD4vadvA83pWbT8bAB4Wn0/+G/9kkrSF5j+D0TjoD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/GOfFAAAA3AAAAA8AAAAAAAAAAAAAAAAAlwIAAGRycy9k&#10;b3ducmV2LnhtbFBLBQYAAAAABAAEAPUAAACJ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4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GomGxQAAANwAAAAPAAAAZHJzL2Rvd25yZXYueG1sRI9Bi8IwFITvwv6H8IS9&#10;adpdlaUaRcRdPIigLoi3R/Nsi81LaWJb/70RBI/DzHzDzBadKUVDtSssK4iHEQji1OqCMwX/x9/B&#10;DwjnkTWWlknBnRws5h+9GSbatryn5uAzESDsElSQe18lUro0J4NuaCvi4F1sbdAHWWdS19gGuCnl&#10;VxRNpMGCw0KOFa1ySq+Hm1Hw12K7/I7XzfZ6Wd3Px/HutI1Jqc9+t5yC8NT5d/jV3mgF49EI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RqJhsUAAADcAAAA&#10;DwAAAAAAAAAAAAAAAACpAgAAZHJzL2Rvd25yZXYueG1sUEsFBgAAAAAEAAQA+gAAAJsDAAAAAA==&#10;">
                    <v:shape id="Freeform 54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YEUExgAA&#10;ANwAAAAPAAAAZHJzL2Rvd25yZXYueG1sRI9Ra8JAEITfC/6HYwt9KXpRqkjqKSI19KFUjf6AbW5N&#10;UrN7IXfV9N/3CoU+DjPzDbNY9dyoK3W+dmJgPEpAkRTO1lIaOB23wzkoH1AsNk7IwDd5WC0HdwtM&#10;rbvJga55KFWEiE/RQBVCm2rti4oY/ci1JNE7u44xRNmV2nZ4i3Bu9CRJZpqxlrhQYUubiopL/sUG&#10;smT/+ZK5d3fevvE4/9jxYzZhYx7u+/UzqEB9+A//tV+tgenTFH7PxCOgl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YEUE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36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First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w w:val="87"/>
          <w:sz w:val="19"/>
          <w:szCs w:val="19"/>
        </w:rPr>
        <w:t>all</w:t>
      </w:r>
      <w:r w:rsidR="003614B9">
        <w:rPr>
          <w:spacing w:val="6"/>
          <w:w w:val="87"/>
          <w:sz w:val="19"/>
          <w:szCs w:val="19"/>
        </w:rPr>
        <w:t xml:space="preserve"> </w:t>
      </w:r>
      <w:r w:rsidR="003614B9">
        <w:rPr>
          <w:sz w:val="19"/>
          <w:szCs w:val="19"/>
        </w:rPr>
        <w:t>it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been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an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w w:val="96"/>
          <w:sz w:val="19"/>
          <w:szCs w:val="19"/>
        </w:rPr>
        <w:t>e</w:t>
      </w:r>
      <w:r w:rsidR="003614B9">
        <w:rPr>
          <w:spacing w:val="-5"/>
          <w:w w:val="96"/>
          <w:sz w:val="19"/>
          <w:szCs w:val="19"/>
        </w:rPr>
        <w:t>x</w:t>
      </w:r>
      <w:r w:rsidR="003614B9">
        <w:rPr>
          <w:w w:val="96"/>
          <w:sz w:val="19"/>
          <w:szCs w:val="19"/>
        </w:rPr>
        <w:t>citement</w:t>
      </w:r>
      <w:r w:rsidR="003614B9">
        <w:rPr>
          <w:spacing w:val="10"/>
          <w:w w:val="96"/>
          <w:sz w:val="19"/>
          <w:szCs w:val="19"/>
        </w:rPr>
        <w:t xml:space="preserve"> </w:t>
      </w:r>
      <w:r w:rsidR="003614B9">
        <w:rPr>
          <w:sz w:val="19"/>
          <w:szCs w:val="19"/>
        </w:rPr>
        <w:t>for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her 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h</w:t>
      </w:r>
      <w:r w:rsidR="003614B9">
        <w:rPr>
          <w:spacing w:val="-3"/>
          <w:sz w:val="19"/>
          <w:szCs w:val="19"/>
        </w:rPr>
        <w:t>a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fell</w:t>
      </w:r>
      <w:r w:rsidR="003614B9">
        <w:rPr>
          <w:spacing w:val="-3"/>
          <w:w w:val="93"/>
          <w:sz w:val="19"/>
          <w:szCs w:val="19"/>
        </w:rPr>
        <w:t>o</w:t>
      </w:r>
      <w:r w:rsidR="003614B9">
        <w:rPr>
          <w:w w:val="93"/>
          <w:sz w:val="19"/>
          <w:szCs w:val="19"/>
        </w:rPr>
        <w:t>w</w:t>
      </w:r>
      <w:r w:rsidR="003614B9">
        <w:rPr>
          <w:spacing w:val="5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then</w:t>
      </w:r>
      <w:r w:rsidR="003614B9">
        <w:rPr>
          <w:spacing w:val="6"/>
          <w:sz w:val="19"/>
          <w:szCs w:val="19"/>
        </w:rPr>
        <w:t xml:space="preserve"> </w:t>
      </w:r>
      <w:r w:rsidR="003614B9">
        <w:rPr>
          <w:sz w:val="19"/>
          <w:szCs w:val="19"/>
        </w:rPr>
        <w:t>she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begun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w w:val="89"/>
          <w:sz w:val="19"/>
          <w:szCs w:val="19"/>
        </w:rPr>
        <w:t>li</w:t>
      </w:r>
      <w:r w:rsidR="003614B9">
        <w:rPr>
          <w:spacing w:val="-3"/>
          <w:w w:val="89"/>
          <w:sz w:val="19"/>
          <w:szCs w:val="19"/>
        </w:rPr>
        <w:t>k</w:t>
      </w:r>
      <w:r w:rsidR="003614B9">
        <w:rPr>
          <w:w w:val="89"/>
          <w:sz w:val="19"/>
          <w:szCs w:val="19"/>
        </w:rPr>
        <w:t>e</w:t>
      </w:r>
      <w:r w:rsidR="003614B9">
        <w:rPr>
          <w:spacing w:val="8"/>
          <w:w w:val="89"/>
          <w:sz w:val="19"/>
          <w:szCs w:val="19"/>
        </w:rPr>
        <w:t xml:space="preserve"> </w:t>
      </w:r>
      <w:r w:rsidR="003614B9">
        <w:rPr>
          <w:sz w:val="19"/>
          <w:szCs w:val="19"/>
        </w:rPr>
        <w:t>him.</w:t>
      </w:r>
    </w:p>
    <w:p w14:paraId="0A3E87F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BF2BF10" w14:textId="0CF8AA9A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1648" behindDoc="1" locked="0" layoutInCell="1" allowOverlap="1" wp14:anchorId="51943F4D" wp14:editId="6558711F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36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37" name="Group 53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38" name="Freeform 54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9" name="Group 53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40" name="Freeform 54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7" o:spid="_x0000_s1026" style="position:absolute;margin-left:80.4pt;margin-top:5.25pt;width:3.2pt;height:3.2pt;z-index:-251704832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">
                <v:group id="Group 53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zmSMxgAAANwAAAAPAAAAZHJzL2Rvd25yZXYueG1sRI9Ba8JAFITvBf/D8gre&#10;mk2UtJJmFZEqHkKhKpTeHtlnEsy+DdltEv99t1DocZiZb5h8M5lWDNS7xrKCJIpBEJdWN1wpuJz3&#10;TysQziNrbC2Tgjs52KxnDzlm2o78QcPJVyJA2GWooPa+y6R0ZU0GXWQ74uBdbW/QB9lXUvc4Brhp&#10;5SKOn6XBhsNCjR3taipvp2+j4DDiuF0mb0Nxu+7uX+f0/bNISKn547R9BeFp8v/hv/ZRK0iX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HOZIzGAAAA3AAA&#10;AA8AAAAAAAAAAAAAAAAAqQIAAGRycy9kb3ducmV2LnhtbFBLBQYAAAAABAAEAPoAAACcAwAAAAA=&#10;">
                  <v:shape id="Freeform 54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nrwQAA&#10;ANwAAAAPAAAAZHJzL2Rvd25yZXYueG1sRE/LasJAFN0X/IfhCu7qRCVFY0YRoVDclKoLl5fMNQ8z&#10;d0Jm8tCv7ywKXR7OO92PphY9ta60rGAxj0AQZ1aXnCu4Xj7f1yCcR9ZYWyYFT3Kw303eUky0HfiH&#10;+rPPRQhhl6CCwvsmkdJlBRl0c9sQB+5uW4M+wDaXusUhhJtaLqPoQxosOTQU2NCxoOxx7oyCW9bV&#10;aOPN6vBtIhoW1Ss+DZVSs+l42ILwNPp/8Z/7SyuIV2FtOBOO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J3568EAAADcAAAADwAAAAAAAAAAAAAAAACXAgAAZHJzL2Rvd25y&#10;ZXYueG1sUEsFBgAAAAAEAAQA9QAAAIUDAAAAAA=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3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HVVl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pAu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dVWXGAAAA3AAA&#10;AA8AAAAAAAAAAAAAAAAAqQIAAGRycy9kb3ducmV2LnhtbFBLBQYAAAAABAAEAPoAAACcAwAAAAA=&#10;">
                    <v:shape id="Freeform 54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+acwwAA&#10;ANwAAAAPAAAAZHJzL2Rvd25yZXYueG1sRE/NasJAEL4XfIdlCl5K3Si2lNRVRDR4kP5EH2CaHZPU&#10;zGzIrhrf3j0Uevz4/meLnht1oc7XTgyMRwkoksLZWkoDh/3m+Q2UDygWGydk4EYeFvPBwwxT667y&#10;TZc8lCqGiE/RQBVCm2rti4oY/ci1JJE7uo4xRNiV2nZ4jeHc6EmSvGrGWmJDhS2tKipO+ZkNZMnX&#10;7zpzH+642fE4//nkp2zCxgwf++U7qEB9+Bf/ubfWwMs0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F+acwwAAANwAAAAPAAAAAAAAAAAAAAAAAJcCAABkcnMvZG93&#10;bnJldi54bWxQSwUGAAAAAAQABAD1AAAAhw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38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shouted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at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pacing w:val="5"/>
          <w:sz w:val="19"/>
          <w:szCs w:val="19"/>
        </w:rPr>
        <w:t>g</w:t>
      </w:r>
      <w:r w:rsidR="003614B9">
        <w:rPr>
          <w:sz w:val="19"/>
          <w:szCs w:val="19"/>
        </w:rPr>
        <w:t>o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on, but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w w:val="91"/>
          <w:sz w:val="19"/>
          <w:szCs w:val="19"/>
        </w:rPr>
        <w:t>still</w:t>
      </w:r>
      <w:r w:rsidR="003614B9">
        <w:rPr>
          <w:spacing w:val="2"/>
          <w:w w:val="91"/>
          <w:sz w:val="19"/>
          <w:szCs w:val="19"/>
        </w:rPr>
        <w:t xml:space="preserve"> </w:t>
      </w:r>
      <w:r w:rsidR="003614B9">
        <w:rPr>
          <w:w w:val="91"/>
          <w:sz w:val="19"/>
          <w:szCs w:val="19"/>
        </w:rPr>
        <w:t>called</w:t>
      </w:r>
      <w:r w:rsidR="003614B9">
        <w:rPr>
          <w:spacing w:val="13"/>
          <w:w w:val="91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7"/>
          <w:sz w:val="19"/>
          <w:szCs w:val="19"/>
        </w:rPr>
        <w:t>r</w:t>
      </w:r>
      <w:r w:rsidR="003614B9">
        <w:rPr>
          <w:sz w:val="19"/>
          <w:szCs w:val="19"/>
        </w:rPr>
        <w:t xml:space="preserve">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Persistent and stubborn</w:t>
      </w:r>
    </w:p>
    <w:p w14:paraId="4A98825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7CDCA14" w14:textId="01BBF3C3" w:rsidR="003D6F85" w:rsidRDefault="00D46C60">
      <w:pPr>
        <w:spacing w:line="386" w:lineRule="auto"/>
        <w:ind w:left="404" w:right="835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1" locked="0" layoutInCell="1" allowOverlap="1" wp14:anchorId="3F4D5041" wp14:editId="2F2D8E61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31" name="Group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32" name="Group 53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33" name="Freeform 53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4" name="Group 53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35" name="Freeform 53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2" o:spid="_x0000_s1026" style="position:absolute;margin-left:80.4pt;margin-top:5.25pt;width:3.2pt;height:3.2pt;z-index:-251703808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">
                <v:group id="Group 53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uccU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Ppv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BuccUxAAAANwAAAAP&#10;AAAAAAAAAAAAAAAAAKkCAABkcnMvZG93bnJldi54bWxQSwUGAAAAAAQABAD6AAAAmgMAAAAA&#10;">
                  <v:shape id="Freeform 53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WuawwAA&#10;ANwAAAAPAAAAZHJzL2Rvd25yZXYueG1sRI9Pi8IwFMTvgt8hPMGbpm6paDWKCAuyl8U/B4+P5tlW&#10;m5fSRNv105sFweMwM79hluvOVOJBjSstK5iMIxDEmdUl5wpOx+/RDITzyBory6TgjxysV/3eElNt&#10;W97T4+BzESDsUlRQeF+nUrqsIINubGvi4F1sY9AH2eRSN9gGuKnkVxRNpcGSw0KBNW0Lym6Hu1Fw&#10;zu4V2mQeb35NRO3k+kx+2qtSw0G3WYDw1PlP+N3eaQVJHMP/mXAE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OWuawwAAANwAAAAPAAAAAAAAAAAAAAAAAJcCAABkcnMvZG93&#10;bnJldi54bWxQSwUGAAAAAAQABAD1AAAAhwMAAAAA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3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HPr7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BmN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Rz6+8UAAADcAAAA&#10;DwAAAAAAAAAAAAAAAACpAgAAZHJzL2Rvd25yZXYueG1sUEsFBgAAAAAEAAQA+gAAAJsDAAAAAA==&#10;">
                    <v:shape id="Freeform 53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jZ5xgAA&#10;ANwAAAAPAAAAZHJzL2Rvd25yZXYueG1sRI9Ra8JAEITfC/6HYwt9KXrRokjqKSI19KFUjf6AbW5N&#10;UrN7IXfV9N/3CoU+DjPzDbNY9dyoK3W+dmJgPEpAkRTO1lIaOB23wzkoH1AsNk7IwDd5WC0HdwtM&#10;rbvJga55KFWEiE/RQBVCm2rti4oY/ci1JNE7u44xRNmV2nZ4i3Bu9CRJZpqxlrhQYUubiopL/sUG&#10;smT/+ZK5d3fevvE4/9jxYzZhYx7u+/UzqEB9+A//tV+tgenTFH7PxCOgl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ZjZ5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40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Su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person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(as</w:t>
      </w:r>
      <w:r w:rsidR="003614B9">
        <w:rPr>
          <w:spacing w:val="-19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father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a</w:t>
      </w:r>
      <w:r w:rsidR="003614B9">
        <w:rPr>
          <w:spacing w:val="5"/>
          <w:w w:val="92"/>
          <w:sz w:val="19"/>
          <w:szCs w:val="19"/>
        </w:rPr>
        <w:t>g</w:t>
      </w:r>
      <w:r w:rsidR="003614B9">
        <w:rPr>
          <w:w w:val="92"/>
          <w:sz w:val="19"/>
          <w:szCs w:val="19"/>
        </w:rPr>
        <w:t>reed)</w:t>
      </w:r>
      <w:r w:rsidR="003614B9">
        <w:rPr>
          <w:spacing w:val="19"/>
          <w:w w:val="92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ell</w:t>
      </w:r>
      <w:r w:rsidR="003614B9">
        <w:rPr>
          <w:spacing w:val="-2"/>
          <w:w w:val="92"/>
          <w:sz w:val="19"/>
          <w:szCs w:val="19"/>
        </w:rPr>
        <w:t xml:space="preserve"> </w:t>
      </w:r>
      <w:r w:rsidR="003614B9">
        <w:rPr>
          <w:spacing w:val="-5"/>
          <w:sz w:val="19"/>
          <w:szCs w:val="19"/>
        </w:rPr>
        <w:t>w</w:t>
      </w:r>
      <w:r w:rsidR="003614B9">
        <w:rPr>
          <w:sz w:val="19"/>
          <w:szCs w:val="19"/>
        </w:rPr>
        <w:t>o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th</w:t>
      </w:r>
      <w:r w:rsidR="003614B9">
        <w:rPr>
          <w:spacing w:val="1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kn</w:t>
      </w:r>
      <w:r w:rsidR="003614B9">
        <w:rPr>
          <w:spacing w:val="-3"/>
          <w:w w:val="95"/>
          <w:sz w:val="19"/>
          <w:szCs w:val="19"/>
        </w:rPr>
        <w:t>o</w:t>
      </w:r>
      <w:r w:rsidR="003614B9">
        <w:rPr>
          <w:w w:val="95"/>
          <w:sz w:val="19"/>
          <w:szCs w:val="19"/>
        </w:rPr>
        <w:t>wing,</w:t>
      </w:r>
      <w:r w:rsidR="003614B9">
        <w:rPr>
          <w:spacing w:val="7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e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en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if</w:t>
      </w:r>
      <w:r w:rsidR="003614B9">
        <w:rPr>
          <w:spacing w:val="15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not</w:t>
      </w:r>
      <w:r w:rsidR="003614B9">
        <w:rPr>
          <w:spacing w:val="9"/>
          <w:sz w:val="19"/>
          <w:szCs w:val="19"/>
        </w:rPr>
        <w:t xml:space="preserve"> </w:t>
      </w:r>
      <w:r w:rsidR="003614B9">
        <w:rPr>
          <w:sz w:val="19"/>
          <w:szCs w:val="19"/>
        </w:rPr>
        <w:t>been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ha</w:t>
      </w:r>
      <w:r w:rsidR="003614B9">
        <w:rPr>
          <w:spacing w:val="7"/>
          <w:sz w:val="19"/>
          <w:szCs w:val="19"/>
        </w:rPr>
        <w:t>r</w:t>
      </w:r>
      <w:r w:rsidR="003614B9">
        <w:rPr>
          <w:sz w:val="19"/>
          <w:szCs w:val="19"/>
        </w:rPr>
        <w:t>ming companion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w</w:t>
      </w:r>
      <w:r w:rsidR="003614B9">
        <w:rPr>
          <w:sz w:val="19"/>
          <w:szCs w:val="19"/>
        </w:rPr>
        <w:t>a</w:t>
      </w:r>
      <w:r w:rsidR="003614B9">
        <w:rPr>
          <w:spacing w:val="-7"/>
          <w:sz w:val="19"/>
          <w:szCs w:val="19"/>
        </w:rPr>
        <w:t>s</w:t>
      </w:r>
      <w:r w:rsidR="003614B9">
        <w:rPr>
          <w:sz w:val="19"/>
          <w:szCs w:val="19"/>
        </w:rPr>
        <w:t>.</w:t>
      </w:r>
    </w:p>
    <w:p w14:paraId="0CCE461F" w14:textId="52FEFB61" w:rsidR="003D6F85" w:rsidRDefault="00D46C60">
      <w:pPr>
        <w:spacing w:before="5"/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3696" behindDoc="1" locked="0" layoutInCell="1" allowOverlap="1" wp14:anchorId="140C9AF1" wp14:editId="4C50CE16">
                <wp:simplePos x="0" y="0"/>
                <wp:positionH relativeFrom="page">
                  <wp:posOffset>1021080</wp:posOffset>
                </wp:positionH>
                <wp:positionV relativeFrom="paragraph">
                  <wp:posOffset>69850</wp:posOffset>
                </wp:positionV>
                <wp:extent cx="40640" cy="40640"/>
                <wp:effectExtent l="0" t="0" r="5080" b="3810"/>
                <wp:wrapNone/>
                <wp:docPr id="526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"/>
                          <a:chExt cx="64" cy="64"/>
                        </a:xfrm>
                      </wpg:grpSpPr>
                      <wpg:grpSp>
                        <wpg:cNvPr id="527" name="Group 528"/>
                        <wpg:cNvGrpSpPr>
                          <a:grpSpLocks/>
                        </wpg:cNvGrpSpPr>
                        <wpg:grpSpPr bwMode="auto">
                          <a:xfrm>
                            <a:off x="1616" y="118"/>
                            <a:ext cx="48" cy="48"/>
                            <a:chOff x="1616" y="118"/>
                            <a:chExt cx="48" cy="48"/>
                          </a:xfrm>
                        </wpg:grpSpPr>
                        <wps:wsp>
                          <wps:cNvPr id="528" name="Freeform 531"/>
                          <wps:cNvSpPr>
                            <a:spLocks/>
                          </wps:cNvSpPr>
                          <wps:spPr bwMode="auto">
                            <a:xfrm>
                              <a:off x="1616" y="11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42 118"/>
                                <a:gd name="T3" fmla="*/ 142 h 48"/>
                                <a:gd name="T4" fmla="+- 0 1664 1616"/>
                                <a:gd name="T5" fmla="*/ T4 w 48"/>
                                <a:gd name="T6" fmla="+- 0 156 118"/>
                                <a:gd name="T7" fmla="*/ 156 h 48"/>
                                <a:gd name="T8" fmla="+- 0 1653 1616"/>
                                <a:gd name="T9" fmla="*/ T8 w 48"/>
                                <a:gd name="T10" fmla="+- 0 166 118"/>
                                <a:gd name="T11" fmla="*/ 166 h 48"/>
                                <a:gd name="T12" fmla="+- 0 1627 1616"/>
                                <a:gd name="T13" fmla="*/ T12 w 48"/>
                                <a:gd name="T14" fmla="+- 0 166 118"/>
                                <a:gd name="T15" fmla="*/ 166 h 48"/>
                                <a:gd name="T16" fmla="+- 0 1616 1616"/>
                                <a:gd name="T17" fmla="*/ T16 w 48"/>
                                <a:gd name="T18" fmla="+- 0 156 118"/>
                                <a:gd name="T19" fmla="*/ 156 h 48"/>
                                <a:gd name="T20" fmla="+- 0 1616 1616"/>
                                <a:gd name="T21" fmla="*/ T20 w 48"/>
                                <a:gd name="T22" fmla="+- 0 129 118"/>
                                <a:gd name="T23" fmla="*/ 129 h 48"/>
                                <a:gd name="T24" fmla="+- 0 1627 1616"/>
                                <a:gd name="T25" fmla="*/ T24 w 48"/>
                                <a:gd name="T26" fmla="+- 0 118 118"/>
                                <a:gd name="T27" fmla="*/ 118 h 48"/>
                                <a:gd name="T28" fmla="+- 0 1653 1616"/>
                                <a:gd name="T29" fmla="*/ T28 w 48"/>
                                <a:gd name="T30" fmla="+- 0 118 118"/>
                                <a:gd name="T31" fmla="*/ 118 h 48"/>
                                <a:gd name="T32" fmla="+- 0 1664 1616"/>
                                <a:gd name="T33" fmla="*/ T32 w 48"/>
                                <a:gd name="T34" fmla="+- 0 129 118"/>
                                <a:gd name="T35" fmla="*/ 129 h 48"/>
                                <a:gd name="T36" fmla="+- 0 1664 1616"/>
                                <a:gd name="T37" fmla="*/ T36 w 48"/>
                                <a:gd name="T38" fmla="+- 0 142 118"/>
                                <a:gd name="T39" fmla="*/ 14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>
                              <a:off x="1616" y="118"/>
                              <a:ext cx="48" cy="48"/>
                              <a:chOff x="1616" y="118"/>
                              <a:chExt cx="48" cy="48"/>
                            </a:xfrm>
                          </wpg:grpSpPr>
                          <wps:wsp>
                            <wps:cNvPr id="530" name="Freeform 530"/>
                            <wps:cNvSpPr>
                              <a:spLocks/>
                            </wps:cNvSpPr>
                            <wps:spPr bwMode="auto">
                              <a:xfrm>
                                <a:off x="1616" y="11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42 118"/>
                                  <a:gd name="T3" fmla="*/ 142 h 48"/>
                                  <a:gd name="T4" fmla="+- 0 1664 1616"/>
                                  <a:gd name="T5" fmla="*/ T4 w 48"/>
                                  <a:gd name="T6" fmla="+- 0 156 118"/>
                                  <a:gd name="T7" fmla="*/ 156 h 48"/>
                                  <a:gd name="T8" fmla="+- 0 1653 1616"/>
                                  <a:gd name="T9" fmla="*/ T8 w 48"/>
                                  <a:gd name="T10" fmla="+- 0 166 118"/>
                                  <a:gd name="T11" fmla="*/ 166 h 48"/>
                                  <a:gd name="T12" fmla="+- 0 1640 1616"/>
                                  <a:gd name="T13" fmla="*/ T12 w 48"/>
                                  <a:gd name="T14" fmla="+- 0 166 118"/>
                                  <a:gd name="T15" fmla="*/ 166 h 48"/>
                                  <a:gd name="T16" fmla="+- 0 1627 1616"/>
                                  <a:gd name="T17" fmla="*/ T16 w 48"/>
                                  <a:gd name="T18" fmla="+- 0 166 118"/>
                                  <a:gd name="T19" fmla="*/ 166 h 48"/>
                                  <a:gd name="T20" fmla="+- 0 1616 1616"/>
                                  <a:gd name="T21" fmla="*/ T20 w 48"/>
                                  <a:gd name="T22" fmla="+- 0 156 118"/>
                                  <a:gd name="T23" fmla="*/ 156 h 48"/>
                                  <a:gd name="T24" fmla="+- 0 1616 1616"/>
                                  <a:gd name="T25" fmla="*/ T24 w 48"/>
                                  <a:gd name="T26" fmla="+- 0 142 118"/>
                                  <a:gd name="T27" fmla="*/ 142 h 48"/>
                                  <a:gd name="T28" fmla="+- 0 1616 1616"/>
                                  <a:gd name="T29" fmla="*/ T28 w 48"/>
                                  <a:gd name="T30" fmla="+- 0 129 118"/>
                                  <a:gd name="T31" fmla="*/ 129 h 48"/>
                                  <a:gd name="T32" fmla="+- 0 1627 1616"/>
                                  <a:gd name="T33" fmla="*/ T32 w 48"/>
                                  <a:gd name="T34" fmla="+- 0 118 118"/>
                                  <a:gd name="T35" fmla="*/ 118 h 48"/>
                                  <a:gd name="T36" fmla="+- 0 1640 1616"/>
                                  <a:gd name="T37" fmla="*/ T36 w 48"/>
                                  <a:gd name="T38" fmla="+- 0 118 118"/>
                                  <a:gd name="T39" fmla="*/ 118 h 48"/>
                                  <a:gd name="T40" fmla="+- 0 1653 1616"/>
                                  <a:gd name="T41" fmla="*/ T40 w 48"/>
                                  <a:gd name="T42" fmla="+- 0 118 118"/>
                                  <a:gd name="T43" fmla="*/ 118 h 48"/>
                                  <a:gd name="T44" fmla="+- 0 1664 1616"/>
                                  <a:gd name="T45" fmla="*/ T44 w 48"/>
                                  <a:gd name="T46" fmla="+- 0 129 118"/>
                                  <a:gd name="T47" fmla="*/ 129 h 48"/>
                                  <a:gd name="T48" fmla="+- 0 1664 1616"/>
                                  <a:gd name="T49" fmla="*/ T48 w 48"/>
                                  <a:gd name="T50" fmla="+- 0 142 118"/>
                                  <a:gd name="T51" fmla="*/ 14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026" style="position:absolute;margin-left:80.4pt;margin-top:5.5pt;width:3.2pt;height:3.2pt;z-index:-251702784;mso-position-horizontal-relative:page" coordorigin="1608,11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">
                <v:group id="Group 528" o:spid="_x0000_s1027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F/JR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49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BfyUcUAAADcAAAA&#10;DwAAAAAAAAAAAAAAAACpAgAAZHJzL2Rvd25yZXYueG1sUEsFBgAAAAAEAAQA+gAAAJsDAAAAAA==&#10;">
                  <v:shape id="Freeform 531" o:spid="_x0000_s1028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RG82wQAA&#10;ANwAAAAPAAAAZHJzL2Rvd25yZXYueG1sRE/LisIwFN0L8w/hDrizaZXKWE1FBgZkNuJjMctLc22r&#10;zU1poq3z9WYhuDyc92o9mEbcqXO1ZQVJFIMgLqyuuVRwOv5MvkA4j6yxsUwKHuRgnX+MVphp2/Oe&#10;7gdfihDCLkMFlfdtJqUrKjLoItsSB+5sO4M+wK6UusM+hJtGTuN4Lg3WHBoqbOm7ouJ6uBkFf8Wt&#10;QZsuZpudialPLv/pb39Ravw5bJYgPA3+LX65t1pBOg1rw5lwBGT+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RvNsEAAADcAAAADwAAAAAAAAAAAAAAAACXAgAAZHJzL2Rvd25y&#10;ZXYueG1sUEsFBgAAAAAEAAQA9QAAAIUDAAAAAA==&#10;" path="m48,24l48,38,37,48,11,48,,38,,11,11,,37,,48,11,48,24xe" fillcolor="black" stroked="f">
                    <v:path arrowok="t" o:connecttype="custom" o:connectlocs="48,142;48,156;37,166;11,166;0,156;0,129;11,118;37,118;48,129;48,142" o:connectangles="0,0,0,0,0,0,0,0,0,0"/>
                  </v:shape>
                  <v:group id="Group 529" o:spid="_x0000_s1029" style="position:absolute;left:1616;top:118;width:48;height:48" coordorigin="1616,11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xMO4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8e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sTDuMUAAADcAAAA&#10;DwAAAAAAAAAAAAAAAACpAgAAZHJzL2Rvd25yZXYueG1sUEsFBgAAAAAEAAQA+gAAAJsDAAAAAA==&#10;">
                    <v:shape id="Freeform 530" o:spid="_x0000_s1030" style="position:absolute;left:1616;top:11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ZXhwwAA&#10;ANwAAAAPAAAAZHJzL2Rvd25yZXYueG1sRE/NasJAEL4XfIdlCl5K3ai0lNRVRDR4kP5EH2CaHZPU&#10;zGzIrhrf3j0Uevz4/meLnht1oc7XTgyMRwkoksLZWkoDh/3m+Q2UDygWGydk4EYeFvPBwwxT667y&#10;TZc8lCqGiE/RQBVCm2rti4oY/ci1JJE7uo4xRNiV2nZ4jeHc6EmSvGrGWmJDhS2tKipO+ZkNZMnX&#10;7zpzH+642fE4//nkp2zCxgwf++U7qEB9+Bf/ubfWwMs0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EZXhwwAAANwAAAAPAAAAAAAAAAAAAAAAAJcCAABkcnMvZG93&#10;bnJldi54bWxQSwUGAAAAAAQABAD1AAAAhwMAAAAA&#10;" path="m48,24l48,38,37,48,24,48,11,48,,38,,24,,11,11,,24,,37,,48,11,48,24xe" filled="f" strokeweight=".8pt">
                      <v:path arrowok="t" o:connecttype="custom" o:connectlocs="48,142;48,156;37,166;24,166;11,166;0,156;0,142;0,129;11,118;24,118;37,118;48,129;48,142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42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pacing w:val="3"/>
          <w:sz w:val="19"/>
          <w:szCs w:val="19"/>
        </w:rPr>
        <w:t>T</w:t>
      </w:r>
      <w:r w:rsidR="003614B9">
        <w:rPr>
          <w:sz w:val="19"/>
          <w:szCs w:val="19"/>
        </w:rPr>
        <w:t xml:space="preserve">he </w:t>
      </w:r>
      <w:r w:rsidR="003614B9">
        <w:rPr>
          <w:spacing w:val="-3"/>
          <w:w w:val="95"/>
          <w:sz w:val="19"/>
          <w:szCs w:val="19"/>
        </w:rPr>
        <w:t>y</w:t>
      </w:r>
      <w:r w:rsidR="003614B9">
        <w:rPr>
          <w:w w:val="95"/>
          <w:sz w:val="19"/>
          <w:szCs w:val="19"/>
        </w:rPr>
        <w:t>oung</w:t>
      </w:r>
      <w:r w:rsidR="003614B9">
        <w:rPr>
          <w:spacing w:val="6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men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supped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s</w:t>
      </w:r>
      <w:r w:rsidR="003614B9">
        <w:rPr>
          <w:spacing w:val="-3"/>
          <w:sz w:val="19"/>
          <w:szCs w:val="19"/>
        </w:rPr>
        <w:t>n</w:t>
      </w:r>
      <w:r w:rsidR="003614B9">
        <w:rPr>
          <w:sz w:val="19"/>
          <w:szCs w:val="19"/>
        </w:rPr>
        <w:t>ug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sz w:val="19"/>
          <w:szCs w:val="19"/>
        </w:rPr>
        <w:t>room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lit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b</w:t>
      </w:r>
      <w:r w:rsidR="003614B9">
        <w:rPr>
          <w:sz w:val="19"/>
          <w:szCs w:val="19"/>
        </w:rPr>
        <w:t>y</w:t>
      </w:r>
      <w:r w:rsidR="003614B9">
        <w:rPr>
          <w:spacing w:val="-12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electric</w:t>
      </w:r>
      <w:r w:rsidR="003614B9">
        <w:rPr>
          <w:spacing w:val="4"/>
          <w:w w:val="94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candle</w:t>
      </w:r>
      <w:r w:rsidR="003614B9">
        <w:rPr>
          <w:spacing w:val="11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>lamp</w:t>
      </w:r>
      <w:r w:rsidR="003614B9">
        <w:rPr>
          <w:spacing w:val="-7"/>
          <w:sz w:val="19"/>
          <w:szCs w:val="19"/>
        </w:rPr>
        <w:t>s</w:t>
      </w:r>
      <w:r w:rsidR="003614B9">
        <w:rPr>
          <w:sz w:val="19"/>
          <w:szCs w:val="19"/>
        </w:rPr>
        <w:t>.</w:t>
      </w:r>
    </w:p>
    <w:p w14:paraId="6064D97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7F7B201" w14:textId="7642D05E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1" locked="0" layoutInCell="1" allowOverlap="1" wp14:anchorId="42A0D469" wp14:editId="651874B9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21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22" name="Group 52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23" name="Freeform 52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4" name="Group 52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25" name="Freeform 52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2" o:spid="_x0000_s1026" style="position:absolute;margin-left:80.4pt;margin-top:5.25pt;width:3.2pt;height:3.2pt;z-index:-251701760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">
                <v:group id="Group 52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YFHJ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4ySB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EYFHJxAAAANwAAAAP&#10;AAAAAAAAAAAAAAAAAKkCAABkcnMvZG93bnJldi54bWxQSwUGAAAAAAQABAD6AAAAmgMAAAAA&#10;">
                  <v:shape id="Freeform 52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4P1HwwAA&#10;ANwAAAAPAAAAZHJzL2Rvd25yZXYueG1sRI/NqsIwFIT3gu8QjnB3mqpUtBpFBOHi5uLPwuWhObbV&#10;5qQ00Vaf3lwQXA4z8w2zWLWmFA+qXWFZwXAQgSBOrS44U3A6bvtTEM4jaywtk4InOVgtu50FJto2&#10;vKfHwWciQNglqCD3vkqkdGlOBt3AVsTBu9jaoA+yzqSusQlwU8pRFE2kwYLDQo4VbXJKb4e7UXBO&#10;7yXaeDZe/5mImuH1Fe+aq1I/vXY9B+Gp9d/wp/2rFcSjMfyfCUdAL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4P1HwwAAANwAAAAPAAAAAAAAAAAAAAAAAJcCAABkcnMvZG93&#10;bnJldi54bWxQSwUGAAAAAAQABAD1AAAAhwMAAAAA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2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xWwm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0gX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TFbCbGAAAA3AAA&#10;AA8AAAAAAAAAAAAAAAAAqQIAAGRycy9kb3ducmV2LnhtbFBLBQYAAAAABAAEAPoAAACcAwAAAAA=&#10;">
                    <v:shape id="Freeform 52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v6CkxgAA&#10;ANwAAAAPAAAAZHJzL2Rvd25yZXYueG1sRI9Ra8JAEITfC/0Pxxb6UvRiwFKip5RSgw9ibfQHrLk1&#10;ic3uhdxV03/fEwp9HGbmG2a+HLhVF+p948TAZJyAIimdbaQycNivRi+gfECx2DohAz/kYbm4v5tj&#10;Zt1VPulShEpFiPgMDdQhdJnWvqyJ0Y9dRxK9k+sZQ5R9pW2P1wjnVqdJ8qwZG4kLNXb0VlP5VXyz&#10;gTzZnd9zt3Wn1YYnxfGDn/KUjXl8GF5noAIN4T/8115bA9N0Crcz8Qjo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v6Ck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44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5"/>
          <w:sz w:val="19"/>
          <w:szCs w:val="19"/>
        </w:rPr>
        <w:t>r</w:t>
      </w:r>
      <w:r w:rsidR="003614B9">
        <w:rPr>
          <w:sz w:val="19"/>
          <w:szCs w:val="19"/>
        </w:rPr>
        <w:t>rent</w:t>
      </w:r>
      <w:r w:rsidR="003614B9">
        <w:rPr>
          <w:spacing w:val="9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talk</w:t>
      </w:r>
      <w:r w:rsidR="003614B9">
        <w:rPr>
          <w:spacing w:val="-18"/>
          <w:sz w:val="19"/>
          <w:szCs w:val="19"/>
        </w:rPr>
        <w:t xml:space="preserve"> </w:t>
      </w:r>
      <w:r w:rsidR="003614B9">
        <w:rPr>
          <w:sz w:val="19"/>
          <w:szCs w:val="19"/>
        </w:rPr>
        <w:t>foll</w:t>
      </w:r>
      <w:r w:rsidR="003614B9">
        <w:rPr>
          <w:spacing w:val="-3"/>
          <w:sz w:val="19"/>
          <w:szCs w:val="19"/>
        </w:rPr>
        <w:t>ow</w:t>
      </w:r>
      <w:r w:rsidR="003614B9">
        <w:rPr>
          <w:sz w:val="19"/>
          <w:szCs w:val="19"/>
        </w:rPr>
        <w:t>ed.</w:t>
      </w:r>
    </w:p>
    <w:p w14:paraId="147488F0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5B617FB" w14:textId="5C2E1095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2F019736" wp14:editId="743CD115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16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17" name="Group 51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18" name="Freeform 52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9" name="Group 51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20" name="Freeform 52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7" o:spid="_x0000_s1026" style="position:absolute;margin-left:80.4pt;margin-top:5.25pt;width:3.2pt;height:3.2pt;z-index:-251700736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">
                <v:group id="Group 51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ezjsxAAAANwAAAAPAAAAZHJzL2Rvd25yZXYueG1sRI9Bi8IwFITvwv6H8Ba8&#10;adoVXalGEdkVDyKoC+Lt0TzbYvNSmmxb/70RBI/DzHzDzJedKUVDtSssK4iHEQji1OqCMwV/p9/B&#10;FITzyBpLy6TgTg6Wi4/eHBNtWz5Qc/SZCBB2CSrIva8SKV2ak0E3tBVx8K62NuiDrDOpa2wD3JTy&#10;K4om0mDBYSHHitY5pbfjv1GwabFdjeKfZne7ru+X03h/3sWkVP+zW81AeOr8O/xqb7WCc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aezjsxAAAANwAAAAP&#10;AAAAAAAAAAAAAAAAAKkCAABkcnMvZG93bnJldi54bWxQSwUGAAAAAAQABAD6AAAAmgMAAAAA&#10;">
                  <v:shape id="Freeform 52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KWLwgAA&#10;ANwAAAAPAAAAZHJzL2Rvd25yZXYueG1sRE+7asMwFN0L+QdxA91q2S0ujWPZmEChZClNOmS8WDd+&#10;xLoylhK7+fpqKHQ8nHdeLmYQN5pcZ1lBEsUgiGurO24UfB/fn95AOI+scbBMCn7IQVmsHnLMtJ35&#10;i24H34gQwi5DBa33Yyalq1sy6CI7EgfubCeDPsCpkXrCOYSbQT7H8as02HFoaHGkXUv15XA1Ck71&#10;dUCbbl6qTxPTnPT3dD/3Sj2ul2oLwtPi/8V/7g+tIE3C2nAmHAFZ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opYv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1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qAkFxAAAANwAAAAPAAAAZHJzL2Rvd25yZXYueG1sRI9Bi8IwFITvwv6H8Ba8&#10;adoVZa1GEdkVDyKoC+Lt0TzbYvNSmmxb/70RBI/DzHzDzJedKUVDtSssK4iHEQji1OqCMwV/p9/B&#10;NwjnkTWWlknBnRwsFx+9OSbatnyg5ugzESDsElSQe18lUro0J4NuaCvi4F1tbdAHWWdS19gGuCnl&#10;VxRNpMGCw0KOFa1zSm/Hf6Ng02K7GsU/ze52Xd8vp/H+vItJqf5nt5qB8NT5d/jV3moF4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qAkFxAAAANwAAAAP&#10;AAAAAAAAAAAAAAAAAKkCAABkcnMvZG93bnJldi54bWxQSwUGAAAAAAQABAD6AAAAmgMAAAAA&#10;">
                    <v:shape id="Freeform 52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AM8wgAA&#10;ANwAAAAPAAAAZHJzL2Rvd25yZXYueG1sRE/NasJAEL4XfIdlhF6kbgwoEl2llBp6KK2mPsCYHZPY&#10;zGzIbjW+ffdQ6PHj+19vB27VlXrfODEwmyagSEpnG6kMHL92T0tQPqBYbJ2QgTt52G5GD2vMrLvJ&#10;ga5FqFQMEZ+hgTqELtPalzUx+qnrSCJ3dj1jiLCvtO3xFsO51WmSLDRjI7Ghxo5eaiq/ix82kCf7&#10;y2vuPtx5986z4vTJkzxlYx7Hw/MKVKAh/Iv/3G/WwDyN8+OZeAT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IAzz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46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pacing w:val="3"/>
          <w:sz w:val="19"/>
          <w:szCs w:val="19"/>
        </w:rPr>
        <w:t>T</w:t>
      </w:r>
      <w:r w:rsidR="003614B9">
        <w:rPr>
          <w:sz w:val="19"/>
          <w:szCs w:val="19"/>
        </w:rPr>
        <w:t>he cabin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door</w:t>
      </w:r>
      <w:r w:rsidR="003614B9">
        <w:rPr>
          <w:spacing w:val="8"/>
          <w:sz w:val="19"/>
          <w:szCs w:val="19"/>
        </w:rPr>
        <w:t xml:space="preserve"> </w:t>
      </w:r>
      <w:r w:rsidR="003614B9">
        <w:rPr>
          <w:sz w:val="19"/>
          <w:szCs w:val="19"/>
        </w:rPr>
        <w:t>opened</w:t>
      </w:r>
      <w:r w:rsidR="003614B9">
        <w:rPr>
          <w:spacing w:val="1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s</w:t>
      </w:r>
      <w:r w:rsidR="003614B9">
        <w:rPr>
          <w:spacing w:val="-3"/>
          <w:w w:val="92"/>
          <w:sz w:val="19"/>
          <w:szCs w:val="19"/>
        </w:rPr>
        <w:t>a</w:t>
      </w:r>
      <w:r w:rsidR="003614B9">
        <w:rPr>
          <w:w w:val="92"/>
          <w:sz w:val="19"/>
          <w:szCs w:val="19"/>
        </w:rPr>
        <w:t>w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Hun</w:t>
      </w:r>
      <w:r w:rsidR="003614B9">
        <w:rPr>
          <w:spacing w:val="4"/>
          <w:sz w:val="19"/>
          <w:szCs w:val="19"/>
        </w:rPr>
        <w:t>g</w:t>
      </w:r>
      <w:r w:rsidR="003614B9">
        <w:rPr>
          <w:sz w:val="19"/>
          <w:szCs w:val="19"/>
        </w:rPr>
        <w:t>arian</w:t>
      </w:r>
      <w:r w:rsidR="003614B9">
        <w:rPr>
          <w:spacing w:val="-18"/>
          <w:sz w:val="19"/>
          <w:szCs w:val="19"/>
        </w:rPr>
        <w:t xml:space="preserve"> </w:t>
      </w:r>
      <w:r w:rsidR="003614B9">
        <w:rPr>
          <w:sz w:val="19"/>
          <w:szCs w:val="19"/>
        </w:rPr>
        <w:t>standing</w:t>
      </w:r>
      <w:r w:rsidR="003614B9">
        <w:rPr>
          <w:spacing w:val="-19"/>
          <w:sz w:val="19"/>
          <w:szCs w:val="19"/>
        </w:rPr>
        <w:t xml:space="preserve"> </w:t>
      </w:r>
      <w:r w:rsidR="003614B9">
        <w:rPr>
          <w:sz w:val="19"/>
          <w:szCs w:val="19"/>
        </w:rPr>
        <w:t>in</w:t>
      </w:r>
      <w:r w:rsidR="003614B9">
        <w:rPr>
          <w:spacing w:val="-5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shaft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pacing w:val="5"/>
          <w:w w:val="91"/>
          <w:sz w:val="19"/>
          <w:szCs w:val="19"/>
        </w:rPr>
        <w:t>g</w:t>
      </w:r>
      <w:r w:rsidR="003614B9">
        <w:rPr>
          <w:w w:val="91"/>
          <w:sz w:val="19"/>
          <w:szCs w:val="19"/>
        </w:rPr>
        <w:t>rey</w:t>
      </w:r>
      <w:r w:rsidR="003614B9">
        <w:rPr>
          <w:spacing w:val="7"/>
          <w:w w:val="91"/>
          <w:sz w:val="19"/>
          <w:szCs w:val="19"/>
        </w:rPr>
        <w:t xml:space="preserve"> </w:t>
      </w:r>
      <w:r w:rsidR="003614B9">
        <w:rPr>
          <w:w w:val="86"/>
          <w:sz w:val="19"/>
          <w:szCs w:val="19"/>
        </w:rPr>
        <w:t>lig</w:t>
      </w:r>
      <w:r w:rsidR="003614B9">
        <w:rPr>
          <w:w w:val="103"/>
          <w:sz w:val="19"/>
          <w:szCs w:val="19"/>
        </w:rPr>
        <w:t>h</w:t>
      </w:r>
      <w:r w:rsidR="003614B9">
        <w:rPr>
          <w:w w:val="106"/>
          <w:sz w:val="19"/>
          <w:szCs w:val="19"/>
        </w:rPr>
        <w:t>t</w:t>
      </w:r>
      <w:r w:rsidR="003614B9">
        <w:rPr>
          <w:w w:val="79"/>
          <w:sz w:val="19"/>
          <w:szCs w:val="19"/>
        </w:rPr>
        <w:t>:</w:t>
      </w:r>
      <w:r w:rsidR="003614B9">
        <w:rPr>
          <w:w w:val="101"/>
          <w:sz w:val="19"/>
          <w:szCs w:val="19"/>
        </w:rPr>
        <w:t>`</w:t>
      </w:r>
      <w:r w:rsidR="003614B9">
        <w:rPr>
          <w:w w:val="102"/>
          <w:sz w:val="19"/>
          <w:szCs w:val="19"/>
        </w:rPr>
        <w:t>D</w:t>
      </w:r>
      <w:r w:rsidR="003614B9">
        <w:rPr>
          <w:spacing w:val="-3"/>
          <w:w w:val="102"/>
          <w:sz w:val="19"/>
          <w:szCs w:val="19"/>
        </w:rPr>
        <w:t>a</w:t>
      </w:r>
      <w:r w:rsidR="003614B9">
        <w:rPr>
          <w:w w:val="84"/>
          <w:sz w:val="19"/>
          <w:szCs w:val="19"/>
        </w:rPr>
        <w:t>y</w:t>
      </w:r>
      <w:r w:rsidR="003614B9">
        <w:rPr>
          <w:w w:val="103"/>
          <w:sz w:val="19"/>
          <w:szCs w:val="19"/>
        </w:rPr>
        <w:t>b</w:t>
      </w:r>
      <w:r w:rsidR="003614B9">
        <w:rPr>
          <w:w w:val="101"/>
          <w:sz w:val="19"/>
          <w:szCs w:val="19"/>
        </w:rPr>
        <w:t>r</w:t>
      </w:r>
      <w:r w:rsidR="003614B9">
        <w:rPr>
          <w:w w:val="95"/>
          <w:sz w:val="19"/>
          <w:szCs w:val="19"/>
        </w:rPr>
        <w:t>e</w:t>
      </w:r>
      <w:r w:rsidR="003614B9">
        <w:rPr>
          <w:w w:val="92"/>
          <w:sz w:val="19"/>
          <w:szCs w:val="19"/>
        </w:rPr>
        <w:t>a</w:t>
      </w:r>
      <w:r w:rsidR="003614B9">
        <w:rPr>
          <w:w w:val="94"/>
          <w:sz w:val="19"/>
          <w:szCs w:val="19"/>
        </w:rPr>
        <w:t>k</w:t>
      </w:r>
      <w:r w:rsidR="003614B9">
        <w:rPr>
          <w:w w:val="88"/>
          <w:sz w:val="19"/>
          <w:szCs w:val="19"/>
        </w:rPr>
        <w:t>,</w:t>
      </w:r>
      <w:r w:rsidR="003614B9">
        <w:rPr>
          <w:sz w:val="19"/>
          <w:szCs w:val="19"/>
        </w:rPr>
        <w:t xml:space="preserve"> </w:t>
      </w:r>
      <w:r w:rsidR="003614B9">
        <w:rPr>
          <w:spacing w:val="3"/>
          <w:w w:val="90"/>
          <w:sz w:val="19"/>
          <w:szCs w:val="19"/>
        </w:rPr>
        <w:t>g</w:t>
      </w:r>
      <w:r w:rsidR="003614B9">
        <w:rPr>
          <w:w w:val="95"/>
          <w:sz w:val="19"/>
          <w:szCs w:val="19"/>
        </w:rPr>
        <w:t>e</w:t>
      </w:r>
      <w:r w:rsidR="003614B9">
        <w:rPr>
          <w:w w:val="103"/>
          <w:sz w:val="19"/>
          <w:szCs w:val="19"/>
        </w:rPr>
        <w:t>n</w:t>
      </w:r>
      <w:r w:rsidR="003614B9">
        <w:rPr>
          <w:w w:val="106"/>
          <w:sz w:val="19"/>
          <w:szCs w:val="19"/>
        </w:rPr>
        <w:t>t</w:t>
      </w:r>
      <w:r w:rsidR="003614B9">
        <w:rPr>
          <w:w w:val="90"/>
          <w:sz w:val="19"/>
          <w:szCs w:val="19"/>
        </w:rPr>
        <w:t>le</w:t>
      </w:r>
      <w:r w:rsidR="003614B9">
        <w:rPr>
          <w:w w:val="98"/>
          <w:sz w:val="19"/>
          <w:szCs w:val="19"/>
        </w:rPr>
        <w:t>me</w:t>
      </w:r>
      <w:r w:rsidR="003614B9">
        <w:rPr>
          <w:w w:val="103"/>
          <w:sz w:val="19"/>
          <w:szCs w:val="19"/>
        </w:rPr>
        <w:t>n</w:t>
      </w:r>
      <w:r w:rsidR="003614B9">
        <w:rPr>
          <w:w w:val="66"/>
          <w:sz w:val="19"/>
          <w:szCs w:val="19"/>
        </w:rPr>
        <w:t>!’</w:t>
      </w:r>
      <w:r w:rsidR="003614B9">
        <w:rPr>
          <w:w w:val="88"/>
          <w:sz w:val="19"/>
          <w:szCs w:val="19"/>
        </w:rPr>
        <w:t>.</w:t>
      </w:r>
    </w:p>
    <w:p w14:paraId="45C2EC3F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1EE1496" w14:textId="0BF2AE1C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6B12CF00" wp14:editId="4F5506CC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11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12" name="Group 51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13" name="Freeform 51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4" name="Group 51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15" name="Freeform 51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2" o:spid="_x0000_s1026" style="position:absolute;margin-left:80.4pt;margin-top:5.25pt;width:3.2pt;height:3.2pt;z-index:-251699712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">
                <v:group id="Group 51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DJt0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bJD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oMm3TGAAAA3AAA&#10;AA8AAAAAAAAAAAAAAAAAqQIAAGRycy9kb3ducmV2LnhtbFBLBQYAAAAABAAEAPoAAACcAwAAAAA=&#10;">
                  <v:shape id="Freeform 51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jDf6wwAA&#10;ANwAAAAPAAAAZHJzL2Rvd25yZXYueG1sRI9Bi8IwFITvC/sfwhO8bdMqFbcaRRYE8SKrHvb4aJ5t&#10;tXkpTbTVX2+EBY/DzHzDzJe9qcWNWldZVpBEMQji3OqKCwXHw/prCsJ5ZI21ZVJwJwfLxefHHDNt&#10;O/6l294XIkDYZaig9L7JpHR5SQZdZBvi4J1sa9AH2RZSt9gFuKnlKI4n0mDFYaHEhn5Kyi/7q1Hw&#10;l19rtOn3eLUzMXXJ+ZFuu7NSw0G/moHw1Pt3+L+90QrSZAyvM+EI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jDf6wwAAANwAAAAPAAAAAAAAAAAAAAAAAJcCAABkcnMvZG93&#10;bnJldi54bWxQSwUGAAAAAAQABAD1AAAAhwMAAAAA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1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qaab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RzOH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qpppvGAAAA3AAA&#10;AA8AAAAAAAAAAAAAAAAAqQIAAGRycy9kb3ducmV2LnhtbFBLBQYAAAAABAAEAPoAAACcAwAAAAA=&#10;">
                    <v:shape id="Freeform 51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2oZxgAA&#10;ANwAAAAPAAAAZHJzL2Rvd25yZXYueG1sRI9Ra8JAEITfC/0Pxxb6UvQSwVKip5RSgw9ibfQHrLk1&#10;ic3uhdxV03/fEwp9HGbmG2a+HLhVF+p948RAOk5AkZTONlIZOOxXoxdQPqBYbJ2QgR/ysFzc380x&#10;s+4qn3QpQqUiRHyGBuoQukxrX9bE6MeuI4neyfWMIcq+0rbHa4RzqydJ8qwZG4kLNXb0VlP5VXyz&#10;gTzZnd9zt3Wn1YbT4vjBT/mEjXl8GF5noAIN4T/8115bA9N0Crcz8Qjo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02oZ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48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pacing w:val="-3"/>
          <w:w w:val="93"/>
          <w:sz w:val="19"/>
          <w:szCs w:val="19"/>
        </w:rPr>
        <w:t>w</w:t>
      </w:r>
      <w:r w:rsidR="003614B9">
        <w:rPr>
          <w:w w:val="93"/>
          <w:sz w:val="19"/>
          <w:szCs w:val="19"/>
        </w:rPr>
        <w:t>as</w:t>
      </w:r>
      <w:r w:rsidR="003614B9">
        <w:rPr>
          <w:spacing w:val="3"/>
          <w:w w:val="93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insensit</w:t>
      </w:r>
      <w:r w:rsidR="003614B9">
        <w:rPr>
          <w:spacing w:val="-3"/>
          <w:w w:val="93"/>
          <w:sz w:val="19"/>
          <w:szCs w:val="19"/>
        </w:rPr>
        <w:t>i</w:t>
      </w:r>
      <w:r w:rsidR="003614B9">
        <w:rPr>
          <w:spacing w:val="-4"/>
          <w:w w:val="93"/>
          <w:sz w:val="19"/>
          <w:szCs w:val="19"/>
        </w:rPr>
        <w:t>v</w:t>
      </w:r>
      <w:r w:rsidR="003614B9">
        <w:rPr>
          <w:w w:val="93"/>
          <w:sz w:val="19"/>
          <w:szCs w:val="19"/>
        </w:rPr>
        <w:t>e</w:t>
      </w:r>
      <w:r w:rsidR="003614B9">
        <w:rPr>
          <w:spacing w:val="18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w w:val="87"/>
          <w:sz w:val="19"/>
          <w:szCs w:val="19"/>
        </w:rPr>
        <w:t>all</w:t>
      </w:r>
      <w:r w:rsidR="003614B9">
        <w:rPr>
          <w:spacing w:val="6"/>
          <w:w w:val="87"/>
          <w:sz w:val="19"/>
          <w:szCs w:val="19"/>
        </w:rPr>
        <w:t xml:space="preserve"> </w:t>
      </w:r>
      <w:r w:rsidR="003614B9">
        <w:rPr>
          <w:sz w:val="19"/>
          <w:szCs w:val="19"/>
        </w:rPr>
        <w:t>kinds</w:t>
      </w:r>
      <w:r w:rsidR="003614B9">
        <w:rPr>
          <w:spacing w:val="-1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discou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tes</w:t>
      </w:r>
      <w:r w:rsidR="003614B9">
        <w:rPr>
          <w:spacing w:val="-16"/>
          <w:sz w:val="19"/>
          <w:szCs w:val="19"/>
        </w:rPr>
        <w:t>y</w:t>
      </w:r>
      <w:r w:rsidR="003614B9">
        <w:rPr>
          <w:sz w:val="19"/>
          <w:szCs w:val="19"/>
        </w:rPr>
        <w:t xml:space="preserve">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Important characteristic</w:t>
      </w:r>
    </w:p>
    <w:p w14:paraId="0598A752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C57ACAF" w14:textId="68A5F5E4" w:rsidR="003D6F85" w:rsidRDefault="00D46C60">
      <w:pPr>
        <w:ind w:left="404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4B9C31C7" wp14:editId="6EFC85CD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06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07" name="Group 508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08" name="Freeform 511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9" name="Group 509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10" name="Freeform 510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026" style="position:absolute;margin-left:80.4pt;margin-top:5.25pt;width:3.2pt;height:3.2pt;z-index:-251698688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">
                <v:group id="Group 508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oq4xxQAAANwAAAAPAAAAZHJzL2Rvd25yZXYueG1sRI9Pi8IwFMTvC36H8ARv&#10;mlZRl65RRFQ8iOAfWPb2aJ5tsXkpTWzrt98sCHscZuY3zGLVmVI0VLvCsoJ4FIEgTq0uOFNwu+6G&#10;nyCcR9ZYWiYFL3KwWvY+Fpho2/KZmovPRICwS1BB7n2VSOnSnAy6ka2Ig3e3tUEfZJ1JXWMb4KaU&#10;4yiaSYMFh4UcK9rklD4uT6Ng32K7nsTb5vi4b14/1+np+xiTUoN+t/4C4anz/+F3+6AVTKM5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6KuMcUAAADcAAAA&#10;DwAAAAAAAAAAAAAAAACpAgAAZHJzL2Rvd25yZXYueG1sUEsFBgAAAAAEAAQA+gAAAJsDAAAAAA==&#10;">
                  <v:shape id="Freeform 511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8TNWwgAA&#10;ANwAAAAPAAAAZHJzL2Rvd25yZXYueG1sRE/LasJAFN0X/IfhFtzVmVRSNHUiIhTETam6cHnJ3Cax&#10;mTshM3no13cWhS4P573ZTrYRA3W+dqwhWSgQxIUzNZcaLuePlxUIH5ANNo5Jw508bPPZ0wYz40b+&#10;ouEUShFD2GeooQqhzaT0RUUW/cK1xJH7dp3FEGFXStPhGMNtI1+VepMWa44NFba0r6j4OfVWw7Xo&#10;G3Tpern7tIrG5PZIj+NN6/nztHsHEWgK/+I/98FoSFVcG8/EIyDz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LxM1bCAAAA3AAAAA8AAAAAAAAAAAAAAAAAlwIAAGRycy9kb3du&#10;cmV2LnhtbFBLBQYAAAAABAAEAPUAAACG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09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cZ/YxQAAANwAAAAPAAAAZHJzL2Rvd25yZXYueG1sRI9Pi8IwFMTvC36H8ARv&#10;mlZR3K5RRFQ8iOAfWPb2aJ5tsXkpTWzrt98sCHscZuY3zGLVmVI0VLvCsoJ4FIEgTq0uOFNwu+6G&#10;cxDOI2ssLZOCFzlYLXsfC0y0bflMzcVnIkDYJagg975KpHRpTgbdyFbEwbvb2qAPss6krrENcFPK&#10;cRTNpMGCw0KOFW1ySh+Xp1Gwb7FdT+Jtc3zcN6+f6/T0fYxJqUG/W3+B8NT5//C7fdAKptEn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XGf2MUAAADcAAAA&#10;DwAAAAAAAAAAAAAAAACpAgAAZHJzL2Rvd25yZXYueG1sUEsFBgAAAAAEAAQA+gAAAJsDAAAAAA==&#10;">
                    <v:shape id="Freeform 510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MmBwgAA&#10;ANwAAAAPAAAAZHJzL2Rvd25yZXYueG1sRE/NasJAEL4XfIdlBC9SNxEUSV2llBp6KFbTPsA0OyZp&#10;M7Mhu2p8e/dQ6PHj+19vB27VhXrfODGQzhJQJKWzjVQGvj53jytQPqBYbJ2QgRt52G5GD2vMrLvK&#10;kS5FqFQMEZ+hgTqELtPalzUx+pnrSCJ3cj1jiLCvtO3xGsO51fMkWWrGRmJDjR291FT+Fmc2kCeH&#10;n9fc7d1p985p8f3B03zOxkzGw/MTqEBD+Bf/ud+sgUUa58cz8Qjoz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kyYH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50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I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used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ta</w:t>
      </w:r>
      <w:r w:rsidR="003614B9">
        <w:rPr>
          <w:spacing w:val="-3"/>
          <w:sz w:val="19"/>
          <w:szCs w:val="19"/>
        </w:rPr>
        <w:t>k</w:t>
      </w:r>
      <w:r w:rsidR="003614B9">
        <w:rPr>
          <w:sz w:val="19"/>
          <w:szCs w:val="19"/>
        </w:rPr>
        <w:t>e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them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out,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man,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on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tram.</w:t>
      </w:r>
    </w:p>
    <w:p w14:paraId="5A88A2BE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6D845D0" w14:textId="0C4B1425" w:rsidR="003D6F85" w:rsidRDefault="00D46C60">
      <w:pPr>
        <w:spacing w:line="386" w:lineRule="auto"/>
        <w:ind w:left="404" w:right="195"/>
        <w:rPr>
          <w:sz w:val="19"/>
          <w:szCs w:val="19"/>
        </w:rPr>
        <w:sectPr w:rsidR="003D6F85">
          <w:pgSz w:w="12240" w:h="15840"/>
          <w:pgMar w:top="1440" w:right="1460" w:bottom="280" w:left="14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1" locked="0" layoutInCell="1" allowOverlap="1" wp14:anchorId="422E8605" wp14:editId="0B7B17C2">
                <wp:simplePos x="0" y="0"/>
                <wp:positionH relativeFrom="page">
                  <wp:posOffset>1021080</wp:posOffset>
                </wp:positionH>
                <wp:positionV relativeFrom="paragraph">
                  <wp:posOffset>66675</wp:posOffset>
                </wp:positionV>
                <wp:extent cx="40640" cy="40640"/>
                <wp:effectExtent l="0" t="0" r="5080" b="6985"/>
                <wp:wrapNone/>
                <wp:docPr id="501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5"/>
                          <a:chExt cx="64" cy="64"/>
                        </a:xfrm>
                      </wpg:grpSpPr>
                      <wpg:grpSp>
                        <wpg:cNvPr id="502" name="Group 503"/>
                        <wpg:cNvGrpSpPr>
                          <a:grpSpLocks/>
                        </wpg:cNvGrpSpPr>
                        <wpg:grpSpPr bwMode="auto">
                          <a:xfrm>
                            <a:off x="1616" y="113"/>
                            <a:ext cx="48" cy="48"/>
                            <a:chOff x="1616" y="113"/>
                            <a:chExt cx="48" cy="48"/>
                          </a:xfrm>
                        </wpg:grpSpPr>
                        <wps:wsp>
                          <wps:cNvPr id="503" name="Freeform 506"/>
                          <wps:cNvSpPr>
                            <a:spLocks/>
                          </wps:cNvSpPr>
                          <wps:spPr bwMode="auto">
                            <a:xfrm>
                              <a:off x="1616" y="113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7 113"/>
                                <a:gd name="T3" fmla="*/ 137 h 48"/>
                                <a:gd name="T4" fmla="+- 0 1664 1616"/>
                                <a:gd name="T5" fmla="*/ T4 w 48"/>
                                <a:gd name="T6" fmla="+- 0 151 113"/>
                                <a:gd name="T7" fmla="*/ 151 h 48"/>
                                <a:gd name="T8" fmla="+- 0 1653 1616"/>
                                <a:gd name="T9" fmla="*/ T8 w 48"/>
                                <a:gd name="T10" fmla="+- 0 161 113"/>
                                <a:gd name="T11" fmla="*/ 161 h 48"/>
                                <a:gd name="T12" fmla="+- 0 1627 1616"/>
                                <a:gd name="T13" fmla="*/ T12 w 48"/>
                                <a:gd name="T14" fmla="+- 0 161 113"/>
                                <a:gd name="T15" fmla="*/ 161 h 48"/>
                                <a:gd name="T16" fmla="+- 0 1616 1616"/>
                                <a:gd name="T17" fmla="*/ T16 w 48"/>
                                <a:gd name="T18" fmla="+- 0 151 113"/>
                                <a:gd name="T19" fmla="*/ 151 h 48"/>
                                <a:gd name="T20" fmla="+- 0 1616 1616"/>
                                <a:gd name="T21" fmla="*/ T20 w 48"/>
                                <a:gd name="T22" fmla="+- 0 124 113"/>
                                <a:gd name="T23" fmla="*/ 124 h 48"/>
                                <a:gd name="T24" fmla="+- 0 1627 1616"/>
                                <a:gd name="T25" fmla="*/ T24 w 48"/>
                                <a:gd name="T26" fmla="+- 0 113 113"/>
                                <a:gd name="T27" fmla="*/ 113 h 48"/>
                                <a:gd name="T28" fmla="+- 0 1653 1616"/>
                                <a:gd name="T29" fmla="*/ T28 w 48"/>
                                <a:gd name="T30" fmla="+- 0 113 113"/>
                                <a:gd name="T31" fmla="*/ 113 h 48"/>
                                <a:gd name="T32" fmla="+- 0 1664 1616"/>
                                <a:gd name="T33" fmla="*/ T32 w 48"/>
                                <a:gd name="T34" fmla="+- 0 124 113"/>
                                <a:gd name="T35" fmla="*/ 124 h 48"/>
                                <a:gd name="T36" fmla="+- 0 1664 1616"/>
                                <a:gd name="T37" fmla="*/ T36 w 48"/>
                                <a:gd name="T38" fmla="+- 0 137 113"/>
                                <a:gd name="T39" fmla="*/ 137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4" name="Group 504"/>
                          <wpg:cNvGrpSpPr>
                            <a:grpSpLocks/>
                          </wpg:cNvGrpSpPr>
                          <wpg:grpSpPr bwMode="auto">
                            <a:xfrm>
                              <a:off x="1616" y="113"/>
                              <a:ext cx="48" cy="48"/>
                              <a:chOff x="1616" y="113"/>
                              <a:chExt cx="48" cy="48"/>
                            </a:xfrm>
                          </wpg:grpSpPr>
                          <wps:wsp>
                            <wps:cNvPr id="505" name="Freeform 505"/>
                            <wps:cNvSpPr>
                              <a:spLocks/>
                            </wps:cNvSpPr>
                            <wps:spPr bwMode="auto">
                              <a:xfrm>
                                <a:off x="1616" y="113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7 113"/>
                                  <a:gd name="T3" fmla="*/ 137 h 48"/>
                                  <a:gd name="T4" fmla="+- 0 1664 1616"/>
                                  <a:gd name="T5" fmla="*/ T4 w 48"/>
                                  <a:gd name="T6" fmla="+- 0 151 113"/>
                                  <a:gd name="T7" fmla="*/ 151 h 48"/>
                                  <a:gd name="T8" fmla="+- 0 1653 1616"/>
                                  <a:gd name="T9" fmla="*/ T8 w 48"/>
                                  <a:gd name="T10" fmla="+- 0 161 113"/>
                                  <a:gd name="T11" fmla="*/ 161 h 48"/>
                                  <a:gd name="T12" fmla="+- 0 1640 1616"/>
                                  <a:gd name="T13" fmla="*/ T12 w 48"/>
                                  <a:gd name="T14" fmla="+- 0 161 113"/>
                                  <a:gd name="T15" fmla="*/ 161 h 48"/>
                                  <a:gd name="T16" fmla="+- 0 1627 1616"/>
                                  <a:gd name="T17" fmla="*/ T16 w 48"/>
                                  <a:gd name="T18" fmla="+- 0 161 113"/>
                                  <a:gd name="T19" fmla="*/ 161 h 48"/>
                                  <a:gd name="T20" fmla="+- 0 1616 1616"/>
                                  <a:gd name="T21" fmla="*/ T20 w 48"/>
                                  <a:gd name="T22" fmla="+- 0 151 113"/>
                                  <a:gd name="T23" fmla="*/ 151 h 48"/>
                                  <a:gd name="T24" fmla="+- 0 1616 1616"/>
                                  <a:gd name="T25" fmla="*/ T24 w 48"/>
                                  <a:gd name="T26" fmla="+- 0 137 113"/>
                                  <a:gd name="T27" fmla="*/ 137 h 48"/>
                                  <a:gd name="T28" fmla="+- 0 1616 1616"/>
                                  <a:gd name="T29" fmla="*/ T28 w 48"/>
                                  <a:gd name="T30" fmla="+- 0 124 113"/>
                                  <a:gd name="T31" fmla="*/ 124 h 48"/>
                                  <a:gd name="T32" fmla="+- 0 1627 1616"/>
                                  <a:gd name="T33" fmla="*/ T32 w 48"/>
                                  <a:gd name="T34" fmla="+- 0 113 113"/>
                                  <a:gd name="T35" fmla="*/ 113 h 48"/>
                                  <a:gd name="T36" fmla="+- 0 1640 1616"/>
                                  <a:gd name="T37" fmla="*/ T36 w 48"/>
                                  <a:gd name="T38" fmla="+- 0 113 113"/>
                                  <a:gd name="T39" fmla="*/ 113 h 48"/>
                                  <a:gd name="T40" fmla="+- 0 1653 1616"/>
                                  <a:gd name="T41" fmla="*/ T40 w 48"/>
                                  <a:gd name="T42" fmla="+- 0 113 113"/>
                                  <a:gd name="T43" fmla="*/ 113 h 48"/>
                                  <a:gd name="T44" fmla="+- 0 1664 1616"/>
                                  <a:gd name="T45" fmla="*/ T44 w 48"/>
                                  <a:gd name="T46" fmla="+- 0 124 113"/>
                                  <a:gd name="T47" fmla="*/ 124 h 48"/>
                                  <a:gd name="T48" fmla="+- 0 1664 1616"/>
                                  <a:gd name="T49" fmla="*/ T48 w 48"/>
                                  <a:gd name="T50" fmla="+- 0 137 113"/>
                                  <a:gd name="T51" fmla="*/ 137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2" o:spid="_x0000_s1026" style="position:absolute;margin-left:80.4pt;margin-top:5.25pt;width:3.2pt;height:3.2pt;z-index:-251697664;mso-position-horizontal-relative:page" coordorigin="1608,105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">
                <v:group id="Group 503" o:spid="_x0000_s1027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1Q2p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fN4B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/VDanGAAAA3AAA&#10;AA8AAAAAAAAAAAAAAAAAqQIAAGRycy9kb3ducmV2LnhtbFBLBQYAAAAABAAEAPoAAACcAwAAAAA=&#10;">
                  <v:shape id="Freeform 506" o:spid="_x0000_s1028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aEnxQAA&#10;ANwAAAAPAAAAZHJzL2Rvd25yZXYueG1sRI9Ba8JAFITvQv/D8gq9mV0NkTZmFSkIpZdS7aHHR/aZ&#10;xGbfhuyapP56t1DwOMzMN0yxnWwrBup941jDIlEgiEtnGq40fB3382cQPiAbbB2Thl/ysN08zArM&#10;jRv5k4ZDqESEsM9RQx1Cl0vpy5os+sR1xNE7ud5iiLKvpOlxjHDbyqVSK2mx4bhQY0evNZU/h4vV&#10;8F1eWnTZS7r7sIrGxfmavY9nrZ8ep90aRKAp3MP/7TejIVMp/J2JR0B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VoSfFAAAA3AAAAA8AAAAAAAAAAAAAAAAAlwIAAGRycy9k&#10;b3ducmV2LnhtbFBLBQYAAAAABAAEAPUAAACJAwAAAAA=&#10;" path="m48,24l48,38,37,48,11,48,,38,,11,11,,37,,48,11,48,24xe" fillcolor="black" stroked="f">
                    <v:path arrowok="t" o:connecttype="custom" o:connectlocs="48,137;48,151;37,161;11,161;0,151;0,124;11,113;37,113;48,124;48,137" o:connectangles="0,0,0,0,0,0,0,0,0,0"/>
                  </v:shape>
                  <v:group id="Group 504" o:spid="_x0000_s1029" style="position:absolute;left:1616;top:113;width:48;height:48" coordorigin="1616,113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cDBG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Rz+H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9wMEbGAAAA3AAA&#10;AA8AAAAAAAAAAAAAAAAAqQIAAGRycy9kb3ducmV2LnhtbFBLBQYAAAAABAAEAPoAAACcAwAAAAA=&#10;">
                    <v:shape id="Freeform 505" o:spid="_x0000_s1030" style="position:absolute;left:1616;top:113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vzExgAA&#10;ANwAAAAPAAAAZHJzL2Rvd25yZXYueG1sRI9RS8NAEITfBf/DsUJfxN61UJHYa5HShj6UWqM/YM1t&#10;k2h2L+Subfz3XkHwcZiZb5j5cuBWnakPjRcLk7EBRVJ610hl4eN98/AEKkQUh60XsvBDAZaL25s5&#10;Zs5f5I3ORaxUgkjI0EIdY5dpHcqaGMPYdyTJO/qeMSbZV9r1eElwbvXUmEfN2EhaqLGjVU3ld3Fi&#10;C7k5fK1zv/fHzY4nxecr3+dTtnZ0N7w8g4o0xP/wX3vrLMzMDK5n0hH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CvzExgAAANwAAAAPAAAAAAAAAAAAAAAAAJcCAABkcnMv&#10;ZG93bnJldi54bWxQSwUGAAAAAAQABAD1AAAAigMAAAAA&#10;" path="m48,24l48,38,37,48,24,48,11,48,,38,,24,,11,11,,24,,37,,48,11,48,24xe" filled="f" strokeweight=".8pt">
                      <v:path arrowok="t" o:connecttype="custom" o:connectlocs="48,137;48,151;37,161;24,161;11,161;0,151;0,137;0,124;11,113;24,113;37,113;48,124;48,137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1" locked="0" layoutInCell="1" allowOverlap="1" wp14:anchorId="0DD848C8" wp14:editId="649416C9">
                <wp:simplePos x="0" y="0"/>
                <wp:positionH relativeFrom="page">
                  <wp:posOffset>1021080</wp:posOffset>
                </wp:positionH>
                <wp:positionV relativeFrom="paragraph">
                  <wp:posOffset>290195</wp:posOffset>
                </wp:positionV>
                <wp:extent cx="40640" cy="40640"/>
                <wp:effectExtent l="0" t="0" r="5080" b="12065"/>
                <wp:wrapNone/>
                <wp:docPr id="49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57"/>
                          <a:chExt cx="64" cy="64"/>
                        </a:xfrm>
                      </wpg:grpSpPr>
                      <wpg:grpSp>
                        <wpg:cNvPr id="497" name="Group 498"/>
                        <wpg:cNvGrpSpPr>
                          <a:grpSpLocks/>
                        </wpg:cNvGrpSpPr>
                        <wpg:grpSpPr bwMode="auto">
                          <a:xfrm>
                            <a:off x="1616" y="465"/>
                            <a:ext cx="48" cy="48"/>
                            <a:chOff x="1616" y="465"/>
                            <a:chExt cx="48" cy="48"/>
                          </a:xfrm>
                        </wpg:grpSpPr>
                        <wps:wsp>
                          <wps:cNvPr id="498" name="Freeform 501"/>
                          <wps:cNvSpPr>
                            <a:spLocks/>
                          </wps:cNvSpPr>
                          <wps:spPr bwMode="auto">
                            <a:xfrm>
                              <a:off x="1616" y="465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89 465"/>
                                <a:gd name="T3" fmla="*/ 489 h 48"/>
                                <a:gd name="T4" fmla="+- 0 1664 1616"/>
                                <a:gd name="T5" fmla="*/ T4 w 48"/>
                                <a:gd name="T6" fmla="+- 0 503 465"/>
                                <a:gd name="T7" fmla="*/ 503 h 48"/>
                                <a:gd name="T8" fmla="+- 0 1653 1616"/>
                                <a:gd name="T9" fmla="*/ T8 w 48"/>
                                <a:gd name="T10" fmla="+- 0 513 465"/>
                                <a:gd name="T11" fmla="*/ 513 h 48"/>
                                <a:gd name="T12" fmla="+- 0 1627 1616"/>
                                <a:gd name="T13" fmla="*/ T12 w 48"/>
                                <a:gd name="T14" fmla="+- 0 513 465"/>
                                <a:gd name="T15" fmla="*/ 513 h 48"/>
                                <a:gd name="T16" fmla="+- 0 1616 1616"/>
                                <a:gd name="T17" fmla="*/ T16 w 48"/>
                                <a:gd name="T18" fmla="+- 0 503 465"/>
                                <a:gd name="T19" fmla="*/ 503 h 48"/>
                                <a:gd name="T20" fmla="+- 0 1616 1616"/>
                                <a:gd name="T21" fmla="*/ T20 w 48"/>
                                <a:gd name="T22" fmla="+- 0 476 465"/>
                                <a:gd name="T23" fmla="*/ 476 h 48"/>
                                <a:gd name="T24" fmla="+- 0 1627 1616"/>
                                <a:gd name="T25" fmla="*/ T24 w 48"/>
                                <a:gd name="T26" fmla="+- 0 465 465"/>
                                <a:gd name="T27" fmla="*/ 465 h 48"/>
                                <a:gd name="T28" fmla="+- 0 1653 1616"/>
                                <a:gd name="T29" fmla="*/ T28 w 48"/>
                                <a:gd name="T30" fmla="+- 0 465 465"/>
                                <a:gd name="T31" fmla="*/ 465 h 48"/>
                                <a:gd name="T32" fmla="+- 0 1664 1616"/>
                                <a:gd name="T33" fmla="*/ T32 w 48"/>
                                <a:gd name="T34" fmla="+- 0 476 465"/>
                                <a:gd name="T35" fmla="*/ 476 h 48"/>
                                <a:gd name="T36" fmla="+- 0 1664 1616"/>
                                <a:gd name="T37" fmla="*/ T36 w 48"/>
                                <a:gd name="T38" fmla="+- 0 489 465"/>
                                <a:gd name="T39" fmla="*/ 489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8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99" name="Group 499"/>
                          <wpg:cNvGrpSpPr>
                            <a:grpSpLocks/>
                          </wpg:cNvGrpSpPr>
                          <wpg:grpSpPr bwMode="auto">
                            <a:xfrm>
                              <a:off x="1616" y="465"/>
                              <a:ext cx="48" cy="48"/>
                              <a:chOff x="1616" y="465"/>
                              <a:chExt cx="48" cy="48"/>
                            </a:xfrm>
                          </wpg:grpSpPr>
                          <wps:wsp>
                            <wps:cNvPr id="500" name="Freeform 500"/>
                            <wps:cNvSpPr>
                              <a:spLocks/>
                            </wps:cNvSpPr>
                            <wps:spPr bwMode="auto">
                              <a:xfrm>
                                <a:off x="1616" y="465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89 465"/>
                                  <a:gd name="T3" fmla="*/ 489 h 48"/>
                                  <a:gd name="T4" fmla="+- 0 1664 1616"/>
                                  <a:gd name="T5" fmla="*/ T4 w 48"/>
                                  <a:gd name="T6" fmla="+- 0 503 465"/>
                                  <a:gd name="T7" fmla="*/ 503 h 48"/>
                                  <a:gd name="T8" fmla="+- 0 1653 1616"/>
                                  <a:gd name="T9" fmla="*/ T8 w 48"/>
                                  <a:gd name="T10" fmla="+- 0 513 465"/>
                                  <a:gd name="T11" fmla="*/ 513 h 48"/>
                                  <a:gd name="T12" fmla="+- 0 1640 1616"/>
                                  <a:gd name="T13" fmla="*/ T12 w 48"/>
                                  <a:gd name="T14" fmla="+- 0 513 465"/>
                                  <a:gd name="T15" fmla="*/ 513 h 48"/>
                                  <a:gd name="T16" fmla="+- 0 1627 1616"/>
                                  <a:gd name="T17" fmla="*/ T16 w 48"/>
                                  <a:gd name="T18" fmla="+- 0 513 465"/>
                                  <a:gd name="T19" fmla="*/ 513 h 48"/>
                                  <a:gd name="T20" fmla="+- 0 1616 1616"/>
                                  <a:gd name="T21" fmla="*/ T20 w 48"/>
                                  <a:gd name="T22" fmla="+- 0 503 465"/>
                                  <a:gd name="T23" fmla="*/ 503 h 48"/>
                                  <a:gd name="T24" fmla="+- 0 1616 1616"/>
                                  <a:gd name="T25" fmla="*/ T24 w 48"/>
                                  <a:gd name="T26" fmla="+- 0 489 465"/>
                                  <a:gd name="T27" fmla="*/ 489 h 48"/>
                                  <a:gd name="T28" fmla="+- 0 1616 1616"/>
                                  <a:gd name="T29" fmla="*/ T28 w 48"/>
                                  <a:gd name="T30" fmla="+- 0 476 465"/>
                                  <a:gd name="T31" fmla="*/ 476 h 48"/>
                                  <a:gd name="T32" fmla="+- 0 1627 1616"/>
                                  <a:gd name="T33" fmla="*/ T32 w 48"/>
                                  <a:gd name="T34" fmla="+- 0 465 465"/>
                                  <a:gd name="T35" fmla="*/ 465 h 48"/>
                                  <a:gd name="T36" fmla="+- 0 1640 1616"/>
                                  <a:gd name="T37" fmla="*/ T36 w 48"/>
                                  <a:gd name="T38" fmla="+- 0 465 465"/>
                                  <a:gd name="T39" fmla="*/ 465 h 48"/>
                                  <a:gd name="T40" fmla="+- 0 1653 1616"/>
                                  <a:gd name="T41" fmla="*/ T40 w 48"/>
                                  <a:gd name="T42" fmla="+- 0 465 465"/>
                                  <a:gd name="T43" fmla="*/ 465 h 48"/>
                                  <a:gd name="T44" fmla="+- 0 1664 1616"/>
                                  <a:gd name="T45" fmla="*/ T44 w 48"/>
                                  <a:gd name="T46" fmla="+- 0 476 465"/>
                                  <a:gd name="T47" fmla="*/ 476 h 48"/>
                                  <a:gd name="T48" fmla="+- 0 1664 1616"/>
                                  <a:gd name="T49" fmla="*/ T48 w 48"/>
                                  <a:gd name="T50" fmla="+- 0 489 465"/>
                                  <a:gd name="T51" fmla="*/ 489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8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026" style="position:absolute;margin-left:80.4pt;margin-top:22.85pt;width:3.2pt;height:3.2pt;z-index:-251696640;mso-position-horizontal-relative:page" coordorigin="1608,457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">
                <v:group id="Group 498" o:spid="_x0000_s1027" style="position:absolute;left:1616;top:465;width:48;height:48" coordorigin="1616,465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BSTQrxwAAANwA&#10;AAAPAAAAAAAAAAAAAAAAAKkCAABkcnMvZG93bnJldi54bWxQSwUGAAAAAAQABAD6AAAAnQMAAAAA&#10;">
                  <v:shape id="Freeform 501" o:spid="_x0000_s1028" style="position:absolute;left:1616;top:465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qlMwQAA&#10;ANwAAAAPAAAAZHJzL2Rvd25yZXYueG1sRE/LisIwFN0L8w/hDsxOU2d00NooIgjiRqyzcHlprn1M&#10;c1OaaKtfbxaCy8N5J6ve1OJGrSstKxiPIhDEmdUl5wr+TtvhDITzyBpry6TgTg5Wy49BgrG2HR/p&#10;lvpchBB2MSoovG9iKV1WkEE3sg1x4C62NegDbHOpW+xCuKnldxT9SoMlh4YCG9oUlP2nV6PgnF1r&#10;tNP5z/pgIurG1WO67yqlvj779QKEp96/xS/3TiuYzMPacCYcAb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BqpTMEAAADcAAAADwAAAAAAAAAAAAAAAACXAgAAZHJzL2Rvd25y&#10;ZXYueG1sUEsFBgAAAAAEAAQA9QAAAIUDAAAAAA==&#10;" path="m48,24l48,38,37,48,11,48,,38,,11,11,,37,,48,11,48,24xe" fillcolor="black" stroked="f">
                    <v:path arrowok="t" o:connecttype="custom" o:connectlocs="48,489;48,503;37,513;11,513;0,503;0,476;11,465;37,465;48,476;48,489" o:connectangles="0,0,0,0,0,0,0,0,0,0"/>
                  </v:shape>
                  <v:group id="Group 499" o:spid="_x0000_s1029" style="position:absolute;left:1616;top:465;width:48;height:48" coordorigin="1616,465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+aBcLGAAAA3AAA&#10;AA8AAAAAAAAAAAAAAAAAqQIAAGRycy9kb3ducmV2LnhtbFBLBQYAAAAABAAEAPoAAACcAwAAAAA=&#10;">
                    <v:shape id="Freeform 500" o:spid="_x0000_s1030" style="position:absolute;left:1616;top:465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V9cwgAA&#10;ANwAAAAPAAAAZHJzL2Rvd25yZXYueG1sRE/NSsNAEL4XfIdlBC/F7rZgkbSbIGKDB9Ea+wBjdppE&#10;M7Mhu7bx7d2D0OPH978tJu7VicbQebGwXBhQJLV3nTQWDh+723tQIaI47L2QhV8KUORXsy1mzp/l&#10;nU5VbFQKkZChhTbGIdM61C0xhoUfSBJ39CNjTHBstBvxnMK51ytj1pqxk9TQ4kCPLdXf1Q9bKM3+&#10;66n0r/64e+Fl9fnG83LF1t5cTw8bUJGmeBH/u5+dhTuT5qcz6Qjo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9X1zCAAAA3AAAAA8AAAAAAAAAAAAAAAAAlwIAAGRycy9kb3du&#10;cmV2LnhtbFBLBQYAAAAABAAEAPUAAACGAwAAAAA=&#10;" path="m48,24l48,38,37,48,24,48,11,48,,38,,24,,11,11,,24,,37,,48,11,48,24xe" filled="f" strokeweight=".8pt">
                      <v:path arrowok="t" o:connecttype="custom" o:connectlocs="48,489;48,503;37,513;24,513;11,513;0,503;0,489;0,476;11,465;24,465;37,465;48,476;48,489" o:connectangles="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52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4"/>
          <w:sz w:val="19"/>
          <w:szCs w:val="19"/>
        </w:rPr>
        <w:t xml:space="preserve"> </w:t>
      </w:r>
      <w:r w:rsidR="003614B9">
        <w:rPr>
          <w:sz w:val="19"/>
          <w:szCs w:val="19"/>
        </w:rPr>
        <w:t>did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not</w:t>
      </w:r>
      <w:r w:rsidR="003614B9">
        <w:rPr>
          <w:spacing w:val="9"/>
          <w:sz w:val="19"/>
          <w:szCs w:val="19"/>
        </w:rPr>
        <w:t xml:space="preserve"> </w:t>
      </w:r>
      <w:r w:rsidR="003614B9">
        <w:rPr>
          <w:sz w:val="19"/>
          <w:szCs w:val="19"/>
        </w:rPr>
        <w:t>wish</w:t>
      </w:r>
      <w:r w:rsidR="003614B9">
        <w:rPr>
          <w:spacing w:val="-18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pacing w:val="6"/>
          <w:sz w:val="19"/>
          <w:szCs w:val="19"/>
        </w:rPr>
        <w:t>r</w:t>
      </w:r>
      <w:r w:rsidR="003614B9">
        <w:rPr>
          <w:sz w:val="19"/>
          <w:szCs w:val="19"/>
        </w:rPr>
        <w:t>uf</w:t>
      </w:r>
      <w:r w:rsidR="003614B9">
        <w:rPr>
          <w:spacing w:val="4"/>
          <w:sz w:val="19"/>
          <w:szCs w:val="19"/>
        </w:rPr>
        <w:t>f</w:t>
      </w:r>
      <w:r w:rsidR="003614B9">
        <w:rPr>
          <w:sz w:val="19"/>
          <w:szCs w:val="19"/>
        </w:rPr>
        <w:t>le</w:t>
      </w:r>
      <w:r w:rsidR="003614B9">
        <w:rPr>
          <w:spacing w:val="-19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friend</w:t>
      </w:r>
      <w:r w:rsidR="003614B9">
        <w:rPr>
          <w:spacing w:val="-13"/>
          <w:w w:val="93"/>
          <w:sz w:val="19"/>
          <w:szCs w:val="19"/>
        </w:rPr>
        <w:t>’</w:t>
      </w:r>
      <w:r w:rsidR="003614B9">
        <w:rPr>
          <w:w w:val="93"/>
          <w:sz w:val="19"/>
          <w:szCs w:val="19"/>
        </w:rPr>
        <w:t>s</w:t>
      </w:r>
      <w:r w:rsidR="003614B9">
        <w:rPr>
          <w:spacing w:val="7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tempe</w:t>
      </w:r>
      <w:r w:rsidR="003614B9">
        <w:rPr>
          <w:spacing w:val="-5"/>
          <w:sz w:val="19"/>
          <w:szCs w:val="19"/>
        </w:rPr>
        <w:t>r</w:t>
      </w:r>
      <w:r w:rsidR="003614B9">
        <w:rPr>
          <w:sz w:val="19"/>
          <w:szCs w:val="19"/>
        </w:rPr>
        <w:t>,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be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sent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devil</w:t>
      </w:r>
      <w:r w:rsidR="003614B9">
        <w:rPr>
          <w:spacing w:val="7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told</w:t>
      </w:r>
      <w:r w:rsidR="003614B9">
        <w:rPr>
          <w:spacing w:val="-3"/>
          <w:sz w:val="19"/>
          <w:szCs w:val="19"/>
        </w:rPr>
        <w:t xml:space="preserve"> </w:t>
      </w:r>
      <w:r w:rsidR="003614B9">
        <w:rPr>
          <w:sz w:val="19"/>
          <w:szCs w:val="19"/>
        </w:rPr>
        <w:t>that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w w:val="92"/>
          <w:sz w:val="19"/>
          <w:szCs w:val="19"/>
        </w:rPr>
        <w:t>advice</w:t>
      </w:r>
      <w:r w:rsidR="003614B9">
        <w:rPr>
          <w:spacing w:val="13"/>
          <w:w w:val="92"/>
          <w:sz w:val="19"/>
          <w:szCs w:val="19"/>
        </w:rPr>
        <w:t xml:space="preserve"> </w:t>
      </w:r>
      <w:r w:rsidR="003614B9">
        <w:rPr>
          <w:spacing w:val="-3"/>
          <w:w w:val="92"/>
          <w:sz w:val="19"/>
          <w:szCs w:val="19"/>
        </w:rPr>
        <w:t>w</w:t>
      </w:r>
      <w:r w:rsidR="003614B9">
        <w:rPr>
          <w:w w:val="92"/>
          <w:sz w:val="19"/>
          <w:szCs w:val="19"/>
        </w:rPr>
        <w:t>as</w:t>
      </w:r>
      <w:r w:rsidR="003614B9">
        <w:rPr>
          <w:spacing w:val="6"/>
          <w:w w:val="92"/>
          <w:sz w:val="19"/>
          <w:szCs w:val="19"/>
        </w:rPr>
        <w:t xml:space="preserve"> </w:t>
      </w:r>
      <w:r w:rsidR="003614B9">
        <w:rPr>
          <w:sz w:val="19"/>
          <w:szCs w:val="19"/>
        </w:rPr>
        <w:t>not</w:t>
      </w:r>
      <w:r w:rsidR="003614B9">
        <w:rPr>
          <w:spacing w:val="9"/>
          <w:sz w:val="19"/>
          <w:szCs w:val="19"/>
        </w:rPr>
        <w:t xml:space="preserve"> </w:t>
      </w:r>
      <w:r w:rsidR="003614B9">
        <w:rPr>
          <w:spacing w:val="-3"/>
          <w:sz w:val="19"/>
          <w:szCs w:val="19"/>
        </w:rPr>
        <w:t>w</w:t>
      </w:r>
      <w:r w:rsidR="003614B9">
        <w:rPr>
          <w:sz w:val="19"/>
          <w:szCs w:val="19"/>
        </w:rPr>
        <w:t xml:space="preserve">anted. </w: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54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As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approa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hed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Hume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Street</w:t>
      </w:r>
      <w:r w:rsidR="003614B9">
        <w:rPr>
          <w:spacing w:val="-16"/>
          <w:sz w:val="19"/>
          <w:szCs w:val="19"/>
        </w:rPr>
        <w:t xml:space="preserve"> </w:t>
      </w:r>
      <w:r w:rsidR="003614B9">
        <w:rPr>
          <w:sz w:val="19"/>
          <w:szCs w:val="19"/>
        </w:rPr>
        <w:t>co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ner 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found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air</w:t>
      </w:r>
      <w:r w:rsidR="003614B9">
        <w:rPr>
          <w:spacing w:val="-14"/>
          <w:sz w:val="19"/>
          <w:szCs w:val="19"/>
        </w:rPr>
        <w:t xml:space="preserve"> </w:t>
      </w:r>
      <w:r w:rsidR="003614B9">
        <w:rPr>
          <w:w w:val="91"/>
          <w:sz w:val="19"/>
          <w:szCs w:val="19"/>
        </w:rPr>
        <w:t>he</w:t>
      </w:r>
      <w:r w:rsidR="003614B9">
        <w:rPr>
          <w:spacing w:val="-3"/>
          <w:w w:val="91"/>
          <w:sz w:val="19"/>
          <w:szCs w:val="19"/>
        </w:rPr>
        <w:t>a</w:t>
      </w:r>
      <w:r w:rsidR="003614B9">
        <w:rPr>
          <w:w w:val="91"/>
          <w:sz w:val="19"/>
          <w:szCs w:val="19"/>
        </w:rPr>
        <w:t>vily</w:t>
      </w:r>
      <w:r w:rsidR="003614B9">
        <w:rPr>
          <w:spacing w:val="6"/>
          <w:w w:val="91"/>
          <w:sz w:val="19"/>
          <w:szCs w:val="19"/>
        </w:rPr>
        <w:t xml:space="preserve"> </w:t>
      </w:r>
      <w:r w:rsidR="003614B9">
        <w:rPr>
          <w:sz w:val="19"/>
          <w:szCs w:val="19"/>
        </w:rPr>
        <w:t>scented,</w:t>
      </w:r>
      <w:r w:rsidR="003614B9">
        <w:rPr>
          <w:spacing w:val="-17"/>
          <w:sz w:val="19"/>
          <w:szCs w:val="19"/>
        </w:rPr>
        <w:t xml:space="preserve"> </w:t>
      </w:r>
      <w:r w:rsidR="003614B9">
        <w:rPr>
          <w:sz w:val="19"/>
          <w:szCs w:val="19"/>
        </w:rPr>
        <w:t>and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w w:val="91"/>
          <w:sz w:val="19"/>
          <w:szCs w:val="19"/>
        </w:rPr>
        <w:t>eyes</w:t>
      </w:r>
      <w:r w:rsidR="003614B9">
        <w:rPr>
          <w:spacing w:val="7"/>
          <w:w w:val="91"/>
          <w:sz w:val="19"/>
          <w:szCs w:val="19"/>
        </w:rPr>
        <w:t xml:space="preserve"> </w:t>
      </w:r>
      <w:r w:rsidR="003614B9">
        <w:rPr>
          <w:sz w:val="19"/>
          <w:szCs w:val="19"/>
        </w:rPr>
        <w:t>made</w:t>
      </w:r>
      <w:r w:rsidR="003614B9">
        <w:rPr>
          <w:spacing w:val="-11"/>
          <w:sz w:val="19"/>
          <w:szCs w:val="19"/>
        </w:rPr>
        <w:t xml:space="preserve"> </w:t>
      </w:r>
      <w:r w:rsidR="003614B9">
        <w:rPr>
          <w:sz w:val="19"/>
          <w:szCs w:val="19"/>
        </w:rPr>
        <w:t>a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w w:val="94"/>
          <w:sz w:val="19"/>
          <w:szCs w:val="19"/>
        </w:rPr>
        <w:t>swift</w:t>
      </w:r>
      <w:r w:rsidR="003614B9">
        <w:rPr>
          <w:spacing w:val="4"/>
          <w:w w:val="94"/>
          <w:sz w:val="19"/>
          <w:szCs w:val="19"/>
        </w:rPr>
        <w:t xml:space="preserve"> </w:t>
      </w:r>
      <w:r w:rsidR="003614B9">
        <w:rPr>
          <w:sz w:val="19"/>
          <w:szCs w:val="19"/>
        </w:rPr>
        <w:t xml:space="preserve">anxious </w:t>
      </w:r>
      <w:r w:rsidR="003614B9">
        <w:rPr>
          <w:w w:val="95"/>
          <w:sz w:val="19"/>
          <w:szCs w:val="19"/>
        </w:rPr>
        <w:t>sc</w:t>
      </w:r>
      <w:r w:rsidR="003614B9">
        <w:rPr>
          <w:spacing w:val="6"/>
          <w:w w:val="95"/>
          <w:sz w:val="19"/>
          <w:szCs w:val="19"/>
        </w:rPr>
        <w:t>r</w:t>
      </w:r>
      <w:r w:rsidR="003614B9">
        <w:rPr>
          <w:w w:val="95"/>
          <w:sz w:val="19"/>
          <w:szCs w:val="19"/>
        </w:rPr>
        <w:t>utiny</w:t>
      </w:r>
      <w:r w:rsidR="003614B9">
        <w:rPr>
          <w:spacing w:val="5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pacing w:val="-3"/>
          <w:w w:val="95"/>
          <w:sz w:val="19"/>
          <w:szCs w:val="19"/>
        </w:rPr>
        <w:t>y</w:t>
      </w:r>
      <w:r w:rsidR="003614B9">
        <w:rPr>
          <w:w w:val="95"/>
          <w:sz w:val="19"/>
          <w:szCs w:val="19"/>
        </w:rPr>
        <w:t>oung</w:t>
      </w:r>
      <w:r w:rsidR="003614B9">
        <w:rPr>
          <w:spacing w:val="6"/>
          <w:w w:val="95"/>
          <w:sz w:val="19"/>
          <w:szCs w:val="19"/>
        </w:rPr>
        <w:t xml:space="preserve"> </w:t>
      </w:r>
      <w:r w:rsidR="003614B9">
        <w:rPr>
          <w:spacing w:val="-5"/>
          <w:w w:val="93"/>
          <w:sz w:val="19"/>
          <w:szCs w:val="19"/>
        </w:rPr>
        <w:t>w</w:t>
      </w:r>
      <w:r w:rsidR="003614B9">
        <w:rPr>
          <w:w w:val="103"/>
          <w:sz w:val="19"/>
          <w:szCs w:val="19"/>
        </w:rPr>
        <w:t>o</w:t>
      </w:r>
      <w:r w:rsidR="003614B9">
        <w:rPr>
          <w:w w:val="97"/>
          <w:sz w:val="19"/>
          <w:szCs w:val="19"/>
        </w:rPr>
        <w:t>ma</w:t>
      </w:r>
      <w:r w:rsidR="003614B9">
        <w:rPr>
          <w:spacing w:val="-6"/>
          <w:w w:val="103"/>
          <w:sz w:val="19"/>
          <w:szCs w:val="19"/>
        </w:rPr>
        <w:t>n</w:t>
      </w:r>
      <w:r w:rsidR="003614B9">
        <w:rPr>
          <w:spacing w:val="-14"/>
          <w:w w:val="66"/>
          <w:sz w:val="19"/>
          <w:szCs w:val="19"/>
        </w:rPr>
        <w:t>’</w:t>
      </w:r>
      <w:r w:rsidR="003614B9">
        <w:rPr>
          <w:w w:val="94"/>
          <w:sz w:val="19"/>
          <w:szCs w:val="19"/>
        </w:rPr>
        <w:t>s</w:t>
      </w:r>
      <w:r w:rsidR="003614B9">
        <w:rPr>
          <w:sz w:val="19"/>
          <w:szCs w:val="19"/>
        </w:rPr>
        <w:t xml:space="preserve"> appearanc</w:t>
      </w:r>
      <w:r w:rsidR="003614B9">
        <w:rPr>
          <w:spacing w:val="-4"/>
          <w:sz w:val="19"/>
          <w:szCs w:val="19"/>
        </w:rPr>
        <w:t>e</w:t>
      </w:r>
      <w:r w:rsidR="003614B9">
        <w:rPr>
          <w:sz w:val="19"/>
          <w:szCs w:val="19"/>
        </w:rPr>
        <w:t>.</w:t>
      </w:r>
    </w:p>
    <w:p w14:paraId="71FB20E4" w14:textId="60E7D34B" w:rsidR="003D6F85" w:rsidRDefault="00D46C60">
      <w:pPr>
        <w:spacing w:before="66"/>
        <w:ind w:left="104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3D6CE7C4" wp14:editId="7F0AEB0A">
                <wp:simplePos x="0" y="0"/>
                <wp:positionH relativeFrom="page">
                  <wp:posOffset>1021080</wp:posOffset>
                </wp:positionH>
                <wp:positionV relativeFrom="page">
                  <wp:posOffset>8834120</wp:posOffset>
                </wp:positionV>
                <wp:extent cx="40640" cy="40640"/>
                <wp:effectExtent l="0" t="0" r="5080" b="2540"/>
                <wp:wrapNone/>
                <wp:docPr id="491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3912"/>
                          <a:chExt cx="64" cy="64"/>
                        </a:xfrm>
                      </wpg:grpSpPr>
                      <wpg:grpSp>
                        <wpg:cNvPr id="492" name="Group 493"/>
                        <wpg:cNvGrpSpPr>
                          <a:grpSpLocks/>
                        </wpg:cNvGrpSpPr>
                        <wpg:grpSpPr bwMode="auto">
                          <a:xfrm>
                            <a:off x="1616" y="13920"/>
                            <a:ext cx="48" cy="48"/>
                            <a:chOff x="1616" y="13920"/>
                            <a:chExt cx="48" cy="48"/>
                          </a:xfrm>
                        </wpg:grpSpPr>
                        <wps:wsp>
                          <wps:cNvPr id="493" name="Freeform 496"/>
                          <wps:cNvSpPr>
                            <a:spLocks/>
                          </wps:cNvSpPr>
                          <wps:spPr bwMode="auto">
                            <a:xfrm>
                              <a:off x="1616" y="1392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944 13920"/>
                                <a:gd name="T3" fmla="*/ 13944 h 48"/>
                                <a:gd name="T4" fmla="+- 0 1664 1616"/>
                                <a:gd name="T5" fmla="*/ T4 w 48"/>
                                <a:gd name="T6" fmla="+- 0 13957 13920"/>
                                <a:gd name="T7" fmla="*/ 13957 h 48"/>
                                <a:gd name="T8" fmla="+- 0 1653 1616"/>
                                <a:gd name="T9" fmla="*/ T8 w 48"/>
                                <a:gd name="T10" fmla="+- 0 13968 13920"/>
                                <a:gd name="T11" fmla="*/ 13968 h 48"/>
                                <a:gd name="T12" fmla="+- 0 1627 1616"/>
                                <a:gd name="T13" fmla="*/ T12 w 48"/>
                                <a:gd name="T14" fmla="+- 0 13968 13920"/>
                                <a:gd name="T15" fmla="*/ 13968 h 48"/>
                                <a:gd name="T16" fmla="+- 0 1616 1616"/>
                                <a:gd name="T17" fmla="*/ T16 w 48"/>
                                <a:gd name="T18" fmla="+- 0 13957 13920"/>
                                <a:gd name="T19" fmla="*/ 13957 h 48"/>
                                <a:gd name="T20" fmla="+- 0 1616 1616"/>
                                <a:gd name="T21" fmla="*/ T20 w 48"/>
                                <a:gd name="T22" fmla="+- 0 13931 13920"/>
                                <a:gd name="T23" fmla="*/ 13931 h 48"/>
                                <a:gd name="T24" fmla="+- 0 1627 1616"/>
                                <a:gd name="T25" fmla="*/ T24 w 48"/>
                                <a:gd name="T26" fmla="+- 0 13920 13920"/>
                                <a:gd name="T27" fmla="*/ 13920 h 48"/>
                                <a:gd name="T28" fmla="+- 0 1653 1616"/>
                                <a:gd name="T29" fmla="*/ T28 w 48"/>
                                <a:gd name="T30" fmla="+- 0 13920 13920"/>
                                <a:gd name="T31" fmla="*/ 13920 h 48"/>
                                <a:gd name="T32" fmla="+- 0 1664 1616"/>
                                <a:gd name="T33" fmla="*/ T32 w 48"/>
                                <a:gd name="T34" fmla="+- 0 13931 13920"/>
                                <a:gd name="T35" fmla="*/ 13931 h 48"/>
                                <a:gd name="T36" fmla="+- 0 1664 1616"/>
                                <a:gd name="T37" fmla="*/ T36 w 48"/>
                                <a:gd name="T38" fmla="+- 0 13944 13920"/>
                                <a:gd name="T39" fmla="*/ 1394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94" name="Group 494"/>
                          <wpg:cNvGrpSpPr>
                            <a:grpSpLocks/>
                          </wpg:cNvGrpSpPr>
                          <wpg:grpSpPr bwMode="auto">
                            <a:xfrm>
                              <a:off x="1616" y="13920"/>
                              <a:ext cx="48" cy="48"/>
                              <a:chOff x="1616" y="13920"/>
                              <a:chExt cx="48" cy="48"/>
                            </a:xfrm>
                          </wpg:grpSpPr>
                          <wps:wsp>
                            <wps:cNvPr id="495" name="Freeform 495"/>
                            <wps:cNvSpPr>
                              <a:spLocks/>
                            </wps:cNvSpPr>
                            <wps:spPr bwMode="auto">
                              <a:xfrm>
                                <a:off x="1616" y="1392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944 13920"/>
                                  <a:gd name="T3" fmla="*/ 13944 h 48"/>
                                  <a:gd name="T4" fmla="+- 0 1664 1616"/>
                                  <a:gd name="T5" fmla="*/ T4 w 48"/>
                                  <a:gd name="T6" fmla="+- 0 13957 13920"/>
                                  <a:gd name="T7" fmla="*/ 13957 h 48"/>
                                  <a:gd name="T8" fmla="+- 0 1653 1616"/>
                                  <a:gd name="T9" fmla="*/ T8 w 48"/>
                                  <a:gd name="T10" fmla="+- 0 13968 13920"/>
                                  <a:gd name="T11" fmla="*/ 13968 h 48"/>
                                  <a:gd name="T12" fmla="+- 0 1640 1616"/>
                                  <a:gd name="T13" fmla="*/ T12 w 48"/>
                                  <a:gd name="T14" fmla="+- 0 13968 13920"/>
                                  <a:gd name="T15" fmla="*/ 13968 h 48"/>
                                  <a:gd name="T16" fmla="+- 0 1627 1616"/>
                                  <a:gd name="T17" fmla="*/ T16 w 48"/>
                                  <a:gd name="T18" fmla="+- 0 13968 13920"/>
                                  <a:gd name="T19" fmla="*/ 13968 h 48"/>
                                  <a:gd name="T20" fmla="+- 0 1616 1616"/>
                                  <a:gd name="T21" fmla="*/ T20 w 48"/>
                                  <a:gd name="T22" fmla="+- 0 13957 13920"/>
                                  <a:gd name="T23" fmla="*/ 13957 h 48"/>
                                  <a:gd name="T24" fmla="+- 0 1616 1616"/>
                                  <a:gd name="T25" fmla="*/ T24 w 48"/>
                                  <a:gd name="T26" fmla="+- 0 13944 13920"/>
                                  <a:gd name="T27" fmla="*/ 13944 h 48"/>
                                  <a:gd name="T28" fmla="+- 0 1616 1616"/>
                                  <a:gd name="T29" fmla="*/ T28 w 48"/>
                                  <a:gd name="T30" fmla="+- 0 13931 13920"/>
                                  <a:gd name="T31" fmla="*/ 13931 h 48"/>
                                  <a:gd name="T32" fmla="+- 0 1627 1616"/>
                                  <a:gd name="T33" fmla="*/ T32 w 48"/>
                                  <a:gd name="T34" fmla="+- 0 13920 13920"/>
                                  <a:gd name="T35" fmla="*/ 13920 h 48"/>
                                  <a:gd name="T36" fmla="+- 0 1640 1616"/>
                                  <a:gd name="T37" fmla="*/ T36 w 48"/>
                                  <a:gd name="T38" fmla="+- 0 13920 13920"/>
                                  <a:gd name="T39" fmla="*/ 13920 h 48"/>
                                  <a:gd name="T40" fmla="+- 0 1653 1616"/>
                                  <a:gd name="T41" fmla="*/ T40 w 48"/>
                                  <a:gd name="T42" fmla="+- 0 13920 13920"/>
                                  <a:gd name="T43" fmla="*/ 13920 h 48"/>
                                  <a:gd name="T44" fmla="+- 0 1664 1616"/>
                                  <a:gd name="T45" fmla="*/ T44 w 48"/>
                                  <a:gd name="T46" fmla="+- 0 13931 13920"/>
                                  <a:gd name="T47" fmla="*/ 13931 h 48"/>
                                  <a:gd name="T48" fmla="+- 0 1664 1616"/>
                                  <a:gd name="T49" fmla="*/ T48 w 48"/>
                                  <a:gd name="T50" fmla="+- 0 13944 13920"/>
                                  <a:gd name="T51" fmla="*/ 1394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2" o:spid="_x0000_s1026" style="position:absolute;margin-left:80.4pt;margin-top:695.6pt;width:3.2pt;height:3.2pt;z-index:-251665920;mso-position-horizontal-relative:page;mso-position-vertical-relative:page" coordorigin="1608,1391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">
                <v:group id="Group 493" o:spid="_x0000_s1027" style="position:absolute;left:1616;top:13920;width:48;height:48" coordorigin="1616,139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Ppez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Po+hu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T6Xs8UAAADcAAAA&#10;DwAAAAAAAAAAAAAAAACpAgAAZHJzL2Rvd25yZXYueG1sUEsFBgAAAAAEAAQA+gAAAJsDAAAAAA==&#10;">
                  <v:shape id="Freeform 496" o:spid="_x0000_s1028" style="position:absolute;left:1616;top:139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js9xgAA&#10;ANwAAAAPAAAAZHJzL2Rvd25yZXYueG1sRI9La8MwEITvgf4HsYXeYjlNE2LXSgiFQuglNOmhx8Xa&#10;+FFrZSz5kf76KlDIcZiZb5hsN5lGDNS5yrKCRRSDIM6trrhQ8HV+n29AOI+ssbFMCq7kYLd9mGWY&#10;ajvyJw0nX4gAYZeigtL7NpXS5SUZdJFtiYN3sZ1BH2RXSN3hGOCmkc9xvJYGKw4LJbb0VlL+c+qN&#10;gu+8b9CukuX+aGIaF/Xv6mOslXp6nPavIDxN/h7+bx+0gpdkCbcz4QjI7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vjs9xgAAANwAAAAPAAAAAAAAAAAAAAAAAJcCAABkcnMv&#10;ZG93bnJldi54bWxQSwUGAAAAAAQABAD1AAAAigMAAAAA&#10;" path="m48,24l48,37,37,48,11,48,,37,,11,11,,37,,48,11,48,24xe" fillcolor="black" stroked="f">
                    <v:path arrowok="t" o:connecttype="custom" o:connectlocs="48,13944;48,13957;37,13968;11,13968;0,13957;0,13931;11,13920;37,13920;48,13931;48,13944" o:connectangles="0,0,0,0,0,0,0,0,0,0"/>
                  </v:shape>
                  <v:group id="Group 494" o:spid="_x0000_s1029" style="position:absolute;left:1616;top:13920;width:48;height:48" coordorigin="1616,139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m6pcxgAAANwAAAAPAAAAZHJzL2Rvd25yZXYueG1sRI9Pa8JAFMTvgt9heYK3&#10;uom1YqOriLSlhyCohdLbI/tMgtm3Ibvmz7fvFgoeh5n5DbPZ9aYSLTWutKwgnkUgiDOrS84VfF3e&#10;n1YgnEfWWFkmBQM52G3How0m2nZ8ovbscxEg7BJUUHhfJ1K6rCCDbmZr4uBdbWPQB9nkUjfYBbip&#10;5DyKltJgyWGhwJoOBWW3890o+Oiw2z/Hb216ux6Gn8vL8TuNSanppN+vQXjq/SP83/7UChav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GbqlzGAAAA3AAA&#10;AA8AAAAAAAAAAAAAAAAAqQIAAGRycy9kb3ducmV2LnhtbFBLBQYAAAAABAAEAPoAAACcAwAAAAA=&#10;">
                    <v:shape id="Freeform 495" o:spid="_x0000_s1030" style="position:absolute;left:1616;top:139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WbexgAA&#10;ANwAAAAPAAAAZHJzL2Rvd25yZXYueG1sRI9Ra8JAEITfC/0Pxxb6UupFaaVGTxGpoQ/S2tQfsObW&#10;JJrdC7mrpv/eKxT6OMzMN8xs0XOjztT52omB4SABRVI4W0tpYPe1fnwB5QOKxcYJGfghD4v57c0M&#10;U+su8knnPJQqQsSnaKAKoU219kVFjH7gWpLoHVzHGKLsSm07vEQ4N3qUJGPNWEtcqLClVUXFKf9m&#10;A1myPb5m7t0d1hse5vsPfshGbMz9Xb+cggrUh//wX/vNGniaPMPvmXgE9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4Wbe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3944;48,13957;37,13968;24,13968;11,13968;0,13957;0,13944;0,13931;11,13920;24,13920;37,13920;48,13931;48,1394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16040C25" wp14:editId="54FAEA83">
                <wp:simplePos x="0" y="0"/>
                <wp:positionH relativeFrom="page">
                  <wp:posOffset>1021080</wp:posOffset>
                </wp:positionH>
                <wp:positionV relativeFrom="page">
                  <wp:posOffset>8610600</wp:posOffset>
                </wp:positionV>
                <wp:extent cx="40640" cy="40640"/>
                <wp:effectExtent l="0" t="0" r="5080" b="10160"/>
                <wp:wrapNone/>
                <wp:docPr id="486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3560"/>
                          <a:chExt cx="64" cy="64"/>
                        </a:xfrm>
                      </wpg:grpSpPr>
                      <wpg:grpSp>
                        <wpg:cNvPr id="487" name="Group 488"/>
                        <wpg:cNvGrpSpPr>
                          <a:grpSpLocks/>
                        </wpg:cNvGrpSpPr>
                        <wpg:grpSpPr bwMode="auto">
                          <a:xfrm>
                            <a:off x="1616" y="13568"/>
                            <a:ext cx="48" cy="48"/>
                            <a:chOff x="1616" y="13568"/>
                            <a:chExt cx="48" cy="48"/>
                          </a:xfrm>
                        </wpg:grpSpPr>
                        <wps:wsp>
                          <wps:cNvPr id="488" name="Freeform 491"/>
                          <wps:cNvSpPr>
                            <a:spLocks/>
                          </wps:cNvSpPr>
                          <wps:spPr bwMode="auto">
                            <a:xfrm>
                              <a:off x="1616" y="1356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592 13568"/>
                                <a:gd name="T3" fmla="*/ 13592 h 48"/>
                                <a:gd name="T4" fmla="+- 0 1664 1616"/>
                                <a:gd name="T5" fmla="*/ T4 w 48"/>
                                <a:gd name="T6" fmla="+- 0 13605 13568"/>
                                <a:gd name="T7" fmla="*/ 13605 h 48"/>
                                <a:gd name="T8" fmla="+- 0 1653 1616"/>
                                <a:gd name="T9" fmla="*/ T8 w 48"/>
                                <a:gd name="T10" fmla="+- 0 13616 13568"/>
                                <a:gd name="T11" fmla="*/ 13616 h 48"/>
                                <a:gd name="T12" fmla="+- 0 1627 1616"/>
                                <a:gd name="T13" fmla="*/ T12 w 48"/>
                                <a:gd name="T14" fmla="+- 0 13616 13568"/>
                                <a:gd name="T15" fmla="*/ 13616 h 48"/>
                                <a:gd name="T16" fmla="+- 0 1616 1616"/>
                                <a:gd name="T17" fmla="*/ T16 w 48"/>
                                <a:gd name="T18" fmla="+- 0 13605 13568"/>
                                <a:gd name="T19" fmla="*/ 13605 h 48"/>
                                <a:gd name="T20" fmla="+- 0 1616 1616"/>
                                <a:gd name="T21" fmla="*/ T20 w 48"/>
                                <a:gd name="T22" fmla="+- 0 13579 13568"/>
                                <a:gd name="T23" fmla="*/ 13579 h 48"/>
                                <a:gd name="T24" fmla="+- 0 1627 1616"/>
                                <a:gd name="T25" fmla="*/ T24 w 48"/>
                                <a:gd name="T26" fmla="+- 0 13568 13568"/>
                                <a:gd name="T27" fmla="*/ 13568 h 48"/>
                                <a:gd name="T28" fmla="+- 0 1653 1616"/>
                                <a:gd name="T29" fmla="*/ T28 w 48"/>
                                <a:gd name="T30" fmla="+- 0 13568 13568"/>
                                <a:gd name="T31" fmla="*/ 13568 h 48"/>
                                <a:gd name="T32" fmla="+- 0 1664 1616"/>
                                <a:gd name="T33" fmla="*/ T32 w 48"/>
                                <a:gd name="T34" fmla="+- 0 13579 13568"/>
                                <a:gd name="T35" fmla="*/ 13579 h 48"/>
                                <a:gd name="T36" fmla="+- 0 1664 1616"/>
                                <a:gd name="T37" fmla="*/ T36 w 48"/>
                                <a:gd name="T38" fmla="+- 0 13592 13568"/>
                                <a:gd name="T39" fmla="*/ 1359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9" name="Group 489"/>
                          <wpg:cNvGrpSpPr>
                            <a:grpSpLocks/>
                          </wpg:cNvGrpSpPr>
                          <wpg:grpSpPr bwMode="auto">
                            <a:xfrm>
                              <a:off x="1616" y="13568"/>
                              <a:ext cx="48" cy="48"/>
                              <a:chOff x="1616" y="13568"/>
                              <a:chExt cx="48" cy="48"/>
                            </a:xfrm>
                          </wpg:grpSpPr>
                          <wps:wsp>
                            <wps:cNvPr id="490" name="Freeform 490"/>
                            <wps:cNvSpPr>
                              <a:spLocks/>
                            </wps:cNvSpPr>
                            <wps:spPr bwMode="auto">
                              <a:xfrm>
                                <a:off x="1616" y="1356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592 13568"/>
                                  <a:gd name="T3" fmla="*/ 13592 h 48"/>
                                  <a:gd name="T4" fmla="+- 0 1664 1616"/>
                                  <a:gd name="T5" fmla="*/ T4 w 48"/>
                                  <a:gd name="T6" fmla="+- 0 13605 13568"/>
                                  <a:gd name="T7" fmla="*/ 13605 h 48"/>
                                  <a:gd name="T8" fmla="+- 0 1653 1616"/>
                                  <a:gd name="T9" fmla="*/ T8 w 48"/>
                                  <a:gd name="T10" fmla="+- 0 13616 13568"/>
                                  <a:gd name="T11" fmla="*/ 13616 h 48"/>
                                  <a:gd name="T12" fmla="+- 0 1640 1616"/>
                                  <a:gd name="T13" fmla="*/ T12 w 48"/>
                                  <a:gd name="T14" fmla="+- 0 13616 13568"/>
                                  <a:gd name="T15" fmla="*/ 13616 h 48"/>
                                  <a:gd name="T16" fmla="+- 0 1627 1616"/>
                                  <a:gd name="T17" fmla="*/ T16 w 48"/>
                                  <a:gd name="T18" fmla="+- 0 13616 13568"/>
                                  <a:gd name="T19" fmla="*/ 13616 h 48"/>
                                  <a:gd name="T20" fmla="+- 0 1616 1616"/>
                                  <a:gd name="T21" fmla="*/ T20 w 48"/>
                                  <a:gd name="T22" fmla="+- 0 13605 13568"/>
                                  <a:gd name="T23" fmla="*/ 13605 h 48"/>
                                  <a:gd name="T24" fmla="+- 0 1616 1616"/>
                                  <a:gd name="T25" fmla="*/ T24 w 48"/>
                                  <a:gd name="T26" fmla="+- 0 13592 13568"/>
                                  <a:gd name="T27" fmla="*/ 13592 h 48"/>
                                  <a:gd name="T28" fmla="+- 0 1616 1616"/>
                                  <a:gd name="T29" fmla="*/ T28 w 48"/>
                                  <a:gd name="T30" fmla="+- 0 13579 13568"/>
                                  <a:gd name="T31" fmla="*/ 13579 h 48"/>
                                  <a:gd name="T32" fmla="+- 0 1627 1616"/>
                                  <a:gd name="T33" fmla="*/ T32 w 48"/>
                                  <a:gd name="T34" fmla="+- 0 13568 13568"/>
                                  <a:gd name="T35" fmla="*/ 13568 h 48"/>
                                  <a:gd name="T36" fmla="+- 0 1640 1616"/>
                                  <a:gd name="T37" fmla="*/ T36 w 48"/>
                                  <a:gd name="T38" fmla="+- 0 13568 13568"/>
                                  <a:gd name="T39" fmla="*/ 13568 h 48"/>
                                  <a:gd name="T40" fmla="+- 0 1653 1616"/>
                                  <a:gd name="T41" fmla="*/ T40 w 48"/>
                                  <a:gd name="T42" fmla="+- 0 13568 13568"/>
                                  <a:gd name="T43" fmla="*/ 13568 h 48"/>
                                  <a:gd name="T44" fmla="+- 0 1664 1616"/>
                                  <a:gd name="T45" fmla="*/ T44 w 48"/>
                                  <a:gd name="T46" fmla="+- 0 13579 13568"/>
                                  <a:gd name="T47" fmla="*/ 13579 h 48"/>
                                  <a:gd name="T48" fmla="+- 0 1664 1616"/>
                                  <a:gd name="T49" fmla="*/ T48 w 48"/>
                                  <a:gd name="T50" fmla="+- 0 13592 13568"/>
                                  <a:gd name="T51" fmla="*/ 1359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7" o:spid="_x0000_s1026" style="position:absolute;margin-left:80.4pt;margin-top:678pt;width:3.2pt;height:3.2pt;z-index:-251666944;mso-position-horizontal-relative:page;mso-position-vertical-relative:page" coordorigin="1608,1356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">
                <v:group id="Group 488" o:spid="_x0000_s1027" style="position:absolute;left:1616;top:13568;width:48;height:48" coordorigin="1616,135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SQovbGAAAA3AAA&#10;AA8AAAAAAAAAAAAAAAAAqQIAAGRycy9kb3ducmV2LnhtbFBLBQYAAAAABAAEAPoAAACcAwAAAAA=&#10;">
                  <v:shape id="Freeform 491" o:spid="_x0000_s1028" style="position:absolute;left:1616;top:135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z+RwgAA&#10;ANwAAAAPAAAAZHJzL2Rvd25yZXYueG1sRE/LasJAFN0X/IfhCu6aSXyRpk5ECgVxU3wsurxkbpNo&#10;5k7IjCb69c6i4PJw3qv1YBpxo87VlhUkUQyCuLC65lLB6fj9noJwHlljY5kU3MnBOh+9rTDTtuc9&#10;3Q6+FCGEXYYKKu/bTEpXVGTQRbYlDtyf7Qz6ALtS6g77EG4aOY3jpTRYc2iosKWviorL4WoU/BbX&#10;Bu3iY7b5MTH1yfmx2PVnpSbjYfMJwtPgX+J/91YrmKdhbTgTjoDM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DP5HCAAAA3AAAAA8AAAAAAAAAAAAAAAAAlwIAAGRycy9kb3du&#10;cmV2LnhtbFBLBQYAAAAABAAEAPUAAACGAwAAAAA=&#10;" path="m48,24l48,37,37,48,11,48,,37,,11,11,,37,,48,11,48,24xe" fillcolor="black" stroked="f">
                    <v:path arrowok="t" o:connecttype="custom" o:connectlocs="48,13592;48,13605;37,13616;11,13616;0,13605;0,13579;11,13568;37,13568;48,13579;48,13592" o:connectangles="0,0,0,0,0,0,0,0,0,0"/>
                  </v:shape>
                  <v:group id="Group 489" o:spid="_x0000_s1029" style="position:absolute;left:1616;top:13568;width:48;height:48" coordorigin="1616,135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Q5MfxgAAANwAAAAPAAAAZHJzL2Rvd25yZXYueG1sRI9Ba8JAFITvgv9heUJv&#10;dRNri41ZRUSlBylUC8XbI/tMQrJvQ3ZN4r/vFgoeh5n5hknXg6lFR60rLSuIpxEI4szqknMF3+f9&#10;8wKE88gaa8uk4E4O1qvxKMVE256/qDv5XAQIuwQVFN43iZQuK8igm9qGOHhX2xr0Qba51C32AW5q&#10;OYuiN2mw5LBQYEPbgrLqdDMKDj32m5d41x2r6/Z+Ob9+/hxjUuppMmyWIDwN/hH+b39oBfPFO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pDkx/GAAAA3AAA&#10;AA8AAAAAAAAAAAAAAAAAqQIAAGRycy9kb3ducmV2LnhtbFBLBQYAAAAABAAEAPoAAACcAwAAAAA=&#10;">
                    <v:shape id="Freeform 490" o:spid="_x0000_s1030" style="position:absolute;left:1616;top:135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sVGwwAA&#10;ANwAAAAPAAAAZHJzL2Rvd25yZXYueG1sRE/NasJAEL4XfIdlCl5K3ShS2tRVRDR4kP5EH2CaHZPU&#10;zGzIrhrf3j0Uevz4/meLnht1oc7XTgyMRwkoksLZWkoDh/3m+RWUDygWGydk4EYeFvPBwwxT667y&#10;TZc8lCqGiE/RQBVCm2rti4oY/ci1JJE7uo4xRNiV2nZ4jeHc6EmSvGjGWmJDhS2tKipO+ZkNZMnX&#10;7zpzH+642fE4//nkp2zCxgwf++U7qEB9+Bf/ubfWwPQt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lsVG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13592;48,13605;37,13616;24,13616;11,13616;0,13605;0,13592;0,13579;11,13568;24,13568;37,13568;48,13579;48,1359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345294ED" wp14:editId="2B7780F6">
                <wp:simplePos x="0" y="0"/>
                <wp:positionH relativeFrom="page">
                  <wp:posOffset>1021080</wp:posOffset>
                </wp:positionH>
                <wp:positionV relativeFrom="page">
                  <wp:posOffset>8163560</wp:posOffset>
                </wp:positionV>
                <wp:extent cx="40640" cy="40640"/>
                <wp:effectExtent l="0" t="0" r="5080" b="12700"/>
                <wp:wrapNone/>
                <wp:docPr id="481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2856"/>
                          <a:chExt cx="64" cy="64"/>
                        </a:xfrm>
                      </wpg:grpSpPr>
                      <wpg:grpSp>
                        <wpg:cNvPr id="482" name="Group 483"/>
                        <wpg:cNvGrpSpPr>
                          <a:grpSpLocks/>
                        </wpg:cNvGrpSpPr>
                        <wpg:grpSpPr bwMode="auto">
                          <a:xfrm>
                            <a:off x="1616" y="12864"/>
                            <a:ext cx="48" cy="48"/>
                            <a:chOff x="1616" y="12864"/>
                            <a:chExt cx="48" cy="48"/>
                          </a:xfrm>
                        </wpg:grpSpPr>
                        <wps:wsp>
                          <wps:cNvPr id="483" name="Freeform 486"/>
                          <wps:cNvSpPr>
                            <a:spLocks/>
                          </wps:cNvSpPr>
                          <wps:spPr bwMode="auto">
                            <a:xfrm>
                              <a:off x="1616" y="1286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2888 12864"/>
                                <a:gd name="T3" fmla="*/ 12888 h 48"/>
                                <a:gd name="T4" fmla="+- 0 1664 1616"/>
                                <a:gd name="T5" fmla="*/ T4 w 48"/>
                                <a:gd name="T6" fmla="+- 0 12901 12864"/>
                                <a:gd name="T7" fmla="*/ 12901 h 48"/>
                                <a:gd name="T8" fmla="+- 0 1653 1616"/>
                                <a:gd name="T9" fmla="*/ T8 w 48"/>
                                <a:gd name="T10" fmla="+- 0 12912 12864"/>
                                <a:gd name="T11" fmla="*/ 12912 h 48"/>
                                <a:gd name="T12" fmla="+- 0 1627 1616"/>
                                <a:gd name="T13" fmla="*/ T12 w 48"/>
                                <a:gd name="T14" fmla="+- 0 12912 12864"/>
                                <a:gd name="T15" fmla="*/ 12912 h 48"/>
                                <a:gd name="T16" fmla="+- 0 1616 1616"/>
                                <a:gd name="T17" fmla="*/ T16 w 48"/>
                                <a:gd name="T18" fmla="+- 0 12901 12864"/>
                                <a:gd name="T19" fmla="*/ 12901 h 48"/>
                                <a:gd name="T20" fmla="+- 0 1616 1616"/>
                                <a:gd name="T21" fmla="*/ T20 w 48"/>
                                <a:gd name="T22" fmla="+- 0 12875 12864"/>
                                <a:gd name="T23" fmla="*/ 12875 h 48"/>
                                <a:gd name="T24" fmla="+- 0 1627 1616"/>
                                <a:gd name="T25" fmla="*/ T24 w 48"/>
                                <a:gd name="T26" fmla="+- 0 12864 12864"/>
                                <a:gd name="T27" fmla="*/ 12864 h 48"/>
                                <a:gd name="T28" fmla="+- 0 1653 1616"/>
                                <a:gd name="T29" fmla="*/ T28 w 48"/>
                                <a:gd name="T30" fmla="+- 0 12864 12864"/>
                                <a:gd name="T31" fmla="*/ 12864 h 48"/>
                                <a:gd name="T32" fmla="+- 0 1664 1616"/>
                                <a:gd name="T33" fmla="*/ T32 w 48"/>
                                <a:gd name="T34" fmla="+- 0 12875 12864"/>
                                <a:gd name="T35" fmla="*/ 12875 h 48"/>
                                <a:gd name="T36" fmla="+- 0 1664 1616"/>
                                <a:gd name="T37" fmla="*/ T36 w 48"/>
                                <a:gd name="T38" fmla="+- 0 12888 12864"/>
                                <a:gd name="T39" fmla="*/ 128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4" name="Group 484"/>
                          <wpg:cNvGrpSpPr>
                            <a:grpSpLocks/>
                          </wpg:cNvGrpSpPr>
                          <wpg:grpSpPr bwMode="auto">
                            <a:xfrm>
                              <a:off x="1616" y="12864"/>
                              <a:ext cx="48" cy="48"/>
                              <a:chOff x="1616" y="12864"/>
                              <a:chExt cx="48" cy="48"/>
                            </a:xfrm>
                          </wpg:grpSpPr>
                          <wps:wsp>
                            <wps:cNvPr id="485" name="Freeform 485"/>
                            <wps:cNvSpPr>
                              <a:spLocks/>
                            </wps:cNvSpPr>
                            <wps:spPr bwMode="auto">
                              <a:xfrm>
                                <a:off x="1616" y="1286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2888 12864"/>
                                  <a:gd name="T3" fmla="*/ 12888 h 48"/>
                                  <a:gd name="T4" fmla="+- 0 1664 1616"/>
                                  <a:gd name="T5" fmla="*/ T4 w 48"/>
                                  <a:gd name="T6" fmla="+- 0 12901 12864"/>
                                  <a:gd name="T7" fmla="*/ 12901 h 48"/>
                                  <a:gd name="T8" fmla="+- 0 1653 1616"/>
                                  <a:gd name="T9" fmla="*/ T8 w 48"/>
                                  <a:gd name="T10" fmla="+- 0 12912 12864"/>
                                  <a:gd name="T11" fmla="*/ 12912 h 48"/>
                                  <a:gd name="T12" fmla="+- 0 1640 1616"/>
                                  <a:gd name="T13" fmla="*/ T12 w 48"/>
                                  <a:gd name="T14" fmla="+- 0 12912 12864"/>
                                  <a:gd name="T15" fmla="*/ 12912 h 48"/>
                                  <a:gd name="T16" fmla="+- 0 1627 1616"/>
                                  <a:gd name="T17" fmla="*/ T16 w 48"/>
                                  <a:gd name="T18" fmla="+- 0 12912 12864"/>
                                  <a:gd name="T19" fmla="*/ 12912 h 48"/>
                                  <a:gd name="T20" fmla="+- 0 1616 1616"/>
                                  <a:gd name="T21" fmla="*/ T20 w 48"/>
                                  <a:gd name="T22" fmla="+- 0 12901 12864"/>
                                  <a:gd name="T23" fmla="*/ 12901 h 48"/>
                                  <a:gd name="T24" fmla="+- 0 1616 1616"/>
                                  <a:gd name="T25" fmla="*/ T24 w 48"/>
                                  <a:gd name="T26" fmla="+- 0 12888 12864"/>
                                  <a:gd name="T27" fmla="*/ 12888 h 48"/>
                                  <a:gd name="T28" fmla="+- 0 1616 1616"/>
                                  <a:gd name="T29" fmla="*/ T28 w 48"/>
                                  <a:gd name="T30" fmla="+- 0 12875 12864"/>
                                  <a:gd name="T31" fmla="*/ 12875 h 48"/>
                                  <a:gd name="T32" fmla="+- 0 1627 1616"/>
                                  <a:gd name="T33" fmla="*/ T32 w 48"/>
                                  <a:gd name="T34" fmla="+- 0 12864 12864"/>
                                  <a:gd name="T35" fmla="*/ 12864 h 48"/>
                                  <a:gd name="T36" fmla="+- 0 1640 1616"/>
                                  <a:gd name="T37" fmla="*/ T36 w 48"/>
                                  <a:gd name="T38" fmla="+- 0 12864 12864"/>
                                  <a:gd name="T39" fmla="*/ 12864 h 48"/>
                                  <a:gd name="T40" fmla="+- 0 1653 1616"/>
                                  <a:gd name="T41" fmla="*/ T40 w 48"/>
                                  <a:gd name="T42" fmla="+- 0 12864 12864"/>
                                  <a:gd name="T43" fmla="*/ 12864 h 48"/>
                                  <a:gd name="T44" fmla="+- 0 1664 1616"/>
                                  <a:gd name="T45" fmla="*/ T44 w 48"/>
                                  <a:gd name="T46" fmla="+- 0 12875 12864"/>
                                  <a:gd name="T47" fmla="*/ 12875 h 48"/>
                                  <a:gd name="T48" fmla="+- 0 1664 1616"/>
                                  <a:gd name="T49" fmla="*/ T48 w 48"/>
                                  <a:gd name="T50" fmla="+- 0 12888 12864"/>
                                  <a:gd name="T51" fmla="*/ 1288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26" style="position:absolute;margin-left:80.4pt;margin-top:642.8pt;width:3.2pt;height:3.2pt;z-index:-251667968;mso-position-horizontal-relative:page;mso-position-vertical-relative:page" coordorigin="1608,1285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">
                <v:group id="Group 483" o:spid="_x0000_s1027" style="position:absolute;left:1616;top:12864;width:48;height:48" coordorigin="1616,128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5wFuxQAAANwAAAAPAAAAZHJzL2Rvd25yZXYueG1sRI9Pi8IwFMTvwn6H8Bb2&#10;pmldFalGEdldPIjgHxBvj+bZFpuX0mTb+u2NIHgcZuY3zHzZmVI0VLvCsoJ4EIEgTq0uOFNwOv72&#10;pyCcR9ZYWiYFd3KwXHz05pho2/KemoPPRICwS1BB7n2VSOnSnAy6ga2Ig3e1tUEfZJ1JXWMb4KaU&#10;wyiaSIMFh4UcK1rnlN4O/0bBX4vt6jv+aba36/p+OY53521MSn19dqsZCE+df4df7Y1WMJo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1OcBbsUAAADcAAAA&#10;DwAAAAAAAAAAAAAAAACpAgAAZHJzL2Rvd25yZXYueG1sUEsFBgAAAAAEAAQA+gAAAJsDAAAAAA==&#10;">
                  <v:shape id="Freeform 486" o:spid="_x0000_s1028" style="position:absolute;left:1616;top:128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63gxQAA&#10;ANwAAAAPAAAAZHJzL2Rvd25yZXYueG1sRI9Pa8JAFMTvQr/D8gq9mV1rlZhmFSkUpBep9tDjI/vM&#10;n2bfhuxqYj99Vyh4HGbmN0y+GW0rLtT72rGGWaJAEBfO1Fxq+Dq+T1MQPiAbbB2Thit52KwfJjlm&#10;xg38SZdDKEWEsM9QQxVCl0npi4os+sR1xNE7ud5iiLIvpelxiHDbymelltJizXGhwo7eKip+Dmer&#10;4bs4t+gWq/l2bxUNs+Z38TE0Wj89jttXEIHGcA//t3dGw0s6h9uZeATk+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dnreDFAAAA3AAAAA8AAAAAAAAAAAAAAAAAlwIAAGRycy9k&#10;b3ducmV2LnhtbFBLBQYAAAAABAAEAPUAAACJAwAAAAA=&#10;" path="m48,24l48,37,37,48,11,48,,37,,11,11,,37,,48,11,48,24xe" fillcolor="black" stroked="f">
                    <v:path arrowok="t" o:connecttype="custom" o:connectlocs="48,12888;48,12901;37,12912;11,12912;0,12901;0,12875;11,12864;37,12864;48,12875;48,12888" o:connectangles="0,0,0,0,0,0,0,0,0,0"/>
                  </v:shape>
                  <v:group id="Group 484" o:spid="_x0000_s1029" style="position:absolute;left:1616;top:12864;width:48;height:48" coordorigin="1616,128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EI8gcUAAADcAAAA&#10;DwAAAAAAAAAAAAAAAACpAgAAZHJzL2Rvd25yZXYueG1sUEsFBgAAAAAEAAQA+gAAAJsDAAAAAA==&#10;">
                    <v:shape id="Freeform 485" o:spid="_x0000_s1030" style="position:absolute;left:1616;top:128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PADxgAA&#10;ANwAAAAPAAAAZHJzL2Rvd25yZXYueG1sRI9Ra8JAEITfC/0Pxxb6IvWiWJHUU0Q0+CBtTfsDtrk1&#10;Sc3uhdxV47/vFYQ+DjPzDTNf9tyoM3W+dmJgNExAkRTO1lIa+PzYPs1A+YBisXFCBq7kYbm4v5tj&#10;at1FDnTOQ6kiRHyKBqoQ2lRrX1TE6IeuJYne0XWMIcqu1LbDS4Rzo8dJMtWMtcSFCltaV1Sc8h82&#10;kCXv35vMvbrjds+j/OuNB9mYjXl86FcvoAL14T98a++sgcnsGf7OxCO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OPAD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2888;48,12901;37,12912;24,12912;11,12912;0,12901;0,12888;0,12875;11,12864;24,12864;37,12864;48,12875;48,1288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5F280563" wp14:editId="54494EA0">
                <wp:simplePos x="0" y="0"/>
                <wp:positionH relativeFrom="page">
                  <wp:posOffset>1021080</wp:posOffset>
                </wp:positionH>
                <wp:positionV relativeFrom="page">
                  <wp:posOffset>7940040</wp:posOffset>
                </wp:positionV>
                <wp:extent cx="40640" cy="40640"/>
                <wp:effectExtent l="0" t="0" r="5080" b="7620"/>
                <wp:wrapNone/>
                <wp:docPr id="476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2504"/>
                          <a:chExt cx="64" cy="64"/>
                        </a:xfrm>
                      </wpg:grpSpPr>
                      <wpg:grpSp>
                        <wpg:cNvPr id="477" name="Group 478"/>
                        <wpg:cNvGrpSpPr>
                          <a:grpSpLocks/>
                        </wpg:cNvGrpSpPr>
                        <wpg:grpSpPr bwMode="auto">
                          <a:xfrm>
                            <a:off x="1616" y="12512"/>
                            <a:ext cx="48" cy="48"/>
                            <a:chOff x="1616" y="12512"/>
                            <a:chExt cx="48" cy="48"/>
                          </a:xfrm>
                        </wpg:grpSpPr>
                        <wps:wsp>
                          <wps:cNvPr id="478" name="Freeform 481"/>
                          <wps:cNvSpPr>
                            <a:spLocks/>
                          </wps:cNvSpPr>
                          <wps:spPr bwMode="auto">
                            <a:xfrm>
                              <a:off x="1616" y="1251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2536 12512"/>
                                <a:gd name="T3" fmla="*/ 12536 h 48"/>
                                <a:gd name="T4" fmla="+- 0 1664 1616"/>
                                <a:gd name="T5" fmla="*/ T4 w 48"/>
                                <a:gd name="T6" fmla="+- 0 12549 12512"/>
                                <a:gd name="T7" fmla="*/ 12549 h 48"/>
                                <a:gd name="T8" fmla="+- 0 1653 1616"/>
                                <a:gd name="T9" fmla="*/ T8 w 48"/>
                                <a:gd name="T10" fmla="+- 0 12560 12512"/>
                                <a:gd name="T11" fmla="*/ 12560 h 48"/>
                                <a:gd name="T12" fmla="+- 0 1627 1616"/>
                                <a:gd name="T13" fmla="*/ T12 w 48"/>
                                <a:gd name="T14" fmla="+- 0 12560 12512"/>
                                <a:gd name="T15" fmla="*/ 12560 h 48"/>
                                <a:gd name="T16" fmla="+- 0 1616 1616"/>
                                <a:gd name="T17" fmla="*/ T16 w 48"/>
                                <a:gd name="T18" fmla="+- 0 12549 12512"/>
                                <a:gd name="T19" fmla="*/ 12549 h 48"/>
                                <a:gd name="T20" fmla="+- 0 1616 1616"/>
                                <a:gd name="T21" fmla="*/ T20 w 48"/>
                                <a:gd name="T22" fmla="+- 0 12523 12512"/>
                                <a:gd name="T23" fmla="*/ 12523 h 48"/>
                                <a:gd name="T24" fmla="+- 0 1627 1616"/>
                                <a:gd name="T25" fmla="*/ T24 w 48"/>
                                <a:gd name="T26" fmla="+- 0 12512 12512"/>
                                <a:gd name="T27" fmla="*/ 12512 h 48"/>
                                <a:gd name="T28" fmla="+- 0 1653 1616"/>
                                <a:gd name="T29" fmla="*/ T28 w 48"/>
                                <a:gd name="T30" fmla="+- 0 12512 12512"/>
                                <a:gd name="T31" fmla="*/ 12512 h 48"/>
                                <a:gd name="T32" fmla="+- 0 1664 1616"/>
                                <a:gd name="T33" fmla="*/ T32 w 48"/>
                                <a:gd name="T34" fmla="+- 0 12523 12512"/>
                                <a:gd name="T35" fmla="*/ 12523 h 48"/>
                                <a:gd name="T36" fmla="+- 0 1664 1616"/>
                                <a:gd name="T37" fmla="*/ T36 w 48"/>
                                <a:gd name="T38" fmla="+- 0 12536 12512"/>
                                <a:gd name="T39" fmla="*/ 1253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9" name="Group 479"/>
                          <wpg:cNvGrpSpPr>
                            <a:grpSpLocks/>
                          </wpg:cNvGrpSpPr>
                          <wpg:grpSpPr bwMode="auto">
                            <a:xfrm>
                              <a:off x="1616" y="12512"/>
                              <a:ext cx="48" cy="48"/>
                              <a:chOff x="1616" y="12512"/>
                              <a:chExt cx="48" cy="48"/>
                            </a:xfrm>
                          </wpg:grpSpPr>
                          <wps:wsp>
                            <wps:cNvPr id="480" name="Freeform 480"/>
                            <wps:cNvSpPr>
                              <a:spLocks/>
                            </wps:cNvSpPr>
                            <wps:spPr bwMode="auto">
                              <a:xfrm>
                                <a:off x="1616" y="1251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2536 12512"/>
                                  <a:gd name="T3" fmla="*/ 12536 h 48"/>
                                  <a:gd name="T4" fmla="+- 0 1664 1616"/>
                                  <a:gd name="T5" fmla="*/ T4 w 48"/>
                                  <a:gd name="T6" fmla="+- 0 12549 12512"/>
                                  <a:gd name="T7" fmla="*/ 12549 h 48"/>
                                  <a:gd name="T8" fmla="+- 0 1653 1616"/>
                                  <a:gd name="T9" fmla="*/ T8 w 48"/>
                                  <a:gd name="T10" fmla="+- 0 12560 12512"/>
                                  <a:gd name="T11" fmla="*/ 12560 h 48"/>
                                  <a:gd name="T12" fmla="+- 0 1640 1616"/>
                                  <a:gd name="T13" fmla="*/ T12 w 48"/>
                                  <a:gd name="T14" fmla="+- 0 12560 12512"/>
                                  <a:gd name="T15" fmla="*/ 12560 h 48"/>
                                  <a:gd name="T16" fmla="+- 0 1627 1616"/>
                                  <a:gd name="T17" fmla="*/ T16 w 48"/>
                                  <a:gd name="T18" fmla="+- 0 12560 12512"/>
                                  <a:gd name="T19" fmla="*/ 12560 h 48"/>
                                  <a:gd name="T20" fmla="+- 0 1616 1616"/>
                                  <a:gd name="T21" fmla="*/ T20 w 48"/>
                                  <a:gd name="T22" fmla="+- 0 12549 12512"/>
                                  <a:gd name="T23" fmla="*/ 12549 h 48"/>
                                  <a:gd name="T24" fmla="+- 0 1616 1616"/>
                                  <a:gd name="T25" fmla="*/ T24 w 48"/>
                                  <a:gd name="T26" fmla="+- 0 12536 12512"/>
                                  <a:gd name="T27" fmla="*/ 12536 h 48"/>
                                  <a:gd name="T28" fmla="+- 0 1616 1616"/>
                                  <a:gd name="T29" fmla="*/ T28 w 48"/>
                                  <a:gd name="T30" fmla="+- 0 12523 12512"/>
                                  <a:gd name="T31" fmla="*/ 12523 h 48"/>
                                  <a:gd name="T32" fmla="+- 0 1627 1616"/>
                                  <a:gd name="T33" fmla="*/ T32 w 48"/>
                                  <a:gd name="T34" fmla="+- 0 12512 12512"/>
                                  <a:gd name="T35" fmla="*/ 12512 h 48"/>
                                  <a:gd name="T36" fmla="+- 0 1640 1616"/>
                                  <a:gd name="T37" fmla="*/ T36 w 48"/>
                                  <a:gd name="T38" fmla="+- 0 12512 12512"/>
                                  <a:gd name="T39" fmla="*/ 12512 h 48"/>
                                  <a:gd name="T40" fmla="+- 0 1653 1616"/>
                                  <a:gd name="T41" fmla="*/ T40 w 48"/>
                                  <a:gd name="T42" fmla="+- 0 12512 12512"/>
                                  <a:gd name="T43" fmla="*/ 12512 h 48"/>
                                  <a:gd name="T44" fmla="+- 0 1664 1616"/>
                                  <a:gd name="T45" fmla="*/ T44 w 48"/>
                                  <a:gd name="T46" fmla="+- 0 12523 12512"/>
                                  <a:gd name="T47" fmla="*/ 12523 h 48"/>
                                  <a:gd name="T48" fmla="+- 0 1664 1616"/>
                                  <a:gd name="T49" fmla="*/ T48 w 48"/>
                                  <a:gd name="T50" fmla="+- 0 12536 12512"/>
                                  <a:gd name="T51" fmla="*/ 1253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7" o:spid="_x0000_s1026" style="position:absolute;margin-left:80.4pt;margin-top:625.2pt;width:3.2pt;height:3.2pt;z-index:-251668992;mso-position-horizontal-relative:page;mso-position-vertical-relative:page" coordorigin="1608,1250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">
                <v:group id="Group 478" o:spid="_x0000_s1027" style="position:absolute;left:1616;top:12512;width:48;height:48" coordorigin="1616,125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RdLRxgAAANwAAAAPAAAAZHJzL2Rvd25yZXYueG1sRI9Ba8JAFITvgv9heUJv&#10;dRNra4lZRUSlBylUC8XbI/tMQrJvQ3ZN4r/vFgoeh5n5hknXg6lFR60rLSuIpxEI4szqknMF3+f9&#10;8zsI55E11pZJwZ0crFfjUYqJtj1/UXfyuQgQdgkqKLxvEildVpBBN7UNcfCutjXog2xzqVvsA9zU&#10;chZFb9JgyWGhwIa2BWXV6WYUHHrsNy/xrjtW1+39cn79/DnGpNTTZNgsQXga/CP83/7QCuaL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FF0tHGAAAA3AAA&#10;AA8AAAAAAAAAAAAAAAAAqQIAAGRycy9kb3ducmV2LnhtbFBLBQYAAAAABAAEAPoAAACcAwAAAAA=&#10;">
                  <v:shape id="Freeform 481" o:spid="_x0000_s1028" style="position:absolute;left:1616;top:125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Fk+2wwAA&#10;ANwAAAAPAAAAZHJzL2Rvd25yZXYueG1sRE/LasJAFN0L/YfhFrozE1ttNc0oUihIN2LahctL5ppH&#10;M3dCZvKoX+8sCi4P553uJtOIgTpXWVawiGIQxLnVFRcKfr4/52sQziNrbCyTgj9ysNs+zFJMtB35&#10;REPmCxFC2CWooPS+TaR0eUkGXWRb4sBdbGfQB9gVUnc4hnDTyOc4fpUGKw4NJbb0UVL+m/VGwTnv&#10;G7Srzcv+aGIaF/V19TXWSj09Tvt3EJ4mfxf/uw9awfItrA1nw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Fk+2wwAAANwAAAAPAAAAAAAAAAAAAAAAAJcCAABkcnMvZG93&#10;bnJldi54bWxQSwUGAAAAAAQABAD1AAAAhwMAAAAA&#10;" path="m48,24l48,37,37,48,11,48,,37,,11,11,,37,,48,11,48,24xe" fillcolor="black" stroked="f">
                    <v:path arrowok="t" o:connecttype="custom" o:connectlocs="48,12536;48,12549;37,12560;11,12560;0,12549;0,12523;11,12512;37,12512;48,12523;48,12536" o:connectangles="0,0,0,0,0,0,0,0,0,0"/>
                  </v:shape>
                  <v:group id="Group 479" o:spid="_x0000_s1029" style="position:absolute;left:1616;top:12512;width:48;height:48" coordorigin="1616,125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vluM4xwAAANwA&#10;AAAPAAAAAAAAAAAAAAAAAKkCAABkcnMvZG93bnJldi54bWxQSwUGAAAAAAQABAD6AAAAnQMAAAAA&#10;">
                    <v:shape id="Freeform 480" o:spid="_x0000_s1030" style="position:absolute;left:1616;top:125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1ObwgAA&#10;ANwAAAAPAAAAZHJzL2Rvd25yZXYueG1sRE/NasJAEL4XfIdlBC+iG0VEoquUUkMPxbbRB5hmxyRt&#10;ZjZkV41v7x4KPX58/5tdz426UudrJwZm0wQUSeFsLaWB03E/WYHyAcVi44QM3MnDbjt42mBq3U2+&#10;6JqHUsUQ8SkaqEJoU619URGjn7qWJHJn1zGGCLtS2w5vMZwbPU+SpWasJTZU2NJLRcVvfmEDWfL5&#10;85q5gzvv33mWf3/wOJuzMaNh/7wGFagP/+I/95s1sFjF+fFMPAJ6+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PU5v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12536;48,12549;37,12560;24,12560;11,12560;0,12549;0,12536;0,12523;11,12512;24,12512;37,12512;48,12523;48,1253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1D639723" wp14:editId="3E74E512">
                <wp:simplePos x="0" y="0"/>
                <wp:positionH relativeFrom="page">
                  <wp:posOffset>1021080</wp:posOffset>
                </wp:positionH>
                <wp:positionV relativeFrom="page">
                  <wp:posOffset>7493000</wp:posOffset>
                </wp:positionV>
                <wp:extent cx="40640" cy="40640"/>
                <wp:effectExtent l="0" t="0" r="5080" b="10160"/>
                <wp:wrapNone/>
                <wp:docPr id="471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800"/>
                          <a:chExt cx="64" cy="64"/>
                        </a:xfrm>
                      </wpg:grpSpPr>
                      <wpg:grpSp>
                        <wpg:cNvPr id="472" name="Group 473"/>
                        <wpg:cNvGrpSpPr>
                          <a:grpSpLocks/>
                        </wpg:cNvGrpSpPr>
                        <wpg:grpSpPr bwMode="auto">
                          <a:xfrm>
                            <a:off x="1616" y="11808"/>
                            <a:ext cx="48" cy="48"/>
                            <a:chOff x="1616" y="11808"/>
                            <a:chExt cx="48" cy="48"/>
                          </a:xfrm>
                        </wpg:grpSpPr>
                        <wps:wsp>
                          <wps:cNvPr id="473" name="Freeform 476"/>
                          <wps:cNvSpPr>
                            <a:spLocks/>
                          </wps:cNvSpPr>
                          <wps:spPr bwMode="auto">
                            <a:xfrm>
                              <a:off x="1616" y="1180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1832 11808"/>
                                <a:gd name="T3" fmla="*/ 11832 h 48"/>
                                <a:gd name="T4" fmla="+- 0 1664 1616"/>
                                <a:gd name="T5" fmla="*/ T4 w 48"/>
                                <a:gd name="T6" fmla="+- 0 11845 11808"/>
                                <a:gd name="T7" fmla="*/ 11845 h 48"/>
                                <a:gd name="T8" fmla="+- 0 1653 1616"/>
                                <a:gd name="T9" fmla="*/ T8 w 48"/>
                                <a:gd name="T10" fmla="+- 0 11856 11808"/>
                                <a:gd name="T11" fmla="*/ 11856 h 48"/>
                                <a:gd name="T12" fmla="+- 0 1627 1616"/>
                                <a:gd name="T13" fmla="*/ T12 w 48"/>
                                <a:gd name="T14" fmla="+- 0 11856 11808"/>
                                <a:gd name="T15" fmla="*/ 11856 h 48"/>
                                <a:gd name="T16" fmla="+- 0 1616 1616"/>
                                <a:gd name="T17" fmla="*/ T16 w 48"/>
                                <a:gd name="T18" fmla="+- 0 11845 11808"/>
                                <a:gd name="T19" fmla="*/ 11845 h 48"/>
                                <a:gd name="T20" fmla="+- 0 1616 1616"/>
                                <a:gd name="T21" fmla="*/ T20 w 48"/>
                                <a:gd name="T22" fmla="+- 0 11819 11808"/>
                                <a:gd name="T23" fmla="*/ 11819 h 48"/>
                                <a:gd name="T24" fmla="+- 0 1627 1616"/>
                                <a:gd name="T25" fmla="*/ T24 w 48"/>
                                <a:gd name="T26" fmla="+- 0 11808 11808"/>
                                <a:gd name="T27" fmla="*/ 11808 h 48"/>
                                <a:gd name="T28" fmla="+- 0 1653 1616"/>
                                <a:gd name="T29" fmla="*/ T28 w 48"/>
                                <a:gd name="T30" fmla="+- 0 11808 11808"/>
                                <a:gd name="T31" fmla="*/ 11808 h 48"/>
                                <a:gd name="T32" fmla="+- 0 1664 1616"/>
                                <a:gd name="T33" fmla="*/ T32 w 48"/>
                                <a:gd name="T34" fmla="+- 0 11819 11808"/>
                                <a:gd name="T35" fmla="*/ 11819 h 48"/>
                                <a:gd name="T36" fmla="+- 0 1664 1616"/>
                                <a:gd name="T37" fmla="*/ T36 w 48"/>
                                <a:gd name="T38" fmla="+- 0 11832 11808"/>
                                <a:gd name="T39" fmla="*/ 1183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4" name="Group 474"/>
                          <wpg:cNvGrpSpPr>
                            <a:grpSpLocks/>
                          </wpg:cNvGrpSpPr>
                          <wpg:grpSpPr bwMode="auto">
                            <a:xfrm>
                              <a:off x="1616" y="11808"/>
                              <a:ext cx="48" cy="48"/>
                              <a:chOff x="1616" y="11808"/>
                              <a:chExt cx="48" cy="48"/>
                            </a:xfrm>
                          </wpg:grpSpPr>
                          <wps:wsp>
                            <wps:cNvPr id="475" name="Freeform 475"/>
                            <wps:cNvSpPr>
                              <a:spLocks/>
                            </wps:cNvSpPr>
                            <wps:spPr bwMode="auto">
                              <a:xfrm>
                                <a:off x="1616" y="1180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1832 11808"/>
                                  <a:gd name="T3" fmla="*/ 11832 h 48"/>
                                  <a:gd name="T4" fmla="+- 0 1664 1616"/>
                                  <a:gd name="T5" fmla="*/ T4 w 48"/>
                                  <a:gd name="T6" fmla="+- 0 11845 11808"/>
                                  <a:gd name="T7" fmla="*/ 11845 h 48"/>
                                  <a:gd name="T8" fmla="+- 0 1653 1616"/>
                                  <a:gd name="T9" fmla="*/ T8 w 48"/>
                                  <a:gd name="T10" fmla="+- 0 11856 11808"/>
                                  <a:gd name="T11" fmla="*/ 11856 h 48"/>
                                  <a:gd name="T12" fmla="+- 0 1640 1616"/>
                                  <a:gd name="T13" fmla="*/ T12 w 48"/>
                                  <a:gd name="T14" fmla="+- 0 11856 11808"/>
                                  <a:gd name="T15" fmla="*/ 11856 h 48"/>
                                  <a:gd name="T16" fmla="+- 0 1627 1616"/>
                                  <a:gd name="T17" fmla="*/ T16 w 48"/>
                                  <a:gd name="T18" fmla="+- 0 11856 11808"/>
                                  <a:gd name="T19" fmla="*/ 11856 h 48"/>
                                  <a:gd name="T20" fmla="+- 0 1616 1616"/>
                                  <a:gd name="T21" fmla="*/ T20 w 48"/>
                                  <a:gd name="T22" fmla="+- 0 11845 11808"/>
                                  <a:gd name="T23" fmla="*/ 11845 h 48"/>
                                  <a:gd name="T24" fmla="+- 0 1616 1616"/>
                                  <a:gd name="T25" fmla="*/ T24 w 48"/>
                                  <a:gd name="T26" fmla="+- 0 11832 11808"/>
                                  <a:gd name="T27" fmla="*/ 11832 h 48"/>
                                  <a:gd name="T28" fmla="+- 0 1616 1616"/>
                                  <a:gd name="T29" fmla="*/ T28 w 48"/>
                                  <a:gd name="T30" fmla="+- 0 11819 11808"/>
                                  <a:gd name="T31" fmla="*/ 11819 h 48"/>
                                  <a:gd name="T32" fmla="+- 0 1627 1616"/>
                                  <a:gd name="T33" fmla="*/ T32 w 48"/>
                                  <a:gd name="T34" fmla="+- 0 11808 11808"/>
                                  <a:gd name="T35" fmla="*/ 11808 h 48"/>
                                  <a:gd name="T36" fmla="+- 0 1640 1616"/>
                                  <a:gd name="T37" fmla="*/ T36 w 48"/>
                                  <a:gd name="T38" fmla="+- 0 11808 11808"/>
                                  <a:gd name="T39" fmla="*/ 11808 h 48"/>
                                  <a:gd name="T40" fmla="+- 0 1653 1616"/>
                                  <a:gd name="T41" fmla="*/ T40 w 48"/>
                                  <a:gd name="T42" fmla="+- 0 11808 11808"/>
                                  <a:gd name="T43" fmla="*/ 11808 h 48"/>
                                  <a:gd name="T44" fmla="+- 0 1664 1616"/>
                                  <a:gd name="T45" fmla="*/ T44 w 48"/>
                                  <a:gd name="T46" fmla="+- 0 11819 11808"/>
                                  <a:gd name="T47" fmla="*/ 11819 h 48"/>
                                  <a:gd name="T48" fmla="+- 0 1664 1616"/>
                                  <a:gd name="T49" fmla="*/ T48 w 48"/>
                                  <a:gd name="T50" fmla="+- 0 11832 11808"/>
                                  <a:gd name="T51" fmla="*/ 1183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2" o:spid="_x0000_s1026" style="position:absolute;margin-left:80.4pt;margin-top:590pt;width:3.2pt;height:3.2pt;z-index:-251670016;mso-position-horizontal-relative:page;mso-position-vertical-relative:page" coordorigin="1608,1180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">
                <v:group id="Group 473" o:spid="_x0000_s1027" style="position:absolute;left:1616;top:11808;width:48;height:48" coordorigin="1616,118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MnFJ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F2M4X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TJxScUAAADcAAAA&#10;DwAAAAAAAAAAAAAAAACpAgAAZHJzL2Rvd25yZXYueG1sUEsFBgAAAAAEAAQA+gAAAJsDAAAAAA==&#10;">
                  <v:shape id="Freeform 476" o:spid="_x0000_s1028" style="position:absolute;left:1616;top:118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st3HxQAA&#10;ANwAAAAPAAAAZHJzL2Rvd25yZXYueG1sRI9Pa8JAFMTvQr/D8gq91Y2Ntja6SigUxItoe/D4yL4m&#10;0ezbkN380U/vCgWPw8z8hlmuB1OJjhpXWlYwGUcgiDOrS84V/P58v85BOI+ssbJMCi7kYL16Gi0x&#10;0bbnPXUHn4sAYZeggsL7OpHSZQUZdGNbEwfvzzYGfZBNLnWDfYCbSr5F0bs0WHJYKLCmr4Ky86E1&#10;Co5ZW6GdfcbpzkTUT07X2bY/KfXyPKQLEJ4G/wj/tzdawfQjhvuZcATk6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y3cfFAAAA3AAAAA8AAAAAAAAAAAAAAAAAlwIAAGRycy9k&#10;b3ducmV2LnhtbFBLBQYAAAAABAAEAPUAAACJAwAAAAA=&#10;" path="m48,24l48,37,37,48,11,48,,37,,11,11,,37,,48,11,48,24xe" fillcolor="black" stroked="f">
                    <v:path arrowok="t" o:connecttype="custom" o:connectlocs="48,11832;48,11845;37,11856;11,11856;0,11845;0,11819;11,11808;37,11808;48,11819;48,11832" o:connectangles="0,0,0,0,0,0,0,0,0,0"/>
                  </v:shape>
                  <v:group id="Group 474" o:spid="_x0000_s1029" style="position:absolute;left:1616;top:11808;width:48;height:48" coordorigin="1616,118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<v:shape id="Freeform 475" o:spid="_x0000_s1030" style="position:absolute;left:1616;top:118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7YAkxgAA&#10;ANwAAAAPAAAAZHJzL2Rvd25yZXYueG1sRI9Ra8JAEITfC/0Pxxb6UupFaa1ETxGpoQ/S2tQfsObW&#10;JJrdC7mrpv/eKxT6OMzMN8xs0XOjztT52omB4SABRVI4W0tpYPe1fpyA8gHFYuOEDPyQh8X89maG&#10;qXUX+aRzHkoVIeJTNFCF0KZa+6IiRj9wLUn0Dq5jDFF2pbYdXiKcGz1KkrFmrCUuVNjSqqLilH+z&#10;gSzZHl8z9+4O6w0P8/0HP2QjNub+rl9OQQXqw3/4r/1mDTy9PMPvmXgE9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7YAk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1832;48,11845;37,11856;24,11856;11,11856;0,11845;0,11832;0,11819;11,11808;24,11808;37,11808;48,11819;48,1183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10A9C9F9" wp14:editId="4D5E69E7">
                <wp:simplePos x="0" y="0"/>
                <wp:positionH relativeFrom="page">
                  <wp:posOffset>1021080</wp:posOffset>
                </wp:positionH>
                <wp:positionV relativeFrom="page">
                  <wp:posOffset>6822440</wp:posOffset>
                </wp:positionV>
                <wp:extent cx="40640" cy="40640"/>
                <wp:effectExtent l="0" t="0" r="5080" b="7620"/>
                <wp:wrapNone/>
                <wp:docPr id="466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744"/>
                          <a:chExt cx="64" cy="64"/>
                        </a:xfrm>
                      </wpg:grpSpPr>
                      <wpg:grpSp>
                        <wpg:cNvPr id="467" name="Group 468"/>
                        <wpg:cNvGrpSpPr>
                          <a:grpSpLocks/>
                        </wpg:cNvGrpSpPr>
                        <wpg:grpSpPr bwMode="auto">
                          <a:xfrm>
                            <a:off x="1616" y="10752"/>
                            <a:ext cx="48" cy="48"/>
                            <a:chOff x="1616" y="10752"/>
                            <a:chExt cx="48" cy="48"/>
                          </a:xfrm>
                        </wpg:grpSpPr>
                        <wps:wsp>
                          <wps:cNvPr id="468" name="Freeform 471"/>
                          <wps:cNvSpPr>
                            <a:spLocks/>
                          </wps:cNvSpPr>
                          <wps:spPr bwMode="auto">
                            <a:xfrm>
                              <a:off x="1616" y="1075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776 10752"/>
                                <a:gd name="T3" fmla="*/ 10776 h 48"/>
                                <a:gd name="T4" fmla="+- 0 1664 1616"/>
                                <a:gd name="T5" fmla="*/ T4 w 48"/>
                                <a:gd name="T6" fmla="+- 0 10789 10752"/>
                                <a:gd name="T7" fmla="*/ 10789 h 48"/>
                                <a:gd name="T8" fmla="+- 0 1653 1616"/>
                                <a:gd name="T9" fmla="*/ T8 w 48"/>
                                <a:gd name="T10" fmla="+- 0 10800 10752"/>
                                <a:gd name="T11" fmla="*/ 10800 h 48"/>
                                <a:gd name="T12" fmla="+- 0 1627 1616"/>
                                <a:gd name="T13" fmla="*/ T12 w 48"/>
                                <a:gd name="T14" fmla="+- 0 10800 10752"/>
                                <a:gd name="T15" fmla="*/ 10800 h 48"/>
                                <a:gd name="T16" fmla="+- 0 1616 1616"/>
                                <a:gd name="T17" fmla="*/ T16 w 48"/>
                                <a:gd name="T18" fmla="+- 0 10789 10752"/>
                                <a:gd name="T19" fmla="*/ 10789 h 48"/>
                                <a:gd name="T20" fmla="+- 0 1616 1616"/>
                                <a:gd name="T21" fmla="*/ T20 w 48"/>
                                <a:gd name="T22" fmla="+- 0 10763 10752"/>
                                <a:gd name="T23" fmla="*/ 10763 h 48"/>
                                <a:gd name="T24" fmla="+- 0 1627 1616"/>
                                <a:gd name="T25" fmla="*/ T24 w 48"/>
                                <a:gd name="T26" fmla="+- 0 10752 10752"/>
                                <a:gd name="T27" fmla="*/ 10752 h 48"/>
                                <a:gd name="T28" fmla="+- 0 1653 1616"/>
                                <a:gd name="T29" fmla="*/ T28 w 48"/>
                                <a:gd name="T30" fmla="+- 0 10752 10752"/>
                                <a:gd name="T31" fmla="*/ 10752 h 48"/>
                                <a:gd name="T32" fmla="+- 0 1664 1616"/>
                                <a:gd name="T33" fmla="*/ T32 w 48"/>
                                <a:gd name="T34" fmla="+- 0 10763 10752"/>
                                <a:gd name="T35" fmla="*/ 10763 h 48"/>
                                <a:gd name="T36" fmla="+- 0 1664 1616"/>
                                <a:gd name="T37" fmla="*/ T36 w 48"/>
                                <a:gd name="T38" fmla="+- 0 10776 10752"/>
                                <a:gd name="T39" fmla="*/ 1077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9" name="Group 469"/>
                          <wpg:cNvGrpSpPr>
                            <a:grpSpLocks/>
                          </wpg:cNvGrpSpPr>
                          <wpg:grpSpPr bwMode="auto">
                            <a:xfrm>
                              <a:off x="1616" y="10752"/>
                              <a:ext cx="48" cy="48"/>
                              <a:chOff x="1616" y="10752"/>
                              <a:chExt cx="48" cy="48"/>
                            </a:xfrm>
                          </wpg:grpSpPr>
                          <wps:wsp>
                            <wps:cNvPr id="470" name="Freeform 470"/>
                            <wps:cNvSpPr>
                              <a:spLocks/>
                            </wps:cNvSpPr>
                            <wps:spPr bwMode="auto">
                              <a:xfrm>
                                <a:off x="1616" y="1075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776 10752"/>
                                  <a:gd name="T3" fmla="*/ 10776 h 48"/>
                                  <a:gd name="T4" fmla="+- 0 1664 1616"/>
                                  <a:gd name="T5" fmla="*/ T4 w 48"/>
                                  <a:gd name="T6" fmla="+- 0 10789 10752"/>
                                  <a:gd name="T7" fmla="*/ 10789 h 48"/>
                                  <a:gd name="T8" fmla="+- 0 1653 1616"/>
                                  <a:gd name="T9" fmla="*/ T8 w 48"/>
                                  <a:gd name="T10" fmla="+- 0 10800 10752"/>
                                  <a:gd name="T11" fmla="*/ 10800 h 48"/>
                                  <a:gd name="T12" fmla="+- 0 1640 1616"/>
                                  <a:gd name="T13" fmla="*/ T12 w 48"/>
                                  <a:gd name="T14" fmla="+- 0 10800 10752"/>
                                  <a:gd name="T15" fmla="*/ 10800 h 48"/>
                                  <a:gd name="T16" fmla="+- 0 1627 1616"/>
                                  <a:gd name="T17" fmla="*/ T16 w 48"/>
                                  <a:gd name="T18" fmla="+- 0 10800 10752"/>
                                  <a:gd name="T19" fmla="*/ 10800 h 48"/>
                                  <a:gd name="T20" fmla="+- 0 1616 1616"/>
                                  <a:gd name="T21" fmla="*/ T20 w 48"/>
                                  <a:gd name="T22" fmla="+- 0 10789 10752"/>
                                  <a:gd name="T23" fmla="*/ 10789 h 48"/>
                                  <a:gd name="T24" fmla="+- 0 1616 1616"/>
                                  <a:gd name="T25" fmla="*/ T24 w 48"/>
                                  <a:gd name="T26" fmla="+- 0 10776 10752"/>
                                  <a:gd name="T27" fmla="*/ 10776 h 48"/>
                                  <a:gd name="T28" fmla="+- 0 1616 1616"/>
                                  <a:gd name="T29" fmla="*/ T28 w 48"/>
                                  <a:gd name="T30" fmla="+- 0 10763 10752"/>
                                  <a:gd name="T31" fmla="*/ 10763 h 48"/>
                                  <a:gd name="T32" fmla="+- 0 1627 1616"/>
                                  <a:gd name="T33" fmla="*/ T32 w 48"/>
                                  <a:gd name="T34" fmla="+- 0 10752 10752"/>
                                  <a:gd name="T35" fmla="*/ 10752 h 48"/>
                                  <a:gd name="T36" fmla="+- 0 1640 1616"/>
                                  <a:gd name="T37" fmla="*/ T36 w 48"/>
                                  <a:gd name="T38" fmla="+- 0 10752 10752"/>
                                  <a:gd name="T39" fmla="*/ 10752 h 48"/>
                                  <a:gd name="T40" fmla="+- 0 1653 1616"/>
                                  <a:gd name="T41" fmla="*/ T40 w 48"/>
                                  <a:gd name="T42" fmla="+- 0 10752 10752"/>
                                  <a:gd name="T43" fmla="*/ 10752 h 48"/>
                                  <a:gd name="T44" fmla="+- 0 1664 1616"/>
                                  <a:gd name="T45" fmla="*/ T44 w 48"/>
                                  <a:gd name="T46" fmla="+- 0 10763 10752"/>
                                  <a:gd name="T47" fmla="*/ 10763 h 48"/>
                                  <a:gd name="T48" fmla="+- 0 1664 1616"/>
                                  <a:gd name="T49" fmla="*/ T48 w 48"/>
                                  <a:gd name="T50" fmla="+- 0 10776 10752"/>
                                  <a:gd name="T51" fmla="*/ 1077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7" o:spid="_x0000_s1026" style="position:absolute;margin-left:80.4pt;margin-top:537.2pt;width:3.2pt;height:3.2pt;z-index:-251671040;mso-position-horizontal-relative:page;mso-position-vertical-relative:page" coordorigin="1608,1074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">
                <v:group id="Group 468" o:spid="_x0000_s1027" style="position:absolute;left:1616;top:10752;width:48;height:48" coordorigin="1616,107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0nEQM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fPFG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ScRAzGAAAA3AAA&#10;AA8AAAAAAAAAAAAAAAAAqQIAAGRycy9kb3ducmV2LnhtbFBLBQYAAAAABAAEAPoAAACcAwAAAAA=&#10;">
                  <v:shape id="Freeform 471" o:spid="_x0000_s1028" style="position:absolute;left:1616;top:107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9lrwgAA&#10;ANwAAAAPAAAAZHJzL2Rvd25yZXYueG1sRE/LasJAFN0X/IfhCu6aSXyENnUiUiiIm+Jj4fKSuU2i&#10;mTshM5ro1zuLgsvDeS9Xg2nEjTpXW1aQRDEI4sLqmksFx8PP+wcI55E1NpZJwZ0crPLR2xIzbXve&#10;0W3vSxFC2GWooPK+zaR0RUUGXWRb4sD92c6gD7Arpe6wD+GmkdM4TqXBmkNDhS19V1Rc9lej4FRc&#10;G7SLz9n618TUJ+fHYtuflZqMh/UXCE+Df4n/3RutYJ6GteFMOAIyf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P2WvCAAAA3AAAAA8AAAAAAAAAAAAAAAAAlwIAAGRycy9kb3du&#10;cmV2LnhtbFBLBQYAAAAABAAEAPUAAACGAwAAAAA=&#10;" path="m48,24l48,37,37,48,11,48,,37,,11,11,,37,,48,11,48,24xe" fillcolor="black" stroked="f">
                    <v:path arrowok="t" o:connecttype="custom" o:connectlocs="48,10776;48,10789;37,10800;11,10800;0,10789;0,10763;11,10752;37,10752;48,10763;48,10776" o:connectangles="0,0,0,0,0,0,0,0,0,0"/>
                  </v:shape>
                  <v:group id="Group 469" o:spid="_x0000_s1029" style="position:absolute;left:1616;top:10752;width:48;height:48" coordorigin="1616,107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T3XlxgAAANwAAAAPAAAAZHJzL2Rvd25yZXYueG1sRI9Ba8JAFITvgv9heUJv&#10;dRNrpY1ZRUSlBylUC8XbI/tMQrJvQ3ZN4r/vFgoeh5n5hknXg6lFR60rLSuIpxEI4szqknMF3+f9&#10;8xsI55E11pZJwZ0crFfjUYqJtj1/UXfyuQgQdgkqKLxvEildVpBBN7UNcfCutjXog2xzqVvsA9zU&#10;chZFC2mw5LBQYEPbgrLqdDMKDj32m5d41x2r6/Z+Ob9+/hxjUuppMmyWIDwN/hH+b39oBfPFO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pPdeXGAAAA3AAA&#10;AA8AAAAAAAAAAAAAAAAAqQIAAGRycy9kb3ducmV2LnhtbFBLBQYAAAAABAAEAPoAAACcAwAAAAA=&#10;">
                    <v:shape id="Freeform 470" o:spid="_x0000_s1030" style="position:absolute;left:1616;top:107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miO8wwAA&#10;ANwAAAAPAAAAZHJzL2Rvd25yZXYueG1sRE/NasJAEL4XfIdlCl5K3SjSltRVRDR4kP5EH2CaHZPU&#10;zGzIrhrf3j0Uevz4/meLnht1oc7XTgyMRwkoksLZWkoDh/3m+Q2UDygWGydk4EYeFvPBwwxT667y&#10;TZc8lCqGiE/RQBVCm2rti4oY/ci1JJE7uo4xRNiV2nZ4jeHc6EmSvGjGWmJDhS2tKipO+ZkNZMnX&#10;7zpzH+642fE4//nkp2zCxgwf++U7qEB9+Bf/ubfWwPQ1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miO8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10776;48,10789;37,10800;24,10800;11,10800;0,10789;0,10776;0,10763;11,10752;24,10752;37,10752;48,10763;48,1077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5CB60808" wp14:editId="6FC6C078">
                <wp:simplePos x="0" y="0"/>
                <wp:positionH relativeFrom="page">
                  <wp:posOffset>1021080</wp:posOffset>
                </wp:positionH>
                <wp:positionV relativeFrom="page">
                  <wp:posOffset>6598920</wp:posOffset>
                </wp:positionV>
                <wp:extent cx="40640" cy="40640"/>
                <wp:effectExtent l="0" t="0" r="5080" b="2540"/>
                <wp:wrapNone/>
                <wp:docPr id="461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392"/>
                          <a:chExt cx="64" cy="64"/>
                        </a:xfrm>
                      </wpg:grpSpPr>
                      <wpg:grpSp>
                        <wpg:cNvPr id="462" name="Group 463"/>
                        <wpg:cNvGrpSpPr>
                          <a:grpSpLocks/>
                        </wpg:cNvGrpSpPr>
                        <wpg:grpSpPr bwMode="auto">
                          <a:xfrm>
                            <a:off x="1616" y="10400"/>
                            <a:ext cx="48" cy="48"/>
                            <a:chOff x="1616" y="10400"/>
                            <a:chExt cx="48" cy="48"/>
                          </a:xfrm>
                        </wpg:grpSpPr>
                        <wps:wsp>
                          <wps:cNvPr id="463" name="Freeform 466"/>
                          <wps:cNvSpPr>
                            <a:spLocks/>
                          </wps:cNvSpPr>
                          <wps:spPr bwMode="auto">
                            <a:xfrm>
                              <a:off x="1616" y="104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424 10400"/>
                                <a:gd name="T3" fmla="*/ 10424 h 48"/>
                                <a:gd name="T4" fmla="+- 0 1664 1616"/>
                                <a:gd name="T5" fmla="*/ T4 w 48"/>
                                <a:gd name="T6" fmla="+- 0 10437 10400"/>
                                <a:gd name="T7" fmla="*/ 10437 h 48"/>
                                <a:gd name="T8" fmla="+- 0 1653 1616"/>
                                <a:gd name="T9" fmla="*/ T8 w 48"/>
                                <a:gd name="T10" fmla="+- 0 10448 10400"/>
                                <a:gd name="T11" fmla="*/ 10448 h 48"/>
                                <a:gd name="T12" fmla="+- 0 1627 1616"/>
                                <a:gd name="T13" fmla="*/ T12 w 48"/>
                                <a:gd name="T14" fmla="+- 0 10448 10400"/>
                                <a:gd name="T15" fmla="*/ 10448 h 48"/>
                                <a:gd name="T16" fmla="+- 0 1616 1616"/>
                                <a:gd name="T17" fmla="*/ T16 w 48"/>
                                <a:gd name="T18" fmla="+- 0 10437 10400"/>
                                <a:gd name="T19" fmla="*/ 10437 h 48"/>
                                <a:gd name="T20" fmla="+- 0 1616 1616"/>
                                <a:gd name="T21" fmla="*/ T20 w 48"/>
                                <a:gd name="T22" fmla="+- 0 10411 10400"/>
                                <a:gd name="T23" fmla="*/ 10411 h 48"/>
                                <a:gd name="T24" fmla="+- 0 1627 1616"/>
                                <a:gd name="T25" fmla="*/ T24 w 48"/>
                                <a:gd name="T26" fmla="+- 0 10400 10400"/>
                                <a:gd name="T27" fmla="*/ 10400 h 48"/>
                                <a:gd name="T28" fmla="+- 0 1653 1616"/>
                                <a:gd name="T29" fmla="*/ T28 w 48"/>
                                <a:gd name="T30" fmla="+- 0 10400 10400"/>
                                <a:gd name="T31" fmla="*/ 10400 h 48"/>
                                <a:gd name="T32" fmla="+- 0 1664 1616"/>
                                <a:gd name="T33" fmla="*/ T32 w 48"/>
                                <a:gd name="T34" fmla="+- 0 10411 10400"/>
                                <a:gd name="T35" fmla="*/ 10411 h 48"/>
                                <a:gd name="T36" fmla="+- 0 1664 1616"/>
                                <a:gd name="T37" fmla="*/ T36 w 48"/>
                                <a:gd name="T38" fmla="+- 0 10424 10400"/>
                                <a:gd name="T39" fmla="*/ 1042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4" name="Group 464"/>
                          <wpg:cNvGrpSpPr>
                            <a:grpSpLocks/>
                          </wpg:cNvGrpSpPr>
                          <wpg:grpSpPr bwMode="auto">
                            <a:xfrm>
                              <a:off x="1616" y="10400"/>
                              <a:ext cx="48" cy="48"/>
                              <a:chOff x="1616" y="10400"/>
                              <a:chExt cx="48" cy="48"/>
                            </a:xfrm>
                          </wpg:grpSpPr>
                          <wps:wsp>
                            <wps:cNvPr id="465" name="Freeform 465"/>
                            <wps:cNvSpPr>
                              <a:spLocks/>
                            </wps:cNvSpPr>
                            <wps:spPr bwMode="auto">
                              <a:xfrm>
                                <a:off x="1616" y="1040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424 10400"/>
                                  <a:gd name="T3" fmla="*/ 10424 h 48"/>
                                  <a:gd name="T4" fmla="+- 0 1664 1616"/>
                                  <a:gd name="T5" fmla="*/ T4 w 48"/>
                                  <a:gd name="T6" fmla="+- 0 10437 10400"/>
                                  <a:gd name="T7" fmla="*/ 10437 h 48"/>
                                  <a:gd name="T8" fmla="+- 0 1653 1616"/>
                                  <a:gd name="T9" fmla="*/ T8 w 48"/>
                                  <a:gd name="T10" fmla="+- 0 10448 10400"/>
                                  <a:gd name="T11" fmla="*/ 10448 h 48"/>
                                  <a:gd name="T12" fmla="+- 0 1640 1616"/>
                                  <a:gd name="T13" fmla="*/ T12 w 48"/>
                                  <a:gd name="T14" fmla="+- 0 10448 10400"/>
                                  <a:gd name="T15" fmla="*/ 10448 h 48"/>
                                  <a:gd name="T16" fmla="+- 0 1627 1616"/>
                                  <a:gd name="T17" fmla="*/ T16 w 48"/>
                                  <a:gd name="T18" fmla="+- 0 10448 10400"/>
                                  <a:gd name="T19" fmla="*/ 10448 h 48"/>
                                  <a:gd name="T20" fmla="+- 0 1616 1616"/>
                                  <a:gd name="T21" fmla="*/ T20 w 48"/>
                                  <a:gd name="T22" fmla="+- 0 10437 10400"/>
                                  <a:gd name="T23" fmla="*/ 10437 h 48"/>
                                  <a:gd name="T24" fmla="+- 0 1616 1616"/>
                                  <a:gd name="T25" fmla="*/ T24 w 48"/>
                                  <a:gd name="T26" fmla="+- 0 10424 10400"/>
                                  <a:gd name="T27" fmla="*/ 10424 h 48"/>
                                  <a:gd name="T28" fmla="+- 0 1616 1616"/>
                                  <a:gd name="T29" fmla="*/ T28 w 48"/>
                                  <a:gd name="T30" fmla="+- 0 10411 10400"/>
                                  <a:gd name="T31" fmla="*/ 10411 h 48"/>
                                  <a:gd name="T32" fmla="+- 0 1627 1616"/>
                                  <a:gd name="T33" fmla="*/ T32 w 48"/>
                                  <a:gd name="T34" fmla="+- 0 10400 10400"/>
                                  <a:gd name="T35" fmla="*/ 10400 h 48"/>
                                  <a:gd name="T36" fmla="+- 0 1640 1616"/>
                                  <a:gd name="T37" fmla="*/ T36 w 48"/>
                                  <a:gd name="T38" fmla="+- 0 10400 10400"/>
                                  <a:gd name="T39" fmla="*/ 10400 h 48"/>
                                  <a:gd name="T40" fmla="+- 0 1653 1616"/>
                                  <a:gd name="T41" fmla="*/ T40 w 48"/>
                                  <a:gd name="T42" fmla="+- 0 10400 10400"/>
                                  <a:gd name="T43" fmla="*/ 10400 h 48"/>
                                  <a:gd name="T44" fmla="+- 0 1664 1616"/>
                                  <a:gd name="T45" fmla="*/ T44 w 48"/>
                                  <a:gd name="T46" fmla="+- 0 10411 10400"/>
                                  <a:gd name="T47" fmla="*/ 10411 h 48"/>
                                  <a:gd name="T48" fmla="+- 0 1664 1616"/>
                                  <a:gd name="T49" fmla="*/ T48 w 48"/>
                                  <a:gd name="T50" fmla="+- 0 10424 10400"/>
                                  <a:gd name="T51" fmla="*/ 1042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2" o:spid="_x0000_s1026" style="position:absolute;margin-left:80.4pt;margin-top:519.6pt;width:3.2pt;height:3.2pt;z-index:-251672064;mso-position-horizontal-relative:page;mso-position-vertical-relative:page" coordorigin="1608,1039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">
                <v:group id="Group 463" o:spid="_x0000_s1027" style="position:absolute;left:1616;top:10400;width:48;height:48" coordorigin="1616,104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6+eU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4+k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OvnlMUAAADcAAAA&#10;DwAAAAAAAAAAAAAAAACpAgAAZHJzL2Rvd25yZXYueG1sUEsFBgAAAAAEAAQA+gAAAJsDAAAAAA==&#10;">
                  <v:shape id="Freeform 466" o:spid="_x0000_s1028" style="position:absolute;left:1616;top:104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a0saxQAA&#10;ANwAAAAPAAAAZHJzL2Rvd25yZXYueG1sRI9Ba8JAFITvgv9heUJvZtdag6auIoVC8SLaHjw+ss8k&#10;Nvs2ZFeT+uu7guBxmJlvmOW6t7W4UusrxxomiQJBnDtTcaHh5/tzPAfhA7LB2jFp+CMP69VwsMTM&#10;uI73dD2EQkQI+ww1lCE0mZQ+L8miT1xDHL2Tay2GKNtCmha7CLe1fFUqlRYrjgslNvRRUv57uFgN&#10;x/xSo5stppudVdRNzrfZtjtr/TLqN+8gAvXhGX60v4yGt3QK9zPxCM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rSxrFAAAA3AAAAA8AAAAAAAAAAAAAAAAAlwIAAGRycy9k&#10;b3ducmV2LnhtbFBLBQYAAAAABAAEAPUAAACJAwAAAAA=&#10;" path="m48,24l48,37,37,48,11,48,,37,,11,11,,37,,48,11,48,24xe" fillcolor="black" stroked="f">
                    <v:path arrowok="t" o:connecttype="custom" o:connectlocs="48,10424;48,10437;37,10448;11,10448;0,10437;0,10411;11,10400;37,10400;48,10411;48,10424" o:connectangles="0,0,0,0,0,0,0,0,0,0"/>
                  </v:shape>
                  <v:group id="Group 464" o:spid="_x0000_s1029" style="position:absolute;left:1616;top:10400;width:48;height:48" coordorigin="1616,104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Ttp7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yTuD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RO2nvGAAAA3AAA&#10;AA8AAAAAAAAAAAAAAAAAqQIAAGRycy9kb3ducmV2LnhtbFBLBQYAAAAABAAEAPoAAACcAwAAAAA=&#10;">
                    <v:shape id="Freeform 465" o:spid="_x0000_s1030" style="position:absolute;left:1616;top:104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Bb5xgAA&#10;ANwAAAAPAAAAZHJzL2Rvd25yZXYueG1sRI9Ra8JAEITfC/6HYwt9KXpRWpHUU0Rq6EOpGv0B29ya&#10;pGb3Qu6q6b/vFQo+DjPzDTNf9tyoC3W+dmJgPEpAkRTO1lIaOB42wxkoH1AsNk7IwA95WC4Gd3NM&#10;rbvKni55KFWEiE/RQBVCm2rti4oY/ci1JNE7uY4xRNmV2nZ4jXBu9CRJppqxlrhQYUvriopz/s0G&#10;smT39Zq5D3favPM4/9zyYzZhYx7u+9ULqEB9uIX/22/WwNP0Gf7OxCO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NBb5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0424;48,10437;37,10448;24,10448;11,10448;0,10437;0,10424;0,10411;11,10400;24,10400;37,10400;48,10411;48,1042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4E5F0C0C" wp14:editId="234AC21F">
                <wp:simplePos x="0" y="0"/>
                <wp:positionH relativeFrom="page">
                  <wp:posOffset>1021080</wp:posOffset>
                </wp:positionH>
                <wp:positionV relativeFrom="page">
                  <wp:posOffset>6375400</wp:posOffset>
                </wp:positionV>
                <wp:extent cx="40640" cy="40640"/>
                <wp:effectExtent l="0" t="0" r="5080" b="10160"/>
                <wp:wrapNone/>
                <wp:docPr id="456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040"/>
                          <a:chExt cx="64" cy="64"/>
                        </a:xfrm>
                      </wpg:grpSpPr>
                      <wpg:grpSp>
                        <wpg:cNvPr id="457" name="Group 458"/>
                        <wpg:cNvGrpSpPr>
                          <a:grpSpLocks/>
                        </wpg:cNvGrpSpPr>
                        <wpg:grpSpPr bwMode="auto">
                          <a:xfrm>
                            <a:off x="1616" y="10048"/>
                            <a:ext cx="48" cy="48"/>
                            <a:chOff x="1616" y="10048"/>
                            <a:chExt cx="48" cy="48"/>
                          </a:xfrm>
                        </wpg:grpSpPr>
                        <wps:wsp>
                          <wps:cNvPr id="458" name="Freeform 461"/>
                          <wps:cNvSpPr>
                            <a:spLocks/>
                          </wps:cNvSpPr>
                          <wps:spPr bwMode="auto">
                            <a:xfrm>
                              <a:off x="1616" y="1004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072 10048"/>
                                <a:gd name="T3" fmla="*/ 10072 h 48"/>
                                <a:gd name="T4" fmla="+- 0 1664 1616"/>
                                <a:gd name="T5" fmla="*/ T4 w 48"/>
                                <a:gd name="T6" fmla="+- 0 10085 10048"/>
                                <a:gd name="T7" fmla="*/ 10085 h 48"/>
                                <a:gd name="T8" fmla="+- 0 1653 1616"/>
                                <a:gd name="T9" fmla="*/ T8 w 48"/>
                                <a:gd name="T10" fmla="+- 0 10096 10048"/>
                                <a:gd name="T11" fmla="*/ 10096 h 48"/>
                                <a:gd name="T12" fmla="+- 0 1627 1616"/>
                                <a:gd name="T13" fmla="*/ T12 w 48"/>
                                <a:gd name="T14" fmla="+- 0 10096 10048"/>
                                <a:gd name="T15" fmla="*/ 10096 h 48"/>
                                <a:gd name="T16" fmla="+- 0 1616 1616"/>
                                <a:gd name="T17" fmla="*/ T16 w 48"/>
                                <a:gd name="T18" fmla="+- 0 10085 10048"/>
                                <a:gd name="T19" fmla="*/ 10085 h 48"/>
                                <a:gd name="T20" fmla="+- 0 1616 1616"/>
                                <a:gd name="T21" fmla="*/ T20 w 48"/>
                                <a:gd name="T22" fmla="+- 0 10059 10048"/>
                                <a:gd name="T23" fmla="*/ 10059 h 48"/>
                                <a:gd name="T24" fmla="+- 0 1627 1616"/>
                                <a:gd name="T25" fmla="*/ T24 w 48"/>
                                <a:gd name="T26" fmla="+- 0 10048 10048"/>
                                <a:gd name="T27" fmla="*/ 10048 h 48"/>
                                <a:gd name="T28" fmla="+- 0 1653 1616"/>
                                <a:gd name="T29" fmla="*/ T28 w 48"/>
                                <a:gd name="T30" fmla="+- 0 10048 10048"/>
                                <a:gd name="T31" fmla="*/ 10048 h 48"/>
                                <a:gd name="T32" fmla="+- 0 1664 1616"/>
                                <a:gd name="T33" fmla="*/ T32 w 48"/>
                                <a:gd name="T34" fmla="+- 0 10059 10048"/>
                                <a:gd name="T35" fmla="*/ 10059 h 48"/>
                                <a:gd name="T36" fmla="+- 0 1664 1616"/>
                                <a:gd name="T37" fmla="*/ T36 w 48"/>
                                <a:gd name="T38" fmla="+- 0 10072 10048"/>
                                <a:gd name="T39" fmla="*/ 1007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9" name="Group 459"/>
                          <wpg:cNvGrpSpPr>
                            <a:grpSpLocks/>
                          </wpg:cNvGrpSpPr>
                          <wpg:grpSpPr bwMode="auto">
                            <a:xfrm>
                              <a:off x="1616" y="10048"/>
                              <a:ext cx="48" cy="48"/>
                              <a:chOff x="1616" y="10048"/>
                              <a:chExt cx="48" cy="48"/>
                            </a:xfrm>
                          </wpg:grpSpPr>
                          <wps:wsp>
                            <wps:cNvPr id="460" name="Freeform 460"/>
                            <wps:cNvSpPr>
                              <a:spLocks/>
                            </wps:cNvSpPr>
                            <wps:spPr bwMode="auto">
                              <a:xfrm>
                                <a:off x="1616" y="1004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072 10048"/>
                                  <a:gd name="T3" fmla="*/ 10072 h 48"/>
                                  <a:gd name="T4" fmla="+- 0 1664 1616"/>
                                  <a:gd name="T5" fmla="*/ T4 w 48"/>
                                  <a:gd name="T6" fmla="+- 0 10085 10048"/>
                                  <a:gd name="T7" fmla="*/ 10085 h 48"/>
                                  <a:gd name="T8" fmla="+- 0 1653 1616"/>
                                  <a:gd name="T9" fmla="*/ T8 w 48"/>
                                  <a:gd name="T10" fmla="+- 0 10096 10048"/>
                                  <a:gd name="T11" fmla="*/ 10096 h 48"/>
                                  <a:gd name="T12" fmla="+- 0 1640 1616"/>
                                  <a:gd name="T13" fmla="*/ T12 w 48"/>
                                  <a:gd name="T14" fmla="+- 0 10096 10048"/>
                                  <a:gd name="T15" fmla="*/ 10096 h 48"/>
                                  <a:gd name="T16" fmla="+- 0 1627 1616"/>
                                  <a:gd name="T17" fmla="*/ T16 w 48"/>
                                  <a:gd name="T18" fmla="+- 0 10096 10048"/>
                                  <a:gd name="T19" fmla="*/ 10096 h 48"/>
                                  <a:gd name="T20" fmla="+- 0 1616 1616"/>
                                  <a:gd name="T21" fmla="*/ T20 w 48"/>
                                  <a:gd name="T22" fmla="+- 0 10085 10048"/>
                                  <a:gd name="T23" fmla="*/ 10085 h 48"/>
                                  <a:gd name="T24" fmla="+- 0 1616 1616"/>
                                  <a:gd name="T25" fmla="*/ T24 w 48"/>
                                  <a:gd name="T26" fmla="+- 0 10072 10048"/>
                                  <a:gd name="T27" fmla="*/ 10072 h 48"/>
                                  <a:gd name="T28" fmla="+- 0 1616 1616"/>
                                  <a:gd name="T29" fmla="*/ T28 w 48"/>
                                  <a:gd name="T30" fmla="+- 0 10059 10048"/>
                                  <a:gd name="T31" fmla="*/ 10059 h 48"/>
                                  <a:gd name="T32" fmla="+- 0 1627 1616"/>
                                  <a:gd name="T33" fmla="*/ T32 w 48"/>
                                  <a:gd name="T34" fmla="+- 0 10048 10048"/>
                                  <a:gd name="T35" fmla="*/ 10048 h 48"/>
                                  <a:gd name="T36" fmla="+- 0 1640 1616"/>
                                  <a:gd name="T37" fmla="*/ T36 w 48"/>
                                  <a:gd name="T38" fmla="+- 0 10048 10048"/>
                                  <a:gd name="T39" fmla="*/ 10048 h 48"/>
                                  <a:gd name="T40" fmla="+- 0 1653 1616"/>
                                  <a:gd name="T41" fmla="*/ T40 w 48"/>
                                  <a:gd name="T42" fmla="+- 0 10048 10048"/>
                                  <a:gd name="T43" fmla="*/ 10048 h 48"/>
                                  <a:gd name="T44" fmla="+- 0 1664 1616"/>
                                  <a:gd name="T45" fmla="*/ T44 w 48"/>
                                  <a:gd name="T46" fmla="+- 0 10059 10048"/>
                                  <a:gd name="T47" fmla="*/ 10059 h 48"/>
                                  <a:gd name="T48" fmla="+- 0 1664 1616"/>
                                  <a:gd name="T49" fmla="*/ T48 w 48"/>
                                  <a:gd name="T50" fmla="+- 0 10072 10048"/>
                                  <a:gd name="T51" fmla="*/ 1007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7" o:spid="_x0000_s1026" style="position:absolute;margin-left:80.4pt;margin-top:502pt;width:3.2pt;height:3.2pt;z-index:-251673088;mso-position-horizontal-relative:page;mso-position-vertical-relative:page" coordorigin="1608,1004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">
                <v:group id="Group 458" o:spid="_x0000_s1027" style="position:absolute;left:1616;top:10048;width:48;height:48" coordorigin="1616,1004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8I6xxgAAANwAAAAPAAAAZHJzL2Rvd25yZXYueG1sRI9Ba8JAFITvBf/D8gRv&#10;dRM1WqKriNjSQyhUC6W3R/aZBLNvQ3ZN4r93C4Ueh5n5htnsBlOLjlpXWVYQTyMQxLnVFRcKvs6v&#10;zy8gnEfWWFsmBXdysNuOnjaYatvzJ3UnX4gAYZeigtL7JpXS5SUZdFPbEAfvYluDPsi2kLrFPsBN&#10;LWdRtJQGKw4LJTZ0KCm/nm5GwVuP/X4eH7vsejncf87Jx3cWk1KT8bBfg/A0+P/wX/tdK1gkK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rwjrHGAAAA3AAA&#10;AA8AAAAAAAAAAAAAAAAAqQIAAGRycy9kb3ducmV2LnhtbFBLBQYAAAAABAAEAPoAAACcAwAAAAA=&#10;">
                  <v:shape id="Freeform 461" o:spid="_x0000_s1028" style="position:absolute;left:1616;top:1004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xPWwgAA&#10;ANwAAAAPAAAAZHJzL2Rvd25yZXYueG1sRE/JasMwEL0H+g9iCrklspu6tK7lEAqFkEtI2kOPgzX1&#10;UmtkLHlJvr46BHJ8vD3bzqYVI/WutqwgXkcgiAuray4VfH99rl5BOI+ssbVMCi7kYJs/LDJMtZ34&#10;ROPZlyKEsEtRQeV9l0rpiooMurXtiAP3a3uDPsC+lLrHKYSbVj5F0Ys0WHNoqLCjj4qKv/NgFPwU&#10;Q4s2edvsjiaiKW6uyWFqlFo+zrt3EJ5mfxff3Hut4DkJa8OZcARk/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jE9bCAAAA3AAAAA8AAAAAAAAAAAAAAAAAlwIAAGRycy9kb3du&#10;cmV2LnhtbFBLBQYAAAAABAAEAPUAAACGAwAAAAA=&#10;" path="m48,24l48,37,37,48,11,48,,37,,11,11,,37,,48,11,48,24xe" fillcolor="black" stroked="f">
                    <v:path arrowok="t" o:connecttype="custom" o:connectlocs="48,10072;48,10085;37,10096;11,10096;0,10085;0,10059;11,10048;37,10048;48,10059;48,10072" o:connectangles="0,0,0,0,0,0,0,0,0,0"/>
                  </v:shape>
                  <v:group id="Group 459" o:spid="_x0000_s1029" style="position:absolute;left:1616;top:10048;width:48;height:48" coordorigin="1616,1004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I79YxgAAANwAAAAPAAAAZHJzL2Rvd25yZXYueG1sRI9Ba8JAFITvBf/D8gRv&#10;dRM1YqOriNjSQyhUC6W3R/aZBLNvQ3ZN4r93C4Ueh5n5htnsBlOLjlpXWVYQTyMQxLnVFRcKvs6v&#10;zysQziNrrC2Tgjs52G1HTxtMte35k7qTL0SAsEtRQel9k0rp8pIMuqltiIN3sa1BH2RbSN1iH+Cm&#10;lrMoWkqDFYeFEhs6lJRfTzej4K3Hfj+Pj112vRzuP+fk4zuLSanJeNivQXga/H/4r/2uFSySF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Qjv1jGAAAA3AAA&#10;AA8AAAAAAAAAAAAAAAAAqQIAAGRycy9kb3ducmV2LnhtbFBLBQYAAAAABAAEAPoAAACcAwAAAAA=&#10;">
                    <v:shape id="Freeform 460" o:spid="_x0000_s1030" style="position:absolute;left:1616;top:1004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VhwgAA&#10;ANwAAAAPAAAAZHJzL2Rvd25yZXYueG1sRE/NasJAEL4LvsMyhV5K3SgiErNKkRp6kP7EPsCYHZO0&#10;mdmQ3Wp8e/dQ8Pjx/WebgVt1pt43TgxMJwkoktLZRioD34fd8xKUDygWWydk4EoeNuvxKMPUuot8&#10;0bkIlYoh4lM0UIfQpVr7siZGP3EdSeROrmcMEfaVtj1eYji3epYkC83YSGyosaNtTeVv8ccG8uTz&#10;5zV37+602/O0OH7wUz5jYx4fhpcVqEBDuIv/3W/WwHwR58cz8Qjo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JDtWH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10072;48,10085;37,10096;24,10096;11,10096;0,10085;0,10072;0,10059;11,10048;24,10048;37,10048;48,10059;48,1007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2F5E0CD7" wp14:editId="0204554B">
                <wp:simplePos x="0" y="0"/>
                <wp:positionH relativeFrom="page">
                  <wp:posOffset>1021080</wp:posOffset>
                </wp:positionH>
                <wp:positionV relativeFrom="page">
                  <wp:posOffset>6151880</wp:posOffset>
                </wp:positionV>
                <wp:extent cx="40640" cy="40640"/>
                <wp:effectExtent l="0" t="0" r="5080" b="5080"/>
                <wp:wrapNone/>
                <wp:docPr id="451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9688"/>
                          <a:chExt cx="64" cy="64"/>
                        </a:xfrm>
                      </wpg:grpSpPr>
                      <wpg:grpSp>
                        <wpg:cNvPr id="452" name="Group 453"/>
                        <wpg:cNvGrpSpPr>
                          <a:grpSpLocks/>
                        </wpg:cNvGrpSpPr>
                        <wpg:grpSpPr bwMode="auto">
                          <a:xfrm>
                            <a:off x="1616" y="9696"/>
                            <a:ext cx="48" cy="48"/>
                            <a:chOff x="1616" y="9696"/>
                            <a:chExt cx="48" cy="48"/>
                          </a:xfrm>
                        </wpg:grpSpPr>
                        <wps:wsp>
                          <wps:cNvPr id="453" name="Freeform 456"/>
                          <wps:cNvSpPr>
                            <a:spLocks/>
                          </wps:cNvSpPr>
                          <wps:spPr bwMode="auto">
                            <a:xfrm>
                              <a:off x="1616" y="969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720 9696"/>
                                <a:gd name="T3" fmla="*/ 9720 h 48"/>
                                <a:gd name="T4" fmla="+- 0 1664 1616"/>
                                <a:gd name="T5" fmla="*/ T4 w 48"/>
                                <a:gd name="T6" fmla="+- 0 9733 9696"/>
                                <a:gd name="T7" fmla="*/ 9733 h 48"/>
                                <a:gd name="T8" fmla="+- 0 1653 1616"/>
                                <a:gd name="T9" fmla="*/ T8 w 48"/>
                                <a:gd name="T10" fmla="+- 0 9744 9696"/>
                                <a:gd name="T11" fmla="*/ 9744 h 48"/>
                                <a:gd name="T12" fmla="+- 0 1627 1616"/>
                                <a:gd name="T13" fmla="*/ T12 w 48"/>
                                <a:gd name="T14" fmla="+- 0 9744 9696"/>
                                <a:gd name="T15" fmla="*/ 9744 h 48"/>
                                <a:gd name="T16" fmla="+- 0 1616 1616"/>
                                <a:gd name="T17" fmla="*/ T16 w 48"/>
                                <a:gd name="T18" fmla="+- 0 9733 9696"/>
                                <a:gd name="T19" fmla="*/ 9733 h 48"/>
                                <a:gd name="T20" fmla="+- 0 1616 1616"/>
                                <a:gd name="T21" fmla="*/ T20 w 48"/>
                                <a:gd name="T22" fmla="+- 0 9707 9696"/>
                                <a:gd name="T23" fmla="*/ 9707 h 48"/>
                                <a:gd name="T24" fmla="+- 0 1627 1616"/>
                                <a:gd name="T25" fmla="*/ T24 w 48"/>
                                <a:gd name="T26" fmla="+- 0 9696 9696"/>
                                <a:gd name="T27" fmla="*/ 9696 h 48"/>
                                <a:gd name="T28" fmla="+- 0 1653 1616"/>
                                <a:gd name="T29" fmla="*/ T28 w 48"/>
                                <a:gd name="T30" fmla="+- 0 9696 9696"/>
                                <a:gd name="T31" fmla="*/ 9696 h 48"/>
                                <a:gd name="T32" fmla="+- 0 1664 1616"/>
                                <a:gd name="T33" fmla="*/ T32 w 48"/>
                                <a:gd name="T34" fmla="+- 0 9707 9696"/>
                                <a:gd name="T35" fmla="*/ 9707 h 48"/>
                                <a:gd name="T36" fmla="+- 0 1664 1616"/>
                                <a:gd name="T37" fmla="*/ T36 w 48"/>
                                <a:gd name="T38" fmla="+- 0 9720 9696"/>
                                <a:gd name="T39" fmla="*/ 972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4" name="Group 454"/>
                          <wpg:cNvGrpSpPr>
                            <a:grpSpLocks/>
                          </wpg:cNvGrpSpPr>
                          <wpg:grpSpPr bwMode="auto">
                            <a:xfrm>
                              <a:off x="1616" y="9696"/>
                              <a:ext cx="48" cy="48"/>
                              <a:chOff x="1616" y="9696"/>
                              <a:chExt cx="48" cy="48"/>
                            </a:xfrm>
                          </wpg:grpSpPr>
                          <wps:wsp>
                            <wps:cNvPr id="455" name="Freeform 455"/>
                            <wps:cNvSpPr>
                              <a:spLocks/>
                            </wps:cNvSpPr>
                            <wps:spPr bwMode="auto">
                              <a:xfrm>
                                <a:off x="1616" y="969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720 9696"/>
                                  <a:gd name="T3" fmla="*/ 9720 h 48"/>
                                  <a:gd name="T4" fmla="+- 0 1664 1616"/>
                                  <a:gd name="T5" fmla="*/ T4 w 48"/>
                                  <a:gd name="T6" fmla="+- 0 9733 9696"/>
                                  <a:gd name="T7" fmla="*/ 9733 h 48"/>
                                  <a:gd name="T8" fmla="+- 0 1653 1616"/>
                                  <a:gd name="T9" fmla="*/ T8 w 48"/>
                                  <a:gd name="T10" fmla="+- 0 9744 9696"/>
                                  <a:gd name="T11" fmla="*/ 9744 h 48"/>
                                  <a:gd name="T12" fmla="+- 0 1640 1616"/>
                                  <a:gd name="T13" fmla="*/ T12 w 48"/>
                                  <a:gd name="T14" fmla="+- 0 9744 9696"/>
                                  <a:gd name="T15" fmla="*/ 9744 h 48"/>
                                  <a:gd name="T16" fmla="+- 0 1627 1616"/>
                                  <a:gd name="T17" fmla="*/ T16 w 48"/>
                                  <a:gd name="T18" fmla="+- 0 9744 9696"/>
                                  <a:gd name="T19" fmla="*/ 9744 h 48"/>
                                  <a:gd name="T20" fmla="+- 0 1616 1616"/>
                                  <a:gd name="T21" fmla="*/ T20 w 48"/>
                                  <a:gd name="T22" fmla="+- 0 9733 9696"/>
                                  <a:gd name="T23" fmla="*/ 9733 h 48"/>
                                  <a:gd name="T24" fmla="+- 0 1616 1616"/>
                                  <a:gd name="T25" fmla="*/ T24 w 48"/>
                                  <a:gd name="T26" fmla="+- 0 9720 9696"/>
                                  <a:gd name="T27" fmla="*/ 9720 h 48"/>
                                  <a:gd name="T28" fmla="+- 0 1616 1616"/>
                                  <a:gd name="T29" fmla="*/ T28 w 48"/>
                                  <a:gd name="T30" fmla="+- 0 9707 9696"/>
                                  <a:gd name="T31" fmla="*/ 9707 h 48"/>
                                  <a:gd name="T32" fmla="+- 0 1627 1616"/>
                                  <a:gd name="T33" fmla="*/ T32 w 48"/>
                                  <a:gd name="T34" fmla="+- 0 9696 9696"/>
                                  <a:gd name="T35" fmla="*/ 9696 h 48"/>
                                  <a:gd name="T36" fmla="+- 0 1640 1616"/>
                                  <a:gd name="T37" fmla="*/ T36 w 48"/>
                                  <a:gd name="T38" fmla="+- 0 9696 9696"/>
                                  <a:gd name="T39" fmla="*/ 9696 h 48"/>
                                  <a:gd name="T40" fmla="+- 0 1653 1616"/>
                                  <a:gd name="T41" fmla="*/ T40 w 48"/>
                                  <a:gd name="T42" fmla="+- 0 9696 9696"/>
                                  <a:gd name="T43" fmla="*/ 9696 h 48"/>
                                  <a:gd name="T44" fmla="+- 0 1664 1616"/>
                                  <a:gd name="T45" fmla="*/ T44 w 48"/>
                                  <a:gd name="T46" fmla="+- 0 9707 9696"/>
                                  <a:gd name="T47" fmla="*/ 9707 h 48"/>
                                  <a:gd name="T48" fmla="+- 0 1664 1616"/>
                                  <a:gd name="T49" fmla="*/ T48 w 48"/>
                                  <a:gd name="T50" fmla="+- 0 9720 9696"/>
                                  <a:gd name="T51" fmla="*/ 972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2" o:spid="_x0000_s1026" style="position:absolute;margin-left:80.4pt;margin-top:484.4pt;width:3.2pt;height:3.2pt;z-index:-251674112;mso-position-horizontal-relative:page;mso-position-vertical-relative:page" coordorigin="1608,968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">
                <v:group id="Group 453" o:spid="_x0000_s1027" style="position:absolute;left:1616;top:9696;width:48;height:48" coordorigin="1616,969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hy0p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3hJF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qHLSnGAAAA3AAA&#10;AA8AAAAAAAAAAAAAAAAAqQIAAGRycy9kb3ducmV2LnhtbFBLBQYAAAAABAAEAPoAAACcAwAAAAA=&#10;">
                  <v:shape id="Freeform 456" o:spid="_x0000_s1028" style="position:absolute;left:1616;top:969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B4GnxQAA&#10;ANwAAAAPAAAAZHJzL2Rvd25yZXYueG1sRI9Pa8JAFMTvBb/D8gRvdWPTiEZXkYIgvZSmHjw+ss8k&#10;mn0bsps/9tN3C4Ueh5n5DbPdj6YWPbWusqxgMY9AEOdWV1woOH8dn1cgnEfWWFsmBQ9ysN9NnraY&#10;ajvwJ/WZL0SAsEtRQel9k0rp8pIMurltiIN3ta1BH2RbSN3iEOCmli9RtJQGKw4LJTb0VlJ+zzqj&#10;4JJ3NdpkHR8+TETD4vadvA83pWbT8bAB4Wn0/+G/9kkreE1i+D0TjoD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kHgafFAAAA3AAAAA8AAAAAAAAAAAAAAAAAlwIAAGRycy9k&#10;b3ducmV2LnhtbFBLBQYAAAAABAAEAPUAAACJAwAAAAA=&#10;" path="m48,24l48,37,37,48,11,48,,37,,11,11,,37,,48,11,48,24xe" fillcolor="black" stroked="f">
                    <v:path arrowok="t" o:connecttype="custom" o:connectlocs="48,9720;48,9733;37,9744;11,9744;0,9733;0,9707;11,9696;37,9696;48,9707;48,9720" o:connectangles="0,0,0,0,0,0,0,0,0,0"/>
                  </v:shape>
                  <v:group id="Group 454" o:spid="_x0000_s1029" style="position:absolute;left:1616;top:9696;width:48;height:48" coordorigin="1616,969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IhDGxQAAANwAAAAPAAAAZHJzL2Rvd25yZXYueG1sRI9Bi8IwFITvwv6H8IS9&#10;adpdlaUaRcRdPIigLoi3R/Nsi81LaWJb/70RBI/DzHzDzBadKUVDtSssK4iHEQji1OqCMwX/x9/B&#10;DwjnkTWWlknBnRws5h+9GSbatryn5uAzESDsElSQe18lUro0J4NuaCvi4F1sbdAHWWdS19gGuCnl&#10;VxRNpMGCw0KOFa1ySq+Hm1Hw12K7/I7XzfZ6Wd3Px/HutI1Jqc9+t5yC8NT5d/jV3mgFo/EI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iIQxsUAAADcAAAA&#10;DwAAAAAAAAAAAAAAAACpAgAAZHJzL2Rvd25yZXYueG1sUEsFBgAAAAAEAAQA+gAAAJsDAAAAAA==&#10;">
                    <v:shape id="Freeform 455" o:spid="_x0000_s1030" style="position:absolute;left:1616;top:969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WNxExgAA&#10;ANwAAAAPAAAAZHJzL2Rvd25yZXYueG1sRI9Ra8JAEITfC/6HYwt9KXpRqkjqKSI19KFUjf6AbW5N&#10;UrN7IXfV9N/3CoU+DjPzDbNY9dyoK3W+dmJgPEpAkRTO1lIaOB23wzkoH1AsNk7IwDd5WC0HdwtM&#10;rbvJga55KFWEiE/RQBVCm2rti4oY/ci1JNE7u44xRNmV2nZ4i3Bu9CRJZpqxlrhQYUubiopL/sUG&#10;smT/+ZK5d3fevvE4/9jxYzZhYx7u+/UzqEB9+A//tV+tgafpFH7PxCOgl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WNxE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9720;48,9733;37,9744;24,9744;11,9744;0,9733;0,9720;0,9707;11,9696;24,9696;37,9696;48,9707;48,972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461F5DD6" wp14:editId="7A2B2E62">
                <wp:simplePos x="0" y="0"/>
                <wp:positionH relativeFrom="page">
                  <wp:posOffset>1021080</wp:posOffset>
                </wp:positionH>
                <wp:positionV relativeFrom="page">
                  <wp:posOffset>5704840</wp:posOffset>
                </wp:positionV>
                <wp:extent cx="40640" cy="40640"/>
                <wp:effectExtent l="0" t="0" r="5080" b="7620"/>
                <wp:wrapNone/>
                <wp:docPr id="446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984"/>
                          <a:chExt cx="64" cy="64"/>
                        </a:xfrm>
                      </wpg:grpSpPr>
                      <wpg:grpSp>
                        <wpg:cNvPr id="447" name="Group 448"/>
                        <wpg:cNvGrpSpPr>
                          <a:grpSpLocks/>
                        </wpg:cNvGrpSpPr>
                        <wpg:grpSpPr bwMode="auto">
                          <a:xfrm>
                            <a:off x="1616" y="8992"/>
                            <a:ext cx="48" cy="48"/>
                            <a:chOff x="1616" y="8992"/>
                            <a:chExt cx="48" cy="48"/>
                          </a:xfrm>
                        </wpg:grpSpPr>
                        <wps:wsp>
                          <wps:cNvPr id="448" name="Freeform 451"/>
                          <wps:cNvSpPr>
                            <a:spLocks/>
                          </wps:cNvSpPr>
                          <wps:spPr bwMode="auto">
                            <a:xfrm>
                              <a:off x="1616" y="899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016 8992"/>
                                <a:gd name="T3" fmla="*/ 9016 h 48"/>
                                <a:gd name="T4" fmla="+- 0 1664 1616"/>
                                <a:gd name="T5" fmla="*/ T4 w 48"/>
                                <a:gd name="T6" fmla="+- 0 9029 8992"/>
                                <a:gd name="T7" fmla="*/ 9029 h 48"/>
                                <a:gd name="T8" fmla="+- 0 1653 1616"/>
                                <a:gd name="T9" fmla="*/ T8 w 48"/>
                                <a:gd name="T10" fmla="+- 0 9040 8992"/>
                                <a:gd name="T11" fmla="*/ 9040 h 48"/>
                                <a:gd name="T12" fmla="+- 0 1627 1616"/>
                                <a:gd name="T13" fmla="*/ T12 w 48"/>
                                <a:gd name="T14" fmla="+- 0 9040 8992"/>
                                <a:gd name="T15" fmla="*/ 9040 h 48"/>
                                <a:gd name="T16" fmla="+- 0 1616 1616"/>
                                <a:gd name="T17" fmla="*/ T16 w 48"/>
                                <a:gd name="T18" fmla="+- 0 9029 8992"/>
                                <a:gd name="T19" fmla="*/ 9029 h 48"/>
                                <a:gd name="T20" fmla="+- 0 1616 1616"/>
                                <a:gd name="T21" fmla="*/ T20 w 48"/>
                                <a:gd name="T22" fmla="+- 0 9003 8992"/>
                                <a:gd name="T23" fmla="*/ 9003 h 48"/>
                                <a:gd name="T24" fmla="+- 0 1627 1616"/>
                                <a:gd name="T25" fmla="*/ T24 w 48"/>
                                <a:gd name="T26" fmla="+- 0 8992 8992"/>
                                <a:gd name="T27" fmla="*/ 8992 h 48"/>
                                <a:gd name="T28" fmla="+- 0 1653 1616"/>
                                <a:gd name="T29" fmla="*/ T28 w 48"/>
                                <a:gd name="T30" fmla="+- 0 8992 8992"/>
                                <a:gd name="T31" fmla="*/ 8992 h 48"/>
                                <a:gd name="T32" fmla="+- 0 1664 1616"/>
                                <a:gd name="T33" fmla="*/ T32 w 48"/>
                                <a:gd name="T34" fmla="+- 0 9003 8992"/>
                                <a:gd name="T35" fmla="*/ 9003 h 48"/>
                                <a:gd name="T36" fmla="+- 0 1664 1616"/>
                                <a:gd name="T37" fmla="*/ T36 w 48"/>
                                <a:gd name="T38" fmla="+- 0 9016 8992"/>
                                <a:gd name="T39" fmla="*/ 901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9" name="Group 449"/>
                          <wpg:cNvGrpSpPr>
                            <a:grpSpLocks/>
                          </wpg:cNvGrpSpPr>
                          <wpg:grpSpPr bwMode="auto">
                            <a:xfrm>
                              <a:off x="1616" y="8992"/>
                              <a:ext cx="48" cy="48"/>
                              <a:chOff x="1616" y="8992"/>
                              <a:chExt cx="48" cy="48"/>
                            </a:xfrm>
                          </wpg:grpSpPr>
                          <wps:wsp>
                            <wps:cNvPr id="450" name="Freeform 450"/>
                            <wps:cNvSpPr>
                              <a:spLocks/>
                            </wps:cNvSpPr>
                            <wps:spPr bwMode="auto">
                              <a:xfrm>
                                <a:off x="1616" y="899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016 8992"/>
                                  <a:gd name="T3" fmla="*/ 9016 h 48"/>
                                  <a:gd name="T4" fmla="+- 0 1664 1616"/>
                                  <a:gd name="T5" fmla="*/ T4 w 48"/>
                                  <a:gd name="T6" fmla="+- 0 9029 8992"/>
                                  <a:gd name="T7" fmla="*/ 9029 h 48"/>
                                  <a:gd name="T8" fmla="+- 0 1653 1616"/>
                                  <a:gd name="T9" fmla="*/ T8 w 48"/>
                                  <a:gd name="T10" fmla="+- 0 9040 8992"/>
                                  <a:gd name="T11" fmla="*/ 9040 h 48"/>
                                  <a:gd name="T12" fmla="+- 0 1640 1616"/>
                                  <a:gd name="T13" fmla="*/ T12 w 48"/>
                                  <a:gd name="T14" fmla="+- 0 9040 8992"/>
                                  <a:gd name="T15" fmla="*/ 9040 h 48"/>
                                  <a:gd name="T16" fmla="+- 0 1627 1616"/>
                                  <a:gd name="T17" fmla="*/ T16 w 48"/>
                                  <a:gd name="T18" fmla="+- 0 9040 8992"/>
                                  <a:gd name="T19" fmla="*/ 9040 h 48"/>
                                  <a:gd name="T20" fmla="+- 0 1616 1616"/>
                                  <a:gd name="T21" fmla="*/ T20 w 48"/>
                                  <a:gd name="T22" fmla="+- 0 9029 8992"/>
                                  <a:gd name="T23" fmla="*/ 9029 h 48"/>
                                  <a:gd name="T24" fmla="+- 0 1616 1616"/>
                                  <a:gd name="T25" fmla="*/ T24 w 48"/>
                                  <a:gd name="T26" fmla="+- 0 9016 8992"/>
                                  <a:gd name="T27" fmla="*/ 9016 h 48"/>
                                  <a:gd name="T28" fmla="+- 0 1616 1616"/>
                                  <a:gd name="T29" fmla="*/ T28 w 48"/>
                                  <a:gd name="T30" fmla="+- 0 9003 8992"/>
                                  <a:gd name="T31" fmla="*/ 9003 h 48"/>
                                  <a:gd name="T32" fmla="+- 0 1627 1616"/>
                                  <a:gd name="T33" fmla="*/ T32 w 48"/>
                                  <a:gd name="T34" fmla="+- 0 8992 8992"/>
                                  <a:gd name="T35" fmla="*/ 8992 h 48"/>
                                  <a:gd name="T36" fmla="+- 0 1640 1616"/>
                                  <a:gd name="T37" fmla="*/ T36 w 48"/>
                                  <a:gd name="T38" fmla="+- 0 8992 8992"/>
                                  <a:gd name="T39" fmla="*/ 8992 h 48"/>
                                  <a:gd name="T40" fmla="+- 0 1653 1616"/>
                                  <a:gd name="T41" fmla="*/ T40 w 48"/>
                                  <a:gd name="T42" fmla="+- 0 8992 8992"/>
                                  <a:gd name="T43" fmla="*/ 8992 h 48"/>
                                  <a:gd name="T44" fmla="+- 0 1664 1616"/>
                                  <a:gd name="T45" fmla="*/ T44 w 48"/>
                                  <a:gd name="T46" fmla="+- 0 9003 8992"/>
                                  <a:gd name="T47" fmla="*/ 9003 h 48"/>
                                  <a:gd name="T48" fmla="+- 0 1664 1616"/>
                                  <a:gd name="T49" fmla="*/ T48 w 48"/>
                                  <a:gd name="T50" fmla="+- 0 9016 8992"/>
                                  <a:gd name="T51" fmla="*/ 901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26" style="position:absolute;margin-left:80.4pt;margin-top:449.2pt;width:3.2pt;height:3.2pt;z-index:-251675136;mso-position-horizontal-relative:page;mso-position-vertical-relative:page" coordorigin="1608,898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">
                <v:group id="Group 448" o:spid="_x0000_s1027" style="position:absolute;left:1616;top:8992;width:48;height:48" coordorigin="1616,899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/KRhs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wWK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8pGGzGAAAA3AAA&#10;AA8AAAAAAAAAAAAAAAAAqQIAAGRycy9kb3ducmV2LnhtbFBLBQYAAAAABAAEAPoAAACcAwAAAAA=&#10;">
                  <v:shape id="Freeform 451" o:spid="_x0000_s1028" style="position:absolute;left:1616;top:899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oULwwAA&#10;ANwAAAAPAAAAZHJzL2Rvd25yZXYueG1sRE+7asMwFN0L+QdxA9ka2W1SUjeyMYVC6BLqdMh4sW79&#10;qHVlLDl28vXVEOh4OO99NptOXGhwjWUF8ToCQVxa3XCl4Pv08bgD4Tyyxs4yKbiSgyxdPOwx0Xbi&#10;L7oUvhIhhF2CCmrv+0RKV9Zk0K1tTxy4HzsY9AEOldQDTiHcdPIpil6kwYZDQ409vddU/hajUXAu&#10;xw7t9vU5P5qIpri9bT+nVqnVcs7fQHia/b/47j5oBZtNWBvOhCMg0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eoULwwAAANwAAAAPAAAAAAAAAAAAAAAAAJcCAABkcnMvZG93&#10;bnJldi54bWxQSwUGAAAAAAQABAD1AAAAhwMAAAAA&#10;" path="m48,24l48,37,37,48,11,48,,37,,11,11,,37,,48,11,48,24xe" fillcolor="black" stroked="f">
                    <v:path arrowok="t" o:connecttype="custom" o:connectlocs="48,9016;48,9029;37,9040;11,9040;0,9029;0,9003;11,8992;37,8992;48,9003;48,9016" o:connectangles="0,0,0,0,0,0,0,0,0,0"/>
                  </v:shape>
                  <v:group id="Group 449" o:spid="_x0000_s1029" style="position:absolute;left:1616;top:8992;width:48;height:48" coordorigin="1616,899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+imFxgAAANwAAAAPAAAAZHJzL2Rvd25yZXYueG1sRI9Pa8JAFMTvgt9heYK3&#10;uom1YqOriLSlhyCohdLbI/tMgtm3Ibvmz7fvFgoeh5n5DbPZ9aYSLTWutKwgnkUgiDOrS84VfF3e&#10;n1YgnEfWWFkmBQM52G3How0m2nZ8ovbscxEg7BJUUHhfJ1K6rCCDbmZr4uBdbWPQB9nkUjfYBbip&#10;5DyKltJgyWGhwJoOBWW3890o+Oiw2z/Hb216ux6Gn8vL8TuNSanppN+vQXjq/SP83/7UChaLV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H6KYXGAAAA3AAA&#10;AA8AAAAAAAAAAAAAAAAAqQIAAGRycy9kb3ducmV2LnhtbFBLBQYAAAAABAAEAPoAAACcAwAAAAA=&#10;">
                    <v:shape id="Freeform 450" o:spid="_x0000_s1030" style="position:absolute;left:1616;top:899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L3/cwwAA&#10;ANwAAAAPAAAAZHJzL2Rvd25yZXYueG1sRE/NasJAEL4XfIdlCl5K3Si2lNRVRDR4kP5EH2CaHZPU&#10;zGzIrhrf3j0Uevz4/meLnht1oc7XTgyMRwkoksLZWkoDh/3m+Q2UDygWGydk4EYeFvPBwwxT667y&#10;TZc8lCqGiE/RQBVCm2rti4oY/ci1JJE7uo4xRNiV2nZ4jeHc6EmSvGrGWmJDhS2tKipO+ZkNZMnX&#10;7zpzH+642fE4//nkp2zCxgwf++U7qEB9+Bf/ubfWwPQl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L3/c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9016;48,9029;37,9040;24,9040;11,9040;0,9029;0,9016;0,9003;11,8992;24,8992;37,8992;48,9003;48,901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3C5FAA64" wp14:editId="394AF76C">
                <wp:simplePos x="0" y="0"/>
                <wp:positionH relativeFrom="page">
                  <wp:posOffset>1021080</wp:posOffset>
                </wp:positionH>
                <wp:positionV relativeFrom="page">
                  <wp:posOffset>5481320</wp:posOffset>
                </wp:positionV>
                <wp:extent cx="40640" cy="40640"/>
                <wp:effectExtent l="0" t="0" r="5080" b="2540"/>
                <wp:wrapNone/>
                <wp:docPr id="441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632"/>
                          <a:chExt cx="64" cy="64"/>
                        </a:xfrm>
                      </wpg:grpSpPr>
                      <wpg:grpSp>
                        <wpg:cNvPr id="442" name="Group 443"/>
                        <wpg:cNvGrpSpPr>
                          <a:grpSpLocks/>
                        </wpg:cNvGrpSpPr>
                        <wpg:grpSpPr bwMode="auto">
                          <a:xfrm>
                            <a:off x="1616" y="8640"/>
                            <a:ext cx="48" cy="48"/>
                            <a:chOff x="1616" y="8640"/>
                            <a:chExt cx="48" cy="48"/>
                          </a:xfrm>
                        </wpg:grpSpPr>
                        <wps:wsp>
                          <wps:cNvPr id="443" name="Freeform 446"/>
                          <wps:cNvSpPr>
                            <a:spLocks/>
                          </wps:cNvSpPr>
                          <wps:spPr bwMode="auto">
                            <a:xfrm>
                              <a:off x="1616" y="864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8664 8640"/>
                                <a:gd name="T3" fmla="*/ 8664 h 48"/>
                                <a:gd name="T4" fmla="+- 0 1664 1616"/>
                                <a:gd name="T5" fmla="*/ T4 w 48"/>
                                <a:gd name="T6" fmla="+- 0 8677 8640"/>
                                <a:gd name="T7" fmla="*/ 8677 h 48"/>
                                <a:gd name="T8" fmla="+- 0 1653 1616"/>
                                <a:gd name="T9" fmla="*/ T8 w 48"/>
                                <a:gd name="T10" fmla="+- 0 8688 8640"/>
                                <a:gd name="T11" fmla="*/ 8688 h 48"/>
                                <a:gd name="T12" fmla="+- 0 1627 1616"/>
                                <a:gd name="T13" fmla="*/ T12 w 48"/>
                                <a:gd name="T14" fmla="+- 0 8688 8640"/>
                                <a:gd name="T15" fmla="*/ 8688 h 48"/>
                                <a:gd name="T16" fmla="+- 0 1616 1616"/>
                                <a:gd name="T17" fmla="*/ T16 w 48"/>
                                <a:gd name="T18" fmla="+- 0 8677 8640"/>
                                <a:gd name="T19" fmla="*/ 8677 h 48"/>
                                <a:gd name="T20" fmla="+- 0 1616 1616"/>
                                <a:gd name="T21" fmla="*/ T20 w 48"/>
                                <a:gd name="T22" fmla="+- 0 8651 8640"/>
                                <a:gd name="T23" fmla="*/ 8651 h 48"/>
                                <a:gd name="T24" fmla="+- 0 1627 1616"/>
                                <a:gd name="T25" fmla="*/ T24 w 48"/>
                                <a:gd name="T26" fmla="+- 0 8640 8640"/>
                                <a:gd name="T27" fmla="*/ 8640 h 48"/>
                                <a:gd name="T28" fmla="+- 0 1653 1616"/>
                                <a:gd name="T29" fmla="*/ T28 w 48"/>
                                <a:gd name="T30" fmla="+- 0 8640 8640"/>
                                <a:gd name="T31" fmla="*/ 8640 h 48"/>
                                <a:gd name="T32" fmla="+- 0 1664 1616"/>
                                <a:gd name="T33" fmla="*/ T32 w 48"/>
                                <a:gd name="T34" fmla="+- 0 8651 8640"/>
                                <a:gd name="T35" fmla="*/ 8651 h 48"/>
                                <a:gd name="T36" fmla="+- 0 1664 1616"/>
                                <a:gd name="T37" fmla="*/ T36 w 48"/>
                                <a:gd name="T38" fmla="+- 0 8664 8640"/>
                                <a:gd name="T39" fmla="*/ 866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4" name="Group 444"/>
                          <wpg:cNvGrpSpPr>
                            <a:grpSpLocks/>
                          </wpg:cNvGrpSpPr>
                          <wpg:grpSpPr bwMode="auto">
                            <a:xfrm>
                              <a:off x="1616" y="8640"/>
                              <a:ext cx="48" cy="48"/>
                              <a:chOff x="1616" y="8640"/>
                              <a:chExt cx="48" cy="48"/>
                            </a:xfrm>
                          </wpg:grpSpPr>
                          <wps:wsp>
                            <wps:cNvPr id="445" name="Freeform 445"/>
                            <wps:cNvSpPr>
                              <a:spLocks/>
                            </wps:cNvSpPr>
                            <wps:spPr bwMode="auto">
                              <a:xfrm>
                                <a:off x="1616" y="864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8664 8640"/>
                                  <a:gd name="T3" fmla="*/ 8664 h 48"/>
                                  <a:gd name="T4" fmla="+- 0 1664 1616"/>
                                  <a:gd name="T5" fmla="*/ T4 w 48"/>
                                  <a:gd name="T6" fmla="+- 0 8677 8640"/>
                                  <a:gd name="T7" fmla="*/ 8677 h 48"/>
                                  <a:gd name="T8" fmla="+- 0 1653 1616"/>
                                  <a:gd name="T9" fmla="*/ T8 w 48"/>
                                  <a:gd name="T10" fmla="+- 0 8688 8640"/>
                                  <a:gd name="T11" fmla="*/ 8688 h 48"/>
                                  <a:gd name="T12" fmla="+- 0 1640 1616"/>
                                  <a:gd name="T13" fmla="*/ T12 w 48"/>
                                  <a:gd name="T14" fmla="+- 0 8688 8640"/>
                                  <a:gd name="T15" fmla="*/ 8688 h 48"/>
                                  <a:gd name="T16" fmla="+- 0 1627 1616"/>
                                  <a:gd name="T17" fmla="*/ T16 w 48"/>
                                  <a:gd name="T18" fmla="+- 0 8688 8640"/>
                                  <a:gd name="T19" fmla="*/ 8688 h 48"/>
                                  <a:gd name="T20" fmla="+- 0 1616 1616"/>
                                  <a:gd name="T21" fmla="*/ T20 w 48"/>
                                  <a:gd name="T22" fmla="+- 0 8677 8640"/>
                                  <a:gd name="T23" fmla="*/ 8677 h 48"/>
                                  <a:gd name="T24" fmla="+- 0 1616 1616"/>
                                  <a:gd name="T25" fmla="*/ T24 w 48"/>
                                  <a:gd name="T26" fmla="+- 0 8664 8640"/>
                                  <a:gd name="T27" fmla="*/ 8664 h 48"/>
                                  <a:gd name="T28" fmla="+- 0 1616 1616"/>
                                  <a:gd name="T29" fmla="*/ T28 w 48"/>
                                  <a:gd name="T30" fmla="+- 0 8651 8640"/>
                                  <a:gd name="T31" fmla="*/ 8651 h 48"/>
                                  <a:gd name="T32" fmla="+- 0 1627 1616"/>
                                  <a:gd name="T33" fmla="*/ T32 w 48"/>
                                  <a:gd name="T34" fmla="+- 0 8640 8640"/>
                                  <a:gd name="T35" fmla="*/ 8640 h 48"/>
                                  <a:gd name="T36" fmla="+- 0 1640 1616"/>
                                  <a:gd name="T37" fmla="*/ T36 w 48"/>
                                  <a:gd name="T38" fmla="+- 0 8640 8640"/>
                                  <a:gd name="T39" fmla="*/ 8640 h 48"/>
                                  <a:gd name="T40" fmla="+- 0 1653 1616"/>
                                  <a:gd name="T41" fmla="*/ T40 w 48"/>
                                  <a:gd name="T42" fmla="+- 0 8640 8640"/>
                                  <a:gd name="T43" fmla="*/ 8640 h 48"/>
                                  <a:gd name="T44" fmla="+- 0 1664 1616"/>
                                  <a:gd name="T45" fmla="*/ T44 w 48"/>
                                  <a:gd name="T46" fmla="+- 0 8651 8640"/>
                                  <a:gd name="T47" fmla="*/ 8651 h 48"/>
                                  <a:gd name="T48" fmla="+- 0 1664 1616"/>
                                  <a:gd name="T49" fmla="*/ T48 w 48"/>
                                  <a:gd name="T50" fmla="+- 0 8664 8640"/>
                                  <a:gd name="T51" fmla="*/ 866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2" o:spid="_x0000_s1026" style="position:absolute;margin-left:80.4pt;margin-top:431.6pt;width:3.2pt;height:3.2pt;z-index:-251676160;mso-position-horizontal-relative:page;mso-position-vertical-relative:page" coordorigin="1608,863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">
                <v:group id="Group 443" o:spid="_x0000_s1027" style="position:absolute;left:1616;top:8640;width:48;height:48" coordorigin="1616,864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Xrv0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4/E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1679MUAAADcAAAA&#10;DwAAAAAAAAAAAAAAAACpAgAAZHJzL2Rvd25yZXYueG1sUEsFBgAAAAAEAAQA+gAAAJsDAAAAAA==&#10;">
                  <v:shape id="Freeform 446" o:spid="_x0000_s1028" style="position:absolute;left:1616;top:864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3hd6xAAA&#10;ANwAAAAPAAAAZHJzL2Rvd25yZXYueG1sRI9Pi8IwFMTvC36H8ARva+pftJoWWViQvciqB4+P5tlW&#10;m5fSRFv99BthweMwM79h1mlnKnGnxpWWFYyGEQjizOqScwXHw/fnAoTzyBory6TgQQ7SpPexxljb&#10;ln/pvve5CBB2MSoovK9jKV1WkEE3tDVx8M62MeiDbHKpG2wD3FRyHEVzabDksFBgTV8FZdf9zSg4&#10;ZbcK7Ww52exMRO3o8pz9tBelBv1uswLhqfPv8H97qxVMpxN4nQlHQC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N4XesQAAADcAAAADwAAAAAAAAAAAAAAAACXAgAAZHJzL2Rv&#10;d25yZXYueG1sUEsFBgAAAAAEAAQA9QAAAIgDAAAAAA==&#10;" path="m48,24l48,37,37,48,11,48,,37,,11,11,,37,,48,11,48,24xe" fillcolor="black" stroked="f">
                    <v:path arrowok="t" o:connecttype="custom" o:connectlocs="48,8664;48,8677;37,8688;11,8688;0,8677;0,8651;11,8640;37,8640;48,8651;48,8664" o:connectangles="0,0,0,0,0,0,0,0,0,0"/>
                  </v:shape>
                  <v:group id="Group 444" o:spid="_x0000_s1029" style="position:absolute;left:1616;top:8640;width:48;height:48" coordorigin="1616,864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+4YbxQAAANwAAAAPAAAAZHJzL2Rvd25yZXYueG1sRI9Pa8JAFMTvBb/D8oTe&#10;6iY2FYmuIqLiQQr+AfH2yD6TYPZtyK5J/PbdQqHHYWZ+w8yXvalES40rLSuIRxEI4szqknMFl/P2&#10;YwrCeWSNlWVS8CIHy8XgbY6pth0fqT35XAQIuxQVFN7XqZQuK8igG9maOHh32xj0QTa51A12AW4q&#10;OY6iiTRYclgosKZ1Qdnj9DQKdh12q8940x4e9/Xrdv76vh5iUup92K9mIDz1/j/8195rBUm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/uGG8UAAADcAAAA&#10;DwAAAAAAAAAAAAAAAACpAgAAZHJzL2Rvd25yZXYueG1sUEsFBgAAAAAEAAQA+gAAAJsDAAAAAA==&#10;">
                    <v:shape id="Freeform 445" o:spid="_x0000_s1030" style="position:absolute;left:1616;top:864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gUqZxgAA&#10;ANwAAAAPAAAAZHJzL2Rvd25yZXYueG1sRI9Ra8JAEITfC/6HYwt9KXpRrEjqKSI19KHYGv0B29ya&#10;pGb3Qu6q6b/3CoU+DjPzDbNY9dyoC3W+dmJgPEpAkRTO1lIaOB62wzkoH1AsNk7IwA95WC0HdwtM&#10;rbvKni55KFWEiE/RQBVCm2rti4oY/ci1JNE7uY4xRNmV2nZ4jXBu9CRJZpqxlrhQYUubiopz/s0G&#10;suTj6yVzO3favvE4/3znx2zCxjzc9+tnUIH68B/+a79aA9PpE/yeiUdAL2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5gUqZ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8664;48,8677;37,8688;24,8688;11,8688;0,8677;0,8664;0,8651;11,8640;24,8640;37,8640;48,8651;48,866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3D189B64" wp14:editId="553576B2">
                <wp:simplePos x="0" y="0"/>
                <wp:positionH relativeFrom="page">
                  <wp:posOffset>1021080</wp:posOffset>
                </wp:positionH>
                <wp:positionV relativeFrom="page">
                  <wp:posOffset>5257800</wp:posOffset>
                </wp:positionV>
                <wp:extent cx="40640" cy="40640"/>
                <wp:effectExtent l="0" t="0" r="5080" b="10160"/>
                <wp:wrapNone/>
                <wp:docPr id="436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280"/>
                          <a:chExt cx="64" cy="64"/>
                        </a:xfrm>
                      </wpg:grpSpPr>
                      <wpg:grpSp>
                        <wpg:cNvPr id="437" name="Group 438"/>
                        <wpg:cNvGrpSpPr>
                          <a:grpSpLocks/>
                        </wpg:cNvGrpSpPr>
                        <wpg:grpSpPr bwMode="auto">
                          <a:xfrm>
                            <a:off x="1616" y="8288"/>
                            <a:ext cx="48" cy="48"/>
                            <a:chOff x="1616" y="8288"/>
                            <a:chExt cx="48" cy="48"/>
                          </a:xfrm>
                        </wpg:grpSpPr>
                        <wps:wsp>
                          <wps:cNvPr id="438" name="Freeform 441"/>
                          <wps:cNvSpPr>
                            <a:spLocks/>
                          </wps:cNvSpPr>
                          <wps:spPr bwMode="auto">
                            <a:xfrm>
                              <a:off x="1616" y="828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8312 8288"/>
                                <a:gd name="T3" fmla="*/ 8312 h 48"/>
                                <a:gd name="T4" fmla="+- 0 1664 1616"/>
                                <a:gd name="T5" fmla="*/ T4 w 48"/>
                                <a:gd name="T6" fmla="+- 0 8325 8288"/>
                                <a:gd name="T7" fmla="*/ 8325 h 48"/>
                                <a:gd name="T8" fmla="+- 0 1653 1616"/>
                                <a:gd name="T9" fmla="*/ T8 w 48"/>
                                <a:gd name="T10" fmla="+- 0 8336 8288"/>
                                <a:gd name="T11" fmla="*/ 8336 h 48"/>
                                <a:gd name="T12" fmla="+- 0 1627 1616"/>
                                <a:gd name="T13" fmla="*/ T12 w 48"/>
                                <a:gd name="T14" fmla="+- 0 8336 8288"/>
                                <a:gd name="T15" fmla="*/ 8336 h 48"/>
                                <a:gd name="T16" fmla="+- 0 1616 1616"/>
                                <a:gd name="T17" fmla="*/ T16 w 48"/>
                                <a:gd name="T18" fmla="+- 0 8325 8288"/>
                                <a:gd name="T19" fmla="*/ 8325 h 48"/>
                                <a:gd name="T20" fmla="+- 0 1616 1616"/>
                                <a:gd name="T21" fmla="*/ T20 w 48"/>
                                <a:gd name="T22" fmla="+- 0 8299 8288"/>
                                <a:gd name="T23" fmla="*/ 8299 h 48"/>
                                <a:gd name="T24" fmla="+- 0 1627 1616"/>
                                <a:gd name="T25" fmla="*/ T24 w 48"/>
                                <a:gd name="T26" fmla="+- 0 8288 8288"/>
                                <a:gd name="T27" fmla="*/ 8288 h 48"/>
                                <a:gd name="T28" fmla="+- 0 1653 1616"/>
                                <a:gd name="T29" fmla="*/ T28 w 48"/>
                                <a:gd name="T30" fmla="+- 0 8288 8288"/>
                                <a:gd name="T31" fmla="*/ 8288 h 48"/>
                                <a:gd name="T32" fmla="+- 0 1664 1616"/>
                                <a:gd name="T33" fmla="*/ T32 w 48"/>
                                <a:gd name="T34" fmla="+- 0 8299 8288"/>
                                <a:gd name="T35" fmla="*/ 8299 h 48"/>
                                <a:gd name="T36" fmla="+- 0 1664 1616"/>
                                <a:gd name="T37" fmla="*/ T36 w 48"/>
                                <a:gd name="T38" fmla="+- 0 8312 8288"/>
                                <a:gd name="T39" fmla="*/ 831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9" name="Group 439"/>
                          <wpg:cNvGrpSpPr>
                            <a:grpSpLocks/>
                          </wpg:cNvGrpSpPr>
                          <wpg:grpSpPr bwMode="auto">
                            <a:xfrm>
                              <a:off x="1616" y="8288"/>
                              <a:ext cx="48" cy="48"/>
                              <a:chOff x="1616" y="8288"/>
                              <a:chExt cx="48" cy="48"/>
                            </a:xfrm>
                          </wpg:grpSpPr>
                          <wps:wsp>
                            <wps:cNvPr id="440" name="Freeform 440"/>
                            <wps:cNvSpPr>
                              <a:spLocks/>
                            </wps:cNvSpPr>
                            <wps:spPr bwMode="auto">
                              <a:xfrm>
                                <a:off x="1616" y="828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8312 8288"/>
                                  <a:gd name="T3" fmla="*/ 8312 h 48"/>
                                  <a:gd name="T4" fmla="+- 0 1664 1616"/>
                                  <a:gd name="T5" fmla="*/ T4 w 48"/>
                                  <a:gd name="T6" fmla="+- 0 8325 8288"/>
                                  <a:gd name="T7" fmla="*/ 8325 h 48"/>
                                  <a:gd name="T8" fmla="+- 0 1653 1616"/>
                                  <a:gd name="T9" fmla="*/ T8 w 48"/>
                                  <a:gd name="T10" fmla="+- 0 8336 8288"/>
                                  <a:gd name="T11" fmla="*/ 8336 h 48"/>
                                  <a:gd name="T12" fmla="+- 0 1640 1616"/>
                                  <a:gd name="T13" fmla="*/ T12 w 48"/>
                                  <a:gd name="T14" fmla="+- 0 8336 8288"/>
                                  <a:gd name="T15" fmla="*/ 8336 h 48"/>
                                  <a:gd name="T16" fmla="+- 0 1627 1616"/>
                                  <a:gd name="T17" fmla="*/ T16 w 48"/>
                                  <a:gd name="T18" fmla="+- 0 8336 8288"/>
                                  <a:gd name="T19" fmla="*/ 8336 h 48"/>
                                  <a:gd name="T20" fmla="+- 0 1616 1616"/>
                                  <a:gd name="T21" fmla="*/ T20 w 48"/>
                                  <a:gd name="T22" fmla="+- 0 8325 8288"/>
                                  <a:gd name="T23" fmla="*/ 8325 h 48"/>
                                  <a:gd name="T24" fmla="+- 0 1616 1616"/>
                                  <a:gd name="T25" fmla="*/ T24 w 48"/>
                                  <a:gd name="T26" fmla="+- 0 8312 8288"/>
                                  <a:gd name="T27" fmla="*/ 8312 h 48"/>
                                  <a:gd name="T28" fmla="+- 0 1616 1616"/>
                                  <a:gd name="T29" fmla="*/ T28 w 48"/>
                                  <a:gd name="T30" fmla="+- 0 8299 8288"/>
                                  <a:gd name="T31" fmla="*/ 8299 h 48"/>
                                  <a:gd name="T32" fmla="+- 0 1627 1616"/>
                                  <a:gd name="T33" fmla="*/ T32 w 48"/>
                                  <a:gd name="T34" fmla="+- 0 8288 8288"/>
                                  <a:gd name="T35" fmla="*/ 8288 h 48"/>
                                  <a:gd name="T36" fmla="+- 0 1640 1616"/>
                                  <a:gd name="T37" fmla="*/ T36 w 48"/>
                                  <a:gd name="T38" fmla="+- 0 8288 8288"/>
                                  <a:gd name="T39" fmla="*/ 8288 h 48"/>
                                  <a:gd name="T40" fmla="+- 0 1653 1616"/>
                                  <a:gd name="T41" fmla="*/ T40 w 48"/>
                                  <a:gd name="T42" fmla="+- 0 8288 8288"/>
                                  <a:gd name="T43" fmla="*/ 8288 h 48"/>
                                  <a:gd name="T44" fmla="+- 0 1664 1616"/>
                                  <a:gd name="T45" fmla="*/ T44 w 48"/>
                                  <a:gd name="T46" fmla="+- 0 8299 8288"/>
                                  <a:gd name="T47" fmla="*/ 8299 h 48"/>
                                  <a:gd name="T48" fmla="+- 0 1664 1616"/>
                                  <a:gd name="T49" fmla="*/ T48 w 48"/>
                                  <a:gd name="T50" fmla="+- 0 8312 8288"/>
                                  <a:gd name="T51" fmla="*/ 831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7" o:spid="_x0000_s1026" style="position:absolute;margin-left:80.4pt;margin-top:414pt;width:3.2pt;height:3.2pt;z-index:-251677184;mso-position-horizontal-relative:page;mso-position-vertical-relative:page" coordorigin="1608,828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">
                <v:group id="Group 438" o:spid="_x0000_s1027" style="position:absolute;left:1616;top:8288;width:48;height:48" coordorigin="1616,828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L2sR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3M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y9rEcUAAADcAAAA&#10;DwAAAAAAAAAAAAAAAACpAgAAZHJzL2Rvd25yZXYueG1sUEsFBgAAAAAEAAQA+gAAAJsDAAAAAA==&#10;">
                  <v:shape id="Freeform 441" o:spid="_x0000_s1028" style="position:absolute;left:1616;top:828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PZ2wgAA&#10;ANwAAAAPAAAAZHJzL2Rvd25yZXYueG1sRE9Na8JAEL0X+h+WKfTWbDQqNWYVEQrFizR66HHIjkk0&#10;Oxuya5L6692D0OPjfWeb0TSip87VlhVMohgEcWF1zaWC0/Hr4xOE88gaG8uk4I8cbNavLxmm2g78&#10;Q33uSxFC2KWooPK+TaV0RUUGXWRb4sCdbWfQB9iVUnc4hHDTyGkcL6TBmkNDhS3tKiqu+c0o+C1u&#10;Ddr5MtkeTEzD5HKf74eLUu9v43YFwtPo/8VP97dWMEvC2nAmHA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89nbCAAAA3AAAAA8AAAAAAAAAAAAAAAAAlwIAAGRycy9kb3du&#10;cmV2LnhtbFBLBQYAAAAABAAEAPUAAACGAwAAAAA=&#10;" path="m48,24l48,37,37,48,11,48,,37,,11,11,,37,,48,11,48,24xe" fillcolor="black" stroked="f">
                    <v:path arrowok="t" o:connecttype="custom" o:connectlocs="48,8312;48,8325;37,8336;11,8336;0,8325;0,8299;11,8288;37,8288;48,8299;48,8312" o:connectangles="0,0,0,0,0,0,0,0,0,0"/>
                  </v:shape>
                  <v:group id="Group 439" o:spid="_x0000_s1029" style="position:absolute;left:1616;top:8288;width:48;height:48" coordorigin="1616,828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/Fr4xQAAANwAAAAPAAAAZHJzL2Rvd25yZXYueG1sRI9Ba8JAFITvBf/D8gRv&#10;uolasdFVRFQ8SKFaKL09ss8kmH0bsmsS/71bEHocZuYbZrnuTCkaql1hWUE8ikAQp1YXnCn4vuyH&#10;cxDOI2ssLZOCBzlYr3pvS0y0bfmLmrPPRICwS1BB7n2VSOnSnAy6ka2Ig3e1tUEfZJ1JXWMb4KaU&#10;4yiaSYMFh4UcK9rmlN7Od6Pg0GK7mcS75nS7bh+/l/fPn1NMSg363WYBwlPn/8Ov9lErmE4+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fxa+MUAAADcAAAA&#10;DwAAAAAAAAAAAAAAAACpAgAAZHJzL2Rvd25yZXYueG1sUEsFBgAAAAAEAAQA+gAAAJsDAAAAAA==&#10;">
                    <v:shape id="Freeform 440" o:spid="_x0000_s1030" style="position:absolute;left:1616;top:828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9ukBwgAA&#10;ANwAAAAPAAAAZHJzL2Rvd25yZXYueG1sRE/NasJAEL4X+g7LFLwU3ShSJLpKKRo8FNtGH2DMjkk0&#10;Mxuyq6Zv7x4KPX58/4tVz426UedrJwbGowQUSeFsLaWBw34znIHyAcVi44QM/JKH1fL5aYGpdXf5&#10;oVseShVDxKdooAqhTbX2RUWMfuRaksidXMcYIuxKbTu8x3Bu9CRJ3jRjLbGhwpY+Kiou+ZUNZMn3&#10;eZ25nTttPnmcH7/4NZuwMYOX/n0OKlAf/sV/7q01MJ3G+fFMPAJ6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26QH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8312;48,8325;37,8336;24,8336;11,8336;0,8325;0,8312;0,8299;11,8288;24,8288;37,8288;48,8299;48,831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740E15BB" wp14:editId="6309AAF6">
                <wp:simplePos x="0" y="0"/>
                <wp:positionH relativeFrom="page">
                  <wp:posOffset>1021080</wp:posOffset>
                </wp:positionH>
                <wp:positionV relativeFrom="page">
                  <wp:posOffset>5034280</wp:posOffset>
                </wp:positionV>
                <wp:extent cx="40640" cy="40640"/>
                <wp:effectExtent l="0" t="0" r="5080" b="5080"/>
                <wp:wrapNone/>
                <wp:docPr id="431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928"/>
                          <a:chExt cx="64" cy="64"/>
                        </a:xfrm>
                      </wpg:grpSpPr>
                      <wpg:grpSp>
                        <wpg:cNvPr id="432" name="Group 433"/>
                        <wpg:cNvGrpSpPr>
                          <a:grpSpLocks/>
                        </wpg:cNvGrpSpPr>
                        <wpg:grpSpPr bwMode="auto">
                          <a:xfrm>
                            <a:off x="1616" y="7936"/>
                            <a:ext cx="48" cy="48"/>
                            <a:chOff x="1616" y="7936"/>
                            <a:chExt cx="48" cy="48"/>
                          </a:xfrm>
                        </wpg:grpSpPr>
                        <wps:wsp>
                          <wps:cNvPr id="433" name="Freeform 436"/>
                          <wps:cNvSpPr>
                            <a:spLocks/>
                          </wps:cNvSpPr>
                          <wps:spPr bwMode="auto">
                            <a:xfrm>
                              <a:off x="1616" y="793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960 7936"/>
                                <a:gd name="T3" fmla="*/ 7960 h 48"/>
                                <a:gd name="T4" fmla="+- 0 1664 1616"/>
                                <a:gd name="T5" fmla="*/ T4 w 48"/>
                                <a:gd name="T6" fmla="+- 0 7973 7936"/>
                                <a:gd name="T7" fmla="*/ 7973 h 48"/>
                                <a:gd name="T8" fmla="+- 0 1653 1616"/>
                                <a:gd name="T9" fmla="*/ T8 w 48"/>
                                <a:gd name="T10" fmla="+- 0 7984 7936"/>
                                <a:gd name="T11" fmla="*/ 7984 h 48"/>
                                <a:gd name="T12" fmla="+- 0 1627 1616"/>
                                <a:gd name="T13" fmla="*/ T12 w 48"/>
                                <a:gd name="T14" fmla="+- 0 7984 7936"/>
                                <a:gd name="T15" fmla="*/ 7984 h 48"/>
                                <a:gd name="T16" fmla="+- 0 1616 1616"/>
                                <a:gd name="T17" fmla="*/ T16 w 48"/>
                                <a:gd name="T18" fmla="+- 0 7973 7936"/>
                                <a:gd name="T19" fmla="*/ 7973 h 48"/>
                                <a:gd name="T20" fmla="+- 0 1616 1616"/>
                                <a:gd name="T21" fmla="*/ T20 w 48"/>
                                <a:gd name="T22" fmla="+- 0 7947 7936"/>
                                <a:gd name="T23" fmla="*/ 7947 h 48"/>
                                <a:gd name="T24" fmla="+- 0 1627 1616"/>
                                <a:gd name="T25" fmla="*/ T24 w 48"/>
                                <a:gd name="T26" fmla="+- 0 7936 7936"/>
                                <a:gd name="T27" fmla="*/ 7936 h 48"/>
                                <a:gd name="T28" fmla="+- 0 1653 1616"/>
                                <a:gd name="T29" fmla="*/ T28 w 48"/>
                                <a:gd name="T30" fmla="+- 0 7936 7936"/>
                                <a:gd name="T31" fmla="*/ 7936 h 48"/>
                                <a:gd name="T32" fmla="+- 0 1664 1616"/>
                                <a:gd name="T33" fmla="*/ T32 w 48"/>
                                <a:gd name="T34" fmla="+- 0 7947 7936"/>
                                <a:gd name="T35" fmla="*/ 7947 h 48"/>
                                <a:gd name="T36" fmla="+- 0 1664 1616"/>
                                <a:gd name="T37" fmla="*/ T36 w 48"/>
                                <a:gd name="T38" fmla="+- 0 7960 7936"/>
                                <a:gd name="T39" fmla="*/ 796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4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1616" y="7936"/>
                              <a:ext cx="48" cy="48"/>
                              <a:chOff x="1616" y="7936"/>
                              <a:chExt cx="48" cy="48"/>
                            </a:xfrm>
                          </wpg:grpSpPr>
                          <wps:wsp>
                            <wps:cNvPr id="435" name="Freeform 435"/>
                            <wps:cNvSpPr>
                              <a:spLocks/>
                            </wps:cNvSpPr>
                            <wps:spPr bwMode="auto">
                              <a:xfrm>
                                <a:off x="1616" y="793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960 7936"/>
                                  <a:gd name="T3" fmla="*/ 7960 h 48"/>
                                  <a:gd name="T4" fmla="+- 0 1664 1616"/>
                                  <a:gd name="T5" fmla="*/ T4 w 48"/>
                                  <a:gd name="T6" fmla="+- 0 7973 7936"/>
                                  <a:gd name="T7" fmla="*/ 7973 h 48"/>
                                  <a:gd name="T8" fmla="+- 0 1653 1616"/>
                                  <a:gd name="T9" fmla="*/ T8 w 48"/>
                                  <a:gd name="T10" fmla="+- 0 7984 7936"/>
                                  <a:gd name="T11" fmla="*/ 7984 h 48"/>
                                  <a:gd name="T12" fmla="+- 0 1640 1616"/>
                                  <a:gd name="T13" fmla="*/ T12 w 48"/>
                                  <a:gd name="T14" fmla="+- 0 7984 7936"/>
                                  <a:gd name="T15" fmla="*/ 7984 h 48"/>
                                  <a:gd name="T16" fmla="+- 0 1627 1616"/>
                                  <a:gd name="T17" fmla="*/ T16 w 48"/>
                                  <a:gd name="T18" fmla="+- 0 7984 7936"/>
                                  <a:gd name="T19" fmla="*/ 7984 h 48"/>
                                  <a:gd name="T20" fmla="+- 0 1616 1616"/>
                                  <a:gd name="T21" fmla="*/ T20 w 48"/>
                                  <a:gd name="T22" fmla="+- 0 7973 7936"/>
                                  <a:gd name="T23" fmla="*/ 7973 h 48"/>
                                  <a:gd name="T24" fmla="+- 0 1616 1616"/>
                                  <a:gd name="T25" fmla="*/ T24 w 48"/>
                                  <a:gd name="T26" fmla="+- 0 7960 7936"/>
                                  <a:gd name="T27" fmla="*/ 7960 h 48"/>
                                  <a:gd name="T28" fmla="+- 0 1616 1616"/>
                                  <a:gd name="T29" fmla="*/ T28 w 48"/>
                                  <a:gd name="T30" fmla="+- 0 7947 7936"/>
                                  <a:gd name="T31" fmla="*/ 7947 h 48"/>
                                  <a:gd name="T32" fmla="+- 0 1627 1616"/>
                                  <a:gd name="T33" fmla="*/ T32 w 48"/>
                                  <a:gd name="T34" fmla="+- 0 7936 7936"/>
                                  <a:gd name="T35" fmla="*/ 7936 h 48"/>
                                  <a:gd name="T36" fmla="+- 0 1640 1616"/>
                                  <a:gd name="T37" fmla="*/ T36 w 48"/>
                                  <a:gd name="T38" fmla="+- 0 7936 7936"/>
                                  <a:gd name="T39" fmla="*/ 7936 h 48"/>
                                  <a:gd name="T40" fmla="+- 0 1653 1616"/>
                                  <a:gd name="T41" fmla="*/ T40 w 48"/>
                                  <a:gd name="T42" fmla="+- 0 7936 7936"/>
                                  <a:gd name="T43" fmla="*/ 7936 h 48"/>
                                  <a:gd name="T44" fmla="+- 0 1664 1616"/>
                                  <a:gd name="T45" fmla="*/ T44 w 48"/>
                                  <a:gd name="T46" fmla="+- 0 7947 7936"/>
                                  <a:gd name="T47" fmla="*/ 7947 h 48"/>
                                  <a:gd name="T48" fmla="+- 0 1664 1616"/>
                                  <a:gd name="T49" fmla="*/ T48 w 48"/>
                                  <a:gd name="T50" fmla="+- 0 7960 7936"/>
                                  <a:gd name="T51" fmla="*/ 796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2" o:spid="_x0000_s1026" style="position:absolute;margin-left:80.4pt;margin-top:396.4pt;width:3.2pt;height:3.2pt;z-index:-251678208;mso-position-horizontal-relative:page;mso-position-vertical-relative:page" coordorigin="1608,792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">
                <v:group id="Group 433" o:spid="_x0000_s1027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WMiJ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sEiTe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dYyInGAAAA3AAA&#10;AA8AAAAAAAAAAAAAAAAAqQIAAGRycy9kb3ducmV2LnhtbFBLBQYAAAAABAAEAPoAAACcAwAAAAA=&#10;">
                  <v:shape id="Freeform 436" o:spid="_x0000_s1028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GQHxQAA&#10;ANwAAAAPAAAAZHJzL2Rvd25yZXYueG1sRI9La8MwEITvhf4HsYXeail1ExrXSgiFQsil5HHocbE2&#10;ftRaGUuJnfz6qhDIcZiZb5h8OdpWnKn3tWMNk0SBIC6cqbnUcNh/vbyD8AHZYOuYNFzIw3Lx+JBj&#10;ZtzAWzrvQikihH2GGqoQukxKX1Rk0SeuI47e0fUWQ5R9KU2PQ4TbVr4qNZMWa44LFXb0WVHxuztZ&#10;DT/FqUU3naerb6tomDTX6WZotH5+GlcfIAKN4R6+tddGw1uawv+ZeAT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TYZAfFAAAA3AAAAA8AAAAAAAAAAAAAAAAAlwIAAGRycy9k&#10;b3ducmV2LnhtbFBLBQYAAAAABAAEAPUAAACJAwAAAAA=&#10;" path="m48,24l48,37,37,48,11,48,,37,,11,11,,37,,48,11,48,24xe" fillcolor="black" stroked="f">
                    <v:path arrowok="t" o:connecttype="custom" o:connectlocs="48,7960;48,7973;37,7984;11,7984;0,7973;0,7947;11,7936;37,7936;48,7947;48,7960" o:connectangles="0,0,0,0,0,0,0,0,0,0"/>
                  </v:shape>
                  <v:group id="Group 434" o:spid="_x0000_s1029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/fVmxgAAANwAAAAPAAAAZHJzL2Rvd25yZXYueG1sRI9Ba8JAFITvBf/D8gre&#10;mk00LZJmFZEqHkKhKpTeHtlnEsy+DdltEv99t1DocZiZb5h8M5lWDNS7xrKCJIpBEJdWN1wpuJz3&#10;TysQziNrbC2Tgjs52KxnDzlm2o78QcPJVyJA2GWooPa+y6R0ZU0GXWQ74uBdbW/QB9lXUvc4Brhp&#10;5SKOX6TBhsNCjR3taipvp2+j4DDiuF0mb0Nxu+7uX+fn988iIaXmj9P2FYSnyf+H/9pHrSBd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f99WbGAAAA3AAA&#10;AA8AAAAAAAAAAAAAAAAAqQIAAGRycy9kb3ducmV2LnhtbFBLBQYAAAAABAAEAPoAAACcAwAAAAA=&#10;">
                    <v:shape id="Freeform 435" o:spid="_x0000_s1030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znkxgAA&#10;ANwAAAAPAAAAZHJzL2Rvd25yZXYueG1sRI9Ra8JAEITfC/0Pxxb6UupFW4tETxGpoQ/S2tQfsObW&#10;JJrdC7mrpv/eKxT6OMzMN8xs0XOjztT52omB4SABRVI4W0tpYPe1fpyA8gHFYuOEDPyQh8X89maG&#10;qXUX+aRzHkoVIeJTNFCF0KZa+6IiRj9wLUn0Dq5jDFF2pbYdXiKcGz1KkhfNWEtcqLClVUXFKf9m&#10;A1myPb5m7t0d1hse5vsPfshGbMz9Xb+cggrUh//wX/vNGnh+GsPvmXgE9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hznk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7960;48,7973;37,7984;24,7984;11,7984;0,7973;0,7960;0,7947;11,7936;24,7936;37,7936;48,7947;48,796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5B648EEF" wp14:editId="460B507B">
                <wp:simplePos x="0" y="0"/>
                <wp:positionH relativeFrom="page">
                  <wp:posOffset>1021080</wp:posOffset>
                </wp:positionH>
                <wp:positionV relativeFrom="page">
                  <wp:posOffset>4810760</wp:posOffset>
                </wp:positionV>
                <wp:extent cx="40640" cy="40640"/>
                <wp:effectExtent l="0" t="0" r="5080" b="12700"/>
                <wp:wrapNone/>
                <wp:docPr id="426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576"/>
                          <a:chExt cx="64" cy="64"/>
                        </a:xfrm>
                      </wpg:grpSpPr>
                      <wpg:grpSp>
                        <wpg:cNvPr id="427" name="Group 428"/>
                        <wpg:cNvGrpSpPr>
                          <a:grpSpLocks/>
                        </wpg:cNvGrpSpPr>
                        <wpg:grpSpPr bwMode="auto">
                          <a:xfrm>
                            <a:off x="1616" y="7584"/>
                            <a:ext cx="48" cy="48"/>
                            <a:chOff x="1616" y="7584"/>
                            <a:chExt cx="48" cy="48"/>
                          </a:xfrm>
                        </wpg:grpSpPr>
                        <wps:wsp>
                          <wps:cNvPr id="428" name="Freeform 431"/>
                          <wps:cNvSpPr>
                            <a:spLocks/>
                          </wps:cNvSpPr>
                          <wps:spPr bwMode="auto">
                            <a:xfrm>
                              <a:off x="1616" y="758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608 7584"/>
                                <a:gd name="T3" fmla="*/ 7608 h 48"/>
                                <a:gd name="T4" fmla="+- 0 1664 1616"/>
                                <a:gd name="T5" fmla="*/ T4 w 48"/>
                                <a:gd name="T6" fmla="+- 0 7621 7584"/>
                                <a:gd name="T7" fmla="*/ 7621 h 48"/>
                                <a:gd name="T8" fmla="+- 0 1653 1616"/>
                                <a:gd name="T9" fmla="*/ T8 w 48"/>
                                <a:gd name="T10" fmla="+- 0 7632 7584"/>
                                <a:gd name="T11" fmla="*/ 7632 h 48"/>
                                <a:gd name="T12" fmla="+- 0 1627 1616"/>
                                <a:gd name="T13" fmla="*/ T12 w 48"/>
                                <a:gd name="T14" fmla="+- 0 7632 7584"/>
                                <a:gd name="T15" fmla="*/ 7632 h 48"/>
                                <a:gd name="T16" fmla="+- 0 1616 1616"/>
                                <a:gd name="T17" fmla="*/ T16 w 48"/>
                                <a:gd name="T18" fmla="+- 0 7621 7584"/>
                                <a:gd name="T19" fmla="*/ 7621 h 48"/>
                                <a:gd name="T20" fmla="+- 0 1616 1616"/>
                                <a:gd name="T21" fmla="*/ T20 w 48"/>
                                <a:gd name="T22" fmla="+- 0 7595 7584"/>
                                <a:gd name="T23" fmla="*/ 7595 h 48"/>
                                <a:gd name="T24" fmla="+- 0 1627 1616"/>
                                <a:gd name="T25" fmla="*/ T24 w 48"/>
                                <a:gd name="T26" fmla="+- 0 7584 7584"/>
                                <a:gd name="T27" fmla="*/ 7584 h 48"/>
                                <a:gd name="T28" fmla="+- 0 1653 1616"/>
                                <a:gd name="T29" fmla="*/ T28 w 48"/>
                                <a:gd name="T30" fmla="+- 0 7584 7584"/>
                                <a:gd name="T31" fmla="*/ 7584 h 48"/>
                                <a:gd name="T32" fmla="+- 0 1664 1616"/>
                                <a:gd name="T33" fmla="*/ T32 w 48"/>
                                <a:gd name="T34" fmla="+- 0 7595 7584"/>
                                <a:gd name="T35" fmla="*/ 7595 h 48"/>
                                <a:gd name="T36" fmla="+- 0 1664 1616"/>
                                <a:gd name="T37" fmla="*/ T36 w 48"/>
                                <a:gd name="T38" fmla="+- 0 7608 7584"/>
                                <a:gd name="T39" fmla="*/ 760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9" name="Group 429"/>
                          <wpg:cNvGrpSpPr>
                            <a:grpSpLocks/>
                          </wpg:cNvGrpSpPr>
                          <wpg:grpSpPr bwMode="auto">
                            <a:xfrm>
                              <a:off x="1616" y="7584"/>
                              <a:ext cx="48" cy="48"/>
                              <a:chOff x="1616" y="7584"/>
                              <a:chExt cx="48" cy="48"/>
                            </a:xfrm>
                          </wpg:grpSpPr>
                          <wps:wsp>
                            <wps:cNvPr id="430" name="Freeform 430"/>
                            <wps:cNvSpPr>
                              <a:spLocks/>
                            </wps:cNvSpPr>
                            <wps:spPr bwMode="auto">
                              <a:xfrm>
                                <a:off x="1616" y="758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608 7584"/>
                                  <a:gd name="T3" fmla="*/ 7608 h 48"/>
                                  <a:gd name="T4" fmla="+- 0 1664 1616"/>
                                  <a:gd name="T5" fmla="*/ T4 w 48"/>
                                  <a:gd name="T6" fmla="+- 0 7621 7584"/>
                                  <a:gd name="T7" fmla="*/ 7621 h 48"/>
                                  <a:gd name="T8" fmla="+- 0 1653 1616"/>
                                  <a:gd name="T9" fmla="*/ T8 w 48"/>
                                  <a:gd name="T10" fmla="+- 0 7632 7584"/>
                                  <a:gd name="T11" fmla="*/ 7632 h 48"/>
                                  <a:gd name="T12" fmla="+- 0 1640 1616"/>
                                  <a:gd name="T13" fmla="*/ T12 w 48"/>
                                  <a:gd name="T14" fmla="+- 0 7632 7584"/>
                                  <a:gd name="T15" fmla="*/ 7632 h 48"/>
                                  <a:gd name="T16" fmla="+- 0 1627 1616"/>
                                  <a:gd name="T17" fmla="*/ T16 w 48"/>
                                  <a:gd name="T18" fmla="+- 0 7632 7584"/>
                                  <a:gd name="T19" fmla="*/ 7632 h 48"/>
                                  <a:gd name="T20" fmla="+- 0 1616 1616"/>
                                  <a:gd name="T21" fmla="*/ T20 w 48"/>
                                  <a:gd name="T22" fmla="+- 0 7621 7584"/>
                                  <a:gd name="T23" fmla="*/ 7621 h 48"/>
                                  <a:gd name="T24" fmla="+- 0 1616 1616"/>
                                  <a:gd name="T25" fmla="*/ T24 w 48"/>
                                  <a:gd name="T26" fmla="+- 0 7608 7584"/>
                                  <a:gd name="T27" fmla="*/ 7608 h 48"/>
                                  <a:gd name="T28" fmla="+- 0 1616 1616"/>
                                  <a:gd name="T29" fmla="*/ T28 w 48"/>
                                  <a:gd name="T30" fmla="+- 0 7595 7584"/>
                                  <a:gd name="T31" fmla="*/ 7595 h 48"/>
                                  <a:gd name="T32" fmla="+- 0 1627 1616"/>
                                  <a:gd name="T33" fmla="*/ T32 w 48"/>
                                  <a:gd name="T34" fmla="+- 0 7584 7584"/>
                                  <a:gd name="T35" fmla="*/ 7584 h 48"/>
                                  <a:gd name="T36" fmla="+- 0 1640 1616"/>
                                  <a:gd name="T37" fmla="*/ T36 w 48"/>
                                  <a:gd name="T38" fmla="+- 0 7584 7584"/>
                                  <a:gd name="T39" fmla="*/ 7584 h 48"/>
                                  <a:gd name="T40" fmla="+- 0 1653 1616"/>
                                  <a:gd name="T41" fmla="*/ T40 w 48"/>
                                  <a:gd name="T42" fmla="+- 0 7584 7584"/>
                                  <a:gd name="T43" fmla="*/ 7584 h 48"/>
                                  <a:gd name="T44" fmla="+- 0 1664 1616"/>
                                  <a:gd name="T45" fmla="*/ T44 w 48"/>
                                  <a:gd name="T46" fmla="+- 0 7595 7584"/>
                                  <a:gd name="T47" fmla="*/ 7595 h 48"/>
                                  <a:gd name="T48" fmla="+- 0 1664 1616"/>
                                  <a:gd name="T49" fmla="*/ T48 w 48"/>
                                  <a:gd name="T50" fmla="+- 0 7608 7584"/>
                                  <a:gd name="T51" fmla="*/ 760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7" o:spid="_x0000_s1026" style="position:absolute;margin-left:80.4pt;margin-top:378.8pt;width:3.2pt;height:3.2pt;z-index:-251679232;mso-position-horizontal-relative:page;mso-position-vertical-relative:page" coordorigin="1608,757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">
                <v:group id="Group 428" o:spid="_x0000_s1027" style="position:absolute;left:1616;top:7584;width:48;height:48" coordorigin="1616,758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9v3M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B0v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vb9zMUAAADcAAAA&#10;DwAAAAAAAAAAAAAAAACpAgAAZHJzL2Rvd25yZXYueG1sUEsFBgAAAAAEAAQA+gAAAJsDAAAAAA==&#10;">
                  <v:shape id="Freeform 431" o:spid="_x0000_s1028" style="position:absolute;left:1616;top:758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WCrwAAA&#10;ANwAAAAPAAAAZHJzL2Rvd25yZXYueG1sRE/LisIwFN0L/kO4gjtN6wunYxQRBJmN+Fi4vDR3+pjm&#10;pjTR1vl6sxBcHs57telMJR7UuMKygngcgSBOrS44U3C97EdLEM4ja6wsk4InOdis+70VJtq2fKLH&#10;2WcihLBLUEHufZ1I6dKcDLqxrYkD92sbgz7AJpO6wTaEm0pOomghDRYcGnKsaZdT+ne+GwW39F6h&#10;nX9Nt0cTURuX//OftlRqOOi23yA8df4jfrsPWsFsEtaGM+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pWCrwAAAANwAAAAPAAAAAAAAAAAAAAAAAJcCAABkcnMvZG93bnJl&#10;di54bWxQSwUGAAAAAAQABAD1AAAAhAMAAAAA&#10;" path="m48,24l48,37,37,48,11,48,,37,,11,11,,37,,48,11,48,24xe" fillcolor="black" stroked="f">
                    <v:path arrowok="t" o:connecttype="custom" o:connectlocs="48,7608;48,7621;37,7632;11,7632;0,7621;0,7595;11,7584;37,7584;48,7595;48,7608" o:connectangles="0,0,0,0,0,0,0,0,0,0"/>
                  </v:shape>
                  <v:group id="Group 429" o:spid="_x0000_s1029" style="position:absolute;left:1616;top:7584;width:48;height:48" coordorigin="1616,758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Jcwl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Dp+h+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CXMJcUAAADcAAAA&#10;DwAAAAAAAAAAAAAAAACpAgAAZHJzL2Rvd25yZXYueG1sUEsFBgAAAAAEAAQA+gAAAJsDAAAAAA==&#10;">
                    <v:shape id="Freeform 430" o:spid="_x0000_s1030" style="position:absolute;left:1616;top:758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8Jp8wwAA&#10;ANwAAAAPAAAAZHJzL2Rvd25yZXYueG1sRE/NasJAEL4XfIdlCl5K3aillNRVRDR4kP5EH2CaHZPU&#10;zGzIrhrf3j0Uevz4/meLnht1oc7XTgyMRwkoksLZWkoDh/3m+Q2UDygWGydk4EYeFvPBwwxT667y&#10;TZc8lCqGiE/RQBVCm2rti4oY/ci1JJE7uo4xRNiV2nZ4jeHc6EmSvGrGWmJDhS2tKipO+ZkNZMnX&#10;7zpzH+642fE4//nkp2zCxgwf++U7qEB9+Bf/ubfWwMs0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8Jp8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7608;48,7621;37,7632;24,7632;11,7632;0,7621;0,7608;0,7595;11,7584;24,7584;37,7584;48,7595;48,760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3BCC4529" wp14:editId="248B6AA4">
                <wp:simplePos x="0" y="0"/>
                <wp:positionH relativeFrom="page">
                  <wp:posOffset>1021080</wp:posOffset>
                </wp:positionH>
                <wp:positionV relativeFrom="page">
                  <wp:posOffset>4587240</wp:posOffset>
                </wp:positionV>
                <wp:extent cx="40640" cy="40640"/>
                <wp:effectExtent l="0" t="0" r="5080" b="7620"/>
                <wp:wrapNone/>
                <wp:docPr id="421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224"/>
                          <a:chExt cx="64" cy="64"/>
                        </a:xfrm>
                      </wpg:grpSpPr>
                      <wpg:grpSp>
                        <wpg:cNvPr id="422" name="Group 423"/>
                        <wpg:cNvGrpSpPr>
                          <a:grpSpLocks/>
                        </wpg:cNvGrpSpPr>
                        <wpg:grpSpPr bwMode="auto">
                          <a:xfrm>
                            <a:off x="1616" y="7232"/>
                            <a:ext cx="48" cy="48"/>
                            <a:chOff x="1616" y="7232"/>
                            <a:chExt cx="48" cy="48"/>
                          </a:xfrm>
                        </wpg:grpSpPr>
                        <wps:wsp>
                          <wps:cNvPr id="423" name="Freeform 426"/>
                          <wps:cNvSpPr>
                            <a:spLocks/>
                          </wps:cNvSpPr>
                          <wps:spPr bwMode="auto">
                            <a:xfrm>
                              <a:off x="1616" y="723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256 7232"/>
                                <a:gd name="T3" fmla="*/ 7256 h 48"/>
                                <a:gd name="T4" fmla="+- 0 1664 1616"/>
                                <a:gd name="T5" fmla="*/ T4 w 48"/>
                                <a:gd name="T6" fmla="+- 0 7269 7232"/>
                                <a:gd name="T7" fmla="*/ 7269 h 48"/>
                                <a:gd name="T8" fmla="+- 0 1653 1616"/>
                                <a:gd name="T9" fmla="*/ T8 w 48"/>
                                <a:gd name="T10" fmla="+- 0 7280 7232"/>
                                <a:gd name="T11" fmla="*/ 7280 h 48"/>
                                <a:gd name="T12" fmla="+- 0 1627 1616"/>
                                <a:gd name="T13" fmla="*/ T12 w 48"/>
                                <a:gd name="T14" fmla="+- 0 7280 7232"/>
                                <a:gd name="T15" fmla="*/ 7280 h 48"/>
                                <a:gd name="T16" fmla="+- 0 1616 1616"/>
                                <a:gd name="T17" fmla="*/ T16 w 48"/>
                                <a:gd name="T18" fmla="+- 0 7269 7232"/>
                                <a:gd name="T19" fmla="*/ 7269 h 48"/>
                                <a:gd name="T20" fmla="+- 0 1616 1616"/>
                                <a:gd name="T21" fmla="*/ T20 w 48"/>
                                <a:gd name="T22" fmla="+- 0 7243 7232"/>
                                <a:gd name="T23" fmla="*/ 7243 h 48"/>
                                <a:gd name="T24" fmla="+- 0 1627 1616"/>
                                <a:gd name="T25" fmla="*/ T24 w 48"/>
                                <a:gd name="T26" fmla="+- 0 7232 7232"/>
                                <a:gd name="T27" fmla="*/ 7232 h 48"/>
                                <a:gd name="T28" fmla="+- 0 1653 1616"/>
                                <a:gd name="T29" fmla="*/ T28 w 48"/>
                                <a:gd name="T30" fmla="+- 0 7232 7232"/>
                                <a:gd name="T31" fmla="*/ 7232 h 48"/>
                                <a:gd name="T32" fmla="+- 0 1664 1616"/>
                                <a:gd name="T33" fmla="*/ T32 w 48"/>
                                <a:gd name="T34" fmla="+- 0 7243 7232"/>
                                <a:gd name="T35" fmla="*/ 7243 h 48"/>
                                <a:gd name="T36" fmla="+- 0 1664 1616"/>
                                <a:gd name="T37" fmla="*/ T36 w 48"/>
                                <a:gd name="T38" fmla="+- 0 7256 7232"/>
                                <a:gd name="T39" fmla="*/ 725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4" name="Group 424"/>
                          <wpg:cNvGrpSpPr>
                            <a:grpSpLocks/>
                          </wpg:cNvGrpSpPr>
                          <wpg:grpSpPr bwMode="auto">
                            <a:xfrm>
                              <a:off x="1616" y="7232"/>
                              <a:ext cx="48" cy="48"/>
                              <a:chOff x="1616" y="7232"/>
                              <a:chExt cx="48" cy="48"/>
                            </a:xfrm>
                          </wpg:grpSpPr>
                          <wps:wsp>
                            <wps:cNvPr id="425" name="Freeform 425"/>
                            <wps:cNvSpPr>
                              <a:spLocks/>
                            </wps:cNvSpPr>
                            <wps:spPr bwMode="auto">
                              <a:xfrm>
                                <a:off x="1616" y="723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256 7232"/>
                                  <a:gd name="T3" fmla="*/ 7256 h 48"/>
                                  <a:gd name="T4" fmla="+- 0 1664 1616"/>
                                  <a:gd name="T5" fmla="*/ T4 w 48"/>
                                  <a:gd name="T6" fmla="+- 0 7269 7232"/>
                                  <a:gd name="T7" fmla="*/ 7269 h 48"/>
                                  <a:gd name="T8" fmla="+- 0 1653 1616"/>
                                  <a:gd name="T9" fmla="*/ T8 w 48"/>
                                  <a:gd name="T10" fmla="+- 0 7280 7232"/>
                                  <a:gd name="T11" fmla="*/ 7280 h 48"/>
                                  <a:gd name="T12" fmla="+- 0 1640 1616"/>
                                  <a:gd name="T13" fmla="*/ T12 w 48"/>
                                  <a:gd name="T14" fmla="+- 0 7280 7232"/>
                                  <a:gd name="T15" fmla="*/ 7280 h 48"/>
                                  <a:gd name="T16" fmla="+- 0 1627 1616"/>
                                  <a:gd name="T17" fmla="*/ T16 w 48"/>
                                  <a:gd name="T18" fmla="+- 0 7280 7232"/>
                                  <a:gd name="T19" fmla="*/ 7280 h 48"/>
                                  <a:gd name="T20" fmla="+- 0 1616 1616"/>
                                  <a:gd name="T21" fmla="*/ T20 w 48"/>
                                  <a:gd name="T22" fmla="+- 0 7269 7232"/>
                                  <a:gd name="T23" fmla="*/ 7269 h 48"/>
                                  <a:gd name="T24" fmla="+- 0 1616 1616"/>
                                  <a:gd name="T25" fmla="*/ T24 w 48"/>
                                  <a:gd name="T26" fmla="+- 0 7256 7232"/>
                                  <a:gd name="T27" fmla="*/ 7256 h 48"/>
                                  <a:gd name="T28" fmla="+- 0 1616 1616"/>
                                  <a:gd name="T29" fmla="*/ T28 w 48"/>
                                  <a:gd name="T30" fmla="+- 0 7243 7232"/>
                                  <a:gd name="T31" fmla="*/ 7243 h 48"/>
                                  <a:gd name="T32" fmla="+- 0 1627 1616"/>
                                  <a:gd name="T33" fmla="*/ T32 w 48"/>
                                  <a:gd name="T34" fmla="+- 0 7232 7232"/>
                                  <a:gd name="T35" fmla="*/ 7232 h 48"/>
                                  <a:gd name="T36" fmla="+- 0 1640 1616"/>
                                  <a:gd name="T37" fmla="*/ T36 w 48"/>
                                  <a:gd name="T38" fmla="+- 0 7232 7232"/>
                                  <a:gd name="T39" fmla="*/ 7232 h 48"/>
                                  <a:gd name="T40" fmla="+- 0 1653 1616"/>
                                  <a:gd name="T41" fmla="*/ T40 w 48"/>
                                  <a:gd name="T42" fmla="+- 0 7232 7232"/>
                                  <a:gd name="T43" fmla="*/ 7232 h 48"/>
                                  <a:gd name="T44" fmla="+- 0 1664 1616"/>
                                  <a:gd name="T45" fmla="*/ T44 w 48"/>
                                  <a:gd name="T46" fmla="+- 0 7243 7232"/>
                                  <a:gd name="T47" fmla="*/ 7243 h 48"/>
                                  <a:gd name="T48" fmla="+- 0 1664 1616"/>
                                  <a:gd name="T49" fmla="*/ T48 w 48"/>
                                  <a:gd name="T50" fmla="+- 0 7256 7232"/>
                                  <a:gd name="T51" fmla="*/ 725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2" o:spid="_x0000_s1026" style="position:absolute;margin-left:80.4pt;margin-top:361.2pt;width:3.2pt;height:3.2pt;z-index:-251680256;mso-position-horizontal-relative:page;mso-position-vertical-relative:page" coordorigin="1608,722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">
                <v:group id="Group 423" o:spid="_x0000_s1027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gV5U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wUeS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oFeVMUAAADcAAAA&#10;DwAAAAAAAAAAAAAAAACpAgAAZHJzL2Rvd25yZXYueG1sUEsFBgAAAAAEAAQA+gAAAJsDAAAAAA==&#10;">
                  <v:shape id="Freeform 426" o:spid="_x0000_s1028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fLaxgAA&#10;ANwAAAAPAAAAZHJzL2Rvd25yZXYueG1sRI9La8MwEITvhfwHsYHeGtlOExI3SjCBQumlNMkhx8Xa&#10;+hFrZSz50f76qlDIcZiZb5jdYTKNGKhzlWUF8SICQZxbXXGh4HJ+fdqAcB5ZY2OZFHyTg8N+9rDD&#10;VNuRP2k4+UIECLsUFZTet6mULi/JoFvYljh4X7Yz6IPsCqk7HAPcNDKJorU0WHFYKLGlY0n57dQb&#10;Bde8b9Cutsvsw0Q0xvXP6n2slXqcT9kLCE+Tv4f/229awXOyhL8z4QjI/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AfLaxgAAANwAAAAPAAAAAAAAAAAAAAAAAJcCAABkcnMv&#10;ZG93bnJldi54bWxQSwUGAAAAAAQABAD1AAAAigMAAAAA&#10;" path="m48,24l48,37,37,48,11,48,,37,,11,11,,37,,48,11,48,24xe" fillcolor="black" stroked="f">
                    <v:path arrowok="t" o:connecttype="custom" o:connectlocs="48,7256;48,7269;37,7280;11,7280;0,7269;0,7243;11,7232;37,7232;48,7243;48,7256" o:connectangles="0,0,0,0,0,0,0,0,0,0"/>
                  </v:shape>
                  <v:group id="Group 424" o:spid="_x0000_s1029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GO7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49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iRju8UAAADcAAAA&#10;DwAAAAAAAAAAAAAAAACpAgAAZHJzL2Rvd25yZXYueG1sUEsFBgAAAAAEAAQA+gAAAJsDAAAAAA==&#10;">
                    <v:shape id="Freeform 425" o:spid="_x0000_s1030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q85xgAA&#10;ANwAAAAPAAAAZHJzL2Rvd25yZXYueG1sRI9RS8NAEITfBf/DsUJfpL00qJTYaxGxwQdpbdofsM1t&#10;k2h2L+Subfz3PUHwcZiZb5j5cuBWnan3jRMD00kCiqR0tpHKwH63Gs9A+YBisXVCBn7Iw3JxezPH&#10;zLqLbOlchEpFiPgMDdQhdJnWvqyJ0U9cRxK9o+sZQ5R9pW2PlwjnVqdJ8qQZG4kLNXb0WlP5XZzY&#10;QJ58fr3lbu2Oqw+eFocN3+cpGzO6G16eQQUawn/4r/1uDTykj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Xq85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7256;48,7269;37,7280;24,7280;11,7280;0,7269;0,7256;0,7243;11,7232;24,7232;37,7232;48,7243;48,725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268603AC" wp14:editId="766E53F6">
                <wp:simplePos x="0" y="0"/>
                <wp:positionH relativeFrom="page">
                  <wp:posOffset>1021080</wp:posOffset>
                </wp:positionH>
                <wp:positionV relativeFrom="page">
                  <wp:posOffset>4363720</wp:posOffset>
                </wp:positionV>
                <wp:extent cx="40640" cy="40640"/>
                <wp:effectExtent l="0" t="0" r="5080" b="2540"/>
                <wp:wrapNone/>
                <wp:docPr id="416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872"/>
                          <a:chExt cx="64" cy="64"/>
                        </a:xfrm>
                      </wpg:grpSpPr>
                      <wpg:grpSp>
                        <wpg:cNvPr id="417" name="Group 418"/>
                        <wpg:cNvGrpSpPr>
                          <a:grpSpLocks/>
                        </wpg:cNvGrpSpPr>
                        <wpg:grpSpPr bwMode="auto">
                          <a:xfrm>
                            <a:off x="1616" y="6880"/>
                            <a:ext cx="48" cy="48"/>
                            <a:chOff x="1616" y="6880"/>
                            <a:chExt cx="48" cy="48"/>
                          </a:xfrm>
                        </wpg:grpSpPr>
                        <wps:wsp>
                          <wps:cNvPr id="418" name="Freeform 421"/>
                          <wps:cNvSpPr>
                            <a:spLocks/>
                          </wps:cNvSpPr>
                          <wps:spPr bwMode="auto">
                            <a:xfrm>
                              <a:off x="1616" y="688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904 6880"/>
                                <a:gd name="T3" fmla="*/ 6904 h 48"/>
                                <a:gd name="T4" fmla="+- 0 1664 1616"/>
                                <a:gd name="T5" fmla="*/ T4 w 48"/>
                                <a:gd name="T6" fmla="+- 0 6917 6880"/>
                                <a:gd name="T7" fmla="*/ 6917 h 48"/>
                                <a:gd name="T8" fmla="+- 0 1653 1616"/>
                                <a:gd name="T9" fmla="*/ T8 w 48"/>
                                <a:gd name="T10" fmla="+- 0 6928 6880"/>
                                <a:gd name="T11" fmla="*/ 6928 h 48"/>
                                <a:gd name="T12" fmla="+- 0 1627 1616"/>
                                <a:gd name="T13" fmla="*/ T12 w 48"/>
                                <a:gd name="T14" fmla="+- 0 6928 6880"/>
                                <a:gd name="T15" fmla="*/ 6928 h 48"/>
                                <a:gd name="T16" fmla="+- 0 1616 1616"/>
                                <a:gd name="T17" fmla="*/ T16 w 48"/>
                                <a:gd name="T18" fmla="+- 0 6917 6880"/>
                                <a:gd name="T19" fmla="*/ 6917 h 48"/>
                                <a:gd name="T20" fmla="+- 0 1616 1616"/>
                                <a:gd name="T21" fmla="*/ T20 w 48"/>
                                <a:gd name="T22" fmla="+- 0 6891 6880"/>
                                <a:gd name="T23" fmla="*/ 6891 h 48"/>
                                <a:gd name="T24" fmla="+- 0 1627 1616"/>
                                <a:gd name="T25" fmla="*/ T24 w 48"/>
                                <a:gd name="T26" fmla="+- 0 6880 6880"/>
                                <a:gd name="T27" fmla="*/ 6880 h 48"/>
                                <a:gd name="T28" fmla="+- 0 1653 1616"/>
                                <a:gd name="T29" fmla="*/ T28 w 48"/>
                                <a:gd name="T30" fmla="+- 0 6880 6880"/>
                                <a:gd name="T31" fmla="*/ 6880 h 48"/>
                                <a:gd name="T32" fmla="+- 0 1664 1616"/>
                                <a:gd name="T33" fmla="*/ T32 w 48"/>
                                <a:gd name="T34" fmla="+- 0 6891 6880"/>
                                <a:gd name="T35" fmla="*/ 6891 h 48"/>
                                <a:gd name="T36" fmla="+- 0 1664 1616"/>
                                <a:gd name="T37" fmla="*/ T36 w 48"/>
                                <a:gd name="T38" fmla="+- 0 6904 6880"/>
                                <a:gd name="T39" fmla="*/ 690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9" name="Group 419"/>
                          <wpg:cNvGrpSpPr>
                            <a:grpSpLocks/>
                          </wpg:cNvGrpSpPr>
                          <wpg:grpSpPr bwMode="auto">
                            <a:xfrm>
                              <a:off x="1616" y="6880"/>
                              <a:ext cx="48" cy="48"/>
                              <a:chOff x="1616" y="6880"/>
                              <a:chExt cx="48" cy="48"/>
                            </a:xfrm>
                          </wpg:grpSpPr>
                          <wps:wsp>
                            <wps:cNvPr id="420" name="Freeform 420"/>
                            <wps:cNvSpPr>
                              <a:spLocks/>
                            </wps:cNvSpPr>
                            <wps:spPr bwMode="auto">
                              <a:xfrm>
                                <a:off x="1616" y="688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904 6880"/>
                                  <a:gd name="T3" fmla="*/ 6904 h 48"/>
                                  <a:gd name="T4" fmla="+- 0 1664 1616"/>
                                  <a:gd name="T5" fmla="*/ T4 w 48"/>
                                  <a:gd name="T6" fmla="+- 0 6917 6880"/>
                                  <a:gd name="T7" fmla="*/ 6917 h 48"/>
                                  <a:gd name="T8" fmla="+- 0 1653 1616"/>
                                  <a:gd name="T9" fmla="*/ T8 w 48"/>
                                  <a:gd name="T10" fmla="+- 0 6928 6880"/>
                                  <a:gd name="T11" fmla="*/ 6928 h 48"/>
                                  <a:gd name="T12" fmla="+- 0 1640 1616"/>
                                  <a:gd name="T13" fmla="*/ T12 w 48"/>
                                  <a:gd name="T14" fmla="+- 0 6928 6880"/>
                                  <a:gd name="T15" fmla="*/ 6928 h 48"/>
                                  <a:gd name="T16" fmla="+- 0 1627 1616"/>
                                  <a:gd name="T17" fmla="*/ T16 w 48"/>
                                  <a:gd name="T18" fmla="+- 0 6928 6880"/>
                                  <a:gd name="T19" fmla="*/ 6928 h 48"/>
                                  <a:gd name="T20" fmla="+- 0 1616 1616"/>
                                  <a:gd name="T21" fmla="*/ T20 w 48"/>
                                  <a:gd name="T22" fmla="+- 0 6917 6880"/>
                                  <a:gd name="T23" fmla="*/ 6917 h 48"/>
                                  <a:gd name="T24" fmla="+- 0 1616 1616"/>
                                  <a:gd name="T25" fmla="*/ T24 w 48"/>
                                  <a:gd name="T26" fmla="+- 0 6904 6880"/>
                                  <a:gd name="T27" fmla="*/ 6904 h 48"/>
                                  <a:gd name="T28" fmla="+- 0 1616 1616"/>
                                  <a:gd name="T29" fmla="*/ T28 w 48"/>
                                  <a:gd name="T30" fmla="+- 0 6891 6880"/>
                                  <a:gd name="T31" fmla="*/ 6891 h 48"/>
                                  <a:gd name="T32" fmla="+- 0 1627 1616"/>
                                  <a:gd name="T33" fmla="*/ T32 w 48"/>
                                  <a:gd name="T34" fmla="+- 0 6880 6880"/>
                                  <a:gd name="T35" fmla="*/ 6880 h 48"/>
                                  <a:gd name="T36" fmla="+- 0 1640 1616"/>
                                  <a:gd name="T37" fmla="*/ T36 w 48"/>
                                  <a:gd name="T38" fmla="+- 0 6880 6880"/>
                                  <a:gd name="T39" fmla="*/ 6880 h 48"/>
                                  <a:gd name="T40" fmla="+- 0 1653 1616"/>
                                  <a:gd name="T41" fmla="*/ T40 w 48"/>
                                  <a:gd name="T42" fmla="+- 0 6880 6880"/>
                                  <a:gd name="T43" fmla="*/ 6880 h 48"/>
                                  <a:gd name="T44" fmla="+- 0 1664 1616"/>
                                  <a:gd name="T45" fmla="*/ T44 w 48"/>
                                  <a:gd name="T46" fmla="+- 0 6891 6880"/>
                                  <a:gd name="T47" fmla="*/ 6891 h 48"/>
                                  <a:gd name="T48" fmla="+- 0 1664 1616"/>
                                  <a:gd name="T49" fmla="*/ T48 w 48"/>
                                  <a:gd name="T50" fmla="+- 0 6904 6880"/>
                                  <a:gd name="T51" fmla="*/ 690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7" o:spid="_x0000_s1026" style="position:absolute;margin-left:80.4pt;margin-top:343.6pt;width:3.2pt;height:3.2pt;z-index:-251681280;mso-position-horizontal-relative:page;mso-position-vertical-relative:page" coordorigin="1608,687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">
                <v:group id="Group 418" o:spid="_x0000_s1027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mjdxxgAAANwAAAAPAAAAZHJzL2Rvd25yZXYueG1sRI9ba8JAFITfC/0Pyyn4&#10;pptUeyHNKiJVfBChsVD6dsieXDB7NmTXJP57tyD0cZiZb5h0NZpG9NS52rKCeBaBIM6trrlU8H3a&#10;Tt9BOI+ssbFMCq7kYLV8fEgx0XbgL+ozX4oAYZeggsr7NpHS5RUZdDPbEgevsJ1BH2RXSt3hEOCm&#10;kc9R9CoN1hwWKmxpU1F+zi5GwW7AYT2PP/vDudhcf08vx59DTEpNnsb1BwhPo/8P39t7rWARv8H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yaN3HGAAAA3AAA&#10;AA8AAAAAAAAAAAAAAAAAqQIAAGRycy9kb3ducmV2LnhtbFBLBQYAAAAABAAEAPoAAACcAwAAAAA=&#10;">
                  <v:shape id="Freeform 421" o:spid="_x0000_s1028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aoWwQAA&#10;ANwAAAAPAAAAZHJzL2Rvd25yZXYueG1sRE/LisIwFN0L/kO4gjtN62PQ2igyMDDMRnRcuLw01z5s&#10;bkoTbWe+3iwEl4fzTne9qcWDWldaVhBPIxDEmdUl5wrOv1+TFQjnkTXWlknBHznYbYeDFBNtOz7S&#10;4+RzEULYJaig8L5JpHRZQQbd1DbEgbva1qAPsM2lbrEL4aaWsyj6kAZLDg0FNvRZUHY73Y2CS3av&#10;0S7X8/3BRNTF1f/yp6uUGo/6/QaEp96/xS/3t1awiMPacCYcAb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mqFsEAAADcAAAADwAAAAAAAAAAAAAAAACXAgAAZHJzL2Rvd25y&#10;ZXYueG1sUEsFBgAAAAAEAAQA9QAAAIUDAAAAAA==&#10;" path="m48,24l48,37,37,48,11,48,,37,,11,11,,37,,48,11,48,24xe" fillcolor="black" stroked="f">
                    <v:path arrowok="t" o:connecttype="custom" o:connectlocs="48,6904;48,6917;37,6928;11,6928;0,6917;0,6891;11,6880;37,6880;48,6891;48,6904" o:connectangles="0,0,0,0,0,0,0,0,0,0"/>
                  </v:shape>
                  <v:group id="Group 419" o:spid="_x0000_s1029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SQaYxgAAANwAAAAPAAAAZHJzL2Rvd25yZXYueG1sRI9Pa8JAFMTvhX6H5RW8&#10;6SbVljbNKiJVPIjQWCi9PbIvfzD7NmTXJH57tyD0OMzMb5h0NZpG9NS52rKCeBaBIM6trrlU8H3a&#10;Tt9AOI+ssbFMCq7kYLV8fEgx0XbgL+ozX4oAYZeggsr7NpHS5RUZdDPbEgevsJ1BH2RXSt3hEOCm&#10;kc9R9CoN1hwWKmxpU1F+zi5GwW7AYT2PP/vDudhcf08vx59DTEpNnsb1BwhPo/8P39t7rWARv8P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JJBpjGAAAA3AAA&#10;AA8AAAAAAAAAAAAAAAAAqQIAAGRycy9kb3ducmV2LnhtbFBLBQYAAAAABAAEAPoAAACcAwAAAAA=&#10;">
                    <v:shape id="Freeform 420" o:spid="_x0000_s1030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KQyhwgAA&#10;ANwAAAAPAAAAZHJzL2Rvd25yZXYueG1sRE/NasJAEL4XfIdlhF6kbgwiEl2llBp6KK2mPsCYHZPY&#10;zGzIbjW+ffdQ6PHj+19vB27VlXrfODEwmyagSEpnG6kMHL92T0tQPqBYbJ2QgTt52G5GD2vMrLvJ&#10;ga5FqFQMEZ+hgTqELtPalzUx+qnrSCJ3dj1jiLCvtO3xFsO51WmSLDRjI7Ghxo5eaiq/ix82kCf7&#10;y2vuPtx5986z4vTJkzxlYx7Hw/MKVKAh/Iv/3G/WwDyN8+OZeAT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pDKH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6904;48,6917;37,6928;24,6928;11,6928;0,6917;0,6904;0,6891;11,6880;24,6880;37,6880;48,6891;48,690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7E47A5C9" wp14:editId="1AE9AAF4">
                <wp:simplePos x="0" y="0"/>
                <wp:positionH relativeFrom="page">
                  <wp:posOffset>1021080</wp:posOffset>
                </wp:positionH>
                <wp:positionV relativeFrom="page">
                  <wp:posOffset>4140200</wp:posOffset>
                </wp:positionV>
                <wp:extent cx="40640" cy="40640"/>
                <wp:effectExtent l="0" t="0" r="5080" b="10160"/>
                <wp:wrapNone/>
                <wp:docPr id="41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520"/>
                          <a:chExt cx="64" cy="64"/>
                        </a:xfrm>
                      </wpg:grpSpPr>
                      <wpg:grpSp>
                        <wpg:cNvPr id="412" name="Group 413"/>
                        <wpg:cNvGrpSpPr>
                          <a:grpSpLocks/>
                        </wpg:cNvGrpSpPr>
                        <wpg:grpSpPr bwMode="auto">
                          <a:xfrm>
                            <a:off x="1616" y="6528"/>
                            <a:ext cx="48" cy="48"/>
                            <a:chOff x="1616" y="6528"/>
                            <a:chExt cx="48" cy="48"/>
                          </a:xfrm>
                        </wpg:grpSpPr>
                        <wps:wsp>
                          <wps:cNvPr id="413" name="Freeform 416"/>
                          <wps:cNvSpPr>
                            <a:spLocks/>
                          </wps:cNvSpPr>
                          <wps:spPr bwMode="auto">
                            <a:xfrm>
                              <a:off x="1616" y="652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552 6528"/>
                                <a:gd name="T3" fmla="*/ 6552 h 48"/>
                                <a:gd name="T4" fmla="+- 0 1664 1616"/>
                                <a:gd name="T5" fmla="*/ T4 w 48"/>
                                <a:gd name="T6" fmla="+- 0 6565 6528"/>
                                <a:gd name="T7" fmla="*/ 6565 h 48"/>
                                <a:gd name="T8" fmla="+- 0 1653 1616"/>
                                <a:gd name="T9" fmla="*/ T8 w 48"/>
                                <a:gd name="T10" fmla="+- 0 6576 6528"/>
                                <a:gd name="T11" fmla="*/ 6576 h 48"/>
                                <a:gd name="T12" fmla="+- 0 1627 1616"/>
                                <a:gd name="T13" fmla="*/ T12 w 48"/>
                                <a:gd name="T14" fmla="+- 0 6576 6528"/>
                                <a:gd name="T15" fmla="*/ 6576 h 48"/>
                                <a:gd name="T16" fmla="+- 0 1616 1616"/>
                                <a:gd name="T17" fmla="*/ T16 w 48"/>
                                <a:gd name="T18" fmla="+- 0 6565 6528"/>
                                <a:gd name="T19" fmla="*/ 6565 h 48"/>
                                <a:gd name="T20" fmla="+- 0 1616 1616"/>
                                <a:gd name="T21" fmla="*/ T20 w 48"/>
                                <a:gd name="T22" fmla="+- 0 6539 6528"/>
                                <a:gd name="T23" fmla="*/ 6539 h 48"/>
                                <a:gd name="T24" fmla="+- 0 1627 1616"/>
                                <a:gd name="T25" fmla="*/ T24 w 48"/>
                                <a:gd name="T26" fmla="+- 0 6528 6528"/>
                                <a:gd name="T27" fmla="*/ 6528 h 48"/>
                                <a:gd name="T28" fmla="+- 0 1653 1616"/>
                                <a:gd name="T29" fmla="*/ T28 w 48"/>
                                <a:gd name="T30" fmla="+- 0 6528 6528"/>
                                <a:gd name="T31" fmla="*/ 6528 h 48"/>
                                <a:gd name="T32" fmla="+- 0 1664 1616"/>
                                <a:gd name="T33" fmla="*/ T32 w 48"/>
                                <a:gd name="T34" fmla="+- 0 6539 6528"/>
                                <a:gd name="T35" fmla="*/ 6539 h 48"/>
                                <a:gd name="T36" fmla="+- 0 1664 1616"/>
                                <a:gd name="T37" fmla="*/ T36 w 48"/>
                                <a:gd name="T38" fmla="+- 0 6552 6528"/>
                                <a:gd name="T39" fmla="*/ 655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4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1616" y="6528"/>
                              <a:ext cx="48" cy="48"/>
                              <a:chOff x="1616" y="6528"/>
                              <a:chExt cx="48" cy="48"/>
                            </a:xfrm>
                          </wpg:grpSpPr>
                          <wps:wsp>
                            <wps:cNvPr id="415" name="Freeform 415"/>
                            <wps:cNvSpPr>
                              <a:spLocks/>
                            </wps:cNvSpPr>
                            <wps:spPr bwMode="auto">
                              <a:xfrm>
                                <a:off x="1616" y="652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552 6528"/>
                                  <a:gd name="T3" fmla="*/ 6552 h 48"/>
                                  <a:gd name="T4" fmla="+- 0 1664 1616"/>
                                  <a:gd name="T5" fmla="*/ T4 w 48"/>
                                  <a:gd name="T6" fmla="+- 0 6565 6528"/>
                                  <a:gd name="T7" fmla="*/ 6565 h 48"/>
                                  <a:gd name="T8" fmla="+- 0 1653 1616"/>
                                  <a:gd name="T9" fmla="*/ T8 w 48"/>
                                  <a:gd name="T10" fmla="+- 0 6576 6528"/>
                                  <a:gd name="T11" fmla="*/ 6576 h 48"/>
                                  <a:gd name="T12" fmla="+- 0 1640 1616"/>
                                  <a:gd name="T13" fmla="*/ T12 w 48"/>
                                  <a:gd name="T14" fmla="+- 0 6576 6528"/>
                                  <a:gd name="T15" fmla="*/ 6576 h 48"/>
                                  <a:gd name="T16" fmla="+- 0 1627 1616"/>
                                  <a:gd name="T17" fmla="*/ T16 w 48"/>
                                  <a:gd name="T18" fmla="+- 0 6576 6528"/>
                                  <a:gd name="T19" fmla="*/ 6576 h 48"/>
                                  <a:gd name="T20" fmla="+- 0 1616 1616"/>
                                  <a:gd name="T21" fmla="*/ T20 w 48"/>
                                  <a:gd name="T22" fmla="+- 0 6565 6528"/>
                                  <a:gd name="T23" fmla="*/ 6565 h 48"/>
                                  <a:gd name="T24" fmla="+- 0 1616 1616"/>
                                  <a:gd name="T25" fmla="*/ T24 w 48"/>
                                  <a:gd name="T26" fmla="+- 0 6552 6528"/>
                                  <a:gd name="T27" fmla="*/ 6552 h 48"/>
                                  <a:gd name="T28" fmla="+- 0 1616 1616"/>
                                  <a:gd name="T29" fmla="*/ T28 w 48"/>
                                  <a:gd name="T30" fmla="+- 0 6539 6528"/>
                                  <a:gd name="T31" fmla="*/ 6539 h 48"/>
                                  <a:gd name="T32" fmla="+- 0 1627 1616"/>
                                  <a:gd name="T33" fmla="*/ T32 w 48"/>
                                  <a:gd name="T34" fmla="+- 0 6528 6528"/>
                                  <a:gd name="T35" fmla="*/ 6528 h 48"/>
                                  <a:gd name="T36" fmla="+- 0 1640 1616"/>
                                  <a:gd name="T37" fmla="*/ T36 w 48"/>
                                  <a:gd name="T38" fmla="+- 0 6528 6528"/>
                                  <a:gd name="T39" fmla="*/ 6528 h 48"/>
                                  <a:gd name="T40" fmla="+- 0 1653 1616"/>
                                  <a:gd name="T41" fmla="*/ T40 w 48"/>
                                  <a:gd name="T42" fmla="+- 0 6528 6528"/>
                                  <a:gd name="T43" fmla="*/ 6528 h 48"/>
                                  <a:gd name="T44" fmla="+- 0 1664 1616"/>
                                  <a:gd name="T45" fmla="*/ T44 w 48"/>
                                  <a:gd name="T46" fmla="+- 0 6539 6528"/>
                                  <a:gd name="T47" fmla="*/ 6539 h 48"/>
                                  <a:gd name="T48" fmla="+- 0 1664 1616"/>
                                  <a:gd name="T49" fmla="*/ T48 w 48"/>
                                  <a:gd name="T50" fmla="+- 0 6552 6528"/>
                                  <a:gd name="T51" fmla="*/ 655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2" o:spid="_x0000_s1026" style="position:absolute;margin-left:80.4pt;margin-top:326pt;width:3.2pt;height:3.2pt;z-index:-251682304;mso-position-horizontal-relative:page;mso-position-vertical-relative:page" coordorigin="1608,652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">
                <v:group id="Group 413" o:spid="_x0000_s1027" style="position:absolute;left:1616;top:6528;width:48;height:48" coordorigin="1616,652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7ZTp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3gE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7ZTpxAAAANwAAAAP&#10;AAAAAAAAAAAAAAAAAKkCAABkcnMvZG93bnJldi54bWxQSwUGAAAAAAQABAD6AAAAmgMAAAAA&#10;">
                  <v:shape id="Freeform 416" o:spid="_x0000_s1028" style="position:absolute;left:1616;top:652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bThnxQAA&#10;ANwAAAAPAAAAZHJzL2Rvd25yZXYueG1sRI9Ba8JAFITvBf/D8gRvdTe1ikZXCQVBeim1Hjw+ss8k&#10;mn0bshsT++u7hUKPw8x8w2x2g63FnVpfOdaQTBUI4tyZigsNp6/98xKED8gGa8ek4UEedtvR0wZT&#10;43r+pPsxFCJC2KeooQyhSaX0eUkW/dQ1xNG7uNZiiLItpGmxj3BbyxelFtJixXGhxIbeSspvx85q&#10;OOddjW6+mmUfVlGfXL/n7/1V68l4yNYgAg3hP/zXPhgNr8kMfs/EIyC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9tOGfFAAAA3AAAAA8AAAAAAAAAAAAAAAAAlwIAAGRycy9k&#10;b3ducmV2LnhtbFBLBQYAAAAABAAEAPUAAACJAwAAAAA=&#10;" path="m48,24l48,37,37,48,11,48,,37,,11,11,,37,,48,11,48,24xe" fillcolor="black" stroked="f">
                    <v:path arrowok="t" o:connecttype="custom" o:connectlocs="48,6552;48,6565;37,6576;11,6576;0,6565;0,6539;11,6528;37,6528;48,6539;48,6552" o:connectangles="0,0,0,0,0,0,0,0,0,0"/>
                  </v:shape>
                  <v:group id="Group 414" o:spid="_x0000_s1029" style="position:absolute;left:1616;top:6528;width:48;height:48" coordorigin="1616,652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SKkGxAAAANwAAAAPAAAAZHJzL2Rvd25yZXYueG1sRI9Bi8IwFITvwv6H8Ba8&#10;adpVF6lGEdkVDyKoC+Lt0TzbYvNSmmxb/70RBI/DzHzDzJedKUVDtSssK4iHEQji1OqCMwV/p9/B&#10;FITzyBpLy6TgTg6Wi4/eHBNtWz5Qc/SZCBB2CSrIva8SKV2ak0E3tBVx8K62NuiDrDOpa2wD3JTy&#10;K4q+pcGCw0KOFa1zSm/Hf6Ng02K7GsU/ze52Xd8vp8n+vItJqf5nt5qB8NT5d/jV3moF4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SKkGxAAAANwAAAAP&#10;AAAAAAAAAAAAAAAAAKkCAABkcnMvZG93bnJldi54bWxQSwUGAAAAAAQABAD6AAAAmgMAAAAA&#10;">
                    <v:shape id="Freeform 415" o:spid="_x0000_s1030" style="position:absolute;left:1616;top:652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MmWExgAA&#10;ANwAAAAPAAAAZHJzL2Rvd25yZXYueG1sRI9RS8NAEITfBf/DsUJfpL2kqJTYaxGxwQdpbdofsM1t&#10;k2h2L+Subfz3PUHwcZiZb5j5cuBWnan3jRMD6SQBRVI620hlYL9bjWegfECx2DohAz/kYbm4vZlj&#10;Zt1FtnQuQqUiRHyGBuoQukxrX9bE6CeuI4ne0fWMIcq+0rbHS4Rzq6dJ8qQZG4kLNXb0WlP5XZzY&#10;QJ58fr3lbu2Oqw9Oi8OG7/MpGzO6G16eQQUawn/4r/1uDTykj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MmWE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6552;48,6565;37,6576;24,6576;11,6576;0,6565;0,6552;0,6539;11,6528;24,6528;37,6528;48,6539;48,655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1DB01B17" wp14:editId="5A9CD33D">
                <wp:simplePos x="0" y="0"/>
                <wp:positionH relativeFrom="page">
                  <wp:posOffset>1021080</wp:posOffset>
                </wp:positionH>
                <wp:positionV relativeFrom="page">
                  <wp:posOffset>3916680</wp:posOffset>
                </wp:positionV>
                <wp:extent cx="40640" cy="40640"/>
                <wp:effectExtent l="0" t="0" r="5080" b="5080"/>
                <wp:wrapNone/>
                <wp:docPr id="406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168"/>
                          <a:chExt cx="64" cy="64"/>
                        </a:xfrm>
                      </wpg:grpSpPr>
                      <wpg:grpSp>
                        <wpg:cNvPr id="407" name="Group 408"/>
                        <wpg:cNvGrpSpPr>
                          <a:grpSpLocks/>
                        </wpg:cNvGrpSpPr>
                        <wpg:grpSpPr bwMode="auto">
                          <a:xfrm>
                            <a:off x="1616" y="6176"/>
                            <a:ext cx="48" cy="48"/>
                            <a:chOff x="1616" y="6176"/>
                            <a:chExt cx="48" cy="48"/>
                          </a:xfrm>
                        </wpg:grpSpPr>
                        <wps:wsp>
                          <wps:cNvPr id="408" name="Freeform 411"/>
                          <wps:cNvSpPr>
                            <a:spLocks/>
                          </wps:cNvSpPr>
                          <wps:spPr bwMode="auto">
                            <a:xfrm>
                              <a:off x="1616" y="617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200 6176"/>
                                <a:gd name="T3" fmla="*/ 6200 h 48"/>
                                <a:gd name="T4" fmla="+- 0 1664 1616"/>
                                <a:gd name="T5" fmla="*/ T4 w 48"/>
                                <a:gd name="T6" fmla="+- 0 6213 6176"/>
                                <a:gd name="T7" fmla="*/ 6213 h 48"/>
                                <a:gd name="T8" fmla="+- 0 1653 1616"/>
                                <a:gd name="T9" fmla="*/ T8 w 48"/>
                                <a:gd name="T10" fmla="+- 0 6224 6176"/>
                                <a:gd name="T11" fmla="*/ 6224 h 48"/>
                                <a:gd name="T12" fmla="+- 0 1627 1616"/>
                                <a:gd name="T13" fmla="*/ T12 w 48"/>
                                <a:gd name="T14" fmla="+- 0 6224 6176"/>
                                <a:gd name="T15" fmla="*/ 6224 h 48"/>
                                <a:gd name="T16" fmla="+- 0 1616 1616"/>
                                <a:gd name="T17" fmla="*/ T16 w 48"/>
                                <a:gd name="T18" fmla="+- 0 6213 6176"/>
                                <a:gd name="T19" fmla="*/ 6213 h 48"/>
                                <a:gd name="T20" fmla="+- 0 1616 1616"/>
                                <a:gd name="T21" fmla="*/ T20 w 48"/>
                                <a:gd name="T22" fmla="+- 0 6187 6176"/>
                                <a:gd name="T23" fmla="*/ 6187 h 48"/>
                                <a:gd name="T24" fmla="+- 0 1627 1616"/>
                                <a:gd name="T25" fmla="*/ T24 w 48"/>
                                <a:gd name="T26" fmla="+- 0 6176 6176"/>
                                <a:gd name="T27" fmla="*/ 6176 h 48"/>
                                <a:gd name="T28" fmla="+- 0 1653 1616"/>
                                <a:gd name="T29" fmla="*/ T28 w 48"/>
                                <a:gd name="T30" fmla="+- 0 6176 6176"/>
                                <a:gd name="T31" fmla="*/ 6176 h 48"/>
                                <a:gd name="T32" fmla="+- 0 1664 1616"/>
                                <a:gd name="T33" fmla="*/ T32 w 48"/>
                                <a:gd name="T34" fmla="+- 0 6187 6176"/>
                                <a:gd name="T35" fmla="*/ 6187 h 48"/>
                                <a:gd name="T36" fmla="+- 0 1664 1616"/>
                                <a:gd name="T37" fmla="*/ T36 w 48"/>
                                <a:gd name="T38" fmla="+- 0 6200 6176"/>
                                <a:gd name="T39" fmla="*/ 620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9" name="Group 409"/>
                          <wpg:cNvGrpSpPr>
                            <a:grpSpLocks/>
                          </wpg:cNvGrpSpPr>
                          <wpg:grpSpPr bwMode="auto">
                            <a:xfrm>
                              <a:off x="1616" y="6176"/>
                              <a:ext cx="48" cy="48"/>
                              <a:chOff x="1616" y="6176"/>
                              <a:chExt cx="48" cy="48"/>
                            </a:xfrm>
                          </wpg:grpSpPr>
                          <wps:wsp>
                            <wps:cNvPr id="410" name="Freeform 410"/>
                            <wps:cNvSpPr>
                              <a:spLocks/>
                            </wps:cNvSpPr>
                            <wps:spPr bwMode="auto">
                              <a:xfrm>
                                <a:off x="1616" y="617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200 6176"/>
                                  <a:gd name="T3" fmla="*/ 6200 h 48"/>
                                  <a:gd name="T4" fmla="+- 0 1664 1616"/>
                                  <a:gd name="T5" fmla="*/ T4 w 48"/>
                                  <a:gd name="T6" fmla="+- 0 6213 6176"/>
                                  <a:gd name="T7" fmla="*/ 6213 h 48"/>
                                  <a:gd name="T8" fmla="+- 0 1653 1616"/>
                                  <a:gd name="T9" fmla="*/ T8 w 48"/>
                                  <a:gd name="T10" fmla="+- 0 6224 6176"/>
                                  <a:gd name="T11" fmla="*/ 6224 h 48"/>
                                  <a:gd name="T12" fmla="+- 0 1640 1616"/>
                                  <a:gd name="T13" fmla="*/ T12 w 48"/>
                                  <a:gd name="T14" fmla="+- 0 6224 6176"/>
                                  <a:gd name="T15" fmla="*/ 6224 h 48"/>
                                  <a:gd name="T16" fmla="+- 0 1627 1616"/>
                                  <a:gd name="T17" fmla="*/ T16 w 48"/>
                                  <a:gd name="T18" fmla="+- 0 6224 6176"/>
                                  <a:gd name="T19" fmla="*/ 6224 h 48"/>
                                  <a:gd name="T20" fmla="+- 0 1616 1616"/>
                                  <a:gd name="T21" fmla="*/ T20 w 48"/>
                                  <a:gd name="T22" fmla="+- 0 6213 6176"/>
                                  <a:gd name="T23" fmla="*/ 6213 h 48"/>
                                  <a:gd name="T24" fmla="+- 0 1616 1616"/>
                                  <a:gd name="T25" fmla="*/ T24 w 48"/>
                                  <a:gd name="T26" fmla="+- 0 6200 6176"/>
                                  <a:gd name="T27" fmla="*/ 6200 h 48"/>
                                  <a:gd name="T28" fmla="+- 0 1616 1616"/>
                                  <a:gd name="T29" fmla="*/ T28 w 48"/>
                                  <a:gd name="T30" fmla="+- 0 6187 6176"/>
                                  <a:gd name="T31" fmla="*/ 6187 h 48"/>
                                  <a:gd name="T32" fmla="+- 0 1627 1616"/>
                                  <a:gd name="T33" fmla="*/ T32 w 48"/>
                                  <a:gd name="T34" fmla="+- 0 6176 6176"/>
                                  <a:gd name="T35" fmla="*/ 6176 h 48"/>
                                  <a:gd name="T36" fmla="+- 0 1640 1616"/>
                                  <a:gd name="T37" fmla="*/ T36 w 48"/>
                                  <a:gd name="T38" fmla="+- 0 6176 6176"/>
                                  <a:gd name="T39" fmla="*/ 6176 h 48"/>
                                  <a:gd name="T40" fmla="+- 0 1653 1616"/>
                                  <a:gd name="T41" fmla="*/ T40 w 48"/>
                                  <a:gd name="T42" fmla="+- 0 6176 6176"/>
                                  <a:gd name="T43" fmla="*/ 6176 h 48"/>
                                  <a:gd name="T44" fmla="+- 0 1664 1616"/>
                                  <a:gd name="T45" fmla="*/ T44 w 48"/>
                                  <a:gd name="T46" fmla="+- 0 6187 6176"/>
                                  <a:gd name="T47" fmla="*/ 6187 h 48"/>
                                  <a:gd name="T48" fmla="+- 0 1664 1616"/>
                                  <a:gd name="T49" fmla="*/ T48 w 48"/>
                                  <a:gd name="T50" fmla="+- 0 6200 6176"/>
                                  <a:gd name="T51" fmla="*/ 620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7" o:spid="_x0000_s1026" style="position:absolute;margin-left:80.4pt;margin-top:308.4pt;width:3.2pt;height:3.2pt;z-index:-251683328;mso-position-horizontal-relative:page;mso-position-vertical-relative:page" coordorigin="1608,616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">
                <v:group id="Group 408" o:spid="_x0000_s1027" style="position:absolute;left:1616;top:6176;width:48;height:48" coordorigin="1616,617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Q6GsxgAAANw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WzeH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lDoazGAAAA3AAA&#10;AA8AAAAAAAAAAAAAAAAAqQIAAGRycy9kb3ducmV2LnhtbFBLBQYAAAAABAAEAPoAAACcAwAAAAA=&#10;">
                  <v:shape id="Freeform 411" o:spid="_x0000_s1028" style="position:absolute;left:1616;top:617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DzLwQAA&#10;ANwAAAAPAAAAZHJzL2Rvd25yZXYueG1sRE9Ni8IwEL0v+B/CCN7WRF0XrUYRQRAvi10PHodmbKvN&#10;pDTRVn/95rDg8fG+l+vOVuJBjS8daxgNFQjizJmScw2n393nDIQPyAYrx6ThSR7Wq97HEhPjWj7S&#10;Iw25iCHsE9RQhFAnUvqsIIt+6GriyF1cYzFE2OTSNNjGcFvJsVLf0mLJsaHAmrYFZbf0bjWcs3uF&#10;bjqfbH6sonZ0fU0P7VXrQb/bLEAE6sJb/O/eGw1fKq6NZ+IRkK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BA8y8EAAADcAAAADwAAAAAAAAAAAAAAAACXAgAAZHJzL2Rvd25y&#10;ZXYueG1sUEsFBgAAAAAEAAQA9QAAAIUDAAAAAA==&#10;" path="m48,24l48,37,37,48,11,48,,37,,11,11,,37,,48,11,48,24xe" fillcolor="black" stroked="f">
                    <v:path arrowok="t" o:connecttype="custom" o:connectlocs="48,6200;48,6213;37,6224;11,6224;0,6213;0,6187;11,6176;37,6176;48,6187;48,6200" o:connectangles="0,0,0,0,0,0,0,0,0,0"/>
                  </v:shape>
                  <v:group id="Group 409" o:spid="_x0000_s1029" style="position:absolute;left:1616;top:6176;width:48;height:48" coordorigin="1616,617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kJBFxgAAANw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AWLeD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QkEXGAAAA3AAA&#10;AA8AAAAAAAAAAAAAAAAAqQIAAGRycy9kb3ducmV2LnhtbFBLBQYAAAAABAAEAPoAAACcAwAAAAA=&#10;">
                    <v:shape id="Freeform 410" o:spid="_x0000_s1030" style="position:absolute;left:1616;top:617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RcYcwgAA&#10;ANwAAAAPAAAAZHJzL2Rvd25yZXYueG1sRE/NasJAEL4XfIdlBC9SNxERSV2llBp6KFbTPsA0OyZp&#10;M7Mhu2p8e/dQ6PHj+19vB27VhXrfODGQzhJQJKWzjVQGvj53jytQPqBYbJ2QgRt52G5GD2vMrLvK&#10;kS5FqFQMEZ+hgTqELtPalzUx+pnrSCJ3cj1jiLCvtO3xGsO51fMkWWrGRmJDjR291FT+Fmc2kCeH&#10;n9fc7d1p985p8f3B03zOxkzGw/MTqEBD+Bf/ud+sgUUa58cz8Qjoz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Fxhz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6200;48,6213;37,6224;24,6224;11,6224;0,6213;0,6200;0,6187;11,6176;24,6176;37,6176;48,6187;48,620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080BF9A1" wp14:editId="6FF27E07">
                <wp:simplePos x="0" y="0"/>
                <wp:positionH relativeFrom="page">
                  <wp:posOffset>1021080</wp:posOffset>
                </wp:positionH>
                <wp:positionV relativeFrom="page">
                  <wp:posOffset>3469640</wp:posOffset>
                </wp:positionV>
                <wp:extent cx="40640" cy="40640"/>
                <wp:effectExtent l="0" t="0" r="5080" b="7620"/>
                <wp:wrapNone/>
                <wp:docPr id="401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464"/>
                          <a:chExt cx="64" cy="64"/>
                        </a:xfrm>
                      </wpg:grpSpPr>
                      <wpg:grpSp>
                        <wpg:cNvPr id="402" name="Group 403"/>
                        <wpg:cNvGrpSpPr>
                          <a:grpSpLocks/>
                        </wpg:cNvGrpSpPr>
                        <wpg:grpSpPr bwMode="auto">
                          <a:xfrm>
                            <a:off x="1616" y="5472"/>
                            <a:ext cx="48" cy="48"/>
                            <a:chOff x="1616" y="5472"/>
                            <a:chExt cx="48" cy="48"/>
                          </a:xfrm>
                        </wpg:grpSpPr>
                        <wps:wsp>
                          <wps:cNvPr id="403" name="Freeform 406"/>
                          <wps:cNvSpPr>
                            <a:spLocks/>
                          </wps:cNvSpPr>
                          <wps:spPr bwMode="auto">
                            <a:xfrm>
                              <a:off x="1616" y="547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496 5472"/>
                                <a:gd name="T3" fmla="*/ 5496 h 48"/>
                                <a:gd name="T4" fmla="+- 0 1664 1616"/>
                                <a:gd name="T5" fmla="*/ T4 w 48"/>
                                <a:gd name="T6" fmla="+- 0 5509 5472"/>
                                <a:gd name="T7" fmla="*/ 5509 h 48"/>
                                <a:gd name="T8" fmla="+- 0 1653 1616"/>
                                <a:gd name="T9" fmla="*/ T8 w 48"/>
                                <a:gd name="T10" fmla="+- 0 5520 5472"/>
                                <a:gd name="T11" fmla="*/ 5520 h 48"/>
                                <a:gd name="T12" fmla="+- 0 1627 1616"/>
                                <a:gd name="T13" fmla="*/ T12 w 48"/>
                                <a:gd name="T14" fmla="+- 0 5520 5472"/>
                                <a:gd name="T15" fmla="*/ 5520 h 48"/>
                                <a:gd name="T16" fmla="+- 0 1616 1616"/>
                                <a:gd name="T17" fmla="*/ T16 w 48"/>
                                <a:gd name="T18" fmla="+- 0 5509 5472"/>
                                <a:gd name="T19" fmla="*/ 5509 h 48"/>
                                <a:gd name="T20" fmla="+- 0 1616 1616"/>
                                <a:gd name="T21" fmla="*/ T20 w 48"/>
                                <a:gd name="T22" fmla="+- 0 5483 5472"/>
                                <a:gd name="T23" fmla="*/ 5483 h 48"/>
                                <a:gd name="T24" fmla="+- 0 1627 1616"/>
                                <a:gd name="T25" fmla="*/ T24 w 48"/>
                                <a:gd name="T26" fmla="+- 0 5472 5472"/>
                                <a:gd name="T27" fmla="*/ 5472 h 48"/>
                                <a:gd name="T28" fmla="+- 0 1653 1616"/>
                                <a:gd name="T29" fmla="*/ T28 w 48"/>
                                <a:gd name="T30" fmla="+- 0 5472 5472"/>
                                <a:gd name="T31" fmla="*/ 5472 h 48"/>
                                <a:gd name="T32" fmla="+- 0 1664 1616"/>
                                <a:gd name="T33" fmla="*/ T32 w 48"/>
                                <a:gd name="T34" fmla="+- 0 5483 5472"/>
                                <a:gd name="T35" fmla="*/ 5483 h 48"/>
                                <a:gd name="T36" fmla="+- 0 1664 1616"/>
                                <a:gd name="T37" fmla="*/ T36 w 48"/>
                                <a:gd name="T38" fmla="+- 0 5496 5472"/>
                                <a:gd name="T39" fmla="*/ 549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4" name="Group 404"/>
                          <wpg:cNvGrpSpPr>
                            <a:grpSpLocks/>
                          </wpg:cNvGrpSpPr>
                          <wpg:grpSpPr bwMode="auto">
                            <a:xfrm>
                              <a:off x="1616" y="5472"/>
                              <a:ext cx="48" cy="48"/>
                              <a:chOff x="1616" y="5472"/>
                              <a:chExt cx="48" cy="48"/>
                            </a:xfrm>
                          </wpg:grpSpPr>
                          <wps:wsp>
                            <wps:cNvPr id="405" name="Freeform 405"/>
                            <wps:cNvSpPr>
                              <a:spLocks/>
                            </wps:cNvSpPr>
                            <wps:spPr bwMode="auto">
                              <a:xfrm>
                                <a:off x="1616" y="547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496 5472"/>
                                  <a:gd name="T3" fmla="*/ 5496 h 48"/>
                                  <a:gd name="T4" fmla="+- 0 1664 1616"/>
                                  <a:gd name="T5" fmla="*/ T4 w 48"/>
                                  <a:gd name="T6" fmla="+- 0 5509 5472"/>
                                  <a:gd name="T7" fmla="*/ 5509 h 48"/>
                                  <a:gd name="T8" fmla="+- 0 1653 1616"/>
                                  <a:gd name="T9" fmla="*/ T8 w 48"/>
                                  <a:gd name="T10" fmla="+- 0 5520 5472"/>
                                  <a:gd name="T11" fmla="*/ 5520 h 48"/>
                                  <a:gd name="T12" fmla="+- 0 1640 1616"/>
                                  <a:gd name="T13" fmla="*/ T12 w 48"/>
                                  <a:gd name="T14" fmla="+- 0 5520 5472"/>
                                  <a:gd name="T15" fmla="*/ 5520 h 48"/>
                                  <a:gd name="T16" fmla="+- 0 1627 1616"/>
                                  <a:gd name="T17" fmla="*/ T16 w 48"/>
                                  <a:gd name="T18" fmla="+- 0 5520 5472"/>
                                  <a:gd name="T19" fmla="*/ 5520 h 48"/>
                                  <a:gd name="T20" fmla="+- 0 1616 1616"/>
                                  <a:gd name="T21" fmla="*/ T20 w 48"/>
                                  <a:gd name="T22" fmla="+- 0 5509 5472"/>
                                  <a:gd name="T23" fmla="*/ 5509 h 48"/>
                                  <a:gd name="T24" fmla="+- 0 1616 1616"/>
                                  <a:gd name="T25" fmla="*/ T24 w 48"/>
                                  <a:gd name="T26" fmla="+- 0 5496 5472"/>
                                  <a:gd name="T27" fmla="*/ 5496 h 48"/>
                                  <a:gd name="T28" fmla="+- 0 1616 1616"/>
                                  <a:gd name="T29" fmla="*/ T28 w 48"/>
                                  <a:gd name="T30" fmla="+- 0 5483 5472"/>
                                  <a:gd name="T31" fmla="*/ 5483 h 48"/>
                                  <a:gd name="T32" fmla="+- 0 1627 1616"/>
                                  <a:gd name="T33" fmla="*/ T32 w 48"/>
                                  <a:gd name="T34" fmla="+- 0 5472 5472"/>
                                  <a:gd name="T35" fmla="*/ 5472 h 48"/>
                                  <a:gd name="T36" fmla="+- 0 1640 1616"/>
                                  <a:gd name="T37" fmla="*/ T36 w 48"/>
                                  <a:gd name="T38" fmla="+- 0 5472 5472"/>
                                  <a:gd name="T39" fmla="*/ 5472 h 48"/>
                                  <a:gd name="T40" fmla="+- 0 1653 1616"/>
                                  <a:gd name="T41" fmla="*/ T40 w 48"/>
                                  <a:gd name="T42" fmla="+- 0 5472 5472"/>
                                  <a:gd name="T43" fmla="*/ 5472 h 48"/>
                                  <a:gd name="T44" fmla="+- 0 1664 1616"/>
                                  <a:gd name="T45" fmla="*/ T44 w 48"/>
                                  <a:gd name="T46" fmla="+- 0 5483 5472"/>
                                  <a:gd name="T47" fmla="*/ 5483 h 48"/>
                                  <a:gd name="T48" fmla="+- 0 1664 1616"/>
                                  <a:gd name="T49" fmla="*/ T48 w 48"/>
                                  <a:gd name="T50" fmla="+- 0 5496 5472"/>
                                  <a:gd name="T51" fmla="*/ 549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position:absolute;margin-left:80.4pt;margin-top:273.2pt;width:3.2pt;height:3.2pt;z-index:-251684352;mso-position-horizontal-relative:page;mso-position-vertical-relative:page" coordorigin="1608,546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">
                <v:group id="Group 403" o:spid="_x0000_s1027" style="position:absolute;left:1616;top:5472;width:48;height:48" coordorigin="1616,547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NAI0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vAcJf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k0AjTGAAAA3AAA&#10;AA8AAAAAAAAAAAAAAAAAqQIAAGRycy9kb3ducmV2LnhtbFBLBQYAAAAABAAEAPoAAACcAwAAAAA=&#10;">
                  <v:shape id="Freeform 406" o:spid="_x0000_s1028" style="position:absolute;left:1616;top:547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K66wwAA&#10;ANwAAAAPAAAAZHJzL2Rvd25yZXYueG1sRI9Pi8IwFMTvC36H8ARva+JftBpFBEH2Iut68Phonm21&#10;eSlNtHU/vREW9jjMzG+Y5bq1pXhQ7QvHGgZ9BYI4dabgTMPpZ/c5A+EDssHSMWl4kof1qvOxxMS4&#10;hr/pcQyZiBD2CWrIQ6gSKX2ak0XfdxVx9C6uthiirDNpamwi3JZyqNRUWiw4LuRY0Tan9Ha8Ww3n&#10;9F6im8xHm4NV1Ayuv5Ov5qp1r9tuFiACteE//NfeGw1jNYL3mXgE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tK66wwAAANwAAAAPAAAAAAAAAAAAAAAAAJcCAABkcnMvZG93&#10;bnJldi54bWxQSwUGAAAAAAQABAD1AAAAhwMAAAAA&#10;" path="m48,24l48,37,37,48,11,48,,37,,11,11,,37,,48,11,48,24xe" fillcolor="black" stroked="f">
                    <v:path arrowok="t" o:connecttype="custom" o:connectlocs="48,5496;48,5509;37,5520;11,5520;0,5509;0,5483;11,5472;37,5472;48,5483;48,5496" o:connectangles="0,0,0,0,0,0,0,0,0,0"/>
                  </v:shape>
                  <v:group id="Group 404" o:spid="_x0000_s1029" style="position:absolute;left:1616;top:5472;width:48;height:48" coordorigin="1616,547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ZE/28UAAADcAAAA&#10;DwAAAAAAAAAAAAAAAACpAgAAZHJzL2Rvd25yZXYueG1sUEsFBgAAAAAEAAQA+gAAAJsDAAAAAA==&#10;">
                    <v:shape id="Freeform 405" o:spid="_x0000_s1030" style="position:absolute;left:1616;top:547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6/NZxgAA&#10;ANwAAAAPAAAAZHJzL2Rvd25yZXYueG1sRI9RS8NAEITfhf6HYwu+FHvXUqXEXouIDX0Qa6M/YM1t&#10;k2h2L+TONv57Tyj4OMzMN8xqM3CrTtSHxouF2dSAIim9a6Sy8P62vVmCChHFYeuFLPxQgM16dLXC&#10;zPmzHOhUxEoliIQMLdQxdpnWoayJMUx9R5K8o+8ZY5J9pV2P5wTnVs+NudOMjaSFGjt6rKn8Kr7Z&#10;Qm5eP59y/+KP22eeFR97nuRztvZ6PDzcg4o0xP/wpb1zFhbmFv7OpCO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6/NZ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5496;48,5509;37,5520;24,5520;11,5520;0,5509;0,5496;0,5483;11,5472;24,5472;37,5472;48,5483;48,549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4E7458C6" wp14:editId="307DF6F3">
                <wp:simplePos x="0" y="0"/>
                <wp:positionH relativeFrom="page">
                  <wp:posOffset>1021080</wp:posOffset>
                </wp:positionH>
                <wp:positionV relativeFrom="page">
                  <wp:posOffset>3246120</wp:posOffset>
                </wp:positionV>
                <wp:extent cx="40640" cy="40640"/>
                <wp:effectExtent l="0" t="0" r="5080" b="2540"/>
                <wp:wrapNone/>
                <wp:docPr id="396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112"/>
                          <a:chExt cx="64" cy="64"/>
                        </a:xfrm>
                      </wpg:grpSpPr>
                      <wpg:grpSp>
                        <wpg:cNvPr id="397" name="Group 398"/>
                        <wpg:cNvGrpSpPr>
                          <a:grpSpLocks/>
                        </wpg:cNvGrpSpPr>
                        <wpg:grpSpPr bwMode="auto">
                          <a:xfrm>
                            <a:off x="1616" y="5120"/>
                            <a:ext cx="48" cy="48"/>
                            <a:chOff x="1616" y="5120"/>
                            <a:chExt cx="48" cy="48"/>
                          </a:xfrm>
                        </wpg:grpSpPr>
                        <wps:wsp>
                          <wps:cNvPr id="398" name="Freeform 401"/>
                          <wps:cNvSpPr>
                            <a:spLocks/>
                          </wps:cNvSpPr>
                          <wps:spPr bwMode="auto">
                            <a:xfrm>
                              <a:off x="1616" y="512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144 5120"/>
                                <a:gd name="T3" fmla="*/ 5144 h 48"/>
                                <a:gd name="T4" fmla="+- 0 1664 1616"/>
                                <a:gd name="T5" fmla="*/ T4 w 48"/>
                                <a:gd name="T6" fmla="+- 0 5157 5120"/>
                                <a:gd name="T7" fmla="*/ 5157 h 48"/>
                                <a:gd name="T8" fmla="+- 0 1653 1616"/>
                                <a:gd name="T9" fmla="*/ T8 w 48"/>
                                <a:gd name="T10" fmla="+- 0 5168 5120"/>
                                <a:gd name="T11" fmla="*/ 5168 h 48"/>
                                <a:gd name="T12" fmla="+- 0 1627 1616"/>
                                <a:gd name="T13" fmla="*/ T12 w 48"/>
                                <a:gd name="T14" fmla="+- 0 5168 5120"/>
                                <a:gd name="T15" fmla="*/ 5168 h 48"/>
                                <a:gd name="T16" fmla="+- 0 1616 1616"/>
                                <a:gd name="T17" fmla="*/ T16 w 48"/>
                                <a:gd name="T18" fmla="+- 0 5157 5120"/>
                                <a:gd name="T19" fmla="*/ 5157 h 48"/>
                                <a:gd name="T20" fmla="+- 0 1616 1616"/>
                                <a:gd name="T21" fmla="*/ T20 w 48"/>
                                <a:gd name="T22" fmla="+- 0 5131 5120"/>
                                <a:gd name="T23" fmla="*/ 5131 h 48"/>
                                <a:gd name="T24" fmla="+- 0 1627 1616"/>
                                <a:gd name="T25" fmla="*/ T24 w 48"/>
                                <a:gd name="T26" fmla="+- 0 5120 5120"/>
                                <a:gd name="T27" fmla="*/ 5120 h 48"/>
                                <a:gd name="T28" fmla="+- 0 1653 1616"/>
                                <a:gd name="T29" fmla="*/ T28 w 48"/>
                                <a:gd name="T30" fmla="+- 0 5120 5120"/>
                                <a:gd name="T31" fmla="*/ 5120 h 48"/>
                                <a:gd name="T32" fmla="+- 0 1664 1616"/>
                                <a:gd name="T33" fmla="*/ T32 w 48"/>
                                <a:gd name="T34" fmla="+- 0 5131 5120"/>
                                <a:gd name="T35" fmla="*/ 5131 h 48"/>
                                <a:gd name="T36" fmla="+- 0 1664 1616"/>
                                <a:gd name="T37" fmla="*/ T36 w 48"/>
                                <a:gd name="T38" fmla="+- 0 5144 5120"/>
                                <a:gd name="T39" fmla="*/ 514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9" name="Group 399"/>
                          <wpg:cNvGrpSpPr>
                            <a:grpSpLocks/>
                          </wpg:cNvGrpSpPr>
                          <wpg:grpSpPr bwMode="auto">
                            <a:xfrm>
                              <a:off x="1616" y="5120"/>
                              <a:ext cx="48" cy="48"/>
                              <a:chOff x="1616" y="5120"/>
                              <a:chExt cx="48" cy="48"/>
                            </a:xfrm>
                          </wpg:grpSpPr>
                          <wps:wsp>
                            <wps:cNvPr id="400" name="Freeform 400"/>
                            <wps:cNvSpPr>
                              <a:spLocks/>
                            </wps:cNvSpPr>
                            <wps:spPr bwMode="auto">
                              <a:xfrm>
                                <a:off x="1616" y="512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144 5120"/>
                                  <a:gd name="T3" fmla="*/ 5144 h 48"/>
                                  <a:gd name="T4" fmla="+- 0 1664 1616"/>
                                  <a:gd name="T5" fmla="*/ T4 w 48"/>
                                  <a:gd name="T6" fmla="+- 0 5157 5120"/>
                                  <a:gd name="T7" fmla="*/ 5157 h 48"/>
                                  <a:gd name="T8" fmla="+- 0 1653 1616"/>
                                  <a:gd name="T9" fmla="*/ T8 w 48"/>
                                  <a:gd name="T10" fmla="+- 0 5168 5120"/>
                                  <a:gd name="T11" fmla="*/ 5168 h 48"/>
                                  <a:gd name="T12" fmla="+- 0 1640 1616"/>
                                  <a:gd name="T13" fmla="*/ T12 w 48"/>
                                  <a:gd name="T14" fmla="+- 0 5168 5120"/>
                                  <a:gd name="T15" fmla="*/ 5168 h 48"/>
                                  <a:gd name="T16" fmla="+- 0 1627 1616"/>
                                  <a:gd name="T17" fmla="*/ T16 w 48"/>
                                  <a:gd name="T18" fmla="+- 0 5168 5120"/>
                                  <a:gd name="T19" fmla="*/ 5168 h 48"/>
                                  <a:gd name="T20" fmla="+- 0 1616 1616"/>
                                  <a:gd name="T21" fmla="*/ T20 w 48"/>
                                  <a:gd name="T22" fmla="+- 0 5157 5120"/>
                                  <a:gd name="T23" fmla="*/ 5157 h 48"/>
                                  <a:gd name="T24" fmla="+- 0 1616 1616"/>
                                  <a:gd name="T25" fmla="*/ T24 w 48"/>
                                  <a:gd name="T26" fmla="+- 0 5144 5120"/>
                                  <a:gd name="T27" fmla="*/ 5144 h 48"/>
                                  <a:gd name="T28" fmla="+- 0 1616 1616"/>
                                  <a:gd name="T29" fmla="*/ T28 w 48"/>
                                  <a:gd name="T30" fmla="+- 0 5131 5120"/>
                                  <a:gd name="T31" fmla="*/ 5131 h 48"/>
                                  <a:gd name="T32" fmla="+- 0 1627 1616"/>
                                  <a:gd name="T33" fmla="*/ T32 w 48"/>
                                  <a:gd name="T34" fmla="+- 0 5120 5120"/>
                                  <a:gd name="T35" fmla="*/ 5120 h 48"/>
                                  <a:gd name="T36" fmla="+- 0 1640 1616"/>
                                  <a:gd name="T37" fmla="*/ T36 w 48"/>
                                  <a:gd name="T38" fmla="+- 0 5120 5120"/>
                                  <a:gd name="T39" fmla="*/ 5120 h 48"/>
                                  <a:gd name="T40" fmla="+- 0 1653 1616"/>
                                  <a:gd name="T41" fmla="*/ T40 w 48"/>
                                  <a:gd name="T42" fmla="+- 0 5120 5120"/>
                                  <a:gd name="T43" fmla="*/ 5120 h 48"/>
                                  <a:gd name="T44" fmla="+- 0 1664 1616"/>
                                  <a:gd name="T45" fmla="*/ T44 w 48"/>
                                  <a:gd name="T46" fmla="+- 0 5131 5120"/>
                                  <a:gd name="T47" fmla="*/ 5131 h 48"/>
                                  <a:gd name="T48" fmla="+- 0 1664 1616"/>
                                  <a:gd name="T49" fmla="*/ T48 w 48"/>
                                  <a:gd name="T50" fmla="+- 0 5144 5120"/>
                                  <a:gd name="T51" fmla="*/ 514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7" o:spid="_x0000_s1026" style="position:absolute;margin-left:80.4pt;margin-top:255.6pt;width:3.2pt;height:3.2pt;z-index:-251685376;mso-position-horizontal-relative:page;mso-position-vertical-relative:page" coordorigin="1608,511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">
                <v:group id="Group 398" o:spid="_x0000_s1027" style="position:absolute;left:1616;top:5120;width:48;height:48" coordorigin="1616,51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4/lOxQAAANwAAAAPAAAAZHJzL2Rvd25yZXYueG1sRI9Ba8JAFITvBf/D8gRv&#10;uolitdFVRFQ8SKFaKL09ss8kmH0bsmsS/71bEHocZuYbZrnuTCkaql1hWUE8ikAQp1YXnCn4vuyH&#10;cxDOI2ssLZOCBzlYr3pvS0y0bfmLmrPPRICwS1BB7n2VSOnSnAy6ka2Ig3e1tUEfZJ1JXWMb4KaU&#10;4yh6lwYLDgs5VrTNKb2d70bBocV2M4l3zel23T5+L9PPn1NMSg363WYBwlPn/8Ov9lErmHzM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eP5TsUAAADcAAAA&#10;DwAAAAAAAAAAAAAAAACpAgAAZHJzL2Rvd25yZXYueG1sUEsFBgAAAAAEAAQA+gAAAJsDAAAAAA==&#10;">
                  <v:shape id="Freeform 401" o:spid="_x0000_s1028" style="position:absolute;left:1616;top:51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sGQp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WMZm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LBkKb4AAADcAAAADwAAAAAAAAAAAAAAAACXAgAAZHJzL2Rvd25yZXYu&#10;eG1sUEsFBgAAAAAEAAQA9QAAAIIDAAAAAA==&#10;" path="m48,24l48,37,37,48,11,48,,37,,11,11,,37,,48,11,48,24xe" fillcolor="black" stroked="f">
                    <v:path arrowok="t" o:connecttype="custom" o:connectlocs="48,5144;48,5157;37,5168;11,5168;0,5157;0,5131;11,5120;37,5120;48,5131;48,5144" o:connectangles="0,0,0,0,0,0,0,0,0,0"/>
                  </v:shape>
                  <v:group id="Group 399" o:spid="_x0000_s1029" style="position:absolute;left:1616;top:5120;width:48;height:48" coordorigin="1616,51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MMinxgAAANwAAAAPAAAAZHJzL2Rvd25yZXYueG1sRI9Ba8JAFITvBf/D8oTe&#10;6iZKS03dhCC29CBCVZDeHtlnEpJ9G7LbJP77bkHocZiZb5hNNplWDNS72rKCeBGBIC6srrlUcD69&#10;P72CcB5ZY2uZFNzIQZbOHjaYaDvyFw1HX4oAYZeggsr7LpHSFRUZdAvbEQfvanuDPsi+lLrHMcBN&#10;K5dR9CIN1hwWKuxoW1HRHH+Mgo8Rx3wV74Z9c93evk/Ph8s+JqUe51P+BsLT5P/D9/anVrBar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8wyKfGAAAA3AAA&#10;AA8AAAAAAAAAAAAAAAAAqQIAAGRycy9kb3ducmV2LnhtbFBLBQYAAAAABAAEAPoAAACcAwAAAAA=&#10;">
                    <v:shape id="Freeform 400" o:spid="_x0000_s1030" style="position:absolute;left:1616;top:51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nFDBwgAA&#10;ANwAAAAPAAAAZHJzL2Rvd25yZXYueG1sRE/NSsNAEL4XfIdlBC/F7rZIkbSbIGKDB9Ea+wBjdppE&#10;M7Mhu7bx7d2D0OPH978tJu7VicbQebGwXBhQJLV3nTQWDh+723tQIaI47L2QhV8KUORXsy1mzp/l&#10;nU5VbFQKkZChhTbGIdM61C0xhoUfSBJ39CNjTHBstBvxnMK51ytj1pqxk9TQ4kCPLdXf1Q9bKM3+&#10;66n0r/64e+Fl9fnG83LF1t5cTw8bUJGmeBH/u5+dhTuT5qcz6Qjo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cUMH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5144;48,5157;37,5168;24,5168;11,5168;0,5157;0,5144;0,5131;11,5120;24,5120;37,5120;48,5131;48,514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1" locked="0" layoutInCell="1" allowOverlap="1" wp14:anchorId="607E821D" wp14:editId="090CEA02">
                <wp:simplePos x="0" y="0"/>
                <wp:positionH relativeFrom="page">
                  <wp:posOffset>1021080</wp:posOffset>
                </wp:positionH>
                <wp:positionV relativeFrom="page">
                  <wp:posOffset>3022600</wp:posOffset>
                </wp:positionV>
                <wp:extent cx="40640" cy="40640"/>
                <wp:effectExtent l="0" t="0" r="5080" b="10160"/>
                <wp:wrapNone/>
                <wp:docPr id="391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760"/>
                          <a:chExt cx="64" cy="64"/>
                        </a:xfrm>
                      </wpg:grpSpPr>
                      <wpg:grpSp>
                        <wpg:cNvPr id="392" name="Group 393"/>
                        <wpg:cNvGrpSpPr>
                          <a:grpSpLocks/>
                        </wpg:cNvGrpSpPr>
                        <wpg:grpSpPr bwMode="auto">
                          <a:xfrm>
                            <a:off x="1616" y="4768"/>
                            <a:ext cx="48" cy="48"/>
                            <a:chOff x="1616" y="4768"/>
                            <a:chExt cx="48" cy="48"/>
                          </a:xfrm>
                        </wpg:grpSpPr>
                        <wps:wsp>
                          <wps:cNvPr id="393" name="Freeform 396"/>
                          <wps:cNvSpPr>
                            <a:spLocks/>
                          </wps:cNvSpPr>
                          <wps:spPr bwMode="auto">
                            <a:xfrm>
                              <a:off x="1616" y="476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792 4768"/>
                                <a:gd name="T3" fmla="*/ 4792 h 48"/>
                                <a:gd name="T4" fmla="+- 0 1664 1616"/>
                                <a:gd name="T5" fmla="*/ T4 w 48"/>
                                <a:gd name="T6" fmla="+- 0 4805 4768"/>
                                <a:gd name="T7" fmla="*/ 4805 h 48"/>
                                <a:gd name="T8" fmla="+- 0 1653 1616"/>
                                <a:gd name="T9" fmla="*/ T8 w 48"/>
                                <a:gd name="T10" fmla="+- 0 4816 4768"/>
                                <a:gd name="T11" fmla="*/ 4816 h 48"/>
                                <a:gd name="T12" fmla="+- 0 1627 1616"/>
                                <a:gd name="T13" fmla="*/ T12 w 48"/>
                                <a:gd name="T14" fmla="+- 0 4816 4768"/>
                                <a:gd name="T15" fmla="*/ 4816 h 48"/>
                                <a:gd name="T16" fmla="+- 0 1616 1616"/>
                                <a:gd name="T17" fmla="*/ T16 w 48"/>
                                <a:gd name="T18" fmla="+- 0 4805 4768"/>
                                <a:gd name="T19" fmla="*/ 4805 h 48"/>
                                <a:gd name="T20" fmla="+- 0 1616 1616"/>
                                <a:gd name="T21" fmla="*/ T20 w 48"/>
                                <a:gd name="T22" fmla="+- 0 4779 4768"/>
                                <a:gd name="T23" fmla="*/ 4779 h 48"/>
                                <a:gd name="T24" fmla="+- 0 1627 1616"/>
                                <a:gd name="T25" fmla="*/ T24 w 48"/>
                                <a:gd name="T26" fmla="+- 0 4768 4768"/>
                                <a:gd name="T27" fmla="*/ 4768 h 48"/>
                                <a:gd name="T28" fmla="+- 0 1653 1616"/>
                                <a:gd name="T29" fmla="*/ T28 w 48"/>
                                <a:gd name="T30" fmla="+- 0 4768 4768"/>
                                <a:gd name="T31" fmla="*/ 4768 h 48"/>
                                <a:gd name="T32" fmla="+- 0 1664 1616"/>
                                <a:gd name="T33" fmla="*/ T32 w 48"/>
                                <a:gd name="T34" fmla="+- 0 4779 4768"/>
                                <a:gd name="T35" fmla="*/ 4779 h 48"/>
                                <a:gd name="T36" fmla="+- 0 1664 1616"/>
                                <a:gd name="T37" fmla="*/ T36 w 48"/>
                                <a:gd name="T38" fmla="+- 0 4792 4768"/>
                                <a:gd name="T39" fmla="*/ 479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4" name="Group 394"/>
                          <wpg:cNvGrpSpPr>
                            <a:grpSpLocks/>
                          </wpg:cNvGrpSpPr>
                          <wpg:grpSpPr bwMode="auto">
                            <a:xfrm>
                              <a:off x="1616" y="4768"/>
                              <a:ext cx="48" cy="48"/>
                              <a:chOff x="1616" y="4768"/>
                              <a:chExt cx="48" cy="48"/>
                            </a:xfrm>
                          </wpg:grpSpPr>
                          <wps:wsp>
                            <wps:cNvPr id="395" name="Freeform 395"/>
                            <wps:cNvSpPr>
                              <a:spLocks/>
                            </wps:cNvSpPr>
                            <wps:spPr bwMode="auto">
                              <a:xfrm>
                                <a:off x="1616" y="476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792 4768"/>
                                  <a:gd name="T3" fmla="*/ 4792 h 48"/>
                                  <a:gd name="T4" fmla="+- 0 1664 1616"/>
                                  <a:gd name="T5" fmla="*/ T4 w 48"/>
                                  <a:gd name="T6" fmla="+- 0 4805 4768"/>
                                  <a:gd name="T7" fmla="*/ 4805 h 48"/>
                                  <a:gd name="T8" fmla="+- 0 1653 1616"/>
                                  <a:gd name="T9" fmla="*/ T8 w 48"/>
                                  <a:gd name="T10" fmla="+- 0 4816 4768"/>
                                  <a:gd name="T11" fmla="*/ 4816 h 48"/>
                                  <a:gd name="T12" fmla="+- 0 1640 1616"/>
                                  <a:gd name="T13" fmla="*/ T12 w 48"/>
                                  <a:gd name="T14" fmla="+- 0 4816 4768"/>
                                  <a:gd name="T15" fmla="*/ 4816 h 48"/>
                                  <a:gd name="T16" fmla="+- 0 1627 1616"/>
                                  <a:gd name="T17" fmla="*/ T16 w 48"/>
                                  <a:gd name="T18" fmla="+- 0 4816 4768"/>
                                  <a:gd name="T19" fmla="*/ 4816 h 48"/>
                                  <a:gd name="T20" fmla="+- 0 1616 1616"/>
                                  <a:gd name="T21" fmla="*/ T20 w 48"/>
                                  <a:gd name="T22" fmla="+- 0 4805 4768"/>
                                  <a:gd name="T23" fmla="*/ 4805 h 48"/>
                                  <a:gd name="T24" fmla="+- 0 1616 1616"/>
                                  <a:gd name="T25" fmla="*/ T24 w 48"/>
                                  <a:gd name="T26" fmla="+- 0 4792 4768"/>
                                  <a:gd name="T27" fmla="*/ 4792 h 48"/>
                                  <a:gd name="T28" fmla="+- 0 1616 1616"/>
                                  <a:gd name="T29" fmla="*/ T28 w 48"/>
                                  <a:gd name="T30" fmla="+- 0 4779 4768"/>
                                  <a:gd name="T31" fmla="*/ 4779 h 48"/>
                                  <a:gd name="T32" fmla="+- 0 1627 1616"/>
                                  <a:gd name="T33" fmla="*/ T32 w 48"/>
                                  <a:gd name="T34" fmla="+- 0 4768 4768"/>
                                  <a:gd name="T35" fmla="*/ 4768 h 48"/>
                                  <a:gd name="T36" fmla="+- 0 1640 1616"/>
                                  <a:gd name="T37" fmla="*/ T36 w 48"/>
                                  <a:gd name="T38" fmla="+- 0 4768 4768"/>
                                  <a:gd name="T39" fmla="*/ 4768 h 48"/>
                                  <a:gd name="T40" fmla="+- 0 1653 1616"/>
                                  <a:gd name="T41" fmla="*/ T40 w 48"/>
                                  <a:gd name="T42" fmla="+- 0 4768 4768"/>
                                  <a:gd name="T43" fmla="*/ 4768 h 48"/>
                                  <a:gd name="T44" fmla="+- 0 1664 1616"/>
                                  <a:gd name="T45" fmla="*/ T44 w 48"/>
                                  <a:gd name="T46" fmla="+- 0 4779 4768"/>
                                  <a:gd name="T47" fmla="*/ 4779 h 48"/>
                                  <a:gd name="T48" fmla="+- 0 1664 1616"/>
                                  <a:gd name="T49" fmla="*/ T48 w 48"/>
                                  <a:gd name="T50" fmla="+- 0 4792 4768"/>
                                  <a:gd name="T51" fmla="*/ 479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2" o:spid="_x0000_s1026" style="position:absolute;margin-left:80.4pt;margin-top:238pt;width:3.2pt;height:3.2pt;z-index:-251686400;mso-position-horizontal-relative:page;mso-position-vertical-relative:page" coordorigin="1608,476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">
                <v:group id="Group 393" o:spid="_x0000_s1027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lFrW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6T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GUWtbGAAAA3AAA&#10;AA8AAAAAAAAAAAAAAAAAqQIAAGRycy9kb3ducmV2LnhtbFBLBQYAAAAABAAEAPoAAACcAwAAAAA=&#10;">
                  <v:shape id="Freeform 396" o:spid="_x0000_s1028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PZYxAAA&#10;ANwAAAAPAAAAZHJzL2Rvd25yZXYueG1sRI9Pi8IwFMTvgt8hPMGbpm5R1m6jiLAgXmTVwx4fzdv+&#10;sXkpTbTVT2+EBY/DzPyGSde9qcWNWldaVjCbRiCIM6tLzhWcT9+TTxDOI2usLZOCOzlYr4aDFBNt&#10;O/6h29HnIkDYJaig8L5JpHRZQQbd1DbEwfuzrUEfZJtL3WIX4KaWH1G0kAZLDgsFNrQtKLscr0bB&#10;b3at0c6X8eZgIupm1WO+7yqlxqN+8wXCU+/f4f/2TiuIlzG8zoQjIF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hT2WMQAAADcAAAADwAAAAAAAAAAAAAAAACXAgAAZHJzL2Rv&#10;d25yZXYueG1sUEsFBgAAAAAEAAQA9QAAAIgDAAAAAA==&#10;" path="m48,24l48,37,37,48,11,48,,37,,11,11,,37,,48,11,48,24xe" fillcolor="black" stroked="f">
                    <v:path arrowok="t" o:connecttype="custom" o:connectlocs="48,4792;48,4805;37,4816;11,4816;0,4805;0,4779;11,4768;37,4768;48,4779;48,4792" o:connectangles="0,0,0,0,0,0,0,0,0,0"/>
                  </v:shape>
                  <v:group id="Group 394" o:spid="_x0000_s1029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MWc5xQAAANwAAAAPAAAAZHJzL2Rvd25yZXYueG1sRI9Ba8JAFITvBf/D8gRv&#10;uolasdFVRFQ8SKFaKL09ss8kmH0bsmsS/71bEHocZuYbZrnuTCkaql1hWUE8ikAQp1YXnCn4vuyH&#10;cxDOI2ssLZOCBzlYr3pvS0y0bfmLmrPPRICwS1BB7n2VSOnSnAy6ka2Ig3e1tUEfZJ1JXWMb4KaU&#10;4yiaSYMFh4UcK9rmlN7Od6Pg0GK7mcS75nS7bh+/l/fPn1NMSg363WYBwlPn/8Ov9lErmHxM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TFnOcUAAADcAAAA&#10;DwAAAAAAAAAAAAAAAACpAgAAZHJzL2Rvd25yZXYueG1sUEsFBgAAAAAEAAQA+gAAAJsDAAAAAA==&#10;">
                    <v:shape id="Freeform 395" o:spid="_x0000_s1030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6u7xgAA&#10;ANwAAAAPAAAAZHJzL2Rvd25yZXYueG1sRI9Ra8JAEITfC/0Pxxb6UupFS6VGTxGpoQ/S2tQfsObW&#10;JJrdC7mrpv/eKxT6OMzMN8xs0XOjztT52omB4SABRVI4W0tpYPe1fnwB5QOKxcYJGfghD4v57c0M&#10;U+su8knnPJQqQsSnaKAKoU219kVFjH7gWpLoHVzHGKLsSm07vEQ4N3qUJGPNWEtcqLClVUXFKf9m&#10;A1myPb5m7t0d1hse5vsPfshGbMz9Xb+cggrUh//wX/vNGniaPMPvmXgE9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S6u7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4792;48,4805;37,4816;24,4816;11,4816;0,4805;0,4792;0,4779;11,4768;24,4768;37,4768;48,4779;48,479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1" locked="0" layoutInCell="1" allowOverlap="1" wp14:anchorId="705278BC" wp14:editId="2A93B65C">
                <wp:simplePos x="0" y="0"/>
                <wp:positionH relativeFrom="page">
                  <wp:posOffset>1021080</wp:posOffset>
                </wp:positionH>
                <wp:positionV relativeFrom="page">
                  <wp:posOffset>2799080</wp:posOffset>
                </wp:positionV>
                <wp:extent cx="40640" cy="40640"/>
                <wp:effectExtent l="0" t="0" r="5080" b="5080"/>
                <wp:wrapNone/>
                <wp:docPr id="386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408"/>
                          <a:chExt cx="64" cy="64"/>
                        </a:xfrm>
                      </wpg:grpSpPr>
                      <wpg:grpSp>
                        <wpg:cNvPr id="387" name="Group 388"/>
                        <wpg:cNvGrpSpPr>
                          <a:grpSpLocks/>
                        </wpg:cNvGrpSpPr>
                        <wpg:grpSpPr bwMode="auto">
                          <a:xfrm>
                            <a:off x="1616" y="4416"/>
                            <a:ext cx="48" cy="48"/>
                            <a:chOff x="1616" y="4416"/>
                            <a:chExt cx="48" cy="48"/>
                          </a:xfrm>
                        </wpg:grpSpPr>
                        <wps:wsp>
                          <wps:cNvPr id="388" name="Freeform 391"/>
                          <wps:cNvSpPr>
                            <a:spLocks/>
                          </wps:cNvSpPr>
                          <wps:spPr bwMode="auto">
                            <a:xfrm>
                              <a:off x="1616" y="441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440 4416"/>
                                <a:gd name="T3" fmla="*/ 4440 h 48"/>
                                <a:gd name="T4" fmla="+- 0 1664 1616"/>
                                <a:gd name="T5" fmla="*/ T4 w 48"/>
                                <a:gd name="T6" fmla="+- 0 4453 4416"/>
                                <a:gd name="T7" fmla="*/ 4453 h 48"/>
                                <a:gd name="T8" fmla="+- 0 1653 1616"/>
                                <a:gd name="T9" fmla="*/ T8 w 48"/>
                                <a:gd name="T10" fmla="+- 0 4464 4416"/>
                                <a:gd name="T11" fmla="*/ 4464 h 48"/>
                                <a:gd name="T12" fmla="+- 0 1627 1616"/>
                                <a:gd name="T13" fmla="*/ T12 w 48"/>
                                <a:gd name="T14" fmla="+- 0 4464 4416"/>
                                <a:gd name="T15" fmla="*/ 4464 h 48"/>
                                <a:gd name="T16" fmla="+- 0 1616 1616"/>
                                <a:gd name="T17" fmla="*/ T16 w 48"/>
                                <a:gd name="T18" fmla="+- 0 4453 4416"/>
                                <a:gd name="T19" fmla="*/ 4453 h 48"/>
                                <a:gd name="T20" fmla="+- 0 1616 1616"/>
                                <a:gd name="T21" fmla="*/ T20 w 48"/>
                                <a:gd name="T22" fmla="+- 0 4427 4416"/>
                                <a:gd name="T23" fmla="*/ 4427 h 48"/>
                                <a:gd name="T24" fmla="+- 0 1627 1616"/>
                                <a:gd name="T25" fmla="*/ T24 w 48"/>
                                <a:gd name="T26" fmla="+- 0 4416 4416"/>
                                <a:gd name="T27" fmla="*/ 4416 h 48"/>
                                <a:gd name="T28" fmla="+- 0 1653 1616"/>
                                <a:gd name="T29" fmla="*/ T28 w 48"/>
                                <a:gd name="T30" fmla="+- 0 4416 4416"/>
                                <a:gd name="T31" fmla="*/ 4416 h 48"/>
                                <a:gd name="T32" fmla="+- 0 1664 1616"/>
                                <a:gd name="T33" fmla="*/ T32 w 48"/>
                                <a:gd name="T34" fmla="+- 0 4427 4416"/>
                                <a:gd name="T35" fmla="*/ 4427 h 48"/>
                                <a:gd name="T36" fmla="+- 0 1664 1616"/>
                                <a:gd name="T37" fmla="*/ T36 w 48"/>
                                <a:gd name="T38" fmla="+- 0 4440 4416"/>
                                <a:gd name="T39" fmla="*/ 444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9" name="Group 389"/>
                          <wpg:cNvGrpSpPr>
                            <a:grpSpLocks/>
                          </wpg:cNvGrpSpPr>
                          <wpg:grpSpPr bwMode="auto">
                            <a:xfrm>
                              <a:off x="1616" y="4416"/>
                              <a:ext cx="48" cy="48"/>
                              <a:chOff x="1616" y="4416"/>
                              <a:chExt cx="48" cy="48"/>
                            </a:xfrm>
                          </wpg:grpSpPr>
                          <wps:wsp>
                            <wps:cNvPr id="390" name="Freeform 390"/>
                            <wps:cNvSpPr>
                              <a:spLocks/>
                            </wps:cNvSpPr>
                            <wps:spPr bwMode="auto">
                              <a:xfrm>
                                <a:off x="1616" y="441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440 4416"/>
                                  <a:gd name="T3" fmla="*/ 4440 h 48"/>
                                  <a:gd name="T4" fmla="+- 0 1664 1616"/>
                                  <a:gd name="T5" fmla="*/ T4 w 48"/>
                                  <a:gd name="T6" fmla="+- 0 4453 4416"/>
                                  <a:gd name="T7" fmla="*/ 4453 h 48"/>
                                  <a:gd name="T8" fmla="+- 0 1653 1616"/>
                                  <a:gd name="T9" fmla="*/ T8 w 48"/>
                                  <a:gd name="T10" fmla="+- 0 4464 4416"/>
                                  <a:gd name="T11" fmla="*/ 4464 h 48"/>
                                  <a:gd name="T12" fmla="+- 0 1640 1616"/>
                                  <a:gd name="T13" fmla="*/ T12 w 48"/>
                                  <a:gd name="T14" fmla="+- 0 4464 4416"/>
                                  <a:gd name="T15" fmla="*/ 4464 h 48"/>
                                  <a:gd name="T16" fmla="+- 0 1627 1616"/>
                                  <a:gd name="T17" fmla="*/ T16 w 48"/>
                                  <a:gd name="T18" fmla="+- 0 4464 4416"/>
                                  <a:gd name="T19" fmla="*/ 4464 h 48"/>
                                  <a:gd name="T20" fmla="+- 0 1616 1616"/>
                                  <a:gd name="T21" fmla="*/ T20 w 48"/>
                                  <a:gd name="T22" fmla="+- 0 4453 4416"/>
                                  <a:gd name="T23" fmla="*/ 4453 h 48"/>
                                  <a:gd name="T24" fmla="+- 0 1616 1616"/>
                                  <a:gd name="T25" fmla="*/ T24 w 48"/>
                                  <a:gd name="T26" fmla="+- 0 4440 4416"/>
                                  <a:gd name="T27" fmla="*/ 4440 h 48"/>
                                  <a:gd name="T28" fmla="+- 0 1616 1616"/>
                                  <a:gd name="T29" fmla="*/ T28 w 48"/>
                                  <a:gd name="T30" fmla="+- 0 4427 4416"/>
                                  <a:gd name="T31" fmla="*/ 4427 h 48"/>
                                  <a:gd name="T32" fmla="+- 0 1627 1616"/>
                                  <a:gd name="T33" fmla="*/ T32 w 48"/>
                                  <a:gd name="T34" fmla="+- 0 4416 4416"/>
                                  <a:gd name="T35" fmla="*/ 4416 h 48"/>
                                  <a:gd name="T36" fmla="+- 0 1640 1616"/>
                                  <a:gd name="T37" fmla="*/ T36 w 48"/>
                                  <a:gd name="T38" fmla="+- 0 4416 4416"/>
                                  <a:gd name="T39" fmla="*/ 4416 h 48"/>
                                  <a:gd name="T40" fmla="+- 0 1653 1616"/>
                                  <a:gd name="T41" fmla="*/ T40 w 48"/>
                                  <a:gd name="T42" fmla="+- 0 4416 4416"/>
                                  <a:gd name="T43" fmla="*/ 4416 h 48"/>
                                  <a:gd name="T44" fmla="+- 0 1664 1616"/>
                                  <a:gd name="T45" fmla="*/ T44 w 48"/>
                                  <a:gd name="T46" fmla="+- 0 4427 4416"/>
                                  <a:gd name="T47" fmla="*/ 4427 h 48"/>
                                  <a:gd name="T48" fmla="+- 0 1664 1616"/>
                                  <a:gd name="T49" fmla="*/ T48 w 48"/>
                                  <a:gd name="T50" fmla="+- 0 4440 4416"/>
                                  <a:gd name="T51" fmla="*/ 444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7" o:spid="_x0000_s1026" style="position:absolute;margin-left:80.4pt;margin-top:220.4pt;width:3.2pt;height:3.2pt;z-index:-251687424;mso-position-horizontal-relative:page;mso-position-vertical-relative:page" coordorigin="1608,440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">
                <v:group id="Group 388" o:spid="_x0000_s1027" style="position:absolute;left:1616;top:4416;width:48;height:48" coordorigin="1616,44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Om+TxgAAANwAAAAPAAAAZHJzL2Rvd25yZXYueG1sRI9Ba8JAFITvBf/D8oTe&#10;6iZKW0ndhCC29CBCVZDeHtlnEpJ9G7LbJP77bkHocZiZb5hNNplWDNS72rKCeBGBIC6srrlUcD69&#10;P61BOI+ssbVMCm7kIEtnDxtMtB35i4ajL0WAsEtQQeV9l0jpiooMuoXtiIN3tb1BH2RfSt3jGOCm&#10;lcsoepEGaw4LFXa0rahojj9GwceIY76Kd8O+uW5v36fnw2Ufk1KP8yl/A+Fp8v/he/tTK1itX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Q6b5PGAAAA3AAA&#10;AA8AAAAAAAAAAAAAAAAAqQIAAGRycy9kb3ducmV2LnhtbFBLBQYAAAAABAAEAPoAAACcAwAAAAA=&#10;">
                  <v:shape id="Freeform 391" o:spid="_x0000_s1028" style="position:absolute;left:1616;top:44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afL0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WMpm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Wny9L4AAADcAAAADwAAAAAAAAAAAAAAAACXAgAAZHJzL2Rvd25yZXYu&#10;eG1sUEsFBgAAAAAEAAQA9QAAAIIDAAAAAA==&#10;" path="m48,24l48,37,37,48,11,48,,37,,11,11,,37,,48,11,48,24xe" fillcolor="black" stroked="f">
                    <v:path arrowok="t" o:connecttype="custom" o:connectlocs="48,4440;48,4453;37,4464;11,4464;0,4453;0,4427;11,4416;37,4416;48,4427;48,4440" o:connectangles="0,0,0,0,0,0,0,0,0,0"/>
                  </v:shape>
                  <v:group id="Group 389" o:spid="_x0000_s1029" style="position:absolute;left:1616;top:4416;width:48;height:48" coordorigin="1616,44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6V56xgAAANwAAAAPAAAAZHJzL2Rvd25yZXYueG1sRI9Ba8JAFITvBf/D8gre&#10;mk2UlphmFZEqHkKhKpTeHtlnEsy+DdltEv99t1DocZiZb5h8M5lWDNS7xrKCJIpBEJdWN1wpuJz3&#10;TykI55E1tpZJwZ0cbNazhxwzbUf+oOHkKxEg7DJUUHvfZVK6siaDLrIdcfCutjfog+wrqXscA9y0&#10;chHHL9Jgw2Ghxo52NZW307dRcBhx3C6Tt6G4XXf3r/Pz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pXnrGAAAA3AAA&#10;AA8AAAAAAAAAAAAAAAAAqQIAAGRycy9kb3ducmV2LnhtbFBLBQYAAAAABAAEAPoAAACcAwAAAAA=&#10;">
                    <v:shape id="Freeform 390" o:spid="_x0000_s1030" style="position:absolute;left:1616;top:44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AgjwwAA&#10;ANwAAAAPAAAAZHJzL2Rvd25yZXYueG1sRE/NasJAEL4XfIdlCl5K3ahQ2tRVRDR4kP5EH2CaHZPU&#10;zGzIrhrf3j0Uevz4/meLnht1oc7XTgyMRwkoksLZWkoDh/3m+RWUDygWGydk4EYeFvPBwwxT667y&#10;TZc8lCqGiE/RQBVCm2rti4oY/ci1JJE7uo4xRNiV2nZ4jeHc6EmSvGjGWmJDhS2tKipO+ZkNZMnX&#10;7zpzH+642fE4//nkp2zCxgwf++U7qEB9+Bf/ubfWwPQt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PAgj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4440;48,4453;37,4464;24,4464;11,4464;0,4453;0,4440;0,4427;11,4416;24,4416;37,4416;48,4427;48,444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26EEBB36" wp14:editId="3561D5D8">
                <wp:simplePos x="0" y="0"/>
                <wp:positionH relativeFrom="page">
                  <wp:posOffset>1021080</wp:posOffset>
                </wp:positionH>
                <wp:positionV relativeFrom="page">
                  <wp:posOffset>2575560</wp:posOffset>
                </wp:positionV>
                <wp:extent cx="40640" cy="40640"/>
                <wp:effectExtent l="0" t="0" r="5080" b="12700"/>
                <wp:wrapNone/>
                <wp:docPr id="381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056"/>
                          <a:chExt cx="64" cy="64"/>
                        </a:xfrm>
                      </wpg:grpSpPr>
                      <wpg:grpSp>
                        <wpg:cNvPr id="382" name="Group 383"/>
                        <wpg:cNvGrpSpPr>
                          <a:grpSpLocks/>
                        </wpg:cNvGrpSpPr>
                        <wpg:grpSpPr bwMode="auto">
                          <a:xfrm>
                            <a:off x="1616" y="4064"/>
                            <a:ext cx="48" cy="48"/>
                            <a:chOff x="1616" y="4064"/>
                            <a:chExt cx="48" cy="48"/>
                          </a:xfrm>
                        </wpg:grpSpPr>
                        <wps:wsp>
                          <wps:cNvPr id="383" name="Freeform 386"/>
                          <wps:cNvSpPr>
                            <a:spLocks/>
                          </wps:cNvSpPr>
                          <wps:spPr bwMode="auto">
                            <a:xfrm>
                              <a:off x="1616" y="406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088 4064"/>
                                <a:gd name="T3" fmla="*/ 4088 h 48"/>
                                <a:gd name="T4" fmla="+- 0 1664 1616"/>
                                <a:gd name="T5" fmla="*/ T4 w 48"/>
                                <a:gd name="T6" fmla="+- 0 4101 4064"/>
                                <a:gd name="T7" fmla="*/ 4101 h 48"/>
                                <a:gd name="T8" fmla="+- 0 1653 1616"/>
                                <a:gd name="T9" fmla="*/ T8 w 48"/>
                                <a:gd name="T10" fmla="+- 0 4112 4064"/>
                                <a:gd name="T11" fmla="*/ 4112 h 48"/>
                                <a:gd name="T12" fmla="+- 0 1627 1616"/>
                                <a:gd name="T13" fmla="*/ T12 w 48"/>
                                <a:gd name="T14" fmla="+- 0 4112 4064"/>
                                <a:gd name="T15" fmla="*/ 4112 h 48"/>
                                <a:gd name="T16" fmla="+- 0 1616 1616"/>
                                <a:gd name="T17" fmla="*/ T16 w 48"/>
                                <a:gd name="T18" fmla="+- 0 4101 4064"/>
                                <a:gd name="T19" fmla="*/ 4101 h 48"/>
                                <a:gd name="T20" fmla="+- 0 1616 1616"/>
                                <a:gd name="T21" fmla="*/ T20 w 48"/>
                                <a:gd name="T22" fmla="+- 0 4075 4064"/>
                                <a:gd name="T23" fmla="*/ 4075 h 48"/>
                                <a:gd name="T24" fmla="+- 0 1627 1616"/>
                                <a:gd name="T25" fmla="*/ T24 w 48"/>
                                <a:gd name="T26" fmla="+- 0 4064 4064"/>
                                <a:gd name="T27" fmla="*/ 4064 h 48"/>
                                <a:gd name="T28" fmla="+- 0 1653 1616"/>
                                <a:gd name="T29" fmla="*/ T28 w 48"/>
                                <a:gd name="T30" fmla="+- 0 4064 4064"/>
                                <a:gd name="T31" fmla="*/ 4064 h 48"/>
                                <a:gd name="T32" fmla="+- 0 1664 1616"/>
                                <a:gd name="T33" fmla="*/ T32 w 48"/>
                                <a:gd name="T34" fmla="+- 0 4075 4064"/>
                                <a:gd name="T35" fmla="*/ 4075 h 48"/>
                                <a:gd name="T36" fmla="+- 0 1664 1616"/>
                                <a:gd name="T37" fmla="*/ T36 w 48"/>
                                <a:gd name="T38" fmla="+- 0 4088 4064"/>
                                <a:gd name="T39" fmla="*/ 40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4" name="Group 384"/>
                          <wpg:cNvGrpSpPr>
                            <a:grpSpLocks/>
                          </wpg:cNvGrpSpPr>
                          <wpg:grpSpPr bwMode="auto">
                            <a:xfrm>
                              <a:off x="1616" y="4064"/>
                              <a:ext cx="48" cy="48"/>
                              <a:chOff x="1616" y="4064"/>
                              <a:chExt cx="48" cy="48"/>
                            </a:xfrm>
                          </wpg:grpSpPr>
                          <wps:wsp>
                            <wps:cNvPr id="385" name="Freeform 385"/>
                            <wps:cNvSpPr>
                              <a:spLocks/>
                            </wps:cNvSpPr>
                            <wps:spPr bwMode="auto">
                              <a:xfrm>
                                <a:off x="1616" y="406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088 4064"/>
                                  <a:gd name="T3" fmla="*/ 4088 h 48"/>
                                  <a:gd name="T4" fmla="+- 0 1664 1616"/>
                                  <a:gd name="T5" fmla="*/ T4 w 48"/>
                                  <a:gd name="T6" fmla="+- 0 4101 4064"/>
                                  <a:gd name="T7" fmla="*/ 4101 h 48"/>
                                  <a:gd name="T8" fmla="+- 0 1653 1616"/>
                                  <a:gd name="T9" fmla="*/ T8 w 48"/>
                                  <a:gd name="T10" fmla="+- 0 4112 4064"/>
                                  <a:gd name="T11" fmla="*/ 4112 h 48"/>
                                  <a:gd name="T12" fmla="+- 0 1640 1616"/>
                                  <a:gd name="T13" fmla="*/ T12 w 48"/>
                                  <a:gd name="T14" fmla="+- 0 4112 4064"/>
                                  <a:gd name="T15" fmla="*/ 4112 h 48"/>
                                  <a:gd name="T16" fmla="+- 0 1627 1616"/>
                                  <a:gd name="T17" fmla="*/ T16 w 48"/>
                                  <a:gd name="T18" fmla="+- 0 4112 4064"/>
                                  <a:gd name="T19" fmla="*/ 4112 h 48"/>
                                  <a:gd name="T20" fmla="+- 0 1616 1616"/>
                                  <a:gd name="T21" fmla="*/ T20 w 48"/>
                                  <a:gd name="T22" fmla="+- 0 4101 4064"/>
                                  <a:gd name="T23" fmla="*/ 4101 h 48"/>
                                  <a:gd name="T24" fmla="+- 0 1616 1616"/>
                                  <a:gd name="T25" fmla="*/ T24 w 48"/>
                                  <a:gd name="T26" fmla="+- 0 4088 4064"/>
                                  <a:gd name="T27" fmla="*/ 4088 h 48"/>
                                  <a:gd name="T28" fmla="+- 0 1616 1616"/>
                                  <a:gd name="T29" fmla="*/ T28 w 48"/>
                                  <a:gd name="T30" fmla="+- 0 4075 4064"/>
                                  <a:gd name="T31" fmla="*/ 4075 h 48"/>
                                  <a:gd name="T32" fmla="+- 0 1627 1616"/>
                                  <a:gd name="T33" fmla="*/ T32 w 48"/>
                                  <a:gd name="T34" fmla="+- 0 4064 4064"/>
                                  <a:gd name="T35" fmla="*/ 4064 h 48"/>
                                  <a:gd name="T36" fmla="+- 0 1640 1616"/>
                                  <a:gd name="T37" fmla="*/ T36 w 48"/>
                                  <a:gd name="T38" fmla="+- 0 4064 4064"/>
                                  <a:gd name="T39" fmla="*/ 4064 h 48"/>
                                  <a:gd name="T40" fmla="+- 0 1653 1616"/>
                                  <a:gd name="T41" fmla="*/ T40 w 48"/>
                                  <a:gd name="T42" fmla="+- 0 4064 4064"/>
                                  <a:gd name="T43" fmla="*/ 4064 h 48"/>
                                  <a:gd name="T44" fmla="+- 0 1664 1616"/>
                                  <a:gd name="T45" fmla="*/ T44 w 48"/>
                                  <a:gd name="T46" fmla="+- 0 4075 4064"/>
                                  <a:gd name="T47" fmla="*/ 4075 h 48"/>
                                  <a:gd name="T48" fmla="+- 0 1664 1616"/>
                                  <a:gd name="T49" fmla="*/ T48 w 48"/>
                                  <a:gd name="T50" fmla="+- 0 4088 4064"/>
                                  <a:gd name="T51" fmla="*/ 408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2" o:spid="_x0000_s1026" style="position:absolute;margin-left:80.4pt;margin-top:202.8pt;width:3.2pt;height:3.2pt;z-index:-251688448;mso-position-horizontal-relative:page;mso-position-vertical-relative:page" coordorigin="1608,405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">
                <v:group id="Group 383" o:spid="_x0000_s1027" style="position:absolute;left:1616;top:4064;width:48;height:48" coordorigin="1616,40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TcwL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TB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NzAvGAAAA3AAA&#10;AA8AAAAAAAAAAAAAAAAAqQIAAGRycy9kb3ducmV2LnhtbFBLBQYAAAAABAAEAPoAAACcAwAAAAA=&#10;">
                  <v:shape id="Freeform 386" o:spid="_x0000_s1028" style="position:absolute;left:1616;top:40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zWCFxAAA&#10;ANwAAAAPAAAAZHJzL2Rvd25yZXYueG1sRI9Pi8IwFMTvgt8hvAVvmrpFcWujiLAgXmTVwx4fzbN/&#10;tnkpTbTVT2+EBY/DzPyGSde9qcWNWldaVjCdRCCIM6tLzhWcT9/jBQjnkTXWlknBnRysV8NBiom2&#10;Hf/Q7ehzESDsElRQeN8kUrqsIINuYhvi4F1sa9AH2eZSt9gFuKnlZxTNpcGSw0KBDW0Lyv6OV6Pg&#10;N7vWaGdf8eZgIuqm1WO27yqlRh/9ZgnCU+/f4f/2TiuIFzG8zoQjIF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81ghcQAAADcAAAADwAAAAAAAAAAAAAAAACXAgAAZHJzL2Rv&#10;d25yZXYueG1sUEsFBgAAAAAEAAQA9QAAAIgDAAAAAA==&#10;" path="m48,24l48,37,37,48,11,48,,37,,11,11,,37,,48,11,48,24xe" fillcolor="black" stroked="f">
                    <v:path arrowok="t" o:connecttype="custom" o:connectlocs="48,4088;48,4101;37,4112;11,4112;0,4101;0,4075;11,4064;37,4064;48,4075;48,4088" o:connectangles="0,0,0,0,0,0,0,0,0,0"/>
                  </v:shape>
                  <v:group id="Group 384" o:spid="_x0000_s1029" style="position:absolute;left:1616;top:4064;width:48;height:48" coordorigin="1616,40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6PHkxgAAANwAAAAPAAAAZHJzL2Rvd25yZXYueG1sRI9Ba8JAFITvBf/D8oTe&#10;6ibaFkndhCC29CBCVZDeHtlnEpJ9G7LbJP77bkHocZiZb5hNNplWDNS72rKCeBGBIC6srrlUcD69&#10;P61BOI+ssbVMCm7kIEtnDxtMtB35i4ajL0WAsEtQQeV9l0jpiooMuoXtiIN3tb1BH2RfSt3jGOCm&#10;lcsoepUGaw4LFXa0rahojj9GwceIY76Kd8O+uW5v36eXw2Ufk1KP8yl/A+Fp8v/he/tTK1itn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To8eTGAAAA3AAA&#10;AA8AAAAAAAAAAAAAAAAAqQIAAGRycy9kb3ducmV2LnhtbFBLBQYAAAAABAAEAPoAAACcAwAAAAA=&#10;">
                    <v:shape id="Freeform 385" o:spid="_x0000_s1030" style="position:absolute;left:1616;top:40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j1mxgAA&#10;ANwAAAAPAAAAZHJzL2Rvd25yZXYueG1sRI9Ra8JAEITfC/0Pxxb6IvWiUpHUU0Q0+CBtTfsDtrk1&#10;Sc3uhdxV47/vFYQ+DjPzDTNf9tyoM3W+dmJgNExAkRTO1lIa+PzYPs1A+YBisXFCBq7kYbm4v5tj&#10;at1FDnTOQ6kiRHyKBqoQ2lRrX1TE6IeuJYne0XWMIcqu1LbDS4Rzo8dJMtWMtcSFCltaV1Sc8h82&#10;kCXv35vMvbrjds+j/OuNB9mYjXl86FcvoAL14T98a++sgcnsGf7OxCO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kj1m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4088;48,4101;37,4112;24,4112;11,4112;0,4101;0,4088;0,4075;11,4064;24,4064;37,4064;48,4075;48,408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1" locked="0" layoutInCell="1" allowOverlap="1" wp14:anchorId="2F90C449" wp14:editId="188ACC5C">
                <wp:simplePos x="0" y="0"/>
                <wp:positionH relativeFrom="page">
                  <wp:posOffset>1021080</wp:posOffset>
                </wp:positionH>
                <wp:positionV relativeFrom="page">
                  <wp:posOffset>2352040</wp:posOffset>
                </wp:positionV>
                <wp:extent cx="40640" cy="40640"/>
                <wp:effectExtent l="0" t="0" r="5080" b="7620"/>
                <wp:wrapNone/>
                <wp:docPr id="376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704"/>
                          <a:chExt cx="64" cy="64"/>
                        </a:xfrm>
                      </wpg:grpSpPr>
                      <wpg:grpSp>
                        <wpg:cNvPr id="377" name="Group 378"/>
                        <wpg:cNvGrpSpPr>
                          <a:grpSpLocks/>
                        </wpg:cNvGrpSpPr>
                        <wpg:grpSpPr bwMode="auto">
                          <a:xfrm>
                            <a:off x="1616" y="3712"/>
                            <a:ext cx="48" cy="48"/>
                            <a:chOff x="1616" y="3712"/>
                            <a:chExt cx="48" cy="48"/>
                          </a:xfrm>
                        </wpg:grpSpPr>
                        <wps:wsp>
                          <wps:cNvPr id="378" name="Freeform 381"/>
                          <wps:cNvSpPr>
                            <a:spLocks/>
                          </wps:cNvSpPr>
                          <wps:spPr bwMode="auto">
                            <a:xfrm>
                              <a:off x="1616" y="371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736 3712"/>
                                <a:gd name="T3" fmla="*/ 3736 h 48"/>
                                <a:gd name="T4" fmla="+- 0 1664 1616"/>
                                <a:gd name="T5" fmla="*/ T4 w 48"/>
                                <a:gd name="T6" fmla="+- 0 3749 3712"/>
                                <a:gd name="T7" fmla="*/ 3749 h 48"/>
                                <a:gd name="T8" fmla="+- 0 1653 1616"/>
                                <a:gd name="T9" fmla="*/ T8 w 48"/>
                                <a:gd name="T10" fmla="+- 0 3760 3712"/>
                                <a:gd name="T11" fmla="*/ 3760 h 48"/>
                                <a:gd name="T12" fmla="+- 0 1627 1616"/>
                                <a:gd name="T13" fmla="*/ T12 w 48"/>
                                <a:gd name="T14" fmla="+- 0 3760 3712"/>
                                <a:gd name="T15" fmla="*/ 3760 h 48"/>
                                <a:gd name="T16" fmla="+- 0 1616 1616"/>
                                <a:gd name="T17" fmla="*/ T16 w 48"/>
                                <a:gd name="T18" fmla="+- 0 3749 3712"/>
                                <a:gd name="T19" fmla="*/ 3749 h 48"/>
                                <a:gd name="T20" fmla="+- 0 1616 1616"/>
                                <a:gd name="T21" fmla="*/ T20 w 48"/>
                                <a:gd name="T22" fmla="+- 0 3723 3712"/>
                                <a:gd name="T23" fmla="*/ 3723 h 48"/>
                                <a:gd name="T24" fmla="+- 0 1627 1616"/>
                                <a:gd name="T25" fmla="*/ T24 w 48"/>
                                <a:gd name="T26" fmla="+- 0 3712 3712"/>
                                <a:gd name="T27" fmla="*/ 3712 h 48"/>
                                <a:gd name="T28" fmla="+- 0 1653 1616"/>
                                <a:gd name="T29" fmla="*/ T28 w 48"/>
                                <a:gd name="T30" fmla="+- 0 3712 3712"/>
                                <a:gd name="T31" fmla="*/ 3712 h 48"/>
                                <a:gd name="T32" fmla="+- 0 1664 1616"/>
                                <a:gd name="T33" fmla="*/ T32 w 48"/>
                                <a:gd name="T34" fmla="+- 0 3723 3712"/>
                                <a:gd name="T35" fmla="*/ 3723 h 48"/>
                                <a:gd name="T36" fmla="+- 0 1664 1616"/>
                                <a:gd name="T37" fmla="*/ T36 w 48"/>
                                <a:gd name="T38" fmla="+- 0 3736 3712"/>
                                <a:gd name="T39" fmla="*/ 373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9" name="Group 379"/>
                          <wpg:cNvGrpSpPr>
                            <a:grpSpLocks/>
                          </wpg:cNvGrpSpPr>
                          <wpg:grpSpPr bwMode="auto">
                            <a:xfrm>
                              <a:off x="1616" y="3712"/>
                              <a:ext cx="48" cy="48"/>
                              <a:chOff x="1616" y="3712"/>
                              <a:chExt cx="48" cy="48"/>
                            </a:xfrm>
                          </wpg:grpSpPr>
                          <wps:wsp>
                            <wps:cNvPr id="380" name="Freeform 380"/>
                            <wps:cNvSpPr>
                              <a:spLocks/>
                            </wps:cNvSpPr>
                            <wps:spPr bwMode="auto">
                              <a:xfrm>
                                <a:off x="1616" y="371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736 3712"/>
                                  <a:gd name="T3" fmla="*/ 3736 h 48"/>
                                  <a:gd name="T4" fmla="+- 0 1664 1616"/>
                                  <a:gd name="T5" fmla="*/ T4 w 48"/>
                                  <a:gd name="T6" fmla="+- 0 3749 3712"/>
                                  <a:gd name="T7" fmla="*/ 3749 h 48"/>
                                  <a:gd name="T8" fmla="+- 0 1653 1616"/>
                                  <a:gd name="T9" fmla="*/ T8 w 48"/>
                                  <a:gd name="T10" fmla="+- 0 3760 3712"/>
                                  <a:gd name="T11" fmla="*/ 3760 h 48"/>
                                  <a:gd name="T12" fmla="+- 0 1640 1616"/>
                                  <a:gd name="T13" fmla="*/ T12 w 48"/>
                                  <a:gd name="T14" fmla="+- 0 3760 3712"/>
                                  <a:gd name="T15" fmla="*/ 3760 h 48"/>
                                  <a:gd name="T16" fmla="+- 0 1627 1616"/>
                                  <a:gd name="T17" fmla="*/ T16 w 48"/>
                                  <a:gd name="T18" fmla="+- 0 3760 3712"/>
                                  <a:gd name="T19" fmla="*/ 3760 h 48"/>
                                  <a:gd name="T20" fmla="+- 0 1616 1616"/>
                                  <a:gd name="T21" fmla="*/ T20 w 48"/>
                                  <a:gd name="T22" fmla="+- 0 3749 3712"/>
                                  <a:gd name="T23" fmla="*/ 3749 h 48"/>
                                  <a:gd name="T24" fmla="+- 0 1616 1616"/>
                                  <a:gd name="T25" fmla="*/ T24 w 48"/>
                                  <a:gd name="T26" fmla="+- 0 3736 3712"/>
                                  <a:gd name="T27" fmla="*/ 3736 h 48"/>
                                  <a:gd name="T28" fmla="+- 0 1616 1616"/>
                                  <a:gd name="T29" fmla="*/ T28 w 48"/>
                                  <a:gd name="T30" fmla="+- 0 3723 3712"/>
                                  <a:gd name="T31" fmla="*/ 3723 h 48"/>
                                  <a:gd name="T32" fmla="+- 0 1627 1616"/>
                                  <a:gd name="T33" fmla="*/ T32 w 48"/>
                                  <a:gd name="T34" fmla="+- 0 3712 3712"/>
                                  <a:gd name="T35" fmla="*/ 3712 h 48"/>
                                  <a:gd name="T36" fmla="+- 0 1640 1616"/>
                                  <a:gd name="T37" fmla="*/ T36 w 48"/>
                                  <a:gd name="T38" fmla="+- 0 3712 3712"/>
                                  <a:gd name="T39" fmla="*/ 3712 h 48"/>
                                  <a:gd name="T40" fmla="+- 0 1653 1616"/>
                                  <a:gd name="T41" fmla="*/ T40 w 48"/>
                                  <a:gd name="T42" fmla="+- 0 3712 3712"/>
                                  <a:gd name="T43" fmla="*/ 3712 h 48"/>
                                  <a:gd name="T44" fmla="+- 0 1664 1616"/>
                                  <a:gd name="T45" fmla="*/ T44 w 48"/>
                                  <a:gd name="T46" fmla="+- 0 3723 3712"/>
                                  <a:gd name="T47" fmla="*/ 3723 h 48"/>
                                  <a:gd name="T48" fmla="+- 0 1664 1616"/>
                                  <a:gd name="T49" fmla="*/ T48 w 48"/>
                                  <a:gd name="T50" fmla="+- 0 3736 3712"/>
                                  <a:gd name="T51" fmla="*/ 373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7" o:spid="_x0000_s1026" style="position:absolute;margin-left:80.4pt;margin-top:185.2pt;width:3.2pt;height:3.2pt;z-index:-251689472;mso-position-horizontal-relative:page;mso-position-vertical-relative:page" coordorigin="1608,370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">
                <v:group id="Group 378" o:spid="_x0000_s1027" style="position:absolute;left:1616;top:3712;width:48;height:48" coordorigin="1616,37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7x+0xgAAANwAAAAPAAAAZHJzL2Rvd25yZXYueG1sRI9Ba8JAFITvBf/D8gre&#10;mk2UNpJmFZEqHkKhKpTeHtlnEsy+DdltEv99t1DocZiZb5h8M5lWDNS7xrKCJIpBEJdWN1wpuJz3&#10;TysQziNrbC2Tgjs52KxnDzlm2o78QcPJVyJA2GWooPa+y6R0ZU0GXWQ74uBdbW/QB9lXUvc4Brhp&#10;5SKOX6TBhsNCjR3taipvp2+j4DDiuF0mb0Nxu+7uX+fn988iIaXmj9P2FYSnyf+H/9pHrWCZ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HvH7TGAAAA3AAA&#10;AA8AAAAAAAAAAAAAAAAAqQIAAGRycy9kb3ducmV2LnhtbFBLBQYAAAAABAAEAPoAAACcAwAAAAA=&#10;">
                  <v:shape id="Freeform 381" o:spid="_x0000_s1028" style="position:absolute;left:1616;top:37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ILTwgAA&#10;ANwAAAAPAAAAZHJzL2Rvd25yZXYueG1sRE/LasJAFN0X/IfhCu6aSRq0Ns0oUhDETVG7cHnJ3ObR&#10;zJ2QGZPo13cWhS4P551vJ9OKgXpXW1aQRDEI4sLqmksFX5f98xqE88gaW8uk4E4OtpvZU46ZtiOf&#10;aDj7UoQQdhkqqLzvMildUZFBF9mOOHDftjfoA+xLqXscQ7hp5Uscr6TBmkNDhR19VFT8nG9GwbW4&#10;tWiXb+nu08Q0Js1jeRwbpRbzafcOwtPk/8V/7oNWkL6GteFMOAJ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8gtPCAAAA3AAAAA8AAAAAAAAAAAAAAAAAlwIAAGRycy9kb3du&#10;cmV2LnhtbFBLBQYAAAAABAAEAPUAAACGAwAAAAA=&#10;" path="m48,24l48,37,37,48,11,48,,37,,11,11,,37,,48,11,48,24xe" fillcolor="black" stroked="f">
                    <v:path arrowok="t" o:connecttype="custom" o:connectlocs="48,3736;48,3749;37,3760;11,3760;0,3749;0,3723;11,3712;37,3712;48,3723;48,3736" o:connectangles="0,0,0,0,0,0,0,0,0,0"/>
                  </v:shape>
                  <v:group id="Group 379" o:spid="_x0000_s1029" style="position:absolute;left:1616;top:3712;width:48;height:48" coordorigin="1616,37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PC5dxQAAANwAAAAPAAAAZHJzL2Rvd25yZXYueG1sRI9Ba8JAFITvBf/D8gRv&#10;uolitdFVRFQ8SKFaKL09ss8kmH0bsmsS/71bEHocZuYbZrnuTCkaql1hWUE8ikAQp1YXnCn4vuyH&#10;cxDOI2ssLZOCBzlYr3pvS0y0bfmLmrPPRICwS1BB7n2VSOnSnAy6ka2Ig3e1tUEfZJ1JXWMb4KaU&#10;4yh6lwYLDgs5VrTNKb2d70bBocV2M4l3zel23T5+L9PPn1NMSg363WYBwlPn/8Ov9lErmMw+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zwuXcUAAADcAAAA&#10;DwAAAAAAAAAAAAAAAACpAgAAZHJzL2Rvd25yZXYueG1sUEsFBgAAAAAEAAQA+gAAAJsDAAAAAA==&#10;">
                    <v:shape id="Freeform 380" o:spid="_x0000_s1030" style="position:absolute;left:1616;top:37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Z7+wgAA&#10;ANwAAAAPAAAAZHJzL2Rvd25yZXYueG1sRE/NasJAEL4XfIdlBC+iGxVEoquUUkMPxbbRB5hmxyRt&#10;ZjZkV41v7x4KPX58/5tdz426UudrJwZm0wQUSeFsLaWB03E/WYHyAcVi44QM3MnDbjt42mBq3U2+&#10;6JqHUsUQ8SkaqEJoU619URGjn7qWJHJn1zGGCLtS2w5vMZwbPU+SpWasJTZU2NJLRcVvfmEDWfL5&#10;85q5gzvv33mWf3/wOJuzMaNh/7wGFagP/+I/95s1sFjF+fFMPAJ6+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lnv7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3736;48,3749;37,3760;24,3760;11,3760;0,3749;0,3736;0,3723;11,3712;24,3712;37,3712;48,3723;48,373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1" locked="0" layoutInCell="1" allowOverlap="1" wp14:anchorId="5FC6EACD" wp14:editId="63FA142B">
                <wp:simplePos x="0" y="0"/>
                <wp:positionH relativeFrom="page">
                  <wp:posOffset>1021080</wp:posOffset>
                </wp:positionH>
                <wp:positionV relativeFrom="page">
                  <wp:posOffset>2128520</wp:posOffset>
                </wp:positionV>
                <wp:extent cx="40640" cy="40640"/>
                <wp:effectExtent l="0" t="0" r="5080" b="2540"/>
                <wp:wrapNone/>
                <wp:docPr id="371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352"/>
                          <a:chExt cx="64" cy="64"/>
                        </a:xfrm>
                      </wpg:grpSpPr>
                      <wpg:grpSp>
                        <wpg:cNvPr id="372" name="Group 373"/>
                        <wpg:cNvGrpSpPr>
                          <a:grpSpLocks/>
                        </wpg:cNvGrpSpPr>
                        <wpg:grpSpPr bwMode="auto">
                          <a:xfrm>
                            <a:off x="1616" y="3360"/>
                            <a:ext cx="48" cy="48"/>
                            <a:chOff x="1616" y="3360"/>
                            <a:chExt cx="48" cy="48"/>
                          </a:xfrm>
                        </wpg:grpSpPr>
                        <wps:wsp>
                          <wps:cNvPr id="373" name="Freeform 376"/>
                          <wps:cNvSpPr>
                            <a:spLocks/>
                          </wps:cNvSpPr>
                          <wps:spPr bwMode="auto">
                            <a:xfrm>
                              <a:off x="1616" y="336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384 3360"/>
                                <a:gd name="T3" fmla="*/ 3384 h 48"/>
                                <a:gd name="T4" fmla="+- 0 1664 1616"/>
                                <a:gd name="T5" fmla="*/ T4 w 48"/>
                                <a:gd name="T6" fmla="+- 0 3397 3360"/>
                                <a:gd name="T7" fmla="*/ 3397 h 48"/>
                                <a:gd name="T8" fmla="+- 0 1653 1616"/>
                                <a:gd name="T9" fmla="*/ T8 w 48"/>
                                <a:gd name="T10" fmla="+- 0 3408 3360"/>
                                <a:gd name="T11" fmla="*/ 3408 h 48"/>
                                <a:gd name="T12" fmla="+- 0 1627 1616"/>
                                <a:gd name="T13" fmla="*/ T12 w 48"/>
                                <a:gd name="T14" fmla="+- 0 3408 3360"/>
                                <a:gd name="T15" fmla="*/ 3408 h 48"/>
                                <a:gd name="T16" fmla="+- 0 1616 1616"/>
                                <a:gd name="T17" fmla="*/ T16 w 48"/>
                                <a:gd name="T18" fmla="+- 0 3397 3360"/>
                                <a:gd name="T19" fmla="*/ 3397 h 48"/>
                                <a:gd name="T20" fmla="+- 0 1616 1616"/>
                                <a:gd name="T21" fmla="*/ T20 w 48"/>
                                <a:gd name="T22" fmla="+- 0 3371 3360"/>
                                <a:gd name="T23" fmla="*/ 3371 h 48"/>
                                <a:gd name="T24" fmla="+- 0 1627 1616"/>
                                <a:gd name="T25" fmla="*/ T24 w 48"/>
                                <a:gd name="T26" fmla="+- 0 3360 3360"/>
                                <a:gd name="T27" fmla="*/ 3360 h 48"/>
                                <a:gd name="T28" fmla="+- 0 1653 1616"/>
                                <a:gd name="T29" fmla="*/ T28 w 48"/>
                                <a:gd name="T30" fmla="+- 0 3360 3360"/>
                                <a:gd name="T31" fmla="*/ 3360 h 48"/>
                                <a:gd name="T32" fmla="+- 0 1664 1616"/>
                                <a:gd name="T33" fmla="*/ T32 w 48"/>
                                <a:gd name="T34" fmla="+- 0 3371 3360"/>
                                <a:gd name="T35" fmla="*/ 3371 h 48"/>
                                <a:gd name="T36" fmla="+- 0 1664 1616"/>
                                <a:gd name="T37" fmla="*/ T36 w 48"/>
                                <a:gd name="T38" fmla="+- 0 3384 3360"/>
                                <a:gd name="T39" fmla="*/ 338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4" name="Group 374"/>
                          <wpg:cNvGrpSpPr>
                            <a:grpSpLocks/>
                          </wpg:cNvGrpSpPr>
                          <wpg:grpSpPr bwMode="auto">
                            <a:xfrm>
                              <a:off x="1616" y="3360"/>
                              <a:ext cx="48" cy="48"/>
                              <a:chOff x="1616" y="3360"/>
                              <a:chExt cx="48" cy="48"/>
                            </a:xfrm>
                          </wpg:grpSpPr>
                          <wps:wsp>
                            <wps:cNvPr id="375" name="Freeform 375"/>
                            <wps:cNvSpPr>
                              <a:spLocks/>
                            </wps:cNvSpPr>
                            <wps:spPr bwMode="auto">
                              <a:xfrm>
                                <a:off x="1616" y="336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384 3360"/>
                                  <a:gd name="T3" fmla="*/ 3384 h 48"/>
                                  <a:gd name="T4" fmla="+- 0 1664 1616"/>
                                  <a:gd name="T5" fmla="*/ T4 w 48"/>
                                  <a:gd name="T6" fmla="+- 0 3397 3360"/>
                                  <a:gd name="T7" fmla="*/ 3397 h 48"/>
                                  <a:gd name="T8" fmla="+- 0 1653 1616"/>
                                  <a:gd name="T9" fmla="*/ T8 w 48"/>
                                  <a:gd name="T10" fmla="+- 0 3408 3360"/>
                                  <a:gd name="T11" fmla="*/ 3408 h 48"/>
                                  <a:gd name="T12" fmla="+- 0 1640 1616"/>
                                  <a:gd name="T13" fmla="*/ T12 w 48"/>
                                  <a:gd name="T14" fmla="+- 0 3408 3360"/>
                                  <a:gd name="T15" fmla="*/ 3408 h 48"/>
                                  <a:gd name="T16" fmla="+- 0 1627 1616"/>
                                  <a:gd name="T17" fmla="*/ T16 w 48"/>
                                  <a:gd name="T18" fmla="+- 0 3408 3360"/>
                                  <a:gd name="T19" fmla="*/ 3408 h 48"/>
                                  <a:gd name="T20" fmla="+- 0 1616 1616"/>
                                  <a:gd name="T21" fmla="*/ T20 w 48"/>
                                  <a:gd name="T22" fmla="+- 0 3397 3360"/>
                                  <a:gd name="T23" fmla="*/ 3397 h 48"/>
                                  <a:gd name="T24" fmla="+- 0 1616 1616"/>
                                  <a:gd name="T25" fmla="*/ T24 w 48"/>
                                  <a:gd name="T26" fmla="+- 0 3384 3360"/>
                                  <a:gd name="T27" fmla="*/ 3384 h 48"/>
                                  <a:gd name="T28" fmla="+- 0 1616 1616"/>
                                  <a:gd name="T29" fmla="*/ T28 w 48"/>
                                  <a:gd name="T30" fmla="+- 0 3371 3360"/>
                                  <a:gd name="T31" fmla="*/ 3371 h 48"/>
                                  <a:gd name="T32" fmla="+- 0 1627 1616"/>
                                  <a:gd name="T33" fmla="*/ T32 w 48"/>
                                  <a:gd name="T34" fmla="+- 0 3360 3360"/>
                                  <a:gd name="T35" fmla="*/ 3360 h 48"/>
                                  <a:gd name="T36" fmla="+- 0 1640 1616"/>
                                  <a:gd name="T37" fmla="*/ T36 w 48"/>
                                  <a:gd name="T38" fmla="+- 0 3360 3360"/>
                                  <a:gd name="T39" fmla="*/ 3360 h 48"/>
                                  <a:gd name="T40" fmla="+- 0 1653 1616"/>
                                  <a:gd name="T41" fmla="*/ T40 w 48"/>
                                  <a:gd name="T42" fmla="+- 0 3360 3360"/>
                                  <a:gd name="T43" fmla="*/ 3360 h 48"/>
                                  <a:gd name="T44" fmla="+- 0 1664 1616"/>
                                  <a:gd name="T45" fmla="*/ T44 w 48"/>
                                  <a:gd name="T46" fmla="+- 0 3371 3360"/>
                                  <a:gd name="T47" fmla="*/ 3371 h 48"/>
                                  <a:gd name="T48" fmla="+- 0 1664 1616"/>
                                  <a:gd name="T49" fmla="*/ T48 w 48"/>
                                  <a:gd name="T50" fmla="+- 0 3384 3360"/>
                                  <a:gd name="T51" fmla="*/ 338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2" o:spid="_x0000_s1026" style="position:absolute;margin-left:80.4pt;margin-top:167.6pt;width:3.2pt;height:3.2pt;z-index:-251690496;mso-position-horizontal-relative:page;mso-position-vertical-relative:page" coordorigin="1608,335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">
                <v:group id="Group 373" o:spid="_x0000_s1027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mLws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9Te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YvCzGAAAA3AAA&#10;AA8AAAAAAAAAAAAAAAAAqQIAAGRycy9kb3ducmV2LnhtbFBLBQYAAAAABAAEAPoAAACcAwAAAAA=&#10;">
                  <v:shape id="Freeform 376" o:spid="_x0000_s1028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BCixQAA&#10;ANwAAAAPAAAAZHJzL2Rvd25yZXYueG1sRI9Ba8JAFITvQv/D8gq9mY0NqTV1DaFQEC+l0UOPj+wz&#10;ic2+DdnVRH99t1DwOMzMN8w6n0wnLjS41rKCRRSDIK6sbrlWcNh/zF9BOI+ssbNMCq7kIN88zNaY&#10;aTvyF11KX4sAYZehgsb7PpPSVQ0ZdJHtiYN3tINBH+RQSz3gGOCmk89x/CINthwWGuzpvaHqpzwb&#10;Bd/VuUObrpLi08Q0Lk63dDeelHp6nIo3EJ4mfw//t7daQbJM4O9MOAJ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IYEKLFAAAA3AAAAA8AAAAAAAAAAAAAAAAAlwIAAGRycy9k&#10;b3ducmV2LnhtbFBLBQYAAAAABAAEAPUAAACJAwAAAAA=&#10;" path="m48,24l48,37,37,48,11,48,,37,,11,11,,37,,48,11,48,24xe" fillcolor="black" stroked="f">
                    <v:path arrowok="t" o:connecttype="custom" o:connectlocs="48,3384;48,3397;37,3408;11,3408;0,3397;0,3371;11,3360;37,3360;48,3371;48,3384" o:connectangles="0,0,0,0,0,0,0,0,0,0"/>
                  </v:shape>
                  <v:group id="Group 374" o:spid="_x0000_s1029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PYHD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lP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T2Bw8UAAADcAAAA&#10;DwAAAAAAAAAAAAAAAACpAgAAZHJzL2Rvd25yZXYueG1sUEsFBgAAAAAEAAQA+gAAAJsDAAAAAA==&#10;">
                    <v:shape id="Freeform 375" o:spid="_x0000_s1030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R01BxgAA&#10;ANwAAAAPAAAAZHJzL2Rvd25yZXYueG1sRI9Ra8JAEITfC/0Pxxb6UupFS61ETxGpoQ/S2tQfsObW&#10;JJrdC7mrpv/eKxT6OMzMN8xs0XOjztT52omB4SABRVI4W0tpYPe1fpyA8gHFYuOEDPyQh8X89maG&#10;qXUX+aRzHkoVIeJTNFCF0KZa+6IiRj9wLUn0Dq5jDFF2pbYdXiKcGz1KkrFmrCUuVNjSqqLilH+z&#10;gSzZHl8z9+4O6w0P8/0HP2QjNub+rl9OQQXqw3/4r/1mDTy9PMPvmXgE9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3R01B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3384;48,3397;37,3408;24,3408;11,3408;0,3397;0,3384;0,3371;11,3360;24,3360;37,3360;48,3371;48,338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6D2AA2D8" wp14:editId="5370CFBF">
                <wp:simplePos x="0" y="0"/>
                <wp:positionH relativeFrom="page">
                  <wp:posOffset>1021080</wp:posOffset>
                </wp:positionH>
                <wp:positionV relativeFrom="page">
                  <wp:posOffset>1905000</wp:posOffset>
                </wp:positionV>
                <wp:extent cx="40640" cy="40640"/>
                <wp:effectExtent l="0" t="0" r="5080" b="10160"/>
                <wp:wrapNone/>
                <wp:docPr id="366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000"/>
                          <a:chExt cx="64" cy="64"/>
                        </a:xfrm>
                      </wpg:grpSpPr>
                      <wpg:grpSp>
                        <wpg:cNvPr id="367" name="Group 368"/>
                        <wpg:cNvGrpSpPr>
                          <a:grpSpLocks/>
                        </wpg:cNvGrpSpPr>
                        <wpg:grpSpPr bwMode="auto">
                          <a:xfrm>
                            <a:off x="1616" y="3008"/>
                            <a:ext cx="48" cy="48"/>
                            <a:chOff x="1616" y="3008"/>
                            <a:chExt cx="48" cy="48"/>
                          </a:xfrm>
                        </wpg:grpSpPr>
                        <wps:wsp>
                          <wps:cNvPr id="368" name="Freeform 371"/>
                          <wps:cNvSpPr>
                            <a:spLocks/>
                          </wps:cNvSpPr>
                          <wps:spPr bwMode="auto">
                            <a:xfrm>
                              <a:off x="1616" y="300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032 3008"/>
                                <a:gd name="T3" fmla="*/ 3032 h 48"/>
                                <a:gd name="T4" fmla="+- 0 1664 1616"/>
                                <a:gd name="T5" fmla="*/ T4 w 48"/>
                                <a:gd name="T6" fmla="+- 0 3045 3008"/>
                                <a:gd name="T7" fmla="*/ 3045 h 48"/>
                                <a:gd name="T8" fmla="+- 0 1653 1616"/>
                                <a:gd name="T9" fmla="*/ T8 w 48"/>
                                <a:gd name="T10" fmla="+- 0 3056 3008"/>
                                <a:gd name="T11" fmla="*/ 3056 h 48"/>
                                <a:gd name="T12" fmla="+- 0 1627 1616"/>
                                <a:gd name="T13" fmla="*/ T12 w 48"/>
                                <a:gd name="T14" fmla="+- 0 3056 3008"/>
                                <a:gd name="T15" fmla="*/ 3056 h 48"/>
                                <a:gd name="T16" fmla="+- 0 1616 1616"/>
                                <a:gd name="T17" fmla="*/ T16 w 48"/>
                                <a:gd name="T18" fmla="+- 0 3045 3008"/>
                                <a:gd name="T19" fmla="*/ 3045 h 48"/>
                                <a:gd name="T20" fmla="+- 0 1616 1616"/>
                                <a:gd name="T21" fmla="*/ T20 w 48"/>
                                <a:gd name="T22" fmla="+- 0 3019 3008"/>
                                <a:gd name="T23" fmla="*/ 3019 h 48"/>
                                <a:gd name="T24" fmla="+- 0 1627 1616"/>
                                <a:gd name="T25" fmla="*/ T24 w 48"/>
                                <a:gd name="T26" fmla="+- 0 3008 3008"/>
                                <a:gd name="T27" fmla="*/ 3008 h 48"/>
                                <a:gd name="T28" fmla="+- 0 1653 1616"/>
                                <a:gd name="T29" fmla="*/ T28 w 48"/>
                                <a:gd name="T30" fmla="+- 0 3008 3008"/>
                                <a:gd name="T31" fmla="*/ 3008 h 48"/>
                                <a:gd name="T32" fmla="+- 0 1664 1616"/>
                                <a:gd name="T33" fmla="*/ T32 w 48"/>
                                <a:gd name="T34" fmla="+- 0 3019 3008"/>
                                <a:gd name="T35" fmla="*/ 3019 h 48"/>
                                <a:gd name="T36" fmla="+- 0 1664 1616"/>
                                <a:gd name="T37" fmla="*/ T36 w 48"/>
                                <a:gd name="T38" fmla="+- 0 3032 3008"/>
                                <a:gd name="T39" fmla="*/ 303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9" name="Group 369"/>
                          <wpg:cNvGrpSpPr>
                            <a:grpSpLocks/>
                          </wpg:cNvGrpSpPr>
                          <wpg:grpSpPr bwMode="auto">
                            <a:xfrm>
                              <a:off x="1616" y="3008"/>
                              <a:ext cx="48" cy="48"/>
                              <a:chOff x="1616" y="3008"/>
                              <a:chExt cx="48" cy="48"/>
                            </a:xfrm>
                          </wpg:grpSpPr>
                          <wps:wsp>
                            <wps:cNvPr id="370" name="Freeform 370"/>
                            <wps:cNvSpPr>
                              <a:spLocks/>
                            </wps:cNvSpPr>
                            <wps:spPr bwMode="auto">
                              <a:xfrm>
                                <a:off x="1616" y="300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032 3008"/>
                                  <a:gd name="T3" fmla="*/ 3032 h 48"/>
                                  <a:gd name="T4" fmla="+- 0 1664 1616"/>
                                  <a:gd name="T5" fmla="*/ T4 w 48"/>
                                  <a:gd name="T6" fmla="+- 0 3045 3008"/>
                                  <a:gd name="T7" fmla="*/ 3045 h 48"/>
                                  <a:gd name="T8" fmla="+- 0 1653 1616"/>
                                  <a:gd name="T9" fmla="*/ T8 w 48"/>
                                  <a:gd name="T10" fmla="+- 0 3056 3008"/>
                                  <a:gd name="T11" fmla="*/ 3056 h 48"/>
                                  <a:gd name="T12" fmla="+- 0 1640 1616"/>
                                  <a:gd name="T13" fmla="*/ T12 w 48"/>
                                  <a:gd name="T14" fmla="+- 0 3056 3008"/>
                                  <a:gd name="T15" fmla="*/ 3056 h 48"/>
                                  <a:gd name="T16" fmla="+- 0 1627 1616"/>
                                  <a:gd name="T17" fmla="*/ T16 w 48"/>
                                  <a:gd name="T18" fmla="+- 0 3056 3008"/>
                                  <a:gd name="T19" fmla="*/ 3056 h 48"/>
                                  <a:gd name="T20" fmla="+- 0 1616 1616"/>
                                  <a:gd name="T21" fmla="*/ T20 w 48"/>
                                  <a:gd name="T22" fmla="+- 0 3045 3008"/>
                                  <a:gd name="T23" fmla="*/ 3045 h 48"/>
                                  <a:gd name="T24" fmla="+- 0 1616 1616"/>
                                  <a:gd name="T25" fmla="*/ T24 w 48"/>
                                  <a:gd name="T26" fmla="+- 0 3032 3008"/>
                                  <a:gd name="T27" fmla="*/ 3032 h 48"/>
                                  <a:gd name="T28" fmla="+- 0 1616 1616"/>
                                  <a:gd name="T29" fmla="*/ T28 w 48"/>
                                  <a:gd name="T30" fmla="+- 0 3019 3008"/>
                                  <a:gd name="T31" fmla="*/ 3019 h 48"/>
                                  <a:gd name="T32" fmla="+- 0 1627 1616"/>
                                  <a:gd name="T33" fmla="*/ T32 w 48"/>
                                  <a:gd name="T34" fmla="+- 0 3008 3008"/>
                                  <a:gd name="T35" fmla="*/ 3008 h 48"/>
                                  <a:gd name="T36" fmla="+- 0 1640 1616"/>
                                  <a:gd name="T37" fmla="*/ T36 w 48"/>
                                  <a:gd name="T38" fmla="+- 0 3008 3008"/>
                                  <a:gd name="T39" fmla="*/ 3008 h 48"/>
                                  <a:gd name="T40" fmla="+- 0 1653 1616"/>
                                  <a:gd name="T41" fmla="*/ T40 w 48"/>
                                  <a:gd name="T42" fmla="+- 0 3008 3008"/>
                                  <a:gd name="T43" fmla="*/ 3008 h 48"/>
                                  <a:gd name="T44" fmla="+- 0 1664 1616"/>
                                  <a:gd name="T45" fmla="*/ T44 w 48"/>
                                  <a:gd name="T46" fmla="+- 0 3019 3008"/>
                                  <a:gd name="T47" fmla="*/ 3019 h 48"/>
                                  <a:gd name="T48" fmla="+- 0 1664 1616"/>
                                  <a:gd name="T49" fmla="*/ T48 w 48"/>
                                  <a:gd name="T50" fmla="+- 0 3032 3008"/>
                                  <a:gd name="T51" fmla="*/ 303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7" o:spid="_x0000_s1026" style="position:absolute;margin-left:80.4pt;margin-top:150pt;width:3.2pt;height:3.2pt;z-index:-251691520;mso-position-horizontal-relative:page;mso-position-vertical-relative:page" coordorigin="1608,300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">
                <v:group id="Group 368" o:spid="_x0000_s1027" style="position:absolute;left:1616;top:3008;width:48;height:48" coordorigin="1616,30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Nolp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8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DaJacUAAADcAAAA&#10;DwAAAAAAAAAAAAAAAACpAgAAZHJzL2Rvd25yZXYueG1sUEsFBgAAAAAEAAQA+gAAAJsDAAAAAA==&#10;">
                  <v:shape id="Freeform 371" o:spid="_x0000_s1028" style="position:absolute;left:1616;top:30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RQO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WMJm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WUUDr4AAADcAAAADwAAAAAAAAAAAAAAAACXAgAAZHJzL2Rvd25yZXYu&#10;eG1sUEsFBgAAAAAEAAQA9QAAAIIDAAAAAA==&#10;" path="m48,24l48,37,37,48,11,48,,37,,11,11,,37,,48,11,48,24xe" fillcolor="black" stroked="f">
                    <v:path arrowok="t" o:connecttype="custom" o:connectlocs="48,3032;48,3045;37,3056;11,3056;0,3045;0,3019;11,3008;37,3008;48,3019;48,3032" o:connectangles="0,0,0,0,0,0,0,0,0,0"/>
                  </v:shape>
                  <v:group id="Group 369" o:spid="_x0000_s1029" style="position:absolute;left:1616;top:3008;width:48;height:48" coordorigin="1616,30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5biAxQAAANwAAAAPAAAAZHJzL2Rvd25yZXYueG1sRI9Bi8IwFITvwv6H8IS9&#10;adoVxa1GEXGXPYigLoi3R/Nsi81LaWJb/70RBI/DzHzDzJedKUVDtSssK4iHEQji1OqCMwX/x5/B&#10;FITzyBpLy6TgTg6Wi4/eHBNtW95Tc/CZCBB2CSrIva8SKV2ak0E3tBVx8C62NuiDrDOpa2wD3JTy&#10;K4om0mDBYSHHitY5pdfDzSj4bbFdjeJNs71e1vfzcbw7bWNS6rPfrWYgPHX+HX61/7SC0eQ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quW4gMUAAADcAAAA&#10;DwAAAAAAAAAAAAAAAACpAgAAZHJzL2Rvd25yZXYueG1sUEsFBgAAAAAEAAQA+gAAAJsDAAAAAA==&#10;">
                    <v:shape id="Freeform 370" o:spid="_x0000_s1030" style="position:absolute;left:1616;top:30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O7ZwwAA&#10;ANwAAAAPAAAAZHJzL2Rvd25yZXYueG1sRE/NasJAEL4XfIdlCl5K3ajQltRVRDR4kP5EH2CaHZPU&#10;zGzIrhrf3j0Uevz4/meLnht1oc7XTgyMRwkoksLZWkoDh/3m+Q2UDygWGydk4EYeFvPBwwxT667y&#10;TZc8lCqGiE/RQBVCm2rti4oY/ci1JJE7uo4xRNiV2nZ4jeHc6EmSvGjGWmJDhS2tKipO+ZkNZMnX&#10;7zpzH+642fE4//nkp2zCxgwf++U7qEB9+Bf/ubfWwPQ1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MO7Z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3032;48,3045;37,3056;24,3056;11,3056;0,3045;0,3032;0,3019;11,3008;24,3008;37,3008;48,3019;48,303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17B639A6" wp14:editId="1FCEC3AA">
                <wp:simplePos x="0" y="0"/>
                <wp:positionH relativeFrom="page">
                  <wp:posOffset>1021080</wp:posOffset>
                </wp:positionH>
                <wp:positionV relativeFrom="page">
                  <wp:posOffset>1681480</wp:posOffset>
                </wp:positionV>
                <wp:extent cx="40640" cy="40640"/>
                <wp:effectExtent l="0" t="0" r="5080" b="5080"/>
                <wp:wrapNone/>
                <wp:docPr id="361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648"/>
                          <a:chExt cx="64" cy="64"/>
                        </a:xfrm>
                      </wpg:grpSpPr>
                      <wpg:grpSp>
                        <wpg:cNvPr id="362" name="Group 363"/>
                        <wpg:cNvGrpSpPr>
                          <a:grpSpLocks/>
                        </wpg:cNvGrpSpPr>
                        <wpg:grpSpPr bwMode="auto">
                          <a:xfrm>
                            <a:off x="1616" y="2656"/>
                            <a:ext cx="48" cy="48"/>
                            <a:chOff x="1616" y="2656"/>
                            <a:chExt cx="48" cy="48"/>
                          </a:xfrm>
                        </wpg:grpSpPr>
                        <wps:wsp>
                          <wps:cNvPr id="363" name="Freeform 366"/>
                          <wps:cNvSpPr>
                            <a:spLocks/>
                          </wps:cNvSpPr>
                          <wps:spPr bwMode="auto">
                            <a:xfrm>
                              <a:off x="1616" y="265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680 2656"/>
                                <a:gd name="T3" fmla="*/ 2680 h 48"/>
                                <a:gd name="T4" fmla="+- 0 1664 1616"/>
                                <a:gd name="T5" fmla="*/ T4 w 48"/>
                                <a:gd name="T6" fmla="+- 0 2693 2656"/>
                                <a:gd name="T7" fmla="*/ 2693 h 48"/>
                                <a:gd name="T8" fmla="+- 0 1653 1616"/>
                                <a:gd name="T9" fmla="*/ T8 w 48"/>
                                <a:gd name="T10" fmla="+- 0 2704 2656"/>
                                <a:gd name="T11" fmla="*/ 2704 h 48"/>
                                <a:gd name="T12" fmla="+- 0 1627 1616"/>
                                <a:gd name="T13" fmla="*/ T12 w 48"/>
                                <a:gd name="T14" fmla="+- 0 2704 2656"/>
                                <a:gd name="T15" fmla="*/ 2704 h 48"/>
                                <a:gd name="T16" fmla="+- 0 1616 1616"/>
                                <a:gd name="T17" fmla="*/ T16 w 48"/>
                                <a:gd name="T18" fmla="+- 0 2693 2656"/>
                                <a:gd name="T19" fmla="*/ 2693 h 48"/>
                                <a:gd name="T20" fmla="+- 0 1616 1616"/>
                                <a:gd name="T21" fmla="*/ T20 w 48"/>
                                <a:gd name="T22" fmla="+- 0 2667 2656"/>
                                <a:gd name="T23" fmla="*/ 2667 h 48"/>
                                <a:gd name="T24" fmla="+- 0 1627 1616"/>
                                <a:gd name="T25" fmla="*/ T24 w 48"/>
                                <a:gd name="T26" fmla="+- 0 2656 2656"/>
                                <a:gd name="T27" fmla="*/ 2656 h 48"/>
                                <a:gd name="T28" fmla="+- 0 1653 1616"/>
                                <a:gd name="T29" fmla="*/ T28 w 48"/>
                                <a:gd name="T30" fmla="+- 0 2656 2656"/>
                                <a:gd name="T31" fmla="*/ 2656 h 48"/>
                                <a:gd name="T32" fmla="+- 0 1664 1616"/>
                                <a:gd name="T33" fmla="*/ T32 w 48"/>
                                <a:gd name="T34" fmla="+- 0 2667 2656"/>
                                <a:gd name="T35" fmla="*/ 2667 h 48"/>
                                <a:gd name="T36" fmla="+- 0 1664 1616"/>
                                <a:gd name="T37" fmla="*/ T36 w 48"/>
                                <a:gd name="T38" fmla="+- 0 2680 2656"/>
                                <a:gd name="T39" fmla="*/ 268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4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1616" y="2656"/>
                              <a:ext cx="48" cy="48"/>
                              <a:chOff x="1616" y="2656"/>
                              <a:chExt cx="48" cy="48"/>
                            </a:xfrm>
                          </wpg:grpSpPr>
                          <wps:wsp>
                            <wps:cNvPr id="365" name="Freeform 365"/>
                            <wps:cNvSpPr>
                              <a:spLocks/>
                            </wps:cNvSpPr>
                            <wps:spPr bwMode="auto">
                              <a:xfrm>
                                <a:off x="1616" y="265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680 2656"/>
                                  <a:gd name="T3" fmla="*/ 2680 h 48"/>
                                  <a:gd name="T4" fmla="+- 0 1664 1616"/>
                                  <a:gd name="T5" fmla="*/ T4 w 48"/>
                                  <a:gd name="T6" fmla="+- 0 2693 2656"/>
                                  <a:gd name="T7" fmla="*/ 2693 h 48"/>
                                  <a:gd name="T8" fmla="+- 0 1653 1616"/>
                                  <a:gd name="T9" fmla="*/ T8 w 48"/>
                                  <a:gd name="T10" fmla="+- 0 2704 2656"/>
                                  <a:gd name="T11" fmla="*/ 2704 h 48"/>
                                  <a:gd name="T12" fmla="+- 0 1640 1616"/>
                                  <a:gd name="T13" fmla="*/ T12 w 48"/>
                                  <a:gd name="T14" fmla="+- 0 2704 2656"/>
                                  <a:gd name="T15" fmla="*/ 2704 h 48"/>
                                  <a:gd name="T16" fmla="+- 0 1627 1616"/>
                                  <a:gd name="T17" fmla="*/ T16 w 48"/>
                                  <a:gd name="T18" fmla="+- 0 2704 2656"/>
                                  <a:gd name="T19" fmla="*/ 2704 h 48"/>
                                  <a:gd name="T20" fmla="+- 0 1616 1616"/>
                                  <a:gd name="T21" fmla="*/ T20 w 48"/>
                                  <a:gd name="T22" fmla="+- 0 2693 2656"/>
                                  <a:gd name="T23" fmla="*/ 2693 h 48"/>
                                  <a:gd name="T24" fmla="+- 0 1616 1616"/>
                                  <a:gd name="T25" fmla="*/ T24 w 48"/>
                                  <a:gd name="T26" fmla="+- 0 2680 2656"/>
                                  <a:gd name="T27" fmla="*/ 2680 h 48"/>
                                  <a:gd name="T28" fmla="+- 0 1616 1616"/>
                                  <a:gd name="T29" fmla="*/ T28 w 48"/>
                                  <a:gd name="T30" fmla="+- 0 2667 2656"/>
                                  <a:gd name="T31" fmla="*/ 2667 h 48"/>
                                  <a:gd name="T32" fmla="+- 0 1627 1616"/>
                                  <a:gd name="T33" fmla="*/ T32 w 48"/>
                                  <a:gd name="T34" fmla="+- 0 2656 2656"/>
                                  <a:gd name="T35" fmla="*/ 2656 h 48"/>
                                  <a:gd name="T36" fmla="+- 0 1640 1616"/>
                                  <a:gd name="T37" fmla="*/ T36 w 48"/>
                                  <a:gd name="T38" fmla="+- 0 2656 2656"/>
                                  <a:gd name="T39" fmla="*/ 2656 h 48"/>
                                  <a:gd name="T40" fmla="+- 0 1653 1616"/>
                                  <a:gd name="T41" fmla="*/ T40 w 48"/>
                                  <a:gd name="T42" fmla="+- 0 2656 2656"/>
                                  <a:gd name="T43" fmla="*/ 2656 h 48"/>
                                  <a:gd name="T44" fmla="+- 0 1664 1616"/>
                                  <a:gd name="T45" fmla="*/ T44 w 48"/>
                                  <a:gd name="T46" fmla="+- 0 2667 2656"/>
                                  <a:gd name="T47" fmla="*/ 2667 h 48"/>
                                  <a:gd name="T48" fmla="+- 0 1664 1616"/>
                                  <a:gd name="T49" fmla="*/ T48 w 48"/>
                                  <a:gd name="T50" fmla="+- 0 2680 2656"/>
                                  <a:gd name="T51" fmla="*/ 268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2" o:spid="_x0000_s1026" style="position:absolute;margin-left:80.4pt;margin-top:132.4pt;width:3.2pt;height:3.2pt;z-index:-251692544;mso-position-horizontal-relative:page;mso-position-vertical-relative:page" coordorigin="1608,264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">
                <v:group id="Group 363" o:spid="_x0000_s1027" style="position:absolute;left:1616;top:2656;width:48;height:48" coordorigin="1616,26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QSrx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yWwM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QSrxxAAAANwAAAAP&#10;AAAAAAAAAAAAAAAAAKkCAABkcnMvZG93bnJldi54bWxQSwUGAAAAAAQABAD6AAAAmgMAAAAA&#10;">
                  <v:shape id="Freeform 366" o:spid="_x0000_s1028" style="position:absolute;left:1616;top:26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YZ/xAAA&#10;ANwAAAAPAAAAZHJzL2Rvd25yZXYueG1sRI9Li8JAEITvwv6HoRe86USDspt1IiII4kV8HPbYZHrz&#10;2ExPyIwm+usdQfBYVNVX1GLZm1pcqXWlZQWTcQSCOLO65FzB+bQZfYFwHlljbZkU3MjBMv0YLDDR&#10;tuMDXY8+FwHCLkEFhfdNIqXLCjLoxrYhDt6fbQ36INtc6ha7ADe1nEbRXBosOSwU2NC6oOz/eDEK&#10;frNLjXb2Ha/2JqJuUt1nu65SavjZr35AeOr9O/xqb7WCeB7D80w4AjJ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GGf8QAAADcAAAADwAAAAAAAAAAAAAAAACXAgAAZHJzL2Rv&#10;d25yZXYueG1sUEsFBgAAAAAEAAQA9QAAAIgDAAAAAA==&#10;" path="m48,24l48,37,37,48,11,48,,37,,11,11,,37,,48,11,48,24xe" fillcolor="black" stroked="f">
                    <v:path arrowok="t" o:connecttype="custom" o:connectlocs="48,2680;48,2693;37,2704;11,2704;0,2693;0,2667;11,2656;37,2656;48,2667;48,2680" o:connectangles="0,0,0,0,0,0,0,0,0,0"/>
                  </v:shape>
                  <v:group id="Group 364" o:spid="_x0000_s1029" style="position:absolute;left:1616;top:2656;width:48;height:48" coordorigin="1616,26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<v:shape id="Freeform 365" o:spid="_x0000_s1030" style="position:absolute;left:1616;top:26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ntucxgAA&#10;ANwAAAAPAAAAZHJzL2Rvd25yZXYueG1sRI9Ra8JAEITfC/6HYwt9KXrRUpHUU0Rq6EOpGv0B29ya&#10;pGb3Qu6q6b/vFQo+DjPzDTNf9tyoC3W+dmJgPEpAkRTO1lIaOB42wxkoH1AsNk7IwA95WC4Gd3NM&#10;rbvKni55KFWEiE/RQBVCm2rti4oY/ci1JNE7uY4xRNmV2nZ4jXBu9CRJppqxlrhQYUvriopz/s0G&#10;smT39Zq5D3favPM4/9zyYzZhYx7u+9ULqEB9uIX/22/WwNP0Gf7OxCO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ntuc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2680;48,2693;37,2704;24,2704;11,2704;0,2693;0,2680;0,2667;11,2656;24,2656;37,2656;48,2667;48,268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anchorId="44CE4E7A" wp14:editId="19462E51">
                <wp:simplePos x="0" y="0"/>
                <wp:positionH relativeFrom="page">
                  <wp:posOffset>1021080</wp:posOffset>
                </wp:positionH>
                <wp:positionV relativeFrom="page">
                  <wp:posOffset>1457960</wp:posOffset>
                </wp:positionV>
                <wp:extent cx="40640" cy="40640"/>
                <wp:effectExtent l="0" t="0" r="5080" b="12700"/>
                <wp:wrapNone/>
                <wp:docPr id="356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296"/>
                          <a:chExt cx="64" cy="64"/>
                        </a:xfrm>
                      </wpg:grpSpPr>
                      <wpg:grpSp>
                        <wpg:cNvPr id="357" name="Group 358"/>
                        <wpg:cNvGrpSpPr>
                          <a:grpSpLocks/>
                        </wpg:cNvGrpSpPr>
                        <wpg:grpSpPr bwMode="auto">
                          <a:xfrm>
                            <a:off x="1616" y="2304"/>
                            <a:ext cx="48" cy="48"/>
                            <a:chOff x="1616" y="2304"/>
                            <a:chExt cx="48" cy="48"/>
                          </a:xfrm>
                        </wpg:grpSpPr>
                        <wps:wsp>
                          <wps:cNvPr id="358" name="Freeform 361"/>
                          <wps:cNvSpPr>
                            <a:spLocks/>
                          </wps:cNvSpPr>
                          <wps:spPr bwMode="auto">
                            <a:xfrm>
                              <a:off x="1616" y="230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328 2304"/>
                                <a:gd name="T3" fmla="*/ 2328 h 48"/>
                                <a:gd name="T4" fmla="+- 0 1664 1616"/>
                                <a:gd name="T5" fmla="*/ T4 w 48"/>
                                <a:gd name="T6" fmla="+- 0 2341 2304"/>
                                <a:gd name="T7" fmla="*/ 2341 h 48"/>
                                <a:gd name="T8" fmla="+- 0 1653 1616"/>
                                <a:gd name="T9" fmla="*/ T8 w 48"/>
                                <a:gd name="T10" fmla="+- 0 2352 2304"/>
                                <a:gd name="T11" fmla="*/ 2352 h 48"/>
                                <a:gd name="T12" fmla="+- 0 1627 1616"/>
                                <a:gd name="T13" fmla="*/ T12 w 48"/>
                                <a:gd name="T14" fmla="+- 0 2352 2304"/>
                                <a:gd name="T15" fmla="*/ 2352 h 48"/>
                                <a:gd name="T16" fmla="+- 0 1616 1616"/>
                                <a:gd name="T17" fmla="*/ T16 w 48"/>
                                <a:gd name="T18" fmla="+- 0 2341 2304"/>
                                <a:gd name="T19" fmla="*/ 2341 h 48"/>
                                <a:gd name="T20" fmla="+- 0 1616 1616"/>
                                <a:gd name="T21" fmla="*/ T20 w 48"/>
                                <a:gd name="T22" fmla="+- 0 2315 2304"/>
                                <a:gd name="T23" fmla="*/ 2315 h 48"/>
                                <a:gd name="T24" fmla="+- 0 1627 1616"/>
                                <a:gd name="T25" fmla="*/ T24 w 48"/>
                                <a:gd name="T26" fmla="+- 0 2304 2304"/>
                                <a:gd name="T27" fmla="*/ 2304 h 48"/>
                                <a:gd name="T28" fmla="+- 0 1653 1616"/>
                                <a:gd name="T29" fmla="*/ T28 w 48"/>
                                <a:gd name="T30" fmla="+- 0 2304 2304"/>
                                <a:gd name="T31" fmla="*/ 2304 h 48"/>
                                <a:gd name="T32" fmla="+- 0 1664 1616"/>
                                <a:gd name="T33" fmla="*/ T32 w 48"/>
                                <a:gd name="T34" fmla="+- 0 2315 2304"/>
                                <a:gd name="T35" fmla="*/ 2315 h 48"/>
                                <a:gd name="T36" fmla="+- 0 1664 1616"/>
                                <a:gd name="T37" fmla="*/ T36 w 48"/>
                                <a:gd name="T38" fmla="+- 0 2328 2304"/>
                                <a:gd name="T39" fmla="*/ 232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9" name="Group 359"/>
                          <wpg:cNvGrpSpPr>
                            <a:grpSpLocks/>
                          </wpg:cNvGrpSpPr>
                          <wpg:grpSpPr bwMode="auto">
                            <a:xfrm>
                              <a:off x="1616" y="2304"/>
                              <a:ext cx="48" cy="48"/>
                              <a:chOff x="1616" y="2304"/>
                              <a:chExt cx="48" cy="48"/>
                            </a:xfrm>
                          </wpg:grpSpPr>
                          <wps:wsp>
                            <wps:cNvPr id="360" name="Freeform 360"/>
                            <wps:cNvSpPr>
                              <a:spLocks/>
                            </wps:cNvSpPr>
                            <wps:spPr bwMode="auto">
                              <a:xfrm>
                                <a:off x="1616" y="230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328 2304"/>
                                  <a:gd name="T3" fmla="*/ 2328 h 48"/>
                                  <a:gd name="T4" fmla="+- 0 1664 1616"/>
                                  <a:gd name="T5" fmla="*/ T4 w 48"/>
                                  <a:gd name="T6" fmla="+- 0 2341 2304"/>
                                  <a:gd name="T7" fmla="*/ 2341 h 48"/>
                                  <a:gd name="T8" fmla="+- 0 1653 1616"/>
                                  <a:gd name="T9" fmla="*/ T8 w 48"/>
                                  <a:gd name="T10" fmla="+- 0 2352 2304"/>
                                  <a:gd name="T11" fmla="*/ 2352 h 48"/>
                                  <a:gd name="T12" fmla="+- 0 1640 1616"/>
                                  <a:gd name="T13" fmla="*/ T12 w 48"/>
                                  <a:gd name="T14" fmla="+- 0 2352 2304"/>
                                  <a:gd name="T15" fmla="*/ 2352 h 48"/>
                                  <a:gd name="T16" fmla="+- 0 1627 1616"/>
                                  <a:gd name="T17" fmla="*/ T16 w 48"/>
                                  <a:gd name="T18" fmla="+- 0 2352 2304"/>
                                  <a:gd name="T19" fmla="*/ 2352 h 48"/>
                                  <a:gd name="T20" fmla="+- 0 1616 1616"/>
                                  <a:gd name="T21" fmla="*/ T20 w 48"/>
                                  <a:gd name="T22" fmla="+- 0 2341 2304"/>
                                  <a:gd name="T23" fmla="*/ 2341 h 48"/>
                                  <a:gd name="T24" fmla="+- 0 1616 1616"/>
                                  <a:gd name="T25" fmla="*/ T24 w 48"/>
                                  <a:gd name="T26" fmla="+- 0 2328 2304"/>
                                  <a:gd name="T27" fmla="*/ 2328 h 48"/>
                                  <a:gd name="T28" fmla="+- 0 1616 1616"/>
                                  <a:gd name="T29" fmla="*/ T28 w 48"/>
                                  <a:gd name="T30" fmla="+- 0 2315 2304"/>
                                  <a:gd name="T31" fmla="*/ 2315 h 48"/>
                                  <a:gd name="T32" fmla="+- 0 1627 1616"/>
                                  <a:gd name="T33" fmla="*/ T32 w 48"/>
                                  <a:gd name="T34" fmla="+- 0 2304 2304"/>
                                  <a:gd name="T35" fmla="*/ 2304 h 48"/>
                                  <a:gd name="T36" fmla="+- 0 1640 1616"/>
                                  <a:gd name="T37" fmla="*/ T36 w 48"/>
                                  <a:gd name="T38" fmla="+- 0 2304 2304"/>
                                  <a:gd name="T39" fmla="*/ 2304 h 48"/>
                                  <a:gd name="T40" fmla="+- 0 1653 1616"/>
                                  <a:gd name="T41" fmla="*/ T40 w 48"/>
                                  <a:gd name="T42" fmla="+- 0 2304 2304"/>
                                  <a:gd name="T43" fmla="*/ 2304 h 48"/>
                                  <a:gd name="T44" fmla="+- 0 1664 1616"/>
                                  <a:gd name="T45" fmla="*/ T44 w 48"/>
                                  <a:gd name="T46" fmla="+- 0 2315 2304"/>
                                  <a:gd name="T47" fmla="*/ 2315 h 48"/>
                                  <a:gd name="T48" fmla="+- 0 1664 1616"/>
                                  <a:gd name="T49" fmla="*/ T48 w 48"/>
                                  <a:gd name="T50" fmla="+- 0 2328 2304"/>
                                  <a:gd name="T51" fmla="*/ 232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26" style="position:absolute;margin-left:80.4pt;margin-top:114.8pt;width:3.2pt;height:3.2pt;z-index:-251693568;mso-position-horizontal-relative:page;mso-position-vertical-relative:page" coordorigin="1608,229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">
                <v:group id="Group 358" o:spid="_x0000_s1027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WkPUxgAAANwAAAAPAAAAZHJzL2Rvd25yZXYueG1sRI9Ba8JAFITvBf/D8gre&#10;mk2UtJJmFZEqHkKhKpTeHtlnEsy+DdltEv99t1DocZiZb5h8M5lWDNS7xrKCJIpBEJdWN1wpuJz3&#10;TysQziNrbC2Tgjs52KxnDzlm2o78QcPJVyJA2GWooPa+y6R0ZU0GXWQ74uBdbW/QB9lXUvc4Brhp&#10;5SKOn6XBhsNCjR3taipvp2+j4DDiuF0mb0Nxu+7uX+f0/bNISKn547R9BeFp8v/hv/ZRK1im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paQ9TGAAAA3AAA&#10;AA8AAAAAAAAAAAAAAAAAqQIAAGRycy9kb3ducmV2LnhtbFBLBQYAAAAABAAEAPoAAACcAwAAAAA=&#10;">
                  <v:shape id="Freeform 361" o:spid="_x0000_s1028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d6zwQAA&#10;ANwAAAAPAAAAZHJzL2Rvd25yZXYueG1sRE/LasJAFN0X/IfhCu7qRCVFY0YRoVDclKoLl5fMNQ8z&#10;d0Jm8tCv7ywKXR7OO92PphY9ta60rGAxj0AQZ1aXnCu4Xj7f1yCcR9ZYWyYFT3Kw303eUky0HfiH&#10;+rPPRQhhl6CCwvsmkdJlBRl0c9sQB+5uW4M+wDaXusUhhJtaLqPoQxosOTQU2NCxoOxx7oyCW9bV&#10;aOPN6vBtIhoW1Ss+DZVSs+l42ILwNPp/8Z/7SytYxWFtOBOO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wnes8EAAADcAAAADwAAAAAAAAAAAAAAAACXAgAAZHJzL2Rvd25y&#10;ZXYueG1sUEsFBgAAAAAEAAQA9QAAAIUDAAAAAA==&#10;" path="m48,24l48,37,37,48,11,48,,37,,11,11,,37,,48,11,48,24xe" fillcolor="black" stroked="f">
                    <v:path arrowok="t" o:connecttype="custom" o:connectlocs="48,2328;48,2341;37,2352;11,2352;0,2341;0,2315;11,2304;37,2304;48,2315;48,2328" o:connectangles="0,0,0,0,0,0,0,0,0,0"/>
                  </v:shape>
                  <v:group id="Group 359" o:spid="_x0000_s1029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iXI9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SJcj3GAAAA3AAA&#10;AA8AAAAAAAAAAAAAAAAAqQIAAGRycy9kb3ducmV2LnhtbFBLBQYAAAAABAAEAPoAAACcAwAAAAA=&#10;">
                    <v:shape id="Freeform 360" o:spid="_x0000_s1030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XgEwgAA&#10;ANwAAAAPAAAAZHJzL2Rvd25yZXYueG1sRE/NasJAEL4LvsMyhV5K3aggErNKkRp6kP7EPsCYHZO0&#10;mdmQ3Wp8e/dQ8Pjx/WebgVt1pt43TgxMJwkoktLZRioD34fd8xKUDygWWydk4EoeNuvxKMPUuot8&#10;0bkIlYoh4lM0UIfQpVr7siZGP3EdSeROrmcMEfaVtj1eYji3epYkC83YSGyosaNtTeVv8ccG8uTz&#10;5zV37+602/O0OH7wUz5jYx4fhpcVqEBDuIv/3W/WwHwR58cz8Qjo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peAT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2328;48,2341;37,2352;24,2352;11,2352;0,2341;0,2328;0,2315;11,2304;24,2304;37,2304;48,2315;48,232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anchorId="39A56880" wp14:editId="3B68EAA9">
                <wp:simplePos x="0" y="0"/>
                <wp:positionH relativeFrom="page">
                  <wp:posOffset>1021080</wp:posOffset>
                </wp:positionH>
                <wp:positionV relativeFrom="page">
                  <wp:posOffset>1234440</wp:posOffset>
                </wp:positionV>
                <wp:extent cx="40640" cy="40640"/>
                <wp:effectExtent l="0" t="0" r="5080" b="7620"/>
                <wp:wrapNone/>
                <wp:docPr id="351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944"/>
                          <a:chExt cx="64" cy="64"/>
                        </a:xfrm>
                      </wpg:grpSpPr>
                      <wpg:grpSp>
                        <wpg:cNvPr id="352" name="Group 353"/>
                        <wpg:cNvGrpSpPr>
                          <a:grpSpLocks/>
                        </wpg:cNvGrpSpPr>
                        <wpg:grpSpPr bwMode="auto">
                          <a:xfrm>
                            <a:off x="1616" y="1952"/>
                            <a:ext cx="48" cy="48"/>
                            <a:chOff x="1616" y="1952"/>
                            <a:chExt cx="48" cy="48"/>
                          </a:xfrm>
                        </wpg:grpSpPr>
                        <wps:wsp>
                          <wps:cNvPr id="353" name="Freeform 356"/>
                          <wps:cNvSpPr>
                            <a:spLocks/>
                          </wps:cNvSpPr>
                          <wps:spPr bwMode="auto">
                            <a:xfrm>
                              <a:off x="1616" y="195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976 1952"/>
                                <a:gd name="T3" fmla="*/ 1976 h 48"/>
                                <a:gd name="T4" fmla="+- 0 1664 1616"/>
                                <a:gd name="T5" fmla="*/ T4 w 48"/>
                                <a:gd name="T6" fmla="+- 0 1989 1952"/>
                                <a:gd name="T7" fmla="*/ 1989 h 48"/>
                                <a:gd name="T8" fmla="+- 0 1653 1616"/>
                                <a:gd name="T9" fmla="*/ T8 w 48"/>
                                <a:gd name="T10" fmla="+- 0 2000 1952"/>
                                <a:gd name="T11" fmla="*/ 2000 h 48"/>
                                <a:gd name="T12" fmla="+- 0 1627 1616"/>
                                <a:gd name="T13" fmla="*/ T12 w 48"/>
                                <a:gd name="T14" fmla="+- 0 2000 1952"/>
                                <a:gd name="T15" fmla="*/ 2000 h 48"/>
                                <a:gd name="T16" fmla="+- 0 1616 1616"/>
                                <a:gd name="T17" fmla="*/ T16 w 48"/>
                                <a:gd name="T18" fmla="+- 0 1989 1952"/>
                                <a:gd name="T19" fmla="*/ 1989 h 48"/>
                                <a:gd name="T20" fmla="+- 0 1616 1616"/>
                                <a:gd name="T21" fmla="*/ T20 w 48"/>
                                <a:gd name="T22" fmla="+- 0 1963 1952"/>
                                <a:gd name="T23" fmla="*/ 1963 h 48"/>
                                <a:gd name="T24" fmla="+- 0 1627 1616"/>
                                <a:gd name="T25" fmla="*/ T24 w 48"/>
                                <a:gd name="T26" fmla="+- 0 1952 1952"/>
                                <a:gd name="T27" fmla="*/ 1952 h 48"/>
                                <a:gd name="T28" fmla="+- 0 1653 1616"/>
                                <a:gd name="T29" fmla="*/ T28 w 48"/>
                                <a:gd name="T30" fmla="+- 0 1952 1952"/>
                                <a:gd name="T31" fmla="*/ 1952 h 48"/>
                                <a:gd name="T32" fmla="+- 0 1664 1616"/>
                                <a:gd name="T33" fmla="*/ T32 w 48"/>
                                <a:gd name="T34" fmla="+- 0 1963 1952"/>
                                <a:gd name="T35" fmla="*/ 1963 h 48"/>
                                <a:gd name="T36" fmla="+- 0 1664 1616"/>
                                <a:gd name="T37" fmla="*/ T36 w 48"/>
                                <a:gd name="T38" fmla="+- 0 1976 1952"/>
                                <a:gd name="T39" fmla="*/ 197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4" name="Group 354"/>
                          <wpg:cNvGrpSpPr>
                            <a:grpSpLocks/>
                          </wpg:cNvGrpSpPr>
                          <wpg:grpSpPr bwMode="auto">
                            <a:xfrm>
                              <a:off x="1616" y="1952"/>
                              <a:ext cx="48" cy="48"/>
                              <a:chOff x="1616" y="1952"/>
                              <a:chExt cx="48" cy="48"/>
                            </a:xfrm>
                          </wpg:grpSpPr>
                          <wps:wsp>
                            <wps:cNvPr id="355" name="Freeform 355"/>
                            <wps:cNvSpPr>
                              <a:spLocks/>
                            </wps:cNvSpPr>
                            <wps:spPr bwMode="auto">
                              <a:xfrm>
                                <a:off x="1616" y="195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976 1952"/>
                                  <a:gd name="T3" fmla="*/ 1976 h 48"/>
                                  <a:gd name="T4" fmla="+- 0 1664 1616"/>
                                  <a:gd name="T5" fmla="*/ T4 w 48"/>
                                  <a:gd name="T6" fmla="+- 0 1989 1952"/>
                                  <a:gd name="T7" fmla="*/ 1989 h 48"/>
                                  <a:gd name="T8" fmla="+- 0 1653 1616"/>
                                  <a:gd name="T9" fmla="*/ T8 w 48"/>
                                  <a:gd name="T10" fmla="+- 0 2000 1952"/>
                                  <a:gd name="T11" fmla="*/ 2000 h 48"/>
                                  <a:gd name="T12" fmla="+- 0 1640 1616"/>
                                  <a:gd name="T13" fmla="*/ T12 w 48"/>
                                  <a:gd name="T14" fmla="+- 0 2000 1952"/>
                                  <a:gd name="T15" fmla="*/ 2000 h 48"/>
                                  <a:gd name="T16" fmla="+- 0 1627 1616"/>
                                  <a:gd name="T17" fmla="*/ T16 w 48"/>
                                  <a:gd name="T18" fmla="+- 0 2000 1952"/>
                                  <a:gd name="T19" fmla="*/ 2000 h 48"/>
                                  <a:gd name="T20" fmla="+- 0 1616 1616"/>
                                  <a:gd name="T21" fmla="*/ T20 w 48"/>
                                  <a:gd name="T22" fmla="+- 0 1989 1952"/>
                                  <a:gd name="T23" fmla="*/ 1989 h 48"/>
                                  <a:gd name="T24" fmla="+- 0 1616 1616"/>
                                  <a:gd name="T25" fmla="*/ T24 w 48"/>
                                  <a:gd name="T26" fmla="+- 0 1976 1952"/>
                                  <a:gd name="T27" fmla="*/ 1976 h 48"/>
                                  <a:gd name="T28" fmla="+- 0 1616 1616"/>
                                  <a:gd name="T29" fmla="*/ T28 w 48"/>
                                  <a:gd name="T30" fmla="+- 0 1963 1952"/>
                                  <a:gd name="T31" fmla="*/ 1963 h 48"/>
                                  <a:gd name="T32" fmla="+- 0 1627 1616"/>
                                  <a:gd name="T33" fmla="*/ T32 w 48"/>
                                  <a:gd name="T34" fmla="+- 0 1952 1952"/>
                                  <a:gd name="T35" fmla="*/ 1952 h 48"/>
                                  <a:gd name="T36" fmla="+- 0 1640 1616"/>
                                  <a:gd name="T37" fmla="*/ T36 w 48"/>
                                  <a:gd name="T38" fmla="+- 0 1952 1952"/>
                                  <a:gd name="T39" fmla="*/ 1952 h 48"/>
                                  <a:gd name="T40" fmla="+- 0 1653 1616"/>
                                  <a:gd name="T41" fmla="*/ T40 w 48"/>
                                  <a:gd name="T42" fmla="+- 0 1952 1952"/>
                                  <a:gd name="T43" fmla="*/ 1952 h 48"/>
                                  <a:gd name="T44" fmla="+- 0 1664 1616"/>
                                  <a:gd name="T45" fmla="*/ T44 w 48"/>
                                  <a:gd name="T46" fmla="+- 0 1963 1952"/>
                                  <a:gd name="T47" fmla="*/ 1963 h 48"/>
                                  <a:gd name="T48" fmla="+- 0 1664 1616"/>
                                  <a:gd name="T49" fmla="*/ T48 w 48"/>
                                  <a:gd name="T50" fmla="+- 0 1976 1952"/>
                                  <a:gd name="T51" fmla="*/ 197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2" o:spid="_x0000_s1026" style="position:absolute;margin-left:80.4pt;margin-top:97.2pt;width:3.2pt;height:3.2pt;z-index:-251694592;mso-position-horizontal-relative:page;mso-position-vertical-relative:page" coordorigin="1608,194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">
                <v:group id="Group 353" o:spid="_x0000_s1027" style="position:absolute;left:1616;top:1952;width:48;height:48" coordorigin="1616,19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LeBM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Np/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LeBMxAAAANwAAAAP&#10;AAAAAAAAAAAAAAAAAKkCAABkcnMvZG93bnJldi54bWxQSwUGAAAAAAQABAD6AAAAmgMAAAAA&#10;">
                  <v:shape id="Freeform 356" o:spid="_x0000_s1028" style="position:absolute;left:1616;top:19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UzCwwAA&#10;ANwAAAAPAAAAZHJzL2Rvd25yZXYueG1sRI9Pi8IwFMTvgt8hPMGbpm6paDWKCAuyl8U/B4+P5tlW&#10;m5fSRNv105sFweMwM79hluvOVOJBjSstK5iMIxDEmdUl5wpOx+/RDITzyBory6TgjxysV/3eElNt&#10;W97T4+BzESDsUlRQeF+nUrqsIINubGvi4F1sY9AH2eRSN9gGuKnkVxRNpcGSw0KBNW0Lym6Hu1Fw&#10;zu4V2mQeb35NRO3k+kx+2qtSw0G3WYDw1PlP+N3eaQVxEsP/mXAE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rUzCwwAAANwAAAAPAAAAAAAAAAAAAAAAAJcCAABkcnMvZG93&#10;bnJldi54bWxQSwUGAAAAAAQABAD1AAAAhwMAAAAA&#10;" path="m48,24l48,37,37,48,11,48,,37,,11,11,,37,,48,11,48,24xe" fillcolor="black" stroked="f">
                    <v:path arrowok="t" o:connecttype="custom" o:connectlocs="48,1976;48,1989;37,2000;11,2000;0,1989;0,1963;11,1952;37,1952;48,1963;48,1976" o:connectangles="0,0,0,0,0,0,0,0,0,0"/>
                  </v:shape>
                  <v:group id="Group 354" o:spid="_x0000_s1029" style="position:absolute;left:1616;top:1952;width:48;height:48" coordorigin="1616,19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iN2j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JqM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ojdo8UAAADcAAAA&#10;DwAAAAAAAAAAAAAAAACpAgAAZHJzL2Rvd25yZXYueG1sUEsFBgAAAAAEAAQA+gAAAJsDAAAAAA==&#10;">
                    <v:shape id="Freeform 355" o:spid="_x0000_s1030" style="position:absolute;left:1616;top:19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8hEhxgAA&#10;ANwAAAAPAAAAZHJzL2Rvd25yZXYueG1sRI9Ra8JAEITfC/6HYwt9KXrRokjqKSI19KFUjf6AbW5N&#10;UrN7IXfV9N/3CoU+DjPzDbNY9dyoK3W+dmJgPEpAkRTO1lIaOB23wzkoH1AsNk7IwDd5WC0HdwtM&#10;rbvJga55KFWEiE/RQBVCm2rti4oY/ci1JNE7u44xRNmV2nZ4i3Bu9CRJZpqxlrhQYUubiopL/sUG&#10;smT/+ZK5d3fevvE4/9jxYzZhYx7u+/UzqEB9+A//tV+tgafpFH7PxCOgl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88hEh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976;48,1989;37,2000;24,2000;11,2000;0,1989;0,1976;0,1963;11,1952;24,1952;37,1952;48,1963;48,197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19A6C999" wp14:editId="3CD6FBA4">
                <wp:simplePos x="0" y="0"/>
                <wp:positionH relativeFrom="page">
                  <wp:posOffset>1021080</wp:posOffset>
                </wp:positionH>
                <wp:positionV relativeFrom="page">
                  <wp:posOffset>1010920</wp:posOffset>
                </wp:positionV>
                <wp:extent cx="40640" cy="40640"/>
                <wp:effectExtent l="0" t="0" r="5080" b="2540"/>
                <wp:wrapNone/>
                <wp:docPr id="346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592"/>
                          <a:chExt cx="64" cy="64"/>
                        </a:xfrm>
                      </wpg:grpSpPr>
                      <wpg:grpSp>
                        <wpg:cNvPr id="347" name="Group 348"/>
                        <wpg:cNvGrpSpPr>
                          <a:grpSpLocks/>
                        </wpg:cNvGrpSpPr>
                        <wpg:grpSpPr bwMode="auto">
                          <a:xfrm>
                            <a:off x="1616" y="1600"/>
                            <a:ext cx="48" cy="48"/>
                            <a:chOff x="1616" y="1600"/>
                            <a:chExt cx="48" cy="48"/>
                          </a:xfrm>
                        </wpg:grpSpPr>
                        <wps:wsp>
                          <wps:cNvPr id="348" name="Freeform 351"/>
                          <wps:cNvSpPr>
                            <a:spLocks/>
                          </wps:cNvSpPr>
                          <wps:spPr bwMode="auto">
                            <a:xfrm>
                              <a:off x="1616" y="16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624 1600"/>
                                <a:gd name="T3" fmla="*/ 1624 h 48"/>
                                <a:gd name="T4" fmla="+- 0 1664 1616"/>
                                <a:gd name="T5" fmla="*/ T4 w 48"/>
                                <a:gd name="T6" fmla="+- 0 1637 1600"/>
                                <a:gd name="T7" fmla="*/ 1637 h 48"/>
                                <a:gd name="T8" fmla="+- 0 1653 1616"/>
                                <a:gd name="T9" fmla="*/ T8 w 48"/>
                                <a:gd name="T10" fmla="+- 0 1648 1600"/>
                                <a:gd name="T11" fmla="*/ 1648 h 48"/>
                                <a:gd name="T12" fmla="+- 0 1627 1616"/>
                                <a:gd name="T13" fmla="*/ T12 w 48"/>
                                <a:gd name="T14" fmla="+- 0 1648 1600"/>
                                <a:gd name="T15" fmla="*/ 1648 h 48"/>
                                <a:gd name="T16" fmla="+- 0 1616 1616"/>
                                <a:gd name="T17" fmla="*/ T16 w 48"/>
                                <a:gd name="T18" fmla="+- 0 1637 1600"/>
                                <a:gd name="T19" fmla="*/ 1637 h 48"/>
                                <a:gd name="T20" fmla="+- 0 1616 1616"/>
                                <a:gd name="T21" fmla="*/ T20 w 48"/>
                                <a:gd name="T22" fmla="+- 0 1611 1600"/>
                                <a:gd name="T23" fmla="*/ 1611 h 48"/>
                                <a:gd name="T24" fmla="+- 0 1627 1616"/>
                                <a:gd name="T25" fmla="*/ T24 w 48"/>
                                <a:gd name="T26" fmla="+- 0 1600 1600"/>
                                <a:gd name="T27" fmla="*/ 1600 h 48"/>
                                <a:gd name="T28" fmla="+- 0 1653 1616"/>
                                <a:gd name="T29" fmla="*/ T28 w 48"/>
                                <a:gd name="T30" fmla="+- 0 1600 1600"/>
                                <a:gd name="T31" fmla="*/ 1600 h 48"/>
                                <a:gd name="T32" fmla="+- 0 1664 1616"/>
                                <a:gd name="T33" fmla="*/ T32 w 48"/>
                                <a:gd name="T34" fmla="+- 0 1611 1600"/>
                                <a:gd name="T35" fmla="*/ 1611 h 48"/>
                                <a:gd name="T36" fmla="+- 0 1664 1616"/>
                                <a:gd name="T37" fmla="*/ T36 w 48"/>
                                <a:gd name="T38" fmla="+- 0 1624 1600"/>
                                <a:gd name="T39" fmla="*/ 162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9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1616" y="1600"/>
                              <a:ext cx="48" cy="48"/>
                              <a:chOff x="1616" y="1600"/>
                              <a:chExt cx="48" cy="48"/>
                            </a:xfrm>
                          </wpg:grpSpPr>
                          <wps:wsp>
                            <wps:cNvPr id="350" name="Freeform 350"/>
                            <wps:cNvSpPr>
                              <a:spLocks/>
                            </wps:cNvSpPr>
                            <wps:spPr bwMode="auto">
                              <a:xfrm>
                                <a:off x="1616" y="160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624 1600"/>
                                  <a:gd name="T3" fmla="*/ 1624 h 48"/>
                                  <a:gd name="T4" fmla="+- 0 1664 1616"/>
                                  <a:gd name="T5" fmla="*/ T4 w 48"/>
                                  <a:gd name="T6" fmla="+- 0 1637 1600"/>
                                  <a:gd name="T7" fmla="*/ 1637 h 48"/>
                                  <a:gd name="T8" fmla="+- 0 1653 1616"/>
                                  <a:gd name="T9" fmla="*/ T8 w 48"/>
                                  <a:gd name="T10" fmla="+- 0 1648 1600"/>
                                  <a:gd name="T11" fmla="*/ 1648 h 48"/>
                                  <a:gd name="T12" fmla="+- 0 1640 1616"/>
                                  <a:gd name="T13" fmla="*/ T12 w 48"/>
                                  <a:gd name="T14" fmla="+- 0 1648 1600"/>
                                  <a:gd name="T15" fmla="*/ 1648 h 48"/>
                                  <a:gd name="T16" fmla="+- 0 1627 1616"/>
                                  <a:gd name="T17" fmla="*/ T16 w 48"/>
                                  <a:gd name="T18" fmla="+- 0 1648 1600"/>
                                  <a:gd name="T19" fmla="*/ 1648 h 48"/>
                                  <a:gd name="T20" fmla="+- 0 1616 1616"/>
                                  <a:gd name="T21" fmla="*/ T20 w 48"/>
                                  <a:gd name="T22" fmla="+- 0 1637 1600"/>
                                  <a:gd name="T23" fmla="*/ 1637 h 48"/>
                                  <a:gd name="T24" fmla="+- 0 1616 1616"/>
                                  <a:gd name="T25" fmla="*/ T24 w 48"/>
                                  <a:gd name="T26" fmla="+- 0 1624 1600"/>
                                  <a:gd name="T27" fmla="*/ 1624 h 48"/>
                                  <a:gd name="T28" fmla="+- 0 1616 1616"/>
                                  <a:gd name="T29" fmla="*/ T28 w 48"/>
                                  <a:gd name="T30" fmla="+- 0 1611 1600"/>
                                  <a:gd name="T31" fmla="*/ 1611 h 48"/>
                                  <a:gd name="T32" fmla="+- 0 1627 1616"/>
                                  <a:gd name="T33" fmla="*/ T32 w 48"/>
                                  <a:gd name="T34" fmla="+- 0 1600 1600"/>
                                  <a:gd name="T35" fmla="*/ 1600 h 48"/>
                                  <a:gd name="T36" fmla="+- 0 1640 1616"/>
                                  <a:gd name="T37" fmla="*/ T36 w 48"/>
                                  <a:gd name="T38" fmla="+- 0 1600 1600"/>
                                  <a:gd name="T39" fmla="*/ 1600 h 48"/>
                                  <a:gd name="T40" fmla="+- 0 1653 1616"/>
                                  <a:gd name="T41" fmla="*/ T40 w 48"/>
                                  <a:gd name="T42" fmla="+- 0 1600 1600"/>
                                  <a:gd name="T43" fmla="*/ 1600 h 48"/>
                                  <a:gd name="T44" fmla="+- 0 1664 1616"/>
                                  <a:gd name="T45" fmla="*/ T44 w 48"/>
                                  <a:gd name="T46" fmla="+- 0 1611 1600"/>
                                  <a:gd name="T47" fmla="*/ 1611 h 48"/>
                                  <a:gd name="T48" fmla="+- 0 1664 1616"/>
                                  <a:gd name="T49" fmla="*/ T48 w 48"/>
                                  <a:gd name="T50" fmla="+- 0 1624 1600"/>
                                  <a:gd name="T51" fmla="*/ 162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7" o:spid="_x0000_s1026" style="position:absolute;margin-left:80.4pt;margin-top:79.6pt;width:3.2pt;height:3.2pt;z-index:-251695616;mso-position-horizontal-relative:page;mso-position-vertical-relative:page" coordorigin="1608,159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">
                <v:group id="Group 348" o:spid="_x0000_s1027" style="position:absolute;left:1616;top:1600;width:48;height:48" coordorigin="1616,16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g9UJ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nO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4PVCcUAAADcAAAA&#10;DwAAAAAAAAAAAAAAAACpAgAAZHJzL2Rvd25yZXYueG1sUEsFBgAAAAAEAAQA+gAAAJsDAAAAAA==&#10;">
                  <v:shape id="Freeform 351" o:spid="_x0000_s1028" style="position:absolute;left:1616;top:16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EhuwgAA&#10;ANwAAAAPAAAAZHJzL2Rvd25yZXYueG1sRE9Na8JAEL0X+h+WKfTWbDQqNWYVEQrFizR66HHIjkk0&#10;Oxuya5L6692D0OPjfWeb0TSip87VlhVMohgEcWF1zaWC0/Hr4xOE88gaG8uk4I8cbNavLxmm2g78&#10;Q33uSxFC2KWooPK+TaV0RUUGXWRb4sCdbWfQB9iVUnc4hHDTyGkcL6TBmkNDhS3tKiqu+c0o+C1u&#10;Ddr5MtkeTEzD5HKf74eLUu9v43YFwtPo/8VP97dWkMzC2nAmHA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LQSG7CAAAA3AAAAA8AAAAAAAAAAAAAAAAAlwIAAGRycy9kb3du&#10;cmV2LnhtbFBLBQYAAAAABAAEAPUAAACGAwAAAAA=&#10;" path="m48,24l48,37,37,48,11,48,,37,,11,11,,37,,48,11,48,24xe" fillcolor="black" stroked="f">
                    <v:path arrowok="t" o:connecttype="custom" o:connectlocs="48,1624;48,1637;37,1648;11,1648;0,1637;0,1611;11,1600;37,1600;48,1611;48,1624" o:connectangles="0,0,0,0,0,0,0,0,0,0"/>
                  </v:shape>
                  <v:group id="Group 349" o:spid="_x0000_s1029" style="position:absolute;left:1616;top:1600;width:48;height:48" coordorigin="1616,16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UOTgxQAAANwAAAAPAAAAZHJzL2Rvd25yZXYueG1sRI9Ba8JAFITvBf/D8gRv&#10;uolasdFVRFQ8SKFaKL09ss8kmH0bsmsS/71bEHocZuYbZrnuTCkaql1hWUE8ikAQp1YXnCn4vuyH&#10;cxDOI2ssLZOCBzlYr3pvS0y0bfmLmrPPRICwS1BB7n2VSOnSnAy6ka2Ig3e1tUEfZJ1JXWMb4KaU&#10;4yiaSYMFh4UcK9rmlN7Od6Pg0GK7mcS75nS7bh+/l/fPn1NMSg363WYBwlPn/8Ov9lErmEw/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VDk4MUAAADcAAAA&#10;DwAAAAAAAAAAAAAAAACpAgAAZHJzL2Rvd25yZXYueG1sUEsFBgAAAAAEAAQA+gAAAJsDAAAAAA==&#10;">
                    <v:shape id="Freeform 350" o:spid="_x0000_s1030" style="position:absolute;left:1616;top:16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bK5wwAA&#10;ANwAAAAPAAAAZHJzL2Rvd25yZXYueG1sRE/NasJAEL4XfIdlCl5K3ai0lNRVRDR4kP5EH2CaHZPU&#10;zGzIrhrf3j0Uevz4/meLnht1oc7XTgyMRwkoksLZWkoDh/3m+Q2UDygWGydk4EYeFvPBwwxT667y&#10;TZc8lCqGiE/RQBVCm2rti4oY/ci1JJE7uo4xRNiV2nZ4jeHc6EmSvGrGWmJDhS2tKipO+ZkNZMnX&#10;7zpzH+642fE4//nkp2zCxgwf++U7qEB9+Bf/ubfWwPQl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hbK5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1624;48,1637;37,1648;24,1648;11,1648;0,1637;0,1624;0,1611;11,1600;24,1600;37,1600;48,1611;48,162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90"/>
          <w:sz w:val="19"/>
          <w:szCs w:val="19"/>
        </w:rPr>
        <w:t>56</w:t>
      </w:r>
      <w:r w:rsidR="003614B9">
        <w:rPr>
          <w:w w:val="90"/>
          <w:sz w:val="19"/>
          <w:szCs w:val="19"/>
        </w:rPr>
        <w:t>:</w:t>
      </w:r>
      <w:r w:rsidR="003614B9">
        <w:rPr>
          <w:spacing w:val="7"/>
          <w:w w:val="90"/>
          <w:sz w:val="19"/>
          <w:szCs w:val="19"/>
        </w:rPr>
        <w:t xml:space="preserve"> </w:t>
      </w:r>
      <w:r w:rsidR="003614B9">
        <w:rPr>
          <w:spacing w:val="3"/>
          <w:sz w:val="19"/>
          <w:szCs w:val="19"/>
        </w:rPr>
        <w:t>T</w:t>
      </w:r>
      <w:r w:rsidR="003614B9">
        <w:rPr>
          <w:sz w:val="19"/>
          <w:szCs w:val="19"/>
        </w:rPr>
        <w:t>hough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w w:val="91"/>
          <w:sz w:val="19"/>
          <w:szCs w:val="19"/>
        </w:rPr>
        <w:t>eyes</w:t>
      </w:r>
      <w:r w:rsidR="003614B9">
        <w:rPr>
          <w:spacing w:val="7"/>
          <w:w w:val="91"/>
          <w:sz w:val="19"/>
          <w:szCs w:val="19"/>
        </w:rPr>
        <w:t xml:space="preserve"> </w:t>
      </w:r>
      <w:r w:rsidR="003614B9">
        <w:rPr>
          <w:sz w:val="19"/>
          <w:szCs w:val="19"/>
        </w:rPr>
        <w:t>took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note</w:t>
      </w:r>
      <w:r w:rsidR="003614B9">
        <w:rPr>
          <w:spacing w:val="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many</w:t>
      </w:r>
      <w:r w:rsidR="003614B9">
        <w:rPr>
          <w:spacing w:val="4"/>
          <w:w w:val="95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elements</w:t>
      </w:r>
      <w:r w:rsidR="003614B9">
        <w:rPr>
          <w:spacing w:val="15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cr</w:t>
      </w:r>
      <w:r w:rsidR="003614B9">
        <w:rPr>
          <w:spacing w:val="-3"/>
          <w:sz w:val="19"/>
          <w:szCs w:val="19"/>
        </w:rPr>
        <w:t>ow</w:t>
      </w:r>
      <w:r w:rsidR="003614B9">
        <w:rPr>
          <w:sz w:val="19"/>
          <w:szCs w:val="19"/>
        </w:rPr>
        <w:t>d</w:t>
      </w:r>
      <w:r w:rsidR="003614B9">
        <w:rPr>
          <w:spacing w:val="-9"/>
          <w:sz w:val="19"/>
          <w:szCs w:val="19"/>
        </w:rPr>
        <w:t xml:space="preserve"> </w:t>
      </w:r>
      <w:r w:rsidR="003614B9">
        <w:rPr>
          <w:sz w:val="19"/>
          <w:szCs w:val="19"/>
        </w:rPr>
        <w:t>through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whi</w: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</w:t>
      </w:r>
      <w:r w:rsidR="003614B9">
        <w:rPr>
          <w:spacing w:val="-17"/>
          <w:sz w:val="19"/>
          <w:szCs w:val="19"/>
        </w:rPr>
        <w:t xml:space="preserve"> </w:t>
      </w:r>
      <w:r w:rsidR="003614B9">
        <w:rPr>
          <w:sz w:val="19"/>
          <w:szCs w:val="19"/>
        </w:rPr>
        <w:t>he</w:t>
      </w:r>
      <w:r w:rsidR="003614B9">
        <w:rPr>
          <w:spacing w:val="-1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passed,</w:t>
      </w:r>
      <w:r w:rsidR="003614B9">
        <w:rPr>
          <w:spacing w:val="7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they</w:t>
      </w:r>
      <w:r w:rsidR="003614B9">
        <w:rPr>
          <w:spacing w:val="-13"/>
          <w:sz w:val="19"/>
          <w:szCs w:val="19"/>
        </w:rPr>
        <w:t xml:space="preserve"> </w:t>
      </w:r>
      <w:r w:rsidR="003614B9">
        <w:rPr>
          <w:sz w:val="19"/>
          <w:szCs w:val="19"/>
        </w:rPr>
        <w:t>did</w:t>
      </w:r>
      <w:r w:rsidR="003614B9">
        <w:rPr>
          <w:spacing w:val="-7"/>
          <w:sz w:val="19"/>
          <w:szCs w:val="19"/>
        </w:rPr>
        <w:t xml:space="preserve"> </w:t>
      </w:r>
      <w:r w:rsidR="003614B9">
        <w:rPr>
          <w:sz w:val="19"/>
          <w:szCs w:val="19"/>
        </w:rPr>
        <w:t>so</w:t>
      </w:r>
      <w:r w:rsidR="003614B9">
        <w:rPr>
          <w:spacing w:val="-1"/>
          <w:sz w:val="19"/>
          <w:szCs w:val="19"/>
        </w:rPr>
        <w:t xml:space="preserve"> </w:t>
      </w:r>
      <w:r w:rsidR="003614B9" w:rsidRPr="003614B9">
        <w:rPr>
          <w:b/>
          <w:w w:val="101"/>
          <w:sz w:val="19"/>
          <w:szCs w:val="19"/>
        </w:rPr>
        <w:t>mor</w:t>
      </w:r>
      <w:r w:rsidR="003614B9" w:rsidRPr="003614B9">
        <w:rPr>
          <w:b/>
          <w:w w:val="103"/>
          <w:sz w:val="19"/>
          <w:szCs w:val="19"/>
        </w:rPr>
        <w:t>o</w:t>
      </w:r>
      <w:r w:rsidR="003614B9" w:rsidRPr="003614B9">
        <w:rPr>
          <w:b/>
          <w:w w:val="94"/>
          <w:sz w:val="19"/>
          <w:szCs w:val="19"/>
        </w:rPr>
        <w:t>s</w:t>
      </w:r>
      <w:r w:rsidR="003614B9" w:rsidRPr="003614B9">
        <w:rPr>
          <w:b/>
          <w:w w:val="95"/>
          <w:sz w:val="19"/>
          <w:szCs w:val="19"/>
        </w:rPr>
        <w:t>e</w:t>
      </w:r>
      <w:r w:rsidR="003614B9" w:rsidRPr="003614B9">
        <w:rPr>
          <w:b/>
          <w:w w:val="83"/>
          <w:sz w:val="19"/>
          <w:szCs w:val="19"/>
        </w:rPr>
        <w:t>l</w:t>
      </w:r>
      <w:r w:rsidR="003614B9" w:rsidRPr="003614B9">
        <w:rPr>
          <w:b/>
          <w:spacing w:val="-16"/>
          <w:w w:val="83"/>
          <w:sz w:val="19"/>
          <w:szCs w:val="19"/>
        </w:rPr>
        <w:t>y</w:t>
      </w:r>
      <w:r w:rsidR="003614B9">
        <w:rPr>
          <w:w w:val="88"/>
          <w:sz w:val="19"/>
          <w:szCs w:val="19"/>
        </w:rPr>
        <w:t>.</w:t>
      </w:r>
    </w:p>
    <w:p w14:paraId="4A29ACF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BDE1797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58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ondered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if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as</w:t>
      </w:r>
      <w:r>
        <w:rPr>
          <w:spacing w:val="-3"/>
          <w:w w:val="95"/>
          <w:sz w:val="19"/>
          <w:szCs w:val="19"/>
        </w:rPr>
        <w:t>k</w:t>
      </w:r>
      <w:r>
        <w:rPr>
          <w:w w:val="95"/>
          <w:sz w:val="19"/>
          <w:szCs w:val="19"/>
        </w:rPr>
        <w:t>ed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her yet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if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ould</w:t>
      </w:r>
      <w:r>
        <w:rPr>
          <w:spacing w:val="-18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le</w:t>
      </w:r>
      <w:r>
        <w:rPr>
          <w:spacing w:val="-3"/>
          <w:w w:val="92"/>
          <w:sz w:val="19"/>
          <w:szCs w:val="19"/>
        </w:rPr>
        <w:t>a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5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last.</w:t>
      </w:r>
    </w:p>
    <w:p w14:paraId="523BBFBD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937A53A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60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1"/>
          <w:sz w:val="19"/>
          <w:szCs w:val="19"/>
        </w:rPr>
        <w:t>Did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come</w:t>
      </w:r>
      <w:r>
        <w:rPr>
          <w:spacing w:val="-5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</w:t>
      </w:r>
      <w:r>
        <w:rPr>
          <w:w w:val="97"/>
          <w:sz w:val="19"/>
          <w:szCs w:val="19"/>
        </w:rPr>
        <w:t>ff</w:t>
      </w:r>
      <w:r>
        <w:rPr>
          <w:spacing w:val="-27"/>
          <w:sz w:val="19"/>
          <w:szCs w:val="19"/>
        </w:rPr>
        <w:t xml:space="preserve"> </w:t>
      </w:r>
      <w:r>
        <w:rPr>
          <w:w w:val="75"/>
          <w:sz w:val="19"/>
          <w:szCs w:val="19"/>
        </w:rPr>
        <w:t>?’</w:t>
      </w:r>
      <w:r>
        <w:rPr>
          <w:spacing w:val="13"/>
          <w:w w:val="75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hey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rea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hed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co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ner of</w:t>
      </w:r>
      <w:r>
        <w:rPr>
          <w:spacing w:val="2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Ely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Plac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46CA8DA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3A9ACAA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62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also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handy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with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mits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sang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comic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song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 xml:space="preserve">.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Characteristic</w:t>
      </w:r>
    </w:p>
    <w:p w14:paraId="7F51E3E6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3A0EF36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64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Some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 xml:space="preserve">mothers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ould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content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pat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up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su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-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affair</w:t>
      </w:r>
      <w:r>
        <w:rPr>
          <w:spacing w:val="8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sum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mo</w:t>
      </w:r>
      <w:r>
        <w:rPr>
          <w:w w:val="103"/>
          <w:sz w:val="19"/>
          <w:szCs w:val="19"/>
        </w:rPr>
        <w:t>n</w:t>
      </w:r>
      <w:r>
        <w:rPr>
          <w:w w:val="95"/>
          <w:sz w:val="19"/>
          <w:szCs w:val="19"/>
        </w:rPr>
        <w:t>e</w:t>
      </w:r>
      <w:r>
        <w:rPr>
          <w:w w:val="84"/>
          <w:sz w:val="19"/>
          <w:szCs w:val="19"/>
        </w:rPr>
        <w:t>y</w:t>
      </w:r>
      <w:r>
        <w:rPr>
          <w:w w:val="79"/>
          <w:sz w:val="19"/>
          <w:szCs w:val="19"/>
        </w:rPr>
        <w:t>:</w:t>
      </w:r>
      <w:r>
        <w:rPr>
          <w:sz w:val="19"/>
          <w:szCs w:val="19"/>
        </w:rPr>
        <w:t xml:space="preserve"> she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cases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it.</w:t>
      </w:r>
    </w:p>
    <w:p w14:paraId="50059972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1DC986A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66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1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little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vul</w:t>
      </w:r>
      <w:r>
        <w:rPr>
          <w:spacing w:val="4"/>
          <w:w w:val="93"/>
          <w:sz w:val="19"/>
          <w:szCs w:val="19"/>
        </w:rPr>
        <w:t>g</w:t>
      </w:r>
      <w:r>
        <w:rPr>
          <w:w w:val="93"/>
          <w:sz w:val="19"/>
          <w:szCs w:val="19"/>
        </w:rPr>
        <w:t>ar;</w:t>
      </w:r>
      <w:r>
        <w:rPr>
          <w:spacing w:val="-1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sometimes</w:t>
      </w:r>
      <w:r>
        <w:rPr>
          <w:spacing w:val="38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7"/>
          <w:sz w:val="19"/>
          <w:szCs w:val="19"/>
        </w:rPr>
        <w:t>I</w:t>
      </w:r>
      <w:r>
        <w:rPr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95"/>
          <w:sz w:val="19"/>
          <w:szCs w:val="19"/>
        </w:rPr>
        <w:t>ee</w:t>
      </w:r>
      <w:r>
        <w:rPr>
          <w:spacing w:val="-6"/>
          <w:w w:val="103"/>
          <w:sz w:val="19"/>
          <w:szCs w:val="19"/>
        </w:rPr>
        <w:t>n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and</w:t>
      </w:r>
      <w:r>
        <w:rPr>
          <w:spacing w:val="-3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w w:val="102"/>
          <w:sz w:val="19"/>
          <w:szCs w:val="19"/>
        </w:rPr>
        <w:t>If</w:t>
      </w:r>
      <w:r>
        <w:rPr>
          <w:sz w:val="19"/>
          <w:szCs w:val="19"/>
        </w:rPr>
        <w:t xml:space="preserve"> </w:t>
      </w:r>
      <w:r>
        <w:rPr>
          <w:spacing w:val="-2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had’</w:t>
      </w:r>
      <w:r>
        <w:rPr>
          <w:spacing w:val="-4"/>
          <w:w w:val="93"/>
          <w:sz w:val="19"/>
          <w:szCs w:val="19"/>
        </w:rPr>
        <w:t>v</w:t>
      </w:r>
      <w:r>
        <w:rPr>
          <w:w w:val="93"/>
          <w:sz w:val="19"/>
          <w:szCs w:val="19"/>
        </w:rPr>
        <w:t>e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 xml:space="preserve">wn.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Characteristic</w:t>
      </w:r>
    </w:p>
    <w:p w14:paraId="06CFC080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B18A57F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68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7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ould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-1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right,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ne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fea</w:t>
      </w:r>
      <w:r>
        <w:rPr>
          <w:spacing w:val="-7"/>
          <w:sz w:val="19"/>
          <w:szCs w:val="19"/>
        </w:rPr>
        <w:t>r</w:t>
      </w:r>
    </w:p>
    <w:p w14:paraId="2B91F669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9A6D976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70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hands</w:t>
      </w:r>
      <w:r>
        <w:rPr>
          <w:spacing w:val="-4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ere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white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small,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frame</w:t>
      </w:r>
      <w:r>
        <w:rPr>
          <w:spacing w:val="-13"/>
          <w:sz w:val="19"/>
          <w:szCs w:val="19"/>
        </w:rPr>
        <w:t xml:space="preserve"> </w:t>
      </w:r>
      <w:r>
        <w:rPr>
          <w:spacing w:val="-3"/>
          <w:w w:val="91"/>
          <w:sz w:val="19"/>
          <w:szCs w:val="19"/>
        </w:rPr>
        <w:t>w</w:t>
      </w:r>
      <w:r>
        <w:rPr>
          <w:w w:val="91"/>
          <w:sz w:val="19"/>
          <w:szCs w:val="19"/>
        </w:rPr>
        <w:t>as</w:t>
      </w:r>
      <w:r>
        <w:rPr>
          <w:spacing w:val="10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fragil</w:t>
      </w:r>
      <w:r>
        <w:rPr>
          <w:spacing w:val="-3"/>
          <w:w w:val="91"/>
          <w:sz w:val="19"/>
          <w:szCs w:val="19"/>
        </w:rPr>
        <w:t>e</w:t>
      </w:r>
      <w:r>
        <w:rPr>
          <w:w w:val="91"/>
          <w:sz w:val="19"/>
          <w:szCs w:val="19"/>
        </w:rPr>
        <w:t>,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pacing w:val="-4"/>
          <w:w w:val="93"/>
          <w:sz w:val="19"/>
          <w:szCs w:val="19"/>
        </w:rPr>
        <w:t>v</w:t>
      </w:r>
      <w:r>
        <w:rPr>
          <w:w w:val="93"/>
          <w:sz w:val="19"/>
          <w:szCs w:val="19"/>
        </w:rPr>
        <w:t>oice</w:t>
      </w:r>
      <w:r>
        <w:rPr>
          <w:spacing w:val="11"/>
          <w:w w:val="93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3"/>
          <w:sz w:val="19"/>
          <w:szCs w:val="19"/>
        </w:rPr>
        <w:t>as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quiet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manners</w:t>
      </w:r>
      <w:r>
        <w:rPr>
          <w:spacing w:val="-9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ere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refined.</w:t>
      </w:r>
    </w:p>
    <w:p w14:paraId="30F14A00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3B0BC71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72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ned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right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-3"/>
          <w:sz w:val="19"/>
          <w:szCs w:val="19"/>
        </w:rPr>
        <w:t>ow</w:t>
      </w:r>
      <w:r>
        <w:rPr>
          <w:sz w:val="19"/>
          <w:szCs w:val="19"/>
        </w:rPr>
        <w:t>ards</w:t>
      </w:r>
      <w:r>
        <w:rPr>
          <w:spacing w:val="-13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Capel</w:t>
      </w:r>
      <w:r>
        <w:rPr>
          <w:spacing w:val="2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Street.</w:t>
      </w:r>
    </w:p>
    <w:p w14:paraId="1E39F7BF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0E212CF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74</w:t>
      </w:r>
      <w:r>
        <w:rPr>
          <w:w w:val="91"/>
          <w:sz w:val="19"/>
          <w:szCs w:val="19"/>
        </w:rPr>
        <w:t>:</w:t>
      </w:r>
      <w:r>
        <w:rPr>
          <w:spacing w:val="4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Soda?</w:t>
      </w:r>
      <w:r>
        <w:rPr>
          <w:spacing w:val="14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Lithia?</w:t>
      </w:r>
      <w:r>
        <w:rPr>
          <w:spacing w:val="13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No</w:t>
      </w:r>
      <w:r>
        <w:rPr>
          <w:spacing w:val="13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mineral?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I’m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sam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6BF8606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297E52E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76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9"/>
          <w:sz w:val="19"/>
          <w:szCs w:val="19"/>
        </w:rPr>
        <w:t>O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w w:val="101"/>
          <w:sz w:val="19"/>
          <w:szCs w:val="19"/>
        </w:rPr>
        <w:t>r</w:t>
      </w:r>
      <w:r>
        <w:rPr>
          <w:spacing w:val="1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thing</w:t>
      </w:r>
      <w:r>
        <w:rPr>
          <w:spacing w:val="-6"/>
          <w:w w:val="96"/>
          <w:sz w:val="19"/>
          <w:szCs w:val="19"/>
        </w:rPr>
        <w:t>s</w:t>
      </w:r>
      <w:r>
        <w:rPr>
          <w:w w:val="96"/>
          <w:sz w:val="19"/>
          <w:szCs w:val="19"/>
        </w:rPr>
        <w:t>,</w:t>
      </w:r>
      <w:r>
        <w:rPr>
          <w:spacing w:val="3"/>
          <w:w w:val="96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o</w:t>
      </w:r>
      <w:r>
        <w:rPr>
          <w:spacing w:val="-8"/>
          <w:w w:val="103"/>
          <w:sz w:val="19"/>
          <w:szCs w:val="19"/>
        </w:rPr>
        <w:t>o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Little</w:t>
      </w:r>
      <w:r>
        <w:rPr>
          <w:spacing w:val="8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Chandler</w:t>
      </w:r>
      <w:r>
        <w:rPr>
          <w:spacing w:val="-18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103"/>
          <w:sz w:val="19"/>
          <w:szCs w:val="19"/>
        </w:rPr>
        <w:t>ho</w:t>
      </w:r>
      <w:r>
        <w:rPr>
          <w:spacing w:val="4"/>
          <w:w w:val="101"/>
          <w:sz w:val="19"/>
          <w:szCs w:val="19"/>
        </w:rPr>
        <w:t>r</w:t>
      </w:r>
      <w:r>
        <w:rPr>
          <w:w w:val="106"/>
          <w:sz w:val="19"/>
          <w:szCs w:val="19"/>
        </w:rPr>
        <w:t>t</w:t>
      </w:r>
      <w:r>
        <w:rPr>
          <w:w w:val="83"/>
          <w:sz w:val="19"/>
          <w:szCs w:val="19"/>
        </w:rPr>
        <w:t>l</w:t>
      </w:r>
      <w:r>
        <w:rPr>
          <w:spacing w:val="-16"/>
          <w:w w:val="83"/>
          <w:sz w:val="19"/>
          <w:szCs w:val="19"/>
        </w:rPr>
        <w:t>y</w:t>
      </w:r>
      <w:r>
        <w:rPr>
          <w:w w:val="88"/>
          <w:sz w:val="19"/>
          <w:szCs w:val="19"/>
        </w:rPr>
        <w:t xml:space="preserve">. </w:t>
      </w:r>
      <w:r w:rsidRPr="003614B9">
        <w:rPr>
          <w:w w:val="88"/>
          <w:sz w:val="19"/>
          <w:szCs w:val="19"/>
        </w:rPr>
        <w:sym w:font="Wingdings" w:char="F0E0"/>
      </w:r>
      <w:r>
        <w:rPr>
          <w:w w:val="88"/>
          <w:sz w:val="19"/>
          <w:szCs w:val="19"/>
        </w:rPr>
        <w:t xml:space="preserve"> Impatience</w:t>
      </w:r>
    </w:p>
    <w:p w14:paraId="083FD66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40FF15A" w14:textId="77777777" w:rsidR="003D6F85" w:rsidRDefault="003614B9">
      <w:pPr>
        <w:spacing w:line="386" w:lineRule="auto"/>
        <w:ind w:left="104" w:right="107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78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86"/>
          <w:sz w:val="19"/>
          <w:szCs w:val="19"/>
        </w:rPr>
        <w:t>I’</w:t>
      </w:r>
      <w:r>
        <w:rPr>
          <w:w w:val="83"/>
          <w:sz w:val="19"/>
          <w:szCs w:val="19"/>
        </w:rPr>
        <w:t>ll</w:t>
      </w:r>
      <w:r>
        <w:rPr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tell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m</w:t>
      </w:r>
      <w:r>
        <w:rPr>
          <w:sz w:val="19"/>
          <w:szCs w:val="19"/>
        </w:rPr>
        <w:t>y</w:t>
      </w:r>
      <w:r>
        <w:rPr>
          <w:spacing w:val="-15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op</w:t>
      </w:r>
      <w:r>
        <w:rPr>
          <w:w w:val="96"/>
          <w:sz w:val="19"/>
          <w:szCs w:val="19"/>
        </w:rPr>
        <w:t>inio</w:t>
      </w:r>
      <w:r>
        <w:rPr>
          <w:w w:val="103"/>
          <w:sz w:val="19"/>
          <w:szCs w:val="19"/>
        </w:rPr>
        <w:t>n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said</w:t>
      </w:r>
      <w:r>
        <w:rPr>
          <w:spacing w:val="-2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Ignatius</w:t>
      </w:r>
      <w:r>
        <w:rPr>
          <w:spacing w:val="13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Gallahe</w:t>
      </w:r>
      <w:r>
        <w:rPr>
          <w:spacing w:val="-5"/>
          <w:w w:val="95"/>
          <w:sz w:val="19"/>
          <w:szCs w:val="19"/>
        </w:rPr>
        <w:t>r</w:t>
      </w:r>
      <w:r>
        <w:rPr>
          <w:w w:val="95"/>
          <w:sz w:val="19"/>
          <w:szCs w:val="19"/>
        </w:rPr>
        <w:t>,</w:t>
      </w:r>
      <w:r>
        <w:rPr>
          <w:spacing w:val="11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emerging</w:t>
      </w:r>
      <w:r>
        <w:rPr>
          <w:spacing w:val="6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after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sometime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from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clouds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smo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whi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 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ta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en</w:t>
      </w:r>
      <w:r>
        <w:rPr>
          <w:spacing w:val="-10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refu</w:t>
      </w:r>
      <w:r>
        <w:rPr>
          <w:spacing w:val="3"/>
          <w:w w:val="94"/>
          <w:sz w:val="19"/>
          <w:szCs w:val="19"/>
        </w:rPr>
        <w:t>g</w:t>
      </w:r>
      <w:r>
        <w:rPr>
          <w:spacing w:val="-3"/>
          <w:w w:val="94"/>
          <w:sz w:val="19"/>
          <w:szCs w:val="19"/>
        </w:rPr>
        <w:t>e</w:t>
      </w:r>
      <w:r>
        <w:rPr>
          <w:w w:val="94"/>
          <w:sz w:val="19"/>
          <w:szCs w:val="19"/>
        </w:rPr>
        <w:t>,</w:t>
      </w:r>
      <w:r>
        <w:rPr>
          <w:spacing w:val="8"/>
          <w:w w:val="9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`</w:t>
      </w:r>
      <w:r>
        <w:rPr>
          <w:w w:val="94"/>
          <w:sz w:val="19"/>
          <w:szCs w:val="19"/>
        </w:rPr>
        <w:t>it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a</w:t>
      </w:r>
      <w:r>
        <w:rPr>
          <w:spacing w:val="-6"/>
          <w:sz w:val="19"/>
          <w:szCs w:val="19"/>
        </w:rPr>
        <w:t xml:space="preserve"> 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 xml:space="preserve">um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orld.</w:t>
      </w:r>
    </w:p>
    <w:p w14:paraId="42AAC051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80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spacing w:val="-17"/>
          <w:w w:val="109"/>
          <w:sz w:val="19"/>
          <w:szCs w:val="19"/>
        </w:rPr>
        <w:t>O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cas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2BA0CD3A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2EDEFD4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82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 ba</w:t>
      </w:r>
      <w:r>
        <w:rPr>
          <w:spacing w:val="7"/>
          <w:sz w:val="19"/>
          <w:szCs w:val="19"/>
        </w:rPr>
        <w:t>r</w:t>
      </w:r>
      <w:r>
        <w:rPr>
          <w:sz w:val="19"/>
          <w:szCs w:val="19"/>
        </w:rPr>
        <w:t>man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brought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their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drink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0D1675F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1B8C91E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2"/>
          <w:sz w:val="19"/>
          <w:szCs w:val="19"/>
        </w:rPr>
        <w:t>84</w:t>
      </w:r>
      <w:r>
        <w:rPr>
          <w:w w:val="92"/>
          <w:sz w:val="19"/>
          <w:szCs w:val="19"/>
        </w:rPr>
        <w:t>:</w:t>
      </w:r>
      <w:r>
        <w:rPr>
          <w:spacing w:val="1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Little</w:t>
      </w:r>
      <w:r>
        <w:rPr>
          <w:spacing w:val="13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Chandler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loo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ed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it,</w:t>
      </w:r>
      <w:r>
        <w:rPr>
          <w:spacing w:val="-1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pausing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thin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tight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lip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190860D0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176C807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86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4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sob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piteousl</w:t>
      </w:r>
      <w:r>
        <w:rPr>
          <w:spacing w:val="-15"/>
          <w:w w:val="94"/>
          <w:sz w:val="19"/>
          <w:szCs w:val="19"/>
        </w:rPr>
        <w:t>y</w:t>
      </w:r>
      <w:r>
        <w:rPr>
          <w:w w:val="94"/>
          <w:sz w:val="19"/>
          <w:szCs w:val="19"/>
        </w:rPr>
        <w:t>,</w:t>
      </w:r>
      <w:r>
        <w:rPr>
          <w:spacing w:val="5"/>
          <w:w w:val="9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losing</w:t>
      </w:r>
      <w:r>
        <w:rPr>
          <w:spacing w:val="6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its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breath 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four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f</w:t>
      </w:r>
      <w:r>
        <w:rPr>
          <w:spacing w:val="-3"/>
          <w:w w:val="92"/>
          <w:sz w:val="19"/>
          <w:szCs w:val="19"/>
        </w:rPr>
        <w:t>i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second</w:t>
      </w:r>
      <w:r>
        <w:rPr>
          <w:spacing w:val="-6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then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bursting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ane</w:t>
      </w:r>
      <w:r>
        <w:rPr>
          <w:spacing w:val="-22"/>
          <w:sz w:val="19"/>
          <w:szCs w:val="19"/>
        </w:rPr>
        <w:t>w</w:t>
      </w:r>
      <w:r>
        <w:rPr>
          <w:sz w:val="19"/>
          <w:szCs w:val="19"/>
        </w:rPr>
        <w:t>.</w:t>
      </w:r>
    </w:p>
    <w:p w14:paraId="74E4A4C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29290C2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88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Alleyne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did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not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lose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mo</w:t>
      </w:r>
      <w:r>
        <w:rPr>
          <w:w w:val="98"/>
          <w:sz w:val="19"/>
          <w:szCs w:val="19"/>
        </w:rPr>
        <w:t>me</w:t>
      </w:r>
      <w:r>
        <w:rPr>
          <w:w w:val="103"/>
          <w:sz w:val="19"/>
          <w:szCs w:val="19"/>
        </w:rPr>
        <w:t>n</w:t>
      </w:r>
      <w:r>
        <w:rPr>
          <w:w w:val="106"/>
          <w:sz w:val="19"/>
          <w:szCs w:val="19"/>
        </w:rPr>
        <w:t>t</w:t>
      </w:r>
      <w:r>
        <w:rPr>
          <w:w w:val="79"/>
          <w:sz w:val="19"/>
          <w:szCs w:val="19"/>
        </w:rPr>
        <w:t>:</w:t>
      </w:r>
      <w:r>
        <w:rPr>
          <w:w w:val="88"/>
          <w:sz w:val="19"/>
          <w:szCs w:val="19"/>
        </w:rPr>
        <w:t>.</w:t>
      </w:r>
    </w:p>
    <w:p w14:paraId="4BC81EF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757F3CB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90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6"/>
          <w:sz w:val="19"/>
          <w:szCs w:val="19"/>
        </w:rPr>
        <w:t>It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right,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Sh</w:t>
      </w:r>
      <w:r>
        <w:rPr>
          <w:w w:val="95"/>
          <w:sz w:val="19"/>
          <w:szCs w:val="19"/>
        </w:rPr>
        <w:t>e</w:t>
      </w:r>
      <w:r>
        <w:rPr>
          <w:w w:val="83"/>
          <w:sz w:val="19"/>
          <w:szCs w:val="19"/>
        </w:rPr>
        <w:t>ll</w:t>
      </w:r>
      <w:r>
        <w:rPr>
          <w:spacing w:val="-16"/>
          <w:w w:val="83"/>
          <w:sz w:val="19"/>
          <w:szCs w:val="19"/>
        </w:rPr>
        <w:t>y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man,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pointing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with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fin</w:t>
      </w:r>
      <w:r>
        <w:rPr>
          <w:spacing w:val="3"/>
          <w:w w:val="95"/>
          <w:sz w:val="19"/>
          <w:szCs w:val="19"/>
        </w:rPr>
        <w:t>g</w:t>
      </w:r>
      <w:r>
        <w:rPr>
          <w:w w:val="95"/>
          <w:sz w:val="19"/>
          <w:szCs w:val="19"/>
        </w:rPr>
        <w:t>er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indicate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object</w:t>
      </w:r>
      <w:r>
        <w:rPr>
          <w:spacing w:val="-3"/>
          <w:w w:val="95"/>
          <w:sz w:val="19"/>
          <w:szCs w:val="19"/>
        </w:rPr>
        <w:t>i</w:t>
      </w:r>
      <w:r>
        <w:rPr>
          <w:spacing w:val="-4"/>
          <w:w w:val="95"/>
          <w:sz w:val="19"/>
          <w:szCs w:val="19"/>
        </w:rPr>
        <w:t>v</w:t>
      </w:r>
      <w:r>
        <w:rPr>
          <w:w w:val="95"/>
          <w:sz w:val="19"/>
          <w:szCs w:val="19"/>
        </w:rPr>
        <w:t>e</w:t>
      </w:r>
      <w:r>
        <w:rPr>
          <w:spacing w:val="9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jou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ne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>.</w:t>
      </w:r>
    </w:p>
    <w:p w14:paraId="6430A755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99059FF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92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 xml:space="preserve">he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hief</w:t>
      </w:r>
      <w:r>
        <w:rPr>
          <w:spacing w:val="9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clerk</w:t>
      </w:r>
      <w:r>
        <w:rPr>
          <w:spacing w:val="7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4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hu</w:t>
      </w:r>
      <w:r>
        <w:rPr>
          <w:spacing w:val="5"/>
          <w:sz w:val="19"/>
          <w:szCs w:val="19"/>
        </w:rPr>
        <w:t>r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y</w:t>
      </w:r>
      <w:r>
        <w:rPr>
          <w:spacing w:val="-1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Miss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pacing w:val="-6"/>
          <w:sz w:val="19"/>
          <w:szCs w:val="19"/>
        </w:rPr>
        <w:t>P</w:t>
      </w:r>
      <w:r>
        <w:rPr>
          <w:sz w:val="19"/>
          <w:szCs w:val="19"/>
        </w:rPr>
        <w:t>ar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5"/>
          <w:sz w:val="19"/>
          <w:szCs w:val="19"/>
        </w:rPr>
        <w:t>r</w:t>
      </w:r>
      <w:r>
        <w:rPr>
          <w:sz w:val="19"/>
          <w:szCs w:val="19"/>
        </w:rPr>
        <w:t>,</w:t>
      </w:r>
      <w:r>
        <w:rPr>
          <w:spacing w:val="-19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s</w:t>
      </w:r>
      <w:r>
        <w:rPr>
          <w:spacing w:val="-3"/>
          <w:w w:val="91"/>
          <w:sz w:val="19"/>
          <w:szCs w:val="19"/>
        </w:rPr>
        <w:t>a</w:t>
      </w:r>
      <w:r>
        <w:rPr>
          <w:w w:val="91"/>
          <w:sz w:val="19"/>
          <w:szCs w:val="19"/>
        </w:rPr>
        <w:t>ying</w:t>
      </w:r>
      <w:r>
        <w:rPr>
          <w:spacing w:val="8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ould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ne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>a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letters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typed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time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post.</w:t>
      </w:r>
    </w:p>
    <w:p w14:paraId="71D9579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A0302EB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9"/>
          <w:sz w:val="19"/>
          <w:szCs w:val="19"/>
        </w:rPr>
        <w:t>94</w:t>
      </w:r>
      <w:r>
        <w:rPr>
          <w:w w:val="89"/>
          <w:sz w:val="19"/>
          <w:szCs w:val="19"/>
        </w:rPr>
        <w:t>:</w:t>
      </w:r>
      <w:r>
        <w:rPr>
          <w:spacing w:val="9"/>
          <w:w w:val="89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All</w:t>
      </w:r>
      <w:r>
        <w:rPr>
          <w:spacing w:val="6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clerks</w:t>
      </w:r>
      <w:r>
        <w:rPr>
          <w:spacing w:val="8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passed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finally</w:t>
      </w:r>
      <w:r>
        <w:rPr>
          <w:spacing w:val="6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cashier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came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with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hief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 xml:space="preserve">clerk.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Finally</w:t>
      </w:r>
    </w:p>
    <w:p w14:paraId="2093C5F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01E7157" w14:textId="77777777" w:rsidR="003D6F85" w:rsidRDefault="003614B9">
      <w:pPr>
        <w:spacing w:line="386" w:lineRule="auto"/>
        <w:ind w:left="104" w:right="352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96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O</w:t>
      </w:r>
      <w:r>
        <w:rPr>
          <w:w w:val="66"/>
          <w:sz w:val="19"/>
          <w:szCs w:val="19"/>
        </w:rPr>
        <w:t>’</w:t>
      </w:r>
      <w:r>
        <w:rPr>
          <w:w w:val="106"/>
          <w:sz w:val="19"/>
          <w:szCs w:val="19"/>
        </w:rPr>
        <w:t>H</w:t>
      </w:r>
      <w:r>
        <w:rPr>
          <w:w w:val="92"/>
          <w:sz w:val="19"/>
          <w:szCs w:val="19"/>
        </w:rPr>
        <w:t>allo</w:t>
      </w:r>
      <w:r>
        <w:rPr>
          <w:w w:val="101"/>
          <w:sz w:val="19"/>
          <w:szCs w:val="19"/>
        </w:rPr>
        <w:t>r</w:t>
      </w:r>
      <w:r>
        <w:rPr>
          <w:w w:val="92"/>
          <w:sz w:val="19"/>
          <w:szCs w:val="19"/>
        </w:rPr>
        <w:t>a</w:t>
      </w:r>
      <w:r>
        <w:rPr>
          <w:w w:val="103"/>
          <w:sz w:val="19"/>
          <w:szCs w:val="19"/>
        </w:rPr>
        <w:t>n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mone</w:t>
      </w:r>
      <w:r>
        <w:rPr>
          <w:spacing w:val="-15"/>
          <w:w w:val="96"/>
          <w:sz w:val="19"/>
          <w:szCs w:val="19"/>
        </w:rPr>
        <w:t>y</w:t>
      </w:r>
      <w:r>
        <w:rPr>
          <w:w w:val="96"/>
          <w:sz w:val="19"/>
          <w:szCs w:val="19"/>
        </w:rPr>
        <w:t>,</w:t>
      </w:r>
      <w:r>
        <w:rPr>
          <w:spacing w:val="4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neither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other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seemed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>a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-14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any;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so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whole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pa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ty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left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103"/>
          <w:sz w:val="19"/>
          <w:szCs w:val="19"/>
        </w:rPr>
        <w:t xml:space="preserve">hop </w:t>
      </w:r>
      <w:r>
        <w:rPr>
          <w:sz w:val="19"/>
          <w:szCs w:val="19"/>
        </w:rPr>
        <w:t>somewhat</w:t>
      </w:r>
      <w:r>
        <w:rPr>
          <w:spacing w:val="-17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r</w:t>
      </w:r>
      <w:r>
        <w:rPr>
          <w:w w:val="95"/>
          <w:sz w:val="19"/>
          <w:szCs w:val="19"/>
        </w:rPr>
        <w:t>e</w:t>
      </w:r>
      <w:r>
        <w:rPr>
          <w:spacing w:val="5"/>
          <w:w w:val="90"/>
          <w:sz w:val="19"/>
          <w:szCs w:val="19"/>
        </w:rPr>
        <w:t>g</w:t>
      </w:r>
      <w:r>
        <w:rPr>
          <w:w w:val="101"/>
          <w:sz w:val="19"/>
          <w:szCs w:val="19"/>
        </w:rPr>
        <w:t>r</w:t>
      </w:r>
      <w:r>
        <w:rPr>
          <w:w w:val="95"/>
          <w:sz w:val="19"/>
          <w:szCs w:val="19"/>
        </w:rPr>
        <w:t>e</w:t>
      </w:r>
      <w:r>
        <w:rPr>
          <w:w w:val="106"/>
          <w:sz w:val="19"/>
          <w:szCs w:val="19"/>
        </w:rPr>
        <w:t>t</w:t>
      </w:r>
      <w:r>
        <w:rPr>
          <w:w w:val="97"/>
          <w:sz w:val="19"/>
          <w:szCs w:val="19"/>
        </w:rPr>
        <w:t>f</w:t>
      </w:r>
      <w:r>
        <w:rPr>
          <w:w w:val="98"/>
          <w:sz w:val="19"/>
          <w:szCs w:val="19"/>
        </w:rPr>
        <w:t>u</w:t>
      </w:r>
      <w:r>
        <w:rPr>
          <w:w w:val="83"/>
          <w:sz w:val="19"/>
          <w:szCs w:val="19"/>
        </w:rPr>
        <w:t>ll</w:t>
      </w:r>
      <w:r>
        <w:rPr>
          <w:spacing w:val="-16"/>
          <w:w w:val="83"/>
          <w:sz w:val="19"/>
          <w:szCs w:val="19"/>
        </w:rPr>
        <w:t>y</w:t>
      </w:r>
      <w:r>
        <w:rPr>
          <w:w w:val="88"/>
          <w:sz w:val="19"/>
          <w:szCs w:val="19"/>
        </w:rPr>
        <w:t xml:space="preserve">. </w:t>
      </w:r>
      <w:r w:rsidRPr="003614B9">
        <w:rPr>
          <w:w w:val="88"/>
          <w:sz w:val="19"/>
          <w:szCs w:val="19"/>
        </w:rPr>
        <w:sym w:font="Wingdings" w:char="F0E0"/>
      </w:r>
      <w:r>
        <w:rPr>
          <w:w w:val="88"/>
          <w:sz w:val="19"/>
          <w:szCs w:val="19"/>
        </w:rPr>
        <w:t xml:space="preserve"> Wait, what?</w:t>
      </w:r>
    </w:p>
    <w:p w14:paraId="0AEF03EE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98</w:t>
      </w:r>
      <w:r>
        <w:rPr>
          <w:w w:val="90"/>
          <w:sz w:val="19"/>
          <w:szCs w:val="19"/>
        </w:rPr>
        <w:t>:</w:t>
      </w:r>
      <w:r>
        <w:rPr>
          <w:spacing w:val="7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so</w:t>
      </w:r>
      <w:r>
        <w:rPr>
          <w:spacing w:val="-1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an</w:t>
      </w:r>
      <w:r>
        <w:rPr>
          <w:spacing w:val="5"/>
          <w:w w:val="93"/>
          <w:sz w:val="19"/>
          <w:szCs w:val="19"/>
        </w:rPr>
        <w:t>g</w:t>
      </w:r>
      <w:r>
        <w:rPr>
          <w:spacing w:val="6"/>
          <w:w w:val="93"/>
          <w:sz w:val="19"/>
          <w:szCs w:val="19"/>
        </w:rPr>
        <w:t>r</w:t>
      </w:r>
      <w:r>
        <w:rPr>
          <w:w w:val="93"/>
          <w:sz w:val="19"/>
          <w:szCs w:val="19"/>
        </w:rPr>
        <w:t>y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lost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count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co</w:t>
      </w:r>
      <w:r>
        <w:rPr>
          <w:spacing w:val="-3"/>
          <w:sz w:val="19"/>
          <w:szCs w:val="19"/>
        </w:rPr>
        <w:t>n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ersation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friend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0E76757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1850BF4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100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spacing w:val="2"/>
          <w:w w:val="94"/>
          <w:sz w:val="19"/>
          <w:szCs w:val="19"/>
        </w:rPr>
        <w:t>W</w:t>
      </w:r>
      <w:r>
        <w:rPr>
          <w:w w:val="103"/>
          <w:sz w:val="19"/>
          <w:szCs w:val="19"/>
        </w:rPr>
        <w:t>h</w:t>
      </w:r>
      <w:r>
        <w:rPr>
          <w:w w:val="92"/>
          <w:sz w:val="19"/>
          <w:szCs w:val="19"/>
        </w:rPr>
        <w:t>a</w:t>
      </w:r>
      <w:r>
        <w:rPr>
          <w:w w:val="106"/>
          <w:sz w:val="19"/>
          <w:szCs w:val="19"/>
        </w:rPr>
        <w:t>t</w:t>
      </w:r>
      <w:r>
        <w:rPr>
          <w:sz w:val="19"/>
          <w:szCs w:val="19"/>
        </w:rPr>
        <w:t xml:space="preserve"> the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hell</w:t>
      </w:r>
      <w:r>
        <w:rPr>
          <w:spacing w:val="4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do</w:t>
      </w:r>
      <w:r>
        <w:rPr>
          <w:spacing w:val="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 xml:space="preserve">about </w:t>
      </w:r>
      <w:r>
        <w:rPr>
          <w:w w:val="94"/>
          <w:sz w:val="19"/>
          <w:szCs w:val="19"/>
        </w:rPr>
        <w:t>it</w:t>
      </w:r>
      <w:r>
        <w:rPr>
          <w:w w:val="83"/>
          <w:sz w:val="19"/>
          <w:szCs w:val="19"/>
        </w:rPr>
        <w:t>?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F</w:t>
      </w:r>
      <w:r>
        <w:rPr>
          <w:sz w:val="19"/>
          <w:szCs w:val="19"/>
        </w:rPr>
        <w:t>a</w:t>
      </w:r>
      <w:r>
        <w:rPr>
          <w:spacing w:val="5"/>
          <w:sz w:val="19"/>
          <w:szCs w:val="19"/>
        </w:rPr>
        <w:t>r</w:t>
      </w:r>
      <w:r>
        <w:rPr>
          <w:sz w:val="19"/>
          <w:szCs w:val="19"/>
        </w:rPr>
        <w:t>rington</w:t>
      </w:r>
      <w:r>
        <w:rPr>
          <w:spacing w:val="-9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fiercel</w:t>
      </w:r>
      <w:r>
        <w:rPr>
          <w:spacing w:val="-15"/>
          <w:w w:val="91"/>
          <w:sz w:val="19"/>
          <w:szCs w:val="19"/>
        </w:rPr>
        <w:t>y</w:t>
      </w:r>
      <w:r>
        <w:rPr>
          <w:w w:val="91"/>
          <w:sz w:val="19"/>
          <w:szCs w:val="19"/>
        </w:rPr>
        <w:t>,</w:t>
      </w:r>
      <w:r>
        <w:rPr>
          <w:spacing w:val="5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tu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ning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man.</w:t>
      </w:r>
    </w:p>
    <w:p w14:paraId="1828728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2BF35B5" w14:textId="77777777" w:rsidR="003D6F85" w:rsidRDefault="003614B9">
      <w:pPr>
        <w:spacing w:line="386" w:lineRule="auto"/>
        <w:ind w:left="104" w:right="151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102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Sh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</w:t>
      </w:r>
      <w:r>
        <w:rPr>
          <w:spacing w:val="-3"/>
          <w:w w:val="91"/>
          <w:sz w:val="19"/>
          <w:szCs w:val="19"/>
        </w:rPr>
        <w:t>w</w:t>
      </w:r>
      <w:r>
        <w:rPr>
          <w:w w:val="91"/>
          <w:sz w:val="19"/>
          <w:szCs w:val="19"/>
        </w:rPr>
        <w:t>as</w:t>
      </w:r>
      <w:r>
        <w:rPr>
          <w:spacing w:val="10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al</w:t>
      </w:r>
      <w:r>
        <w:rPr>
          <w:spacing w:val="-3"/>
          <w:w w:val="91"/>
          <w:sz w:val="19"/>
          <w:szCs w:val="19"/>
        </w:rPr>
        <w:t>wa</w:t>
      </w:r>
      <w:r>
        <w:rPr>
          <w:w w:val="91"/>
          <w:sz w:val="19"/>
          <w:szCs w:val="19"/>
        </w:rPr>
        <w:t>ys</w:t>
      </w:r>
      <w:r>
        <w:rPr>
          <w:spacing w:val="-1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sent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when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omen</w:t>
      </w:r>
      <w:r>
        <w:rPr>
          <w:spacing w:val="-8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qua</w:t>
      </w:r>
      <w:r>
        <w:rPr>
          <w:spacing w:val="5"/>
          <w:w w:val="95"/>
          <w:sz w:val="19"/>
          <w:szCs w:val="19"/>
        </w:rPr>
        <w:t>r</w:t>
      </w:r>
      <w:r>
        <w:rPr>
          <w:w w:val="95"/>
          <w:sz w:val="19"/>
          <w:szCs w:val="19"/>
        </w:rPr>
        <w:t>relled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their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tubs and</w:t>
      </w:r>
      <w:r>
        <w:rPr>
          <w:spacing w:val="-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al</w:t>
      </w:r>
      <w:r>
        <w:rPr>
          <w:spacing w:val="-3"/>
          <w:w w:val="93"/>
          <w:sz w:val="19"/>
          <w:szCs w:val="19"/>
        </w:rPr>
        <w:t>wa</w:t>
      </w:r>
      <w:r>
        <w:rPr>
          <w:w w:val="93"/>
          <w:sz w:val="19"/>
          <w:szCs w:val="19"/>
        </w:rPr>
        <w:t>ys</w:t>
      </w:r>
      <w:r>
        <w:rPr>
          <w:spacing w:val="-12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succeeded</w:t>
      </w:r>
      <w:r>
        <w:rPr>
          <w:spacing w:val="32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making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peac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 xml:space="preserve">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104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-8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2"/>
          <w:sz w:val="19"/>
          <w:szCs w:val="19"/>
        </w:rPr>
        <w:t>a</w:t>
      </w:r>
      <w:r>
        <w:rPr>
          <w:w w:val="94"/>
          <w:sz w:val="19"/>
          <w:szCs w:val="19"/>
        </w:rPr>
        <w:t>s</w:t>
      </w:r>
      <w:r>
        <w:rPr>
          <w:spacing w:val="-6"/>
          <w:w w:val="103"/>
          <w:sz w:val="19"/>
          <w:szCs w:val="19"/>
        </w:rPr>
        <w:t>n</w:t>
      </w:r>
      <w:r>
        <w:rPr>
          <w:spacing w:val="-6"/>
          <w:w w:val="66"/>
          <w:sz w:val="19"/>
          <w:szCs w:val="19"/>
        </w:rPr>
        <w:t>’</w:t>
      </w:r>
      <w:r>
        <w:rPr>
          <w:w w:val="106"/>
          <w:sz w:val="19"/>
          <w:szCs w:val="19"/>
        </w:rPr>
        <w:t>t</w:t>
      </w:r>
      <w:r>
        <w:rPr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Maria</w:t>
      </w:r>
      <w:r>
        <w:rPr>
          <w:spacing w:val="10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glad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when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omen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finished</w:t>
      </w:r>
      <w:r>
        <w:rPr>
          <w:spacing w:val="5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their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tea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thecook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dum</w:t>
      </w:r>
      <w:r>
        <w:rPr>
          <w:spacing w:val="-3"/>
          <w:sz w:val="19"/>
          <w:szCs w:val="19"/>
        </w:rPr>
        <w:t>m</w:t>
      </w:r>
      <w:r>
        <w:rPr>
          <w:sz w:val="19"/>
          <w:szCs w:val="19"/>
        </w:rPr>
        <w:t>y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begun</w:t>
      </w:r>
      <w:r>
        <w:rPr>
          <w:spacing w:val="-9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 xml:space="preserve">o </w:t>
      </w:r>
      <w:r>
        <w:rPr>
          <w:w w:val="91"/>
          <w:sz w:val="19"/>
          <w:szCs w:val="19"/>
        </w:rPr>
        <w:t>clear</w:t>
      </w:r>
      <w:r>
        <w:rPr>
          <w:spacing w:val="14"/>
          <w:w w:val="91"/>
          <w:sz w:val="19"/>
          <w:szCs w:val="19"/>
        </w:rPr>
        <w:t xml:space="preserve"> </w:t>
      </w:r>
      <w:r>
        <w:rPr>
          <w:spacing w:val="-3"/>
          <w:w w:val="91"/>
          <w:sz w:val="19"/>
          <w:szCs w:val="19"/>
        </w:rPr>
        <w:t>awa</w:t>
      </w:r>
      <w:r>
        <w:rPr>
          <w:w w:val="91"/>
          <w:sz w:val="19"/>
          <w:szCs w:val="19"/>
        </w:rPr>
        <w:t>y</w:t>
      </w:r>
      <w:r>
        <w:rPr>
          <w:spacing w:val="1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95"/>
          <w:sz w:val="19"/>
          <w:szCs w:val="19"/>
        </w:rPr>
        <w:t>e</w:t>
      </w:r>
      <w:r>
        <w:rPr>
          <w:w w:val="92"/>
          <w:sz w:val="19"/>
          <w:szCs w:val="19"/>
        </w:rPr>
        <w:t>a</w:t>
      </w:r>
      <w:r>
        <w:rPr>
          <w:w w:val="94"/>
          <w:sz w:val="19"/>
          <w:szCs w:val="19"/>
        </w:rPr>
        <w:t>-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6"/>
          <w:sz w:val="19"/>
          <w:szCs w:val="19"/>
        </w:rPr>
        <w:t>in</w:t>
      </w:r>
      <w:r>
        <w:rPr>
          <w:w w:val="90"/>
          <w:sz w:val="19"/>
          <w:szCs w:val="19"/>
        </w:rPr>
        <w:t>g</w:t>
      </w:r>
      <w:r>
        <w:rPr>
          <w:w w:val="94"/>
          <w:sz w:val="19"/>
          <w:szCs w:val="19"/>
        </w:rPr>
        <w:t>s</w:t>
      </w:r>
      <w:r>
        <w:rPr>
          <w:w w:val="66"/>
          <w:sz w:val="19"/>
          <w:szCs w:val="19"/>
        </w:rPr>
        <w:t>!</w:t>
      </w:r>
      <w:r>
        <w:rPr>
          <w:sz w:val="19"/>
          <w:szCs w:val="19"/>
        </w:rPr>
        <w:t xml:space="preserve"> She</w:t>
      </w:r>
      <w:r>
        <w:rPr>
          <w:spacing w:val="-1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ent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into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 xml:space="preserve">her </w:t>
      </w:r>
      <w:r>
        <w:rPr>
          <w:w w:val="92"/>
          <w:sz w:val="19"/>
          <w:szCs w:val="19"/>
        </w:rPr>
        <w:t>little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bedroom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and,</w:t>
      </w:r>
      <w:r>
        <w:rPr>
          <w:spacing w:val="-10"/>
          <w:sz w:val="19"/>
          <w:szCs w:val="19"/>
        </w:rPr>
        <w:t xml:space="preserve"> </w:t>
      </w:r>
      <w:r>
        <w:rPr>
          <w:w w:val="97"/>
          <w:sz w:val="19"/>
          <w:szCs w:val="19"/>
        </w:rPr>
        <w:t>remembering</w:t>
      </w:r>
      <w:r>
        <w:rPr>
          <w:spacing w:val="8"/>
          <w:w w:val="97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next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mo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ning</w:t>
      </w:r>
      <w:r>
        <w:rPr>
          <w:spacing w:val="-8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mass mo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ning,</w:t>
      </w:r>
      <w:r>
        <w:rPr>
          <w:spacing w:val="-1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han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>ed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hand 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ala</w:t>
      </w:r>
      <w:r>
        <w:rPr>
          <w:spacing w:val="7"/>
          <w:w w:val="95"/>
          <w:sz w:val="19"/>
          <w:szCs w:val="19"/>
        </w:rPr>
        <w:t>r</w:t>
      </w:r>
      <w:r>
        <w:rPr>
          <w:w w:val="95"/>
          <w:sz w:val="19"/>
          <w:szCs w:val="19"/>
        </w:rPr>
        <w:t>m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from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se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en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six.</w:t>
      </w:r>
    </w:p>
    <w:p w14:paraId="5C7C3A38" w14:textId="77777777" w:rsidR="003D6F85" w:rsidRDefault="003614B9">
      <w:pPr>
        <w:spacing w:before="5" w:line="386" w:lineRule="auto"/>
        <w:ind w:left="104" w:right="272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2"/>
          <w:sz w:val="19"/>
          <w:szCs w:val="19"/>
        </w:rPr>
        <w:t>106</w:t>
      </w:r>
      <w:r>
        <w:rPr>
          <w:w w:val="92"/>
          <w:sz w:val="19"/>
          <w:szCs w:val="19"/>
        </w:rPr>
        <w:t>:</w:t>
      </w:r>
      <w:r>
        <w:rPr>
          <w:spacing w:val="-11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E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ybody</w:t>
      </w:r>
      <w:r>
        <w:rPr>
          <w:spacing w:val="2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solution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w w:val="94"/>
          <w:sz w:val="19"/>
          <w:szCs w:val="19"/>
        </w:rPr>
        <w:t>m</w:t>
      </w:r>
      <w:r>
        <w:rPr>
          <w:w w:val="94"/>
          <w:sz w:val="19"/>
          <w:szCs w:val="19"/>
        </w:rPr>
        <w:t>yste</w:t>
      </w:r>
      <w:r>
        <w:rPr>
          <w:spacing w:val="6"/>
          <w:w w:val="94"/>
          <w:sz w:val="19"/>
          <w:szCs w:val="19"/>
        </w:rPr>
        <w:t>r</w:t>
      </w:r>
      <w:r>
        <w:rPr>
          <w:w w:val="94"/>
          <w:sz w:val="19"/>
          <w:szCs w:val="19"/>
        </w:rPr>
        <w:t>y</w:t>
      </w:r>
      <w:r>
        <w:rPr>
          <w:spacing w:val="4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Mrs</w:t>
      </w:r>
      <w:r>
        <w:rPr>
          <w:spacing w:val="-1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Donnelly</w:t>
      </w:r>
      <w:r>
        <w:rPr>
          <w:spacing w:val="17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said</w:t>
      </w:r>
      <w:r>
        <w:rPr>
          <w:spacing w:val="-2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plain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Maria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left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behind her 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 xml:space="preserve">tram.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Characteristic: irresponsible </w:t>
      </w:r>
    </w:p>
    <w:p w14:paraId="24D24B8A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108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here</w:t>
      </w:r>
      <w:r>
        <w:rPr>
          <w:spacing w:val="-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pause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few</w:t>
      </w:r>
      <w:r>
        <w:rPr>
          <w:spacing w:val="-1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95"/>
          <w:sz w:val="19"/>
          <w:szCs w:val="19"/>
        </w:rPr>
        <w:t>ec</w:t>
      </w:r>
      <w:r>
        <w:rPr>
          <w:w w:val="103"/>
          <w:sz w:val="19"/>
          <w:szCs w:val="19"/>
        </w:rPr>
        <w:t>on</w:t>
      </w:r>
      <w:r>
        <w:rPr>
          <w:w w:val="98"/>
          <w:sz w:val="19"/>
          <w:szCs w:val="19"/>
        </w:rPr>
        <w:t>ds</w:t>
      </w:r>
      <w:r>
        <w:rPr>
          <w:w w:val="79"/>
          <w:sz w:val="19"/>
          <w:szCs w:val="19"/>
        </w:rPr>
        <w:t>;</w:t>
      </w:r>
      <w:r>
        <w:rPr>
          <w:sz w:val="19"/>
          <w:szCs w:val="19"/>
        </w:rPr>
        <w:t xml:space="preserve"> 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then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reat</w:t>
      </w:r>
      <w:r>
        <w:rPr>
          <w:spacing w:val="-17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deal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scuf</w:t>
      </w:r>
      <w:r>
        <w:rPr>
          <w:spacing w:val="4"/>
          <w:w w:val="94"/>
          <w:sz w:val="19"/>
          <w:szCs w:val="19"/>
        </w:rPr>
        <w:t>f</w:t>
      </w:r>
      <w:r>
        <w:rPr>
          <w:w w:val="94"/>
          <w:sz w:val="19"/>
          <w:szCs w:val="19"/>
        </w:rPr>
        <w:t>ling</w:t>
      </w:r>
      <w:r>
        <w:rPr>
          <w:spacing w:val="5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whisperin</w:t>
      </w:r>
      <w:r>
        <w:rPr>
          <w:spacing w:val="-8"/>
          <w:sz w:val="19"/>
          <w:szCs w:val="19"/>
        </w:rPr>
        <w:t>g</w:t>
      </w:r>
      <w:r>
        <w:rPr>
          <w:sz w:val="19"/>
          <w:szCs w:val="19"/>
        </w:rPr>
        <w:t>.</w:t>
      </w:r>
    </w:p>
    <w:p w14:paraId="32A8B4C4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D2B8F8F" w14:textId="77777777" w:rsidR="003D6F85" w:rsidRDefault="003614B9">
      <w:pPr>
        <w:spacing w:line="386" w:lineRule="auto"/>
        <w:ind w:left="104" w:right="79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3"/>
          <w:sz w:val="19"/>
          <w:szCs w:val="19"/>
        </w:rPr>
        <w:t>110</w:t>
      </w:r>
      <w:r>
        <w:rPr>
          <w:w w:val="83"/>
          <w:sz w:val="19"/>
          <w:szCs w:val="19"/>
        </w:rPr>
        <w:t>:</w:t>
      </w:r>
      <w:r>
        <w:rPr>
          <w:spacing w:val="9"/>
          <w:w w:val="83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1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lifting</w:t>
      </w:r>
      <w:r>
        <w:rPr>
          <w:spacing w:val="4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lid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desk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faint</w:t>
      </w:r>
      <w:r>
        <w:rPr>
          <w:spacing w:val="-11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fra</w:t>
      </w:r>
      <w:r>
        <w:rPr>
          <w:spacing w:val="5"/>
          <w:w w:val="95"/>
          <w:sz w:val="19"/>
          <w:szCs w:val="19"/>
        </w:rPr>
        <w:t>g</w:t>
      </w:r>
      <w:r>
        <w:rPr>
          <w:w w:val="95"/>
          <w:sz w:val="19"/>
          <w:szCs w:val="19"/>
        </w:rPr>
        <w:t>rance</w:t>
      </w:r>
      <w:r>
        <w:rPr>
          <w:spacing w:val="9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escaped</w:t>
      </w:r>
      <w:r>
        <w:rPr>
          <w:spacing w:val="12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fra</w:t>
      </w:r>
      <w:r>
        <w:rPr>
          <w:spacing w:val="5"/>
          <w:w w:val="95"/>
          <w:sz w:val="19"/>
          <w:szCs w:val="19"/>
        </w:rPr>
        <w:t>g</w:t>
      </w:r>
      <w:r>
        <w:rPr>
          <w:w w:val="95"/>
          <w:sz w:val="19"/>
          <w:szCs w:val="19"/>
        </w:rPr>
        <w:t>rance</w:t>
      </w:r>
      <w:r>
        <w:rPr>
          <w:spacing w:val="9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new</w:t>
      </w:r>
      <w:r>
        <w:rPr>
          <w:spacing w:val="-11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ceda</w:t>
      </w:r>
      <w:r>
        <w:rPr>
          <w:spacing w:val="-4"/>
          <w:w w:val="96"/>
          <w:sz w:val="19"/>
          <w:szCs w:val="19"/>
        </w:rPr>
        <w:t>r</w:t>
      </w:r>
      <w:r>
        <w:rPr>
          <w:w w:val="96"/>
          <w:sz w:val="19"/>
          <w:szCs w:val="19"/>
        </w:rPr>
        <w:t>-</w:t>
      </w:r>
      <w:r>
        <w:rPr>
          <w:spacing w:val="-5"/>
          <w:w w:val="96"/>
          <w:sz w:val="19"/>
          <w:szCs w:val="19"/>
        </w:rPr>
        <w:t>w</w:t>
      </w:r>
      <w:r>
        <w:rPr>
          <w:w w:val="96"/>
          <w:sz w:val="19"/>
          <w:szCs w:val="19"/>
        </w:rPr>
        <w:t>ood</w:t>
      </w:r>
      <w:r>
        <w:rPr>
          <w:spacing w:val="17"/>
          <w:w w:val="96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pencils</w:t>
      </w:r>
      <w:r>
        <w:rPr>
          <w:spacing w:val="-1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bottle 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gum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-3"/>
          <w:sz w:val="19"/>
          <w:szCs w:val="19"/>
        </w:rPr>
        <w:t xml:space="preserve"> </w:t>
      </w:r>
      <w:r>
        <w:rPr>
          <w:spacing w:val="-3"/>
          <w:w w:val="97"/>
          <w:sz w:val="19"/>
          <w:szCs w:val="19"/>
        </w:rPr>
        <w:t>o</w:t>
      </w:r>
      <w:r>
        <w:rPr>
          <w:spacing w:val="-4"/>
          <w:w w:val="97"/>
          <w:sz w:val="19"/>
          <w:szCs w:val="19"/>
        </w:rPr>
        <w:t>v</w:t>
      </w:r>
      <w:r>
        <w:rPr>
          <w:w w:val="97"/>
          <w:sz w:val="19"/>
          <w:szCs w:val="19"/>
        </w:rPr>
        <w:t>e</w:t>
      </w:r>
      <w:r>
        <w:rPr>
          <w:spacing w:val="-4"/>
          <w:w w:val="97"/>
          <w:sz w:val="19"/>
          <w:szCs w:val="19"/>
        </w:rPr>
        <w:t>r</w:t>
      </w:r>
      <w:r>
        <w:rPr>
          <w:w w:val="97"/>
          <w:sz w:val="19"/>
          <w:szCs w:val="19"/>
        </w:rPr>
        <w:t>-ripe</w:t>
      </w:r>
      <w:r>
        <w:rPr>
          <w:spacing w:val="2"/>
          <w:w w:val="97"/>
          <w:sz w:val="19"/>
          <w:szCs w:val="19"/>
        </w:rPr>
        <w:t xml:space="preserve"> </w:t>
      </w:r>
      <w:r>
        <w:rPr>
          <w:sz w:val="19"/>
          <w:szCs w:val="19"/>
        </w:rPr>
        <w:t>apple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whi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might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>a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been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left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there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otten.</w:t>
      </w:r>
    </w:p>
    <w:p w14:paraId="5B2F17F2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3"/>
          <w:sz w:val="19"/>
          <w:szCs w:val="19"/>
        </w:rPr>
        <w:t>112</w:t>
      </w:r>
      <w:r>
        <w:rPr>
          <w:w w:val="83"/>
          <w:sz w:val="19"/>
          <w:szCs w:val="19"/>
        </w:rPr>
        <w:t>:</w:t>
      </w:r>
      <w:r>
        <w:rPr>
          <w:spacing w:val="9"/>
          <w:w w:val="83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1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alluded</w:t>
      </w:r>
      <w:r>
        <w:rPr>
          <w:spacing w:val="7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once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twice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her husband,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her tone</w:t>
      </w:r>
      <w:r>
        <w:rPr>
          <w:spacing w:val="5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not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su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as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ma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allusion</w:t>
      </w:r>
      <w:r>
        <w:rPr>
          <w:spacing w:val="6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a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nin</w:t>
      </w:r>
      <w:r>
        <w:rPr>
          <w:spacing w:val="-8"/>
          <w:sz w:val="19"/>
          <w:szCs w:val="19"/>
        </w:rPr>
        <w:t>g</w:t>
      </w:r>
      <w:r>
        <w:rPr>
          <w:sz w:val="19"/>
          <w:szCs w:val="19"/>
        </w:rPr>
        <w:t>.</w:t>
      </w:r>
    </w:p>
    <w:p w14:paraId="38B6853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D208051" w14:textId="77777777" w:rsidR="003D6F85" w:rsidRDefault="003614B9">
      <w:pPr>
        <w:ind w:left="104"/>
        <w:rPr>
          <w:sz w:val="19"/>
          <w:szCs w:val="19"/>
        </w:rPr>
        <w:sectPr w:rsidR="003D6F85">
          <w:pgSz w:w="12240" w:h="15840"/>
          <w:pgMar w:top="1420" w:right="1480" w:bottom="280" w:left="1720" w:header="720" w:footer="720" w:gutter="0"/>
          <w:cols w:space="720"/>
        </w:sect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3"/>
          <w:sz w:val="19"/>
          <w:szCs w:val="19"/>
        </w:rPr>
        <w:t>114</w:t>
      </w:r>
      <w:r>
        <w:rPr>
          <w:w w:val="83"/>
          <w:sz w:val="19"/>
          <w:szCs w:val="19"/>
        </w:rPr>
        <w:t>:</w:t>
      </w:r>
      <w:r>
        <w:rPr>
          <w:spacing w:val="9"/>
          <w:w w:val="83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Sometimes</w:t>
      </w:r>
      <w:r>
        <w:rPr>
          <w:spacing w:val="3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caught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 xml:space="preserve">himself </w:t>
      </w:r>
      <w:r>
        <w:rPr>
          <w:w w:val="94"/>
          <w:sz w:val="19"/>
          <w:szCs w:val="19"/>
        </w:rPr>
        <w:t>listening</w:t>
      </w:r>
      <w:r>
        <w:rPr>
          <w:spacing w:val="8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sound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3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oic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72E78342" w14:textId="4314B7B7" w:rsidR="003D6F85" w:rsidRDefault="00D46C60">
      <w:pPr>
        <w:spacing w:before="66" w:line="386" w:lineRule="auto"/>
        <w:ind w:left="104" w:right="158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2E90B6EB" wp14:editId="73E569B2">
                <wp:simplePos x="0" y="0"/>
                <wp:positionH relativeFrom="page">
                  <wp:posOffset>1021080</wp:posOffset>
                </wp:positionH>
                <wp:positionV relativeFrom="page">
                  <wp:posOffset>8610600</wp:posOffset>
                </wp:positionV>
                <wp:extent cx="40640" cy="40640"/>
                <wp:effectExtent l="0" t="0" r="5080" b="10160"/>
                <wp:wrapNone/>
                <wp:docPr id="341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3560"/>
                          <a:chExt cx="64" cy="64"/>
                        </a:xfrm>
                      </wpg:grpSpPr>
                      <wpg:grpSp>
                        <wpg:cNvPr id="342" name="Group 343"/>
                        <wpg:cNvGrpSpPr>
                          <a:grpSpLocks/>
                        </wpg:cNvGrpSpPr>
                        <wpg:grpSpPr bwMode="auto">
                          <a:xfrm>
                            <a:off x="1616" y="13568"/>
                            <a:ext cx="48" cy="48"/>
                            <a:chOff x="1616" y="13568"/>
                            <a:chExt cx="48" cy="48"/>
                          </a:xfrm>
                        </wpg:grpSpPr>
                        <wps:wsp>
                          <wps:cNvPr id="343" name="Freeform 346"/>
                          <wps:cNvSpPr>
                            <a:spLocks/>
                          </wps:cNvSpPr>
                          <wps:spPr bwMode="auto">
                            <a:xfrm>
                              <a:off x="1616" y="1356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592 13568"/>
                                <a:gd name="T3" fmla="*/ 13592 h 48"/>
                                <a:gd name="T4" fmla="+- 0 1664 1616"/>
                                <a:gd name="T5" fmla="*/ T4 w 48"/>
                                <a:gd name="T6" fmla="+- 0 13605 13568"/>
                                <a:gd name="T7" fmla="*/ 13605 h 48"/>
                                <a:gd name="T8" fmla="+- 0 1653 1616"/>
                                <a:gd name="T9" fmla="*/ T8 w 48"/>
                                <a:gd name="T10" fmla="+- 0 13616 13568"/>
                                <a:gd name="T11" fmla="*/ 13616 h 48"/>
                                <a:gd name="T12" fmla="+- 0 1627 1616"/>
                                <a:gd name="T13" fmla="*/ T12 w 48"/>
                                <a:gd name="T14" fmla="+- 0 13616 13568"/>
                                <a:gd name="T15" fmla="*/ 13616 h 48"/>
                                <a:gd name="T16" fmla="+- 0 1616 1616"/>
                                <a:gd name="T17" fmla="*/ T16 w 48"/>
                                <a:gd name="T18" fmla="+- 0 13605 13568"/>
                                <a:gd name="T19" fmla="*/ 13605 h 48"/>
                                <a:gd name="T20" fmla="+- 0 1616 1616"/>
                                <a:gd name="T21" fmla="*/ T20 w 48"/>
                                <a:gd name="T22" fmla="+- 0 13579 13568"/>
                                <a:gd name="T23" fmla="*/ 13579 h 48"/>
                                <a:gd name="T24" fmla="+- 0 1627 1616"/>
                                <a:gd name="T25" fmla="*/ T24 w 48"/>
                                <a:gd name="T26" fmla="+- 0 13568 13568"/>
                                <a:gd name="T27" fmla="*/ 13568 h 48"/>
                                <a:gd name="T28" fmla="+- 0 1653 1616"/>
                                <a:gd name="T29" fmla="*/ T28 w 48"/>
                                <a:gd name="T30" fmla="+- 0 13568 13568"/>
                                <a:gd name="T31" fmla="*/ 13568 h 48"/>
                                <a:gd name="T32" fmla="+- 0 1664 1616"/>
                                <a:gd name="T33" fmla="*/ T32 w 48"/>
                                <a:gd name="T34" fmla="+- 0 13579 13568"/>
                                <a:gd name="T35" fmla="*/ 13579 h 48"/>
                                <a:gd name="T36" fmla="+- 0 1664 1616"/>
                                <a:gd name="T37" fmla="*/ T36 w 48"/>
                                <a:gd name="T38" fmla="+- 0 13592 13568"/>
                                <a:gd name="T39" fmla="*/ 1359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4" name="Group 344"/>
                          <wpg:cNvGrpSpPr>
                            <a:grpSpLocks/>
                          </wpg:cNvGrpSpPr>
                          <wpg:grpSpPr bwMode="auto">
                            <a:xfrm>
                              <a:off x="1616" y="13568"/>
                              <a:ext cx="48" cy="48"/>
                              <a:chOff x="1616" y="13568"/>
                              <a:chExt cx="48" cy="48"/>
                            </a:xfrm>
                          </wpg:grpSpPr>
                          <wps:wsp>
                            <wps:cNvPr id="345" name="Freeform 345"/>
                            <wps:cNvSpPr>
                              <a:spLocks/>
                            </wps:cNvSpPr>
                            <wps:spPr bwMode="auto">
                              <a:xfrm>
                                <a:off x="1616" y="1356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592 13568"/>
                                  <a:gd name="T3" fmla="*/ 13592 h 48"/>
                                  <a:gd name="T4" fmla="+- 0 1664 1616"/>
                                  <a:gd name="T5" fmla="*/ T4 w 48"/>
                                  <a:gd name="T6" fmla="+- 0 13605 13568"/>
                                  <a:gd name="T7" fmla="*/ 13605 h 48"/>
                                  <a:gd name="T8" fmla="+- 0 1653 1616"/>
                                  <a:gd name="T9" fmla="*/ T8 w 48"/>
                                  <a:gd name="T10" fmla="+- 0 13616 13568"/>
                                  <a:gd name="T11" fmla="*/ 13616 h 48"/>
                                  <a:gd name="T12" fmla="+- 0 1640 1616"/>
                                  <a:gd name="T13" fmla="*/ T12 w 48"/>
                                  <a:gd name="T14" fmla="+- 0 13616 13568"/>
                                  <a:gd name="T15" fmla="*/ 13616 h 48"/>
                                  <a:gd name="T16" fmla="+- 0 1627 1616"/>
                                  <a:gd name="T17" fmla="*/ T16 w 48"/>
                                  <a:gd name="T18" fmla="+- 0 13616 13568"/>
                                  <a:gd name="T19" fmla="*/ 13616 h 48"/>
                                  <a:gd name="T20" fmla="+- 0 1616 1616"/>
                                  <a:gd name="T21" fmla="*/ T20 w 48"/>
                                  <a:gd name="T22" fmla="+- 0 13605 13568"/>
                                  <a:gd name="T23" fmla="*/ 13605 h 48"/>
                                  <a:gd name="T24" fmla="+- 0 1616 1616"/>
                                  <a:gd name="T25" fmla="*/ T24 w 48"/>
                                  <a:gd name="T26" fmla="+- 0 13592 13568"/>
                                  <a:gd name="T27" fmla="*/ 13592 h 48"/>
                                  <a:gd name="T28" fmla="+- 0 1616 1616"/>
                                  <a:gd name="T29" fmla="*/ T28 w 48"/>
                                  <a:gd name="T30" fmla="+- 0 13579 13568"/>
                                  <a:gd name="T31" fmla="*/ 13579 h 48"/>
                                  <a:gd name="T32" fmla="+- 0 1627 1616"/>
                                  <a:gd name="T33" fmla="*/ T32 w 48"/>
                                  <a:gd name="T34" fmla="+- 0 13568 13568"/>
                                  <a:gd name="T35" fmla="*/ 13568 h 48"/>
                                  <a:gd name="T36" fmla="+- 0 1640 1616"/>
                                  <a:gd name="T37" fmla="*/ T36 w 48"/>
                                  <a:gd name="T38" fmla="+- 0 13568 13568"/>
                                  <a:gd name="T39" fmla="*/ 13568 h 48"/>
                                  <a:gd name="T40" fmla="+- 0 1653 1616"/>
                                  <a:gd name="T41" fmla="*/ T40 w 48"/>
                                  <a:gd name="T42" fmla="+- 0 13568 13568"/>
                                  <a:gd name="T43" fmla="*/ 13568 h 48"/>
                                  <a:gd name="T44" fmla="+- 0 1664 1616"/>
                                  <a:gd name="T45" fmla="*/ T44 w 48"/>
                                  <a:gd name="T46" fmla="+- 0 13579 13568"/>
                                  <a:gd name="T47" fmla="*/ 13579 h 48"/>
                                  <a:gd name="T48" fmla="+- 0 1664 1616"/>
                                  <a:gd name="T49" fmla="*/ T48 w 48"/>
                                  <a:gd name="T50" fmla="+- 0 13592 13568"/>
                                  <a:gd name="T51" fmla="*/ 1359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2" o:spid="_x0000_s1026" style="position:absolute;margin-left:80.4pt;margin-top:678pt;width:3.2pt;height:3.2pt;z-index:-251638272;mso-position-horizontal-relative:page;mso-position-vertical-relative:page" coordorigin="1608,1356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">
                <v:group id="Group 343" o:spid="_x0000_s1027" style="position:absolute;left:1616;top:13568;width:48;height:48" coordorigin="1616,135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9HaR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6S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0dpHGAAAA3AAA&#10;AA8AAAAAAAAAAAAAAAAAqQIAAGRycy9kb3ducmV2LnhtbFBLBQYAAAAABAAEAPoAAACcAwAAAAA=&#10;">
                  <v:shape id="Freeform 346" o:spid="_x0000_s1028" style="position:absolute;left:1616;top:135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NofxQAA&#10;ANwAAAAPAAAAZHJzL2Rvd25yZXYueG1sRI9La8MwEITvhf4HsYXeail1ExrXSgiFQsil5HHocbE2&#10;ftRaGUuJnfz6qhDIcZiZb5h8OdpWnKn3tWMNk0SBIC6cqbnUcNh/vbyD8AHZYOuYNFzIw3Lx+JBj&#10;ZtzAWzrvQikihH2GGqoQukxKX1Rk0SeuI47e0fUWQ5R9KU2PQ4TbVr4qNZMWa44LFXb0WVHxuztZ&#10;DT/FqUU3naerb6tomDTX6WZotH5+GlcfIAKN4R6+tddGQ/qWwv+ZeAT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02h/FAAAA3AAAAA8AAAAAAAAAAAAAAAAAlwIAAGRycy9k&#10;b3ducmV2LnhtbFBLBQYAAAAABAAEAPUAAACJAwAAAAA=&#10;" path="m48,24l48,37,37,48,11,48,,37,,11,11,,37,,48,11,48,24xe" fillcolor="black" stroked="f">
                    <v:path arrowok="t" o:connecttype="custom" o:connectlocs="48,13592;48,13605;37,13616;11,13616;0,13605;0,13579;11,13568;37,13568;48,13579;48,13592" o:connectangles="0,0,0,0,0,0,0,0,0,0"/>
                  </v:shape>
                  <v:group id="Group 344" o:spid="_x0000_s1029" style="position:absolute;left:1616;top:13568;width:48;height:48" coordorigin="1616,135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UUt+xgAAANwAAAAPAAAAZHJzL2Rvd25yZXYueG1sRI9Ba8JAFITvBf/D8gre&#10;mk00LZJmFZEqHkKhKpTeHtlnEsy+DdltEv99t1DocZiZb5h8M5lWDNS7xrKCJIpBEJdWN1wpuJz3&#10;TysQziNrbC2Tgjs52KxnDzlm2o78QcPJVyJA2GWooPa+y6R0ZU0GXWQ74uBdbW/QB9lXUvc4Brhp&#10;5SKOX6TBhsNCjR3taipvp2+j4DDiuF0mb0Nxu+7uX+fn988iIaXmj9P2FYSnyf+H/9pHrWCZ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RS37GAAAA3AAA&#10;AA8AAAAAAAAAAAAAAAAAqQIAAGRycy9kb3ducmV2LnhtbFBLBQYAAAAABAAEAPoAAACcAwAAAAA=&#10;">
                    <v:shape id="Freeform 345" o:spid="_x0000_s1030" style="position:absolute;left:1616;top:135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K4f8xgAA&#10;ANwAAAAPAAAAZHJzL2Rvd25yZXYueG1sRI9Ra8JAEITfC/0Pxxb6UupFW4tETxGpoQ/S2tQfsObW&#10;JJrdC7mrpv/eKxT6OMzMN8xs0XOjztT52omB4SABRVI4W0tpYPe1fpyA8gHFYuOEDPyQh8X89maG&#10;qXUX+aRzHkoVIeJTNFCF0KZa+6IiRj9wLUn0Dq5jDFF2pbYdXiKcGz1KkhfNWEtcqLClVUXFKf9m&#10;A1myPb5m7t0d1hse5vsPfshGbMz9Xb+cggrUh//wX/vNGnh6HsPvmXgE9P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K4f8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3592;48,13605;37,13616;24,13616;11,13616;0,13605;0,13592;0,13579;11,13568;24,13568;37,13568;48,13579;48,1359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00C62207" wp14:editId="4F2FB8B6">
                <wp:simplePos x="0" y="0"/>
                <wp:positionH relativeFrom="page">
                  <wp:posOffset>1021080</wp:posOffset>
                </wp:positionH>
                <wp:positionV relativeFrom="page">
                  <wp:posOffset>8163560</wp:posOffset>
                </wp:positionV>
                <wp:extent cx="40640" cy="40640"/>
                <wp:effectExtent l="0" t="0" r="5080" b="12700"/>
                <wp:wrapNone/>
                <wp:docPr id="336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2856"/>
                          <a:chExt cx="64" cy="64"/>
                        </a:xfrm>
                      </wpg:grpSpPr>
                      <wpg:grpSp>
                        <wpg:cNvPr id="337" name="Group 338"/>
                        <wpg:cNvGrpSpPr>
                          <a:grpSpLocks/>
                        </wpg:cNvGrpSpPr>
                        <wpg:grpSpPr bwMode="auto">
                          <a:xfrm>
                            <a:off x="1616" y="12864"/>
                            <a:ext cx="48" cy="48"/>
                            <a:chOff x="1616" y="12864"/>
                            <a:chExt cx="48" cy="48"/>
                          </a:xfrm>
                        </wpg:grpSpPr>
                        <wps:wsp>
                          <wps:cNvPr id="338" name="Freeform 341"/>
                          <wps:cNvSpPr>
                            <a:spLocks/>
                          </wps:cNvSpPr>
                          <wps:spPr bwMode="auto">
                            <a:xfrm>
                              <a:off x="1616" y="1286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2888 12864"/>
                                <a:gd name="T3" fmla="*/ 12888 h 48"/>
                                <a:gd name="T4" fmla="+- 0 1664 1616"/>
                                <a:gd name="T5" fmla="*/ T4 w 48"/>
                                <a:gd name="T6" fmla="+- 0 12901 12864"/>
                                <a:gd name="T7" fmla="*/ 12901 h 48"/>
                                <a:gd name="T8" fmla="+- 0 1653 1616"/>
                                <a:gd name="T9" fmla="*/ T8 w 48"/>
                                <a:gd name="T10" fmla="+- 0 12912 12864"/>
                                <a:gd name="T11" fmla="*/ 12912 h 48"/>
                                <a:gd name="T12" fmla="+- 0 1627 1616"/>
                                <a:gd name="T13" fmla="*/ T12 w 48"/>
                                <a:gd name="T14" fmla="+- 0 12912 12864"/>
                                <a:gd name="T15" fmla="*/ 12912 h 48"/>
                                <a:gd name="T16" fmla="+- 0 1616 1616"/>
                                <a:gd name="T17" fmla="*/ T16 w 48"/>
                                <a:gd name="T18" fmla="+- 0 12901 12864"/>
                                <a:gd name="T19" fmla="*/ 12901 h 48"/>
                                <a:gd name="T20" fmla="+- 0 1616 1616"/>
                                <a:gd name="T21" fmla="*/ T20 w 48"/>
                                <a:gd name="T22" fmla="+- 0 12875 12864"/>
                                <a:gd name="T23" fmla="*/ 12875 h 48"/>
                                <a:gd name="T24" fmla="+- 0 1627 1616"/>
                                <a:gd name="T25" fmla="*/ T24 w 48"/>
                                <a:gd name="T26" fmla="+- 0 12864 12864"/>
                                <a:gd name="T27" fmla="*/ 12864 h 48"/>
                                <a:gd name="T28" fmla="+- 0 1653 1616"/>
                                <a:gd name="T29" fmla="*/ T28 w 48"/>
                                <a:gd name="T30" fmla="+- 0 12864 12864"/>
                                <a:gd name="T31" fmla="*/ 12864 h 48"/>
                                <a:gd name="T32" fmla="+- 0 1664 1616"/>
                                <a:gd name="T33" fmla="*/ T32 w 48"/>
                                <a:gd name="T34" fmla="+- 0 12875 12864"/>
                                <a:gd name="T35" fmla="*/ 12875 h 48"/>
                                <a:gd name="T36" fmla="+- 0 1664 1616"/>
                                <a:gd name="T37" fmla="*/ T36 w 48"/>
                                <a:gd name="T38" fmla="+- 0 12888 12864"/>
                                <a:gd name="T39" fmla="*/ 128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9" name="Group 339"/>
                          <wpg:cNvGrpSpPr>
                            <a:grpSpLocks/>
                          </wpg:cNvGrpSpPr>
                          <wpg:grpSpPr bwMode="auto">
                            <a:xfrm>
                              <a:off x="1616" y="12864"/>
                              <a:ext cx="48" cy="48"/>
                              <a:chOff x="1616" y="12864"/>
                              <a:chExt cx="48" cy="48"/>
                            </a:xfrm>
                          </wpg:grpSpPr>
                          <wps:wsp>
                            <wps:cNvPr id="340" name="Freeform 340"/>
                            <wps:cNvSpPr>
                              <a:spLocks/>
                            </wps:cNvSpPr>
                            <wps:spPr bwMode="auto">
                              <a:xfrm>
                                <a:off x="1616" y="1286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2888 12864"/>
                                  <a:gd name="T3" fmla="*/ 12888 h 48"/>
                                  <a:gd name="T4" fmla="+- 0 1664 1616"/>
                                  <a:gd name="T5" fmla="*/ T4 w 48"/>
                                  <a:gd name="T6" fmla="+- 0 12901 12864"/>
                                  <a:gd name="T7" fmla="*/ 12901 h 48"/>
                                  <a:gd name="T8" fmla="+- 0 1653 1616"/>
                                  <a:gd name="T9" fmla="*/ T8 w 48"/>
                                  <a:gd name="T10" fmla="+- 0 12912 12864"/>
                                  <a:gd name="T11" fmla="*/ 12912 h 48"/>
                                  <a:gd name="T12" fmla="+- 0 1640 1616"/>
                                  <a:gd name="T13" fmla="*/ T12 w 48"/>
                                  <a:gd name="T14" fmla="+- 0 12912 12864"/>
                                  <a:gd name="T15" fmla="*/ 12912 h 48"/>
                                  <a:gd name="T16" fmla="+- 0 1627 1616"/>
                                  <a:gd name="T17" fmla="*/ T16 w 48"/>
                                  <a:gd name="T18" fmla="+- 0 12912 12864"/>
                                  <a:gd name="T19" fmla="*/ 12912 h 48"/>
                                  <a:gd name="T20" fmla="+- 0 1616 1616"/>
                                  <a:gd name="T21" fmla="*/ T20 w 48"/>
                                  <a:gd name="T22" fmla="+- 0 12901 12864"/>
                                  <a:gd name="T23" fmla="*/ 12901 h 48"/>
                                  <a:gd name="T24" fmla="+- 0 1616 1616"/>
                                  <a:gd name="T25" fmla="*/ T24 w 48"/>
                                  <a:gd name="T26" fmla="+- 0 12888 12864"/>
                                  <a:gd name="T27" fmla="*/ 12888 h 48"/>
                                  <a:gd name="T28" fmla="+- 0 1616 1616"/>
                                  <a:gd name="T29" fmla="*/ T28 w 48"/>
                                  <a:gd name="T30" fmla="+- 0 12875 12864"/>
                                  <a:gd name="T31" fmla="*/ 12875 h 48"/>
                                  <a:gd name="T32" fmla="+- 0 1627 1616"/>
                                  <a:gd name="T33" fmla="*/ T32 w 48"/>
                                  <a:gd name="T34" fmla="+- 0 12864 12864"/>
                                  <a:gd name="T35" fmla="*/ 12864 h 48"/>
                                  <a:gd name="T36" fmla="+- 0 1640 1616"/>
                                  <a:gd name="T37" fmla="*/ T36 w 48"/>
                                  <a:gd name="T38" fmla="+- 0 12864 12864"/>
                                  <a:gd name="T39" fmla="*/ 12864 h 48"/>
                                  <a:gd name="T40" fmla="+- 0 1653 1616"/>
                                  <a:gd name="T41" fmla="*/ T40 w 48"/>
                                  <a:gd name="T42" fmla="+- 0 12864 12864"/>
                                  <a:gd name="T43" fmla="*/ 12864 h 48"/>
                                  <a:gd name="T44" fmla="+- 0 1664 1616"/>
                                  <a:gd name="T45" fmla="*/ T44 w 48"/>
                                  <a:gd name="T46" fmla="+- 0 12875 12864"/>
                                  <a:gd name="T47" fmla="*/ 12875 h 48"/>
                                  <a:gd name="T48" fmla="+- 0 1664 1616"/>
                                  <a:gd name="T49" fmla="*/ T48 w 48"/>
                                  <a:gd name="T50" fmla="+- 0 12888 12864"/>
                                  <a:gd name="T51" fmla="*/ 1288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26" style="position:absolute;margin-left:80.4pt;margin-top:642.8pt;width:3.2pt;height:3.2pt;z-index:-251639296;mso-position-horizontal-relative:page;mso-position-vertical-relative:page" coordorigin="1608,1285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">
                <v:group id="Group 338" o:spid="_x0000_s1027" style="position:absolute;left:1616;top:12864;width:48;height:48" coordorigin="1616,128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haZ0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iS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4WmdMUAAADcAAAA&#10;DwAAAAAAAAAAAAAAAACpAgAAZHJzL2Rvd25yZXYueG1sUEsFBgAAAAAEAAQA+gAAAJsDAAAAAA==&#10;">
                  <v:shape id="Freeform 341" o:spid="_x0000_s1028" style="position:absolute;left:1616;top:128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1jsTwAAA&#10;ANwAAAAPAAAAZHJzL2Rvd25yZXYueG1sRE/LisIwFN0P+A/hCu6mqRYHrUYRQRA34mPh8tJc22pz&#10;U5poq19vFsIsD+c9X3amEk9qXGlZwTCKQRBnVpecKzifNr8TEM4ja6wsk4IXOVguej9zTLVt+UDP&#10;o89FCGGXooLC+zqV0mUFGXSRrYkDd7WNQR9gk0vdYBvCTSVHcfwnDZYcGgqsaV1Qdj8+jIJL9qjQ&#10;jqfJam9iaoe393jX3pQa9LvVDISnzv+Lv+6tVpAkYW04E46AXH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1jsTwAAAANwAAAAPAAAAAAAAAAAAAAAAAJcCAABkcnMvZG93bnJl&#10;di54bWxQSwUGAAAAAAQABAD1AAAAhAMAAAAA&#10;" path="m48,24l48,37,37,48,11,48,,37,,11,11,,37,,48,11,48,24xe" fillcolor="black" stroked="f">
                    <v:path arrowok="t" o:connecttype="custom" o:connectlocs="48,12888;48,12901;37,12912;11,12912;0,12901;0,12875;11,12864;37,12864;48,12875;48,12888" o:connectangles="0,0,0,0,0,0,0,0,0,0"/>
                  </v:shape>
                  <v:group id="Group 339" o:spid="_x0000_s1029" style="position:absolute;left:1616;top:12864;width:48;height:48" coordorigin="1616,128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VpedxQAAANwAAAAPAAAAZHJzL2Rvd25yZXYueG1sRI9Pa8JAFMTvBb/D8oTe&#10;6iaGFo2uIqKlBxH8A+LtkX0mwezbkF2T+O27BaHHYWZ+w8yXvalES40rLSuIRxEI4szqknMF59P2&#10;YwLCeWSNlWVS8CQHy8XgbY6pth0fqD36XAQIuxQVFN7XqZQuK8igG9maOHg32xj0QTa51A12AW4q&#10;OY6iL2mw5LBQYE3rgrL78WEUfHfYrZJ40+7ut/XzevrcX3YxKfU+7FczEJ56/x9+tX+0giSZwt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VaXncUAAADcAAAA&#10;DwAAAAAAAAAAAAAAAACpAgAAZHJzL2Rvd25yZXYueG1sUEsFBgAAAAAEAAQA+gAAAJsDAAAAAA==&#10;">
                    <v:shape id="Freeform 340" o:spid="_x0000_s1030" style="position:absolute;left:1616;top:128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CRkwwAA&#10;ANwAAAAPAAAAZHJzL2Rvd25yZXYueG1sRE/NasJAEL4XfIdlCl5K3aillNRVRDR4kP5EH2CaHZPU&#10;zGzIrhrf3j0Uevz4/meLnht1oc7XTgyMRwkoksLZWkoDh/3m+Q2UDygWGydk4EYeFvPBwwxT667y&#10;TZc8lCqGiE/RQBVCm2rti4oY/ci1JJE7uo4xRNiV2nZ4jeHc6EmSvGrGWmJDhS2tKipO+ZkNZMnX&#10;7zpzH+642fE4//nkp2zCxgwf++U7qEB9+Bf/ubfWwPQlzo9n4hH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XCRk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12888;48,12901;37,12912;24,12912;11,12912;0,12901;0,12888;0,12875;11,12864;24,12864;37,12864;48,12875;48,1288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4C14130D" wp14:editId="11EFF73C">
                <wp:simplePos x="0" y="0"/>
                <wp:positionH relativeFrom="page">
                  <wp:posOffset>1021080</wp:posOffset>
                </wp:positionH>
                <wp:positionV relativeFrom="page">
                  <wp:posOffset>7716520</wp:posOffset>
                </wp:positionV>
                <wp:extent cx="40640" cy="40640"/>
                <wp:effectExtent l="0" t="0" r="5080" b="2540"/>
                <wp:wrapNone/>
                <wp:docPr id="331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2152"/>
                          <a:chExt cx="64" cy="64"/>
                        </a:xfrm>
                      </wpg:grpSpPr>
                      <wpg:grpSp>
                        <wpg:cNvPr id="332" name="Group 333"/>
                        <wpg:cNvGrpSpPr>
                          <a:grpSpLocks/>
                        </wpg:cNvGrpSpPr>
                        <wpg:grpSpPr bwMode="auto">
                          <a:xfrm>
                            <a:off x="1616" y="12160"/>
                            <a:ext cx="48" cy="48"/>
                            <a:chOff x="1616" y="12160"/>
                            <a:chExt cx="48" cy="48"/>
                          </a:xfrm>
                        </wpg:grpSpPr>
                        <wps:wsp>
                          <wps:cNvPr id="333" name="Freeform 336"/>
                          <wps:cNvSpPr>
                            <a:spLocks/>
                          </wps:cNvSpPr>
                          <wps:spPr bwMode="auto">
                            <a:xfrm>
                              <a:off x="1616" y="1216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2184 12160"/>
                                <a:gd name="T3" fmla="*/ 12184 h 48"/>
                                <a:gd name="T4" fmla="+- 0 1664 1616"/>
                                <a:gd name="T5" fmla="*/ T4 w 48"/>
                                <a:gd name="T6" fmla="+- 0 12197 12160"/>
                                <a:gd name="T7" fmla="*/ 12197 h 48"/>
                                <a:gd name="T8" fmla="+- 0 1653 1616"/>
                                <a:gd name="T9" fmla="*/ T8 w 48"/>
                                <a:gd name="T10" fmla="+- 0 12208 12160"/>
                                <a:gd name="T11" fmla="*/ 12208 h 48"/>
                                <a:gd name="T12" fmla="+- 0 1627 1616"/>
                                <a:gd name="T13" fmla="*/ T12 w 48"/>
                                <a:gd name="T14" fmla="+- 0 12208 12160"/>
                                <a:gd name="T15" fmla="*/ 12208 h 48"/>
                                <a:gd name="T16" fmla="+- 0 1616 1616"/>
                                <a:gd name="T17" fmla="*/ T16 w 48"/>
                                <a:gd name="T18" fmla="+- 0 12197 12160"/>
                                <a:gd name="T19" fmla="*/ 12197 h 48"/>
                                <a:gd name="T20" fmla="+- 0 1616 1616"/>
                                <a:gd name="T21" fmla="*/ T20 w 48"/>
                                <a:gd name="T22" fmla="+- 0 12171 12160"/>
                                <a:gd name="T23" fmla="*/ 12171 h 48"/>
                                <a:gd name="T24" fmla="+- 0 1627 1616"/>
                                <a:gd name="T25" fmla="*/ T24 w 48"/>
                                <a:gd name="T26" fmla="+- 0 12160 12160"/>
                                <a:gd name="T27" fmla="*/ 12160 h 48"/>
                                <a:gd name="T28" fmla="+- 0 1653 1616"/>
                                <a:gd name="T29" fmla="*/ T28 w 48"/>
                                <a:gd name="T30" fmla="+- 0 12160 12160"/>
                                <a:gd name="T31" fmla="*/ 12160 h 48"/>
                                <a:gd name="T32" fmla="+- 0 1664 1616"/>
                                <a:gd name="T33" fmla="*/ T32 w 48"/>
                                <a:gd name="T34" fmla="+- 0 12171 12160"/>
                                <a:gd name="T35" fmla="*/ 12171 h 48"/>
                                <a:gd name="T36" fmla="+- 0 1664 1616"/>
                                <a:gd name="T37" fmla="*/ T36 w 48"/>
                                <a:gd name="T38" fmla="+- 0 12184 12160"/>
                                <a:gd name="T39" fmla="*/ 1218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4" name="Group 334"/>
                          <wpg:cNvGrpSpPr>
                            <a:grpSpLocks/>
                          </wpg:cNvGrpSpPr>
                          <wpg:grpSpPr bwMode="auto">
                            <a:xfrm>
                              <a:off x="1616" y="12160"/>
                              <a:ext cx="48" cy="48"/>
                              <a:chOff x="1616" y="12160"/>
                              <a:chExt cx="48" cy="48"/>
                            </a:xfrm>
                          </wpg:grpSpPr>
                          <wps:wsp>
                            <wps:cNvPr id="335" name="Freeform 335"/>
                            <wps:cNvSpPr>
                              <a:spLocks/>
                            </wps:cNvSpPr>
                            <wps:spPr bwMode="auto">
                              <a:xfrm>
                                <a:off x="1616" y="1216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2184 12160"/>
                                  <a:gd name="T3" fmla="*/ 12184 h 48"/>
                                  <a:gd name="T4" fmla="+- 0 1664 1616"/>
                                  <a:gd name="T5" fmla="*/ T4 w 48"/>
                                  <a:gd name="T6" fmla="+- 0 12197 12160"/>
                                  <a:gd name="T7" fmla="*/ 12197 h 48"/>
                                  <a:gd name="T8" fmla="+- 0 1653 1616"/>
                                  <a:gd name="T9" fmla="*/ T8 w 48"/>
                                  <a:gd name="T10" fmla="+- 0 12208 12160"/>
                                  <a:gd name="T11" fmla="*/ 12208 h 48"/>
                                  <a:gd name="T12" fmla="+- 0 1640 1616"/>
                                  <a:gd name="T13" fmla="*/ T12 w 48"/>
                                  <a:gd name="T14" fmla="+- 0 12208 12160"/>
                                  <a:gd name="T15" fmla="*/ 12208 h 48"/>
                                  <a:gd name="T16" fmla="+- 0 1627 1616"/>
                                  <a:gd name="T17" fmla="*/ T16 w 48"/>
                                  <a:gd name="T18" fmla="+- 0 12208 12160"/>
                                  <a:gd name="T19" fmla="*/ 12208 h 48"/>
                                  <a:gd name="T20" fmla="+- 0 1616 1616"/>
                                  <a:gd name="T21" fmla="*/ T20 w 48"/>
                                  <a:gd name="T22" fmla="+- 0 12197 12160"/>
                                  <a:gd name="T23" fmla="*/ 12197 h 48"/>
                                  <a:gd name="T24" fmla="+- 0 1616 1616"/>
                                  <a:gd name="T25" fmla="*/ T24 w 48"/>
                                  <a:gd name="T26" fmla="+- 0 12184 12160"/>
                                  <a:gd name="T27" fmla="*/ 12184 h 48"/>
                                  <a:gd name="T28" fmla="+- 0 1616 1616"/>
                                  <a:gd name="T29" fmla="*/ T28 w 48"/>
                                  <a:gd name="T30" fmla="+- 0 12171 12160"/>
                                  <a:gd name="T31" fmla="*/ 12171 h 48"/>
                                  <a:gd name="T32" fmla="+- 0 1627 1616"/>
                                  <a:gd name="T33" fmla="*/ T32 w 48"/>
                                  <a:gd name="T34" fmla="+- 0 12160 12160"/>
                                  <a:gd name="T35" fmla="*/ 12160 h 48"/>
                                  <a:gd name="T36" fmla="+- 0 1640 1616"/>
                                  <a:gd name="T37" fmla="*/ T36 w 48"/>
                                  <a:gd name="T38" fmla="+- 0 12160 12160"/>
                                  <a:gd name="T39" fmla="*/ 12160 h 48"/>
                                  <a:gd name="T40" fmla="+- 0 1653 1616"/>
                                  <a:gd name="T41" fmla="*/ T40 w 48"/>
                                  <a:gd name="T42" fmla="+- 0 12160 12160"/>
                                  <a:gd name="T43" fmla="*/ 12160 h 48"/>
                                  <a:gd name="T44" fmla="+- 0 1664 1616"/>
                                  <a:gd name="T45" fmla="*/ T44 w 48"/>
                                  <a:gd name="T46" fmla="+- 0 12171 12160"/>
                                  <a:gd name="T47" fmla="*/ 12171 h 48"/>
                                  <a:gd name="T48" fmla="+- 0 1664 1616"/>
                                  <a:gd name="T49" fmla="*/ T48 w 48"/>
                                  <a:gd name="T50" fmla="+- 0 12184 12160"/>
                                  <a:gd name="T51" fmla="*/ 1218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26" style="position:absolute;margin-left:80.4pt;margin-top:607.6pt;width:3.2pt;height:3.2pt;z-index:-251640320;mso-position-horizontal-relative:page;mso-position-vertical-relative:page" coordorigin="1608,1215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">
                <v:group id="Group 333" o:spid="_x0000_s1027" style="position:absolute;left:1616;top:12160;width:48;height:48" coordorigin="1616,121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8gXs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kkz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38gXsxAAAANwAAAAP&#10;AAAAAAAAAAAAAAAAAKkCAABkcnMvZG93bnJldi54bWxQSwUGAAAAAAQABAD6AAAAmgMAAAAA&#10;">
                  <v:shape id="Freeform 336" o:spid="_x0000_s1028" style="position:absolute;left:1616;top:121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qliwwAA&#10;ANwAAAAPAAAAZHJzL2Rvd25yZXYueG1sRI/NqsIwFIT3F3yHcAR319RbFK1GEeGCuBF/Fi4PzbGt&#10;Nielibb69EYQXA4z8w0zW7SmFHeqXWFZwaAfgSBOrS44U3A8/P+OQTiPrLG0TAoe5GAx7/zMMNG2&#10;4R3d9z4TAcIuQQW591UipUtzMuj6tiIO3tnWBn2QdSZ1jU2Am1L+RdFIGiw4LORY0Sqn9Lq/GQWn&#10;9FaiHU7i5dZE1Awuz+GmuSjV67bLKQhPrf+GP+21VhDHMbzPhCMg5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cqliwwAAANwAAAAPAAAAAAAAAAAAAAAAAJcCAABkcnMvZG93&#10;bnJldi54bWxQSwUGAAAAAAQABAD1AAAAhwMAAAAA&#10;" path="m48,24l48,37,37,48,11,48,,37,,11,11,,37,,48,11,48,24xe" fillcolor="black" stroked="f">
                    <v:path arrowok="t" o:connecttype="custom" o:connectlocs="48,12184;48,12197;37,12208;11,12208;0,12197;0,12171;11,12160;37,12160;48,12171;48,12184" o:connectangles="0,0,0,0,0,0,0,0,0,0"/>
                  </v:shape>
                  <v:group id="Group 334" o:spid="_x0000_s1029" style="position:absolute;left:1616;top:12160;width:48;height:48" coordorigin="1616,121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VzgDxQAAANwAAAAPAAAAZHJzL2Rvd25yZXYueG1sRI9Pa8JAFMTvBb/D8oTe&#10;6iamFYmuIqKlBxH8A+LtkX0mwezbkF2T+O27BaHHYWZ+w8yXvalES40rLSuIRxEI4szqknMF59P2&#10;YwrCeWSNlWVS8CQHy8XgbY6pth0fqD36XAQIuxQVFN7XqZQuK8igG9maOHg32xj0QTa51A12AW4q&#10;OY6iiTRYclgosKZ1Qdn9+DAKvjvsVkm8aXf32/p5PX3tL7uYlHof9qsZCE+9/w+/2j9aQZJ8wt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1c4A8UAAADcAAAA&#10;DwAAAAAAAAAAAAAAAACpAgAAZHJzL2Rvd25yZXYueG1sUEsFBgAAAAAEAAQA+gAAAJsDAAAAAA==&#10;">
                    <v:shape id="Freeform 335" o:spid="_x0000_s1030" style="position:absolute;left:1616;top:121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fSBxgAA&#10;ANwAAAAPAAAAZHJzL2Rvd25yZXYueG1sRI9Ra8JAEITfC/6HYwt9KXpRqUjqKSI19KHYGv0B29ya&#10;pGb3Qu6q6b/3CoU+DjPzDbNY9dyoC3W+dmJgPEpAkRTO1lIaOB62wzkoH1AsNk7IwA95WC0HdwtM&#10;rbvKni55KFWEiE/RQBVCm2rti4oY/ci1JNE7uY4xRNmV2nZ4jXBu9CRJZpqxlrhQYUubiopz/s0G&#10;suTj6yVzO3favvE4/3znx2zCxjzc9+tnUIH68B/+a79aA9PpE/yeiUdAL2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LfSB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2184;48,12197;37,12208;24,12208;11,12208;0,12197;0,12184;0,12171;11,12160;24,12160;37,12160;48,12171;48,1218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392BAF84" wp14:editId="218CBEB3">
                <wp:simplePos x="0" y="0"/>
                <wp:positionH relativeFrom="page">
                  <wp:posOffset>1021080</wp:posOffset>
                </wp:positionH>
                <wp:positionV relativeFrom="page">
                  <wp:posOffset>7493000</wp:posOffset>
                </wp:positionV>
                <wp:extent cx="40640" cy="40640"/>
                <wp:effectExtent l="0" t="0" r="5080" b="10160"/>
                <wp:wrapNone/>
                <wp:docPr id="326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800"/>
                          <a:chExt cx="64" cy="64"/>
                        </a:xfrm>
                      </wpg:grpSpPr>
                      <wpg:grpSp>
                        <wpg:cNvPr id="327" name="Group 328"/>
                        <wpg:cNvGrpSpPr>
                          <a:grpSpLocks/>
                        </wpg:cNvGrpSpPr>
                        <wpg:grpSpPr bwMode="auto">
                          <a:xfrm>
                            <a:off x="1616" y="11808"/>
                            <a:ext cx="48" cy="48"/>
                            <a:chOff x="1616" y="11808"/>
                            <a:chExt cx="48" cy="48"/>
                          </a:xfrm>
                        </wpg:grpSpPr>
                        <wps:wsp>
                          <wps:cNvPr id="328" name="Freeform 331"/>
                          <wps:cNvSpPr>
                            <a:spLocks/>
                          </wps:cNvSpPr>
                          <wps:spPr bwMode="auto">
                            <a:xfrm>
                              <a:off x="1616" y="1180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1832 11808"/>
                                <a:gd name="T3" fmla="*/ 11832 h 48"/>
                                <a:gd name="T4" fmla="+- 0 1664 1616"/>
                                <a:gd name="T5" fmla="*/ T4 w 48"/>
                                <a:gd name="T6" fmla="+- 0 11845 11808"/>
                                <a:gd name="T7" fmla="*/ 11845 h 48"/>
                                <a:gd name="T8" fmla="+- 0 1653 1616"/>
                                <a:gd name="T9" fmla="*/ T8 w 48"/>
                                <a:gd name="T10" fmla="+- 0 11856 11808"/>
                                <a:gd name="T11" fmla="*/ 11856 h 48"/>
                                <a:gd name="T12" fmla="+- 0 1627 1616"/>
                                <a:gd name="T13" fmla="*/ T12 w 48"/>
                                <a:gd name="T14" fmla="+- 0 11856 11808"/>
                                <a:gd name="T15" fmla="*/ 11856 h 48"/>
                                <a:gd name="T16" fmla="+- 0 1616 1616"/>
                                <a:gd name="T17" fmla="*/ T16 w 48"/>
                                <a:gd name="T18" fmla="+- 0 11845 11808"/>
                                <a:gd name="T19" fmla="*/ 11845 h 48"/>
                                <a:gd name="T20" fmla="+- 0 1616 1616"/>
                                <a:gd name="T21" fmla="*/ T20 w 48"/>
                                <a:gd name="T22" fmla="+- 0 11819 11808"/>
                                <a:gd name="T23" fmla="*/ 11819 h 48"/>
                                <a:gd name="T24" fmla="+- 0 1627 1616"/>
                                <a:gd name="T25" fmla="*/ T24 w 48"/>
                                <a:gd name="T26" fmla="+- 0 11808 11808"/>
                                <a:gd name="T27" fmla="*/ 11808 h 48"/>
                                <a:gd name="T28" fmla="+- 0 1653 1616"/>
                                <a:gd name="T29" fmla="*/ T28 w 48"/>
                                <a:gd name="T30" fmla="+- 0 11808 11808"/>
                                <a:gd name="T31" fmla="*/ 11808 h 48"/>
                                <a:gd name="T32" fmla="+- 0 1664 1616"/>
                                <a:gd name="T33" fmla="*/ T32 w 48"/>
                                <a:gd name="T34" fmla="+- 0 11819 11808"/>
                                <a:gd name="T35" fmla="*/ 11819 h 48"/>
                                <a:gd name="T36" fmla="+- 0 1664 1616"/>
                                <a:gd name="T37" fmla="*/ T36 w 48"/>
                                <a:gd name="T38" fmla="+- 0 11832 11808"/>
                                <a:gd name="T39" fmla="*/ 1183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9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1616" y="11808"/>
                              <a:ext cx="48" cy="48"/>
                              <a:chOff x="1616" y="11808"/>
                              <a:chExt cx="48" cy="48"/>
                            </a:xfrm>
                          </wpg:grpSpPr>
                          <wps:wsp>
                            <wps:cNvPr id="330" name="Freeform 330"/>
                            <wps:cNvSpPr>
                              <a:spLocks/>
                            </wps:cNvSpPr>
                            <wps:spPr bwMode="auto">
                              <a:xfrm>
                                <a:off x="1616" y="1180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1832 11808"/>
                                  <a:gd name="T3" fmla="*/ 11832 h 48"/>
                                  <a:gd name="T4" fmla="+- 0 1664 1616"/>
                                  <a:gd name="T5" fmla="*/ T4 w 48"/>
                                  <a:gd name="T6" fmla="+- 0 11845 11808"/>
                                  <a:gd name="T7" fmla="*/ 11845 h 48"/>
                                  <a:gd name="T8" fmla="+- 0 1653 1616"/>
                                  <a:gd name="T9" fmla="*/ T8 w 48"/>
                                  <a:gd name="T10" fmla="+- 0 11856 11808"/>
                                  <a:gd name="T11" fmla="*/ 11856 h 48"/>
                                  <a:gd name="T12" fmla="+- 0 1640 1616"/>
                                  <a:gd name="T13" fmla="*/ T12 w 48"/>
                                  <a:gd name="T14" fmla="+- 0 11856 11808"/>
                                  <a:gd name="T15" fmla="*/ 11856 h 48"/>
                                  <a:gd name="T16" fmla="+- 0 1627 1616"/>
                                  <a:gd name="T17" fmla="*/ T16 w 48"/>
                                  <a:gd name="T18" fmla="+- 0 11856 11808"/>
                                  <a:gd name="T19" fmla="*/ 11856 h 48"/>
                                  <a:gd name="T20" fmla="+- 0 1616 1616"/>
                                  <a:gd name="T21" fmla="*/ T20 w 48"/>
                                  <a:gd name="T22" fmla="+- 0 11845 11808"/>
                                  <a:gd name="T23" fmla="*/ 11845 h 48"/>
                                  <a:gd name="T24" fmla="+- 0 1616 1616"/>
                                  <a:gd name="T25" fmla="*/ T24 w 48"/>
                                  <a:gd name="T26" fmla="+- 0 11832 11808"/>
                                  <a:gd name="T27" fmla="*/ 11832 h 48"/>
                                  <a:gd name="T28" fmla="+- 0 1616 1616"/>
                                  <a:gd name="T29" fmla="*/ T28 w 48"/>
                                  <a:gd name="T30" fmla="+- 0 11819 11808"/>
                                  <a:gd name="T31" fmla="*/ 11819 h 48"/>
                                  <a:gd name="T32" fmla="+- 0 1627 1616"/>
                                  <a:gd name="T33" fmla="*/ T32 w 48"/>
                                  <a:gd name="T34" fmla="+- 0 11808 11808"/>
                                  <a:gd name="T35" fmla="*/ 11808 h 48"/>
                                  <a:gd name="T36" fmla="+- 0 1640 1616"/>
                                  <a:gd name="T37" fmla="*/ T36 w 48"/>
                                  <a:gd name="T38" fmla="+- 0 11808 11808"/>
                                  <a:gd name="T39" fmla="*/ 11808 h 48"/>
                                  <a:gd name="T40" fmla="+- 0 1653 1616"/>
                                  <a:gd name="T41" fmla="*/ T40 w 48"/>
                                  <a:gd name="T42" fmla="+- 0 11808 11808"/>
                                  <a:gd name="T43" fmla="*/ 11808 h 48"/>
                                  <a:gd name="T44" fmla="+- 0 1664 1616"/>
                                  <a:gd name="T45" fmla="*/ T44 w 48"/>
                                  <a:gd name="T46" fmla="+- 0 11819 11808"/>
                                  <a:gd name="T47" fmla="*/ 11819 h 48"/>
                                  <a:gd name="T48" fmla="+- 0 1664 1616"/>
                                  <a:gd name="T49" fmla="*/ T48 w 48"/>
                                  <a:gd name="T50" fmla="+- 0 11832 11808"/>
                                  <a:gd name="T51" fmla="*/ 1183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7" o:spid="_x0000_s1026" style="position:absolute;margin-left:80.4pt;margin-top:590pt;width:3.2pt;height:3.2pt;z-index:-251641344;mso-position-horizontal-relative:page;mso-position-vertical-relative:page" coordorigin="1608,1180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">
                <v:group id="Group 328" o:spid="_x0000_s1027" style="position:absolute;left:1616;top:11808;width:48;height:48" coordorigin="1616,118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XDC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NX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JcMKnGAAAA3AAA&#10;AA8AAAAAAAAAAAAAAAAAqQIAAGRycy9kb3ducmV2LnhtbFBLBQYAAAAABAAEAPoAAACcAwAAAAA=&#10;">
                  <v:shape id="Freeform 331" o:spid="_x0000_s1028" style="position:absolute;left:1616;top:118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63O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WMhm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w+tzr4AAADcAAAADwAAAAAAAAAAAAAAAACXAgAAZHJzL2Rvd25yZXYu&#10;eG1sUEsFBgAAAAAEAAQA9QAAAIIDAAAAAA==&#10;" path="m48,24l48,37,37,48,11,48,,37,,11,11,,37,,48,11,48,24xe" fillcolor="black" stroked="f">
                    <v:path arrowok="t" o:connecttype="custom" o:connectlocs="48,11832;48,11845;37,11856;11,11856;0,11845;0,11819;11,11808;37,11808;48,11819;48,11832" o:connectangles="0,0,0,0,0,0,0,0,0,0"/>
                  </v:shape>
                  <v:group id="Group 329" o:spid="_x0000_s1029" style="position:absolute;left:1616;top:11808;width:48;height:48" coordorigin="1616,118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jwFA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aL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yPAUDGAAAA3AAA&#10;AA8AAAAAAAAAAAAAAAAAqQIAAGRycy9kb3ducmV2LnhtbFBLBQYAAAAABAAEAPoAAACcAwAAAAA=&#10;">
                    <v:shape id="Freeform 330" o:spid="_x0000_s1030" style="position:absolute;left:1616;top:118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WlcZwgAA&#10;ANwAAAAPAAAAZHJzL2Rvd25yZXYueG1sRE/NasJAEL4X+g7LFLwU3ahQJLpKKRo8FNtGH2DMjkk0&#10;Mxuyq6Zv7x4KPX58/4tVz426UedrJwbGowQUSeFsLaWBw34znIHyAcVi44QM/JKH1fL5aYGpdXf5&#10;oVseShVDxKdooAqhTbX2RUWMfuRaksidXMcYIuxKbTu8x3Bu9CRJ3jRjLbGhwpY+Kiou+ZUNZMn3&#10;eZ25nTttPnmcH7/4NZuwMYOX/n0OKlAf/sV/7q01MJ3G+fFMPAJ6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aVxn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11832;48,11845;37,11856;24,11856;11,11856;0,11845;0,11832;0,11819;11,11808;24,11808;37,11808;48,11819;48,1183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5BF93F6E" wp14:editId="309EE097">
                <wp:simplePos x="0" y="0"/>
                <wp:positionH relativeFrom="page">
                  <wp:posOffset>1021080</wp:posOffset>
                </wp:positionH>
                <wp:positionV relativeFrom="page">
                  <wp:posOffset>7269480</wp:posOffset>
                </wp:positionV>
                <wp:extent cx="40640" cy="40640"/>
                <wp:effectExtent l="0" t="0" r="5080" b="5080"/>
                <wp:wrapNone/>
                <wp:docPr id="321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448"/>
                          <a:chExt cx="64" cy="64"/>
                        </a:xfrm>
                      </wpg:grpSpPr>
                      <wpg:grpSp>
                        <wpg:cNvPr id="322" name="Group 323"/>
                        <wpg:cNvGrpSpPr>
                          <a:grpSpLocks/>
                        </wpg:cNvGrpSpPr>
                        <wpg:grpSpPr bwMode="auto">
                          <a:xfrm>
                            <a:off x="1616" y="11456"/>
                            <a:ext cx="48" cy="48"/>
                            <a:chOff x="1616" y="11456"/>
                            <a:chExt cx="48" cy="48"/>
                          </a:xfrm>
                        </wpg:grpSpPr>
                        <wps:wsp>
                          <wps:cNvPr id="323" name="Freeform 326"/>
                          <wps:cNvSpPr>
                            <a:spLocks/>
                          </wps:cNvSpPr>
                          <wps:spPr bwMode="auto">
                            <a:xfrm>
                              <a:off x="1616" y="1145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1480 11456"/>
                                <a:gd name="T3" fmla="*/ 11480 h 48"/>
                                <a:gd name="T4" fmla="+- 0 1664 1616"/>
                                <a:gd name="T5" fmla="*/ T4 w 48"/>
                                <a:gd name="T6" fmla="+- 0 11493 11456"/>
                                <a:gd name="T7" fmla="*/ 11493 h 48"/>
                                <a:gd name="T8" fmla="+- 0 1653 1616"/>
                                <a:gd name="T9" fmla="*/ T8 w 48"/>
                                <a:gd name="T10" fmla="+- 0 11504 11456"/>
                                <a:gd name="T11" fmla="*/ 11504 h 48"/>
                                <a:gd name="T12" fmla="+- 0 1627 1616"/>
                                <a:gd name="T13" fmla="*/ T12 w 48"/>
                                <a:gd name="T14" fmla="+- 0 11504 11456"/>
                                <a:gd name="T15" fmla="*/ 11504 h 48"/>
                                <a:gd name="T16" fmla="+- 0 1616 1616"/>
                                <a:gd name="T17" fmla="*/ T16 w 48"/>
                                <a:gd name="T18" fmla="+- 0 11493 11456"/>
                                <a:gd name="T19" fmla="*/ 11493 h 48"/>
                                <a:gd name="T20" fmla="+- 0 1616 1616"/>
                                <a:gd name="T21" fmla="*/ T20 w 48"/>
                                <a:gd name="T22" fmla="+- 0 11467 11456"/>
                                <a:gd name="T23" fmla="*/ 11467 h 48"/>
                                <a:gd name="T24" fmla="+- 0 1627 1616"/>
                                <a:gd name="T25" fmla="*/ T24 w 48"/>
                                <a:gd name="T26" fmla="+- 0 11456 11456"/>
                                <a:gd name="T27" fmla="*/ 11456 h 48"/>
                                <a:gd name="T28" fmla="+- 0 1653 1616"/>
                                <a:gd name="T29" fmla="*/ T28 w 48"/>
                                <a:gd name="T30" fmla="+- 0 11456 11456"/>
                                <a:gd name="T31" fmla="*/ 11456 h 48"/>
                                <a:gd name="T32" fmla="+- 0 1664 1616"/>
                                <a:gd name="T33" fmla="*/ T32 w 48"/>
                                <a:gd name="T34" fmla="+- 0 11467 11456"/>
                                <a:gd name="T35" fmla="*/ 11467 h 48"/>
                                <a:gd name="T36" fmla="+- 0 1664 1616"/>
                                <a:gd name="T37" fmla="*/ T36 w 48"/>
                                <a:gd name="T38" fmla="+- 0 11480 11456"/>
                                <a:gd name="T39" fmla="*/ 1148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4" name="Group 324"/>
                          <wpg:cNvGrpSpPr>
                            <a:grpSpLocks/>
                          </wpg:cNvGrpSpPr>
                          <wpg:grpSpPr bwMode="auto">
                            <a:xfrm>
                              <a:off x="1616" y="11456"/>
                              <a:ext cx="48" cy="48"/>
                              <a:chOff x="1616" y="11456"/>
                              <a:chExt cx="48" cy="48"/>
                            </a:xfrm>
                          </wpg:grpSpPr>
                          <wps:wsp>
                            <wps:cNvPr id="325" name="Freeform 325"/>
                            <wps:cNvSpPr>
                              <a:spLocks/>
                            </wps:cNvSpPr>
                            <wps:spPr bwMode="auto">
                              <a:xfrm>
                                <a:off x="1616" y="1145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1480 11456"/>
                                  <a:gd name="T3" fmla="*/ 11480 h 48"/>
                                  <a:gd name="T4" fmla="+- 0 1664 1616"/>
                                  <a:gd name="T5" fmla="*/ T4 w 48"/>
                                  <a:gd name="T6" fmla="+- 0 11493 11456"/>
                                  <a:gd name="T7" fmla="*/ 11493 h 48"/>
                                  <a:gd name="T8" fmla="+- 0 1653 1616"/>
                                  <a:gd name="T9" fmla="*/ T8 w 48"/>
                                  <a:gd name="T10" fmla="+- 0 11504 11456"/>
                                  <a:gd name="T11" fmla="*/ 11504 h 48"/>
                                  <a:gd name="T12" fmla="+- 0 1640 1616"/>
                                  <a:gd name="T13" fmla="*/ T12 w 48"/>
                                  <a:gd name="T14" fmla="+- 0 11504 11456"/>
                                  <a:gd name="T15" fmla="*/ 11504 h 48"/>
                                  <a:gd name="T16" fmla="+- 0 1627 1616"/>
                                  <a:gd name="T17" fmla="*/ T16 w 48"/>
                                  <a:gd name="T18" fmla="+- 0 11504 11456"/>
                                  <a:gd name="T19" fmla="*/ 11504 h 48"/>
                                  <a:gd name="T20" fmla="+- 0 1616 1616"/>
                                  <a:gd name="T21" fmla="*/ T20 w 48"/>
                                  <a:gd name="T22" fmla="+- 0 11493 11456"/>
                                  <a:gd name="T23" fmla="*/ 11493 h 48"/>
                                  <a:gd name="T24" fmla="+- 0 1616 1616"/>
                                  <a:gd name="T25" fmla="*/ T24 w 48"/>
                                  <a:gd name="T26" fmla="+- 0 11480 11456"/>
                                  <a:gd name="T27" fmla="*/ 11480 h 48"/>
                                  <a:gd name="T28" fmla="+- 0 1616 1616"/>
                                  <a:gd name="T29" fmla="*/ T28 w 48"/>
                                  <a:gd name="T30" fmla="+- 0 11467 11456"/>
                                  <a:gd name="T31" fmla="*/ 11467 h 48"/>
                                  <a:gd name="T32" fmla="+- 0 1627 1616"/>
                                  <a:gd name="T33" fmla="*/ T32 w 48"/>
                                  <a:gd name="T34" fmla="+- 0 11456 11456"/>
                                  <a:gd name="T35" fmla="*/ 11456 h 48"/>
                                  <a:gd name="T36" fmla="+- 0 1640 1616"/>
                                  <a:gd name="T37" fmla="*/ T36 w 48"/>
                                  <a:gd name="T38" fmla="+- 0 11456 11456"/>
                                  <a:gd name="T39" fmla="*/ 11456 h 48"/>
                                  <a:gd name="T40" fmla="+- 0 1653 1616"/>
                                  <a:gd name="T41" fmla="*/ T40 w 48"/>
                                  <a:gd name="T42" fmla="+- 0 11456 11456"/>
                                  <a:gd name="T43" fmla="*/ 11456 h 48"/>
                                  <a:gd name="T44" fmla="+- 0 1664 1616"/>
                                  <a:gd name="T45" fmla="*/ T44 w 48"/>
                                  <a:gd name="T46" fmla="+- 0 11467 11456"/>
                                  <a:gd name="T47" fmla="*/ 11467 h 48"/>
                                  <a:gd name="T48" fmla="+- 0 1664 1616"/>
                                  <a:gd name="T49" fmla="*/ T48 w 48"/>
                                  <a:gd name="T50" fmla="+- 0 11480 11456"/>
                                  <a:gd name="T51" fmla="*/ 1148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" o:spid="_x0000_s1026" style="position:absolute;margin-left:80.4pt;margin-top:572.4pt;width:3.2pt;height:3.2pt;z-index:-251642368;mso-position-horizontal-relative:page;mso-position-vertical-relative:page" coordorigin="1608,1144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">
                <v:group id="Group 323" o:spid="_x0000_s1027" style="position:absolute;left:1616;top:11456;width:48;height:48" coordorigin="1616,114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    <v:shape id="Freeform 326" o:spid="_x0000_s1028" style="position:absolute;left:1616;top:114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z+/xAAA&#10;ANwAAAAPAAAAZHJzL2Rvd25yZXYueG1sRI9Li8JAEITvwv6HoRe86USDshudiCwsiBfxcdhjk+nN&#10;w0xPyIwm+usdQfBYVNVX1HLVm1pcqXWlZQWTcQSCOLO65FzB6fg7+gLhPLLG2jIpuJGDVfoxWGKi&#10;bcd7uh58LgKEXYIKCu+bREqXFWTQjW1DHLx/2xr0Qba51C12AW5qOY2iuTRYclgosKGfgrLz4WIU&#10;/GWXGu3sO17vTETdpLrPtl2l1PCzXy9AeOr9O/xqb7SCeBrD80w4AjJ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as/v8QAAADcAAAADwAAAAAAAAAAAAAAAACXAgAAZHJzL2Rv&#10;d25yZXYueG1sUEsFBgAAAAAEAAQA9QAAAIgDAAAAAA==&#10;" path="m48,24l48,37,37,48,11,48,,37,,11,11,,37,,48,11,48,24xe" fillcolor="black" stroked="f">
                    <v:path arrowok="t" o:connecttype="custom" o:connectlocs="48,11480;48,11493;37,11504;11,11504;0,11493;0,11467;11,11456;37,11456;48,11467;48,11480" o:connectangles="0,0,0,0,0,0,0,0,0,0"/>
                  </v:shape>
                  <v:group id="Group 324" o:spid="_x0000_s1029" style="position:absolute;left:1616;top:11456;width:48;height:48" coordorigin="1616,114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jq7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aL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KOrt7GAAAA3AAA&#10;AA8AAAAAAAAAAAAAAAAAqQIAAGRycy9kb3ducmV2LnhtbFBLBQYAAAAABAAEAPoAAACcAwAAAAA=&#10;">
                    <v:shape id="Freeform 325" o:spid="_x0000_s1030" style="position:absolute;left:1616;top:114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9GJcxgAA&#10;ANwAAAAPAAAAZHJzL2Rvd25yZXYueG1sRI9RS8NAEITfBf/DsUJfpL00opTYaxGxwQdpbdofsM1t&#10;k2h2L+Subfz3PUHwcZiZb5j5cuBWnan3jRMD00kCiqR0tpHKwH63Gs9A+YBisXVCBn7Iw3JxezPH&#10;zLqLbOlchEpFiPgMDdQhdJnWvqyJ0U9cRxK9o+sZQ5R9pW2PlwjnVqdJ8qQZG4kLNXb0WlP5XZzY&#10;QJ58fr3lbu2Oqw+eFocN3+cpGzO6G16eQQUawn/4r/1uDTykj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9GJc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1480;48,11493;37,11504;24,11504;11,11504;0,11493;0,11480;0,11467;11,11456;24,11456;37,11456;48,11467;48,1148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04034F0F" wp14:editId="6C3F2F1A">
                <wp:simplePos x="0" y="0"/>
                <wp:positionH relativeFrom="page">
                  <wp:posOffset>1021080</wp:posOffset>
                </wp:positionH>
                <wp:positionV relativeFrom="page">
                  <wp:posOffset>7045960</wp:posOffset>
                </wp:positionV>
                <wp:extent cx="40640" cy="40640"/>
                <wp:effectExtent l="0" t="0" r="5080" b="12700"/>
                <wp:wrapNone/>
                <wp:docPr id="316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096"/>
                          <a:chExt cx="64" cy="64"/>
                        </a:xfrm>
                      </wpg:grpSpPr>
                      <wpg:grpSp>
                        <wpg:cNvPr id="317" name="Group 318"/>
                        <wpg:cNvGrpSpPr>
                          <a:grpSpLocks/>
                        </wpg:cNvGrpSpPr>
                        <wpg:grpSpPr bwMode="auto">
                          <a:xfrm>
                            <a:off x="1616" y="11104"/>
                            <a:ext cx="48" cy="48"/>
                            <a:chOff x="1616" y="11104"/>
                            <a:chExt cx="48" cy="48"/>
                          </a:xfrm>
                        </wpg:grpSpPr>
                        <wps:wsp>
                          <wps:cNvPr id="318" name="Freeform 321"/>
                          <wps:cNvSpPr>
                            <a:spLocks/>
                          </wps:cNvSpPr>
                          <wps:spPr bwMode="auto">
                            <a:xfrm>
                              <a:off x="1616" y="1110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1128 11104"/>
                                <a:gd name="T3" fmla="*/ 11128 h 48"/>
                                <a:gd name="T4" fmla="+- 0 1664 1616"/>
                                <a:gd name="T5" fmla="*/ T4 w 48"/>
                                <a:gd name="T6" fmla="+- 0 11141 11104"/>
                                <a:gd name="T7" fmla="*/ 11141 h 48"/>
                                <a:gd name="T8" fmla="+- 0 1653 1616"/>
                                <a:gd name="T9" fmla="*/ T8 w 48"/>
                                <a:gd name="T10" fmla="+- 0 11152 11104"/>
                                <a:gd name="T11" fmla="*/ 11152 h 48"/>
                                <a:gd name="T12" fmla="+- 0 1627 1616"/>
                                <a:gd name="T13" fmla="*/ T12 w 48"/>
                                <a:gd name="T14" fmla="+- 0 11152 11104"/>
                                <a:gd name="T15" fmla="*/ 11152 h 48"/>
                                <a:gd name="T16" fmla="+- 0 1616 1616"/>
                                <a:gd name="T17" fmla="*/ T16 w 48"/>
                                <a:gd name="T18" fmla="+- 0 11141 11104"/>
                                <a:gd name="T19" fmla="*/ 11141 h 48"/>
                                <a:gd name="T20" fmla="+- 0 1616 1616"/>
                                <a:gd name="T21" fmla="*/ T20 w 48"/>
                                <a:gd name="T22" fmla="+- 0 11115 11104"/>
                                <a:gd name="T23" fmla="*/ 11115 h 48"/>
                                <a:gd name="T24" fmla="+- 0 1627 1616"/>
                                <a:gd name="T25" fmla="*/ T24 w 48"/>
                                <a:gd name="T26" fmla="+- 0 11104 11104"/>
                                <a:gd name="T27" fmla="*/ 11104 h 48"/>
                                <a:gd name="T28" fmla="+- 0 1653 1616"/>
                                <a:gd name="T29" fmla="*/ T28 w 48"/>
                                <a:gd name="T30" fmla="+- 0 11104 11104"/>
                                <a:gd name="T31" fmla="*/ 11104 h 48"/>
                                <a:gd name="T32" fmla="+- 0 1664 1616"/>
                                <a:gd name="T33" fmla="*/ T32 w 48"/>
                                <a:gd name="T34" fmla="+- 0 11115 11104"/>
                                <a:gd name="T35" fmla="*/ 11115 h 48"/>
                                <a:gd name="T36" fmla="+- 0 1664 1616"/>
                                <a:gd name="T37" fmla="*/ T36 w 48"/>
                                <a:gd name="T38" fmla="+- 0 11128 11104"/>
                                <a:gd name="T39" fmla="*/ 1112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9" name="Group 319"/>
                          <wpg:cNvGrpSpPr>
                            <a:grpSpLocks/>
                          </wpg:cNvGrpSpPr>
                          <wpg:grpSpPr bwMode="auto">
                            <a:xfrm>
                              <a:off x="1616" y="11104"/>
                              <a:ext cx="48" cy="48"/>
                              <a:chOff x="1616" y="11104"/>
                              <a:chExt cx="48" cy="48"/>
                            </a:xfrm>
                          </wpg:grpSpPr>
                          <wps:wsp>
                            <wps:cNvPr id="320" name="Freeform 320"/>
                            <wps:cNvSpPr>
                              <a:spLocks/>
                            </wps:cNvSpPr>
                            <wps:spPr bwMode="auto">
                              <a:xfrm>
                                <a:off x="1616" y="1110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1128 11104"/>
                                  <a:gd name="T3" fmla="*/ 11128 h 48"/>
                                  <a:gd name="T4" fmla="+- 0 1664 1616"/>
                                  <a:gd name="T5" fmla="*/ T4 w 48"/>
                                  <a:gd name="T6" fmla="+- 0 11141 11104"/>
                                  <a:gd name="T7" fmla="*/ 11141 h 48"/>
                                  <a:gd name="T8" fmla="+- 0 1653 1616"/>
                                  <a:gd name="T9" fmla="*/ T8 w 48"/>
                                  <a:gd name="T10" fmla="+- 0 11152 11104"/>
                                  <a:gd name="T11" fmla="*/ 11152 h 48"/>
                                  <a:gd name="T12" fmla="+- 0 1640 1616"/>
                                  <a:gd name="T13" fmla="*/ T12 w 48"/>
                                  <a:gd name="T14" fmla="+- 0 11152 11104"/>
                                  <a:gd name="T15" fmla="*/ 11152 h 48"/>
                                  <a:gd name="T16" fmla="+- 0 1627 1616"/>
                                  <a:gd name="T17" fmla="*/ T16 w 48"/>
                                  <a:gd name="T18" fmla="+- 0 11152 11104"/>
                                  <a:gd name="T19" fmla="*/ 11152 h 48"/>
                                  <a:gd name="T20" fmla="+- 0 1616 1616"/>
                                  <a:gd name="T21" fmla="*/ T20 w 48"/>
                                  <a:gd name="T22" fmla="+- 0 11141 11104"/>
                                  <a:gd name="T23" fmla="*/ 11141 h 48"/>
                                  <a:gd name="T24" fmla="+- 0 1616 1616"/>
                                  <a:gd name="T25" fmla="*/ T24 w 48"/>
                                  <a:gd name="T26" fmla="+- 0 11128 11104"/>
                                  <a:gd name="T27" fmla="*/ 11128 h 48"/>
                                  <a:gd name="T28" fmla="+- 0 1616 1616"/>
                                  <a:gd name="T29" fmla="*/ T28 w 48"/>
                                  <a:gd name="T30" fmla="+- 0 11115 11104"/>
                                  <a:gd name="T31" fmla="*/ 11115 h 48"/>
                                  <a:gd name="T32" fmla="+- 0 1627 1616"/>
                                  <a:gd name="T33" fmla="*/ T32 w 48"/>
                                  <a:gd name="T34" fmla="+- 0 11104 11104"/>
                                  <a:gd name="T35" fmla="*/ 11104 h 48"/>
                                  <a:gd name="T36" fmla="+- 0 1640 1616"/>
                                  <a:gd name="T37" fmla="*/ T36 w 48"/>
                                  <a:gd name="T38" fmla="+- 0 11104 11104"/>
                                  <a:gd name="T39" fmla="*/ 11104 h 48"/>
                                  <a:gd name="T40" fmla="+- 0 1653 1616"/>
                                  <a:gd name="T41" fmla="*/ T40 w 48"/>
                                  <a:gd name="T42" fmla="+- 0 11104 11104"/>
                                  <a:gd name="T43" fmla="*/ 11104 h 48"/>
                                  <a:gd name="T44" fmla="+- 0 1664 1616"/>
                                  <a:gd name="T45" fmla="*/ T44 w 48"/>
                                  <a:gd name="T46" fmla="+- 0 11115 11104"/>
                                  <a:gd name="T47" fmla="*/ 11115 h 48"/>
                                  <a:gd name="T48" fmla="+- 0 1664 1616"/>
                                  <a:gd name="T49" fmla="*/ T48 w 48"/>
                                  <a:gd name="T50" fmla="+- 0 11128 11104"/>
                                  <a:gd name="T51" fmla="*/ 1112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o:spid="_x0000_s1026" style="position:absolute;margin-left:80.4pt;margin-top:554.8pt;width:3.2pt;height:3.2pt;z-index:-251643392;mso-position-horizontal-relative:page;mso-position-vertical-relative:page" coordorigin="1608,1109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">
                <v:group id="Group 318" o:spid="_x0000_s1027" style="position:absolute;left:1616;top:11104;width:48;height:48" coordorigin="1616,111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    <v:shape id="Freeform 321" o:spid="_x0000_s1028" style="position:absolute;left:1616;top:111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2dzwQAA&#10;ANwAAAAPAAAAZHJzL2Rvd25yZXYueG1sRE/LisIwFN0L8w/hDszOph1RtBqlDAwMbsTHwuWlubbV&#10;5qY0qe349WYhuDyc92ozmFrcqXWVZQVJFIMgzq2uuFBwOv6O5yCcR9ZYWyYF/+Rgs/4YrTDVtuc9&#10;3Q++ECGEXYoKSu+bVEqXl2TQRbYhDtzFtgZ9gG0hdYt9CDe1/I7jmTRYcWgosaGfkvLboTMKznlX&#10;o50uJtnOxNQn18d021+V+vocsiUIT4N/i1/uP61gkoS14Uw4AnL9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WNnc8EAAADcAAAADwAAAAAAAAAAAAAAAACXAgAAZHJzL2Rvd25y&#10;ZXYueG1sUEsFBgAAAAAEAAQA9QAAAIUDAAAAAA==&#10;" path="m48,24l48,37,37,48,11,48,,37,,11,11,,37,,48,11,48,24xe" fillcolor="black" stroked="f">
                    <v:path arrowok="t" o:connecttype="custom" o:connectlocs="48,11128;48,11141;37,11152;11,11152;0,11141;0,11115;11,11104;37,11104;48,11115;48,11128" o:connectangles="0,0,0,0,0,0,0,0,0,0"/>
                  </v:shape>
                  <v:group id="Group 319" o:spid="_x0000_s1029" style="position:absolute;left:1616;top:11104;width:48;height:48" coordorigin="1616,111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48v9xgAAANwAAAAPAAAAZHJzL2Rvd25yZXYueG1sRI9Pa8JAFMTvQr/D8gq9&#10;mU0aKm2aVURq6UEKaqH09sg+k2D2bciu+fPtXaHgcZiZ3zD5ajSN6KlztWUFSRSDIC6srrlU8HPc&#10;zl9BOI+ssbFMCiZysFo+zHLMtB14T/3BlyJA2GWooPK+zaR0RUUGXWRb4uCdbGfQB9mVUnc4BLhp&#10;5HMcL6TBmsNChS1tKirOh4tR8DngsE6Tj353Pm2mv+PL9+8uIaWeHsf1OwhPo7+H/9tfWkGavMH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Ljy/3GAAAA3AAA&#10;AA8AAAAAAAAAAAAAAAAAqQIAAGRycy9kb3ducmV2LnhtbFBLBQYAAAAABAAEAPoAAACcAwAAAAA=&#10;">
                    <v:shape id="Freeform 320" o:spid="_x0000_s1030" style="position:absolute;left:1616;top:111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g8HEwgAA&#10;ANwAAAAPAAAAZHJzL2Rvd25yZXYueG1sRE/NasJAEL4XfIdlhF6kbowgEl2llBp6KK2mPsCYHZPY&#10;zGzIbjW+ffdQ6PHj+19vB27VlXrfODEwmyagSEpnG6kMHL92T0tQPqBYbJ2QgTt52G5GD2vMrLvJ&#10;ga5FqFQMEZ+hgTqELtPalzUx+qnrSCJ3dj1jiLCvtO3xFsO51WmSLDRjI7Ghxo5eaiq/ix82kCf7&#10;y2vuPtx5986z4vTJkzxlYx7Hw/MKVKAh/Iv/3G/WwDyN8+OZeAT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DwcT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11128;48,11141;37,11152;24,11152;11,11152;0,11141;0,11128;0,11115;11,11104;24,11104;37,11104;48,11115;48,1112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0DFC9BBD" wp14:editId="0E8EDA47">
                <wp:simplePos x="0" y="0"/>
                <wp:positionH relativeFrom="page">
                  <wp:posOffset>1021080</wp:posOffset>
                </wp:positionH>
                <wp:positionV relativeFrom="page">
                  <wp:posOffset>6822440</wp:posOffset>
                </wp:positionV>
                <wp:extent cx="40640" cy="40640"/>
                <wp:effectExtent l="0" t="0" r="5080" b="7620"/>
                <wp:wrapNone/>
                <wp:docPr id="311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744"/>
                          <a:chExt cx="64" cy="64"/>
                        </a:xfrm>
                      </wpg:grpSpPr>
                      <wpg:grpSp>
                        <wpg:cNvPr id="312" name="Group 313"/>
                        <wpg:cNvGrpSpPr>
                          <a:grpSpLocks/>
                        </wpg:cNvGrpSpPr>
                        <wpg:grpSpPr bwMode="auto">
                          <a:xfrm>
                            <a:off x="1616" y="10752"/>
                            <a:ext cx="48" cy="48"/>
                            <a:chOff x="1616" y="10752"/>
                            <a:chExt cx="48" cy="48"/>
                          </a:xfrm>
                        </wpg:grpSpPr>
                        <wps:wsp>
                          <wps:cNvPr id="313" name="Freeform 316"/>
                          <wps:cNvSpPr>
                            <a:spLocks/>
                          </wps:cNvSpPr>
                          <wps:spPr bwMode="auto">
                            <a:xfrm>
                              <a:off x="1616" y="1075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776 10752"/>
                                <a:gd name="T3" fmla="*/ 10776 h 48"/>
                                <a:gd name="T4" fmla="+- 0 1664 1616"/>
                                <a:gd name="T5" fmla="*/ T4 w 48"/>
                                <a:gd name="T6" fmla="+- 0 10789 10752"/>
                                <a:gd name="T7" fmla="*/ 10789 h 48"/>
                                <a:gd name="T8" fmla="+- 0 1653 1616"/>
                                <a:gd name="T9" fmla="*/ T8 w 48"/>
                                <a:gd name="T10" fmla="+- 0 10800 10752"/>
                                <a:gd name="T11" fmla="*/ 10800 h 48"/>
                                <a:gd name="T12" fmla="+- 0 1627 1616"/>
                                <a:gd name="T13" fmla="*/ T12 w 48"/>
                                <a:gd name="T14" fmla="+- 0 10800 10752"/>
                                <a:gd name="T15" fmla="*/ 10800 h 48"/>
                                <a:gd name="T16" fmla="+- 0 1616 1616"/>
                                <a:gd name="T17" fmla="*/ T16 w 48"/>
                                <a:gd name="T18" fmla="+- 0 10789 10752"/>
                                <a:gd name="T19" fmla="*/ 10789 h 48"/>
                                <a:gd name="T20" fmla="+- 0 1616 1616"/>
                                <a:gd name="T21" fmla="*/ T20 w 48"/>
                                <a:gd name="T22" fmla="+- 0 10763 10752"/>
                                <a:gd name="T23" fmla="*/ 10763 h 48"/>
                                <a:gd name="T24" fmla="+- 0 1627 1616"/>
                                <a:gd name="T25" fmla="*/ T24 w 48"/>
                                <a:gd name="T26" fmla="+- 0 10752 10752"/>
                                <a:gd name="T27" fmla="*/ 10752 h 48"/>
                                <a:gd name="T28" fmla="+- 0 1653 1616"/>
                                <a:gd name="T29" fmla="*/ T28 w 48"/>
                                <a:gd name="T30" fmla="+- 0 10752 10752"/>
                                <a:gd name="T31" fmla="*/ 10752 h 48"/>
                                <a:gd name="T32" fmla="+- 0 1664 1616"/>
                                <a:gd name="T33" fmla="*/ T32 w 48"/>
                                <a:gd name="T34" fmla="+- 0 10763 10752"/>
                                <a:gd name="T35" fmla="*/ 10763 h 48"/>
                                <a:gd name="T36" fmla="+- 0 1664 1616"/>
                                <a:gd name="T37" fmla="*/ T36 w 48"/>
                                <a:gd name="T38" fmla="+- 0 10776 10752"/>
                                <a:gd name="T39" fmla="*/ 1077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4" name="Group 314"/>
                          <wpg:cNvGrpSpPr>
                            <a:grpSpLocks/>
                          </wpg:cNvGrpSpPr>
                          <wpg:grpSpPr bwMode="auto">
                            <a:xfrm>
                              <a:off x="1616" y="10752"/>
                              <a:ext cx="48" cy="48"/>
                              <a:chOff x="1616" y="10752"/>
                              <a:chExt cx="48" cy="48"/>
                            </a:xfrm>
                          </wpg:grpSpPr>
                          <wps:wsp>
                            <wps:cNvPr id="315" name="Freeform 315"/>
                            <wps:cNvSpPr>
                              <a:spLocks/>
                            </wps:cNvSpPr>
                            <wps:spPr bwMode="auto">
                              <a:xfrm>
                                <a:off x="1616" y="1075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776 10752"/>
                                  <a:gd name="T3" fmla="*/ 10776 h 48"/>
                                  <a:gd name="T4" fmla="+- 0 1664 1616"/>
                                  <a:gd name="T5" fmla="*/ T4 w 48"/>
                                  <a:gd name="T6" fmla="+- 0 10789 10752"/>
                                  <a:gd name="T7" fmla="*/ 10789 h 48"/>
                                  <a:gd name="T8" fmla="+- 0 1653 1616"/>
                                  <a:gd name="T9" fmla="*/ T8 w 48"/>
                                  <a:gd name="T10" fmla="+- 0 10800 10752"/>
                                  <a:gd name="T11" fmla="*/ 10800 h 48"/>
                                  <a:gd name="T12" fmla="+- 0 1640 1616"/>
                                  <a:gd name="T13" fmla="*/ T12 w 48"/>
                                  <a:gd name="T14" fmla="+- 0 10800 10752"/>
                                  <a:gd name="T15" fmla="*/ 10800 h 48"/>
                                  <a:gd name="T16" fmla="+- 0 1627 1616"/>
                                  <a:gd name="T17" fmla="*/ T16 w 48"/>
                                  <a:gd name="T18" fmla="+- 0 10800 10752"/>
                                  <a:gd name="T19" fmla="*/ 10800 h 48"/>
                                  <a:gd name="T20" fmla="+- 0 1616 1616"/>
                                  <a:gd name="T21" fmla="*/ T20 w 48"/>
                                  <a:gd name="T22" fmla="+- 0 10789 10752"/>
                                  <a:gd name="T23" fmla="*/ 10789 h 48"/>
                                  <a:gd name="T24" fmla="+- 0 1616 1616"/>
                                  <a:gd name="T25" fmla="*/ T24 w 48"/>
                                  <a:gd name="T26" fmla="+- 0 10776 10752"/>
                                  <a:gd name="T27" fmla="*/ 10776 h 48"/>
                                  <a:gd name="T28" fmla="+- 0 1616 1616"/>
                                  <a:gd name="T29" fmla="*/ T28 w 48"/>
                                  <a:gd name="T30" fmla="+- 0 10763 10752"/>
                                  <a:gd name="T31" fmla="*/ 10763 h 48"/>
                                  <a:gd name="T32" fmla="+- 0 1627 1616"/>
                                  <a:gd name="T33" fmla="*/ T32 w 48"/>
                                  <a:gd name="T34" fmla="+- 0 10752 10752"/>
                                  <a:gd name="T35" fmla="*/ 10752 h 48"/>
                                  <a:gd name="T36" fmla="+- 0 1640 1616"/>
                                  <a:gd name="T37" fmla="*/ T36 w 48"/>
                                  <a:gd name="T38" fmla="+- 0 10752 10752"/>
                                  <a:gd name="T39" fmla="*/ 10752 h 48"/>
                                  <a:gd name="T40" fmla="+- 0 1653 1616"/>
                                  <a:gd name="T41" fmla="*/ T40 w 48"/>
                                  <a:gd name="T42" fmla="+- 0 10752 10752"/>
                                  <a:gd name="T43" fmla="*/ 10752 h 48"/>
                                  <a:gd name="T44" fmla="+- 0 1664 1616"/>
                                  <a:gd name="T45" fmla="*/ T44 w 48"/>
                                  <a:gd name="T46" fmla="+- 0 10763 10752"/>
                                  <a:gd name="T47" fmla="*/ 10763 h 48"/>
                                  <a:gd name="T48" fmla="+- 0 1664 1616"/>
                                  <a:gd name="T49" fmla="*/ T48 w 48"/>
                                  <a:gd name="T50" fmla="+- 0 10776 10752"/>
                                  <a:gd name="T51" fmla="*/ 1077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026" style="position:absolute;margin-left:80.4pt;margin-top:537.2pt;width:3.2pt;height:3.2pt;z-index:-251644416;mso-position-horizontal-relative:page;mso-position-vertical-relative:page" coordorigin="1608,1074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">
                <v:group id="Group 313" o:spid="_x0000_s1027" style="position:absolute;left:1616;top:10752;width:48;height:48" coordorigin="1616,107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R1mM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NJ7A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R1mMxAAAANwAAAAP&#10;AAAAAAAAAAAAAAAAAKkCAABkcnMvZG93bnJldi54bWxQSwUGAAAAAAQABAD6AAAAmgMAAAAA&#10;">
                  <v:shape id="Freeform 316" o:spid="_x0000_s1028" style="position:absolute;left:1616;top:107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x/UCxAAA&#10;ANwAAAAPAAAAZHJzL2Rvd25yZXYueG1sRI9Pi8IwFMTvgt8hvAVvNq1F0a5RRBBkL4t/Dh4fzdu2&#10;bvNSmmi7fnqzIHgcZuY3zHLdm1rcqXWVZQVJFIMgzq2uuFBwPu3GcxDOI2usLZOCP3KwXg0HS8y0&#10;7fhA96MvRICwy1BB6X2TSenykgy6yDbEwfuxrUEfZFtI3WIX4KaWkzieSYMVh4USG9qWlP8eb0bB&#10;Jb/VaKeLdPNtYuqS62P61V2VGn30m08Qnnr/Dr/ae60gTVL4PxOOgF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8f1AsQAAADcAAAADwAAAAAAAAAAAAAAAACXAgAAZHJzL2Rv&#10;d25yZXYueG1sUEsFBgAAAAAEAAQA9QAAAIgDAAAAAA==&#10;" path="m48,24l48,37,37,48,11,48,,37,,11,11,,37,,48,11,48,24xe" fillcolor="black" stroked="f">
                    <v:path arrowok="t" o:connecttype="custom" o:connectlocs="48,10776;48,10789;37,10800;11,10800;0,10789;0,10763;11,10752;37,10752;48,10763;48,10776" o:connectangles="0,0,0,0,0,0,0,0,0,0"/>
                  </v:shape>
                  <v:group id="Group 314" o:spid="_x0000_s1029" style="position:absolute;left:1616;top:10752;width:48;height:48" coordorigin="1616,107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4mRjxgAAANwAAAAPAAAAZHJzL2Rvd25yZXYueG1sRI9Pa8JAFMTvQr/D8gq9&#10;mU2aWkqaVURq6UEKaqH09sg+k2D2bciu+fPtXaHgcZiZ3zD5ajSN6KlztWUFSRSDIC6srrlU8HPc&#10;zt9AOI+ssbFMCiZysFo+zHLMtB14T/3BlyJA2GWooPK+zaR0RUUGXWRb4uCdbGfQB9mVUnc4BLhp&#10;5HMcv0qDNYeFClvaVFScDxej4HPAYZ0mH/3ufNpMf8fF9+8uIaWeHsf1OwhPo7+H/9tfWkGavMD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ziZGPGAAAA3AAA&#10;AA8AAAAAAAAAAAAAAAAAqQIAAGRycy9kb3ducmV2LnhtbFBLBQYAAAAABAAEAPoAAACcAwAAAAA=&#10;">
                    <v:shape id="Freeform 315" o:spid="_x0000_s1030" style="position:absolute;left:1616;top:107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KjhxgAA&#10;ANwAAAAPAAAAZHJzL2Rvd25yZXYueG1sRI9RS8NAEITfBf/DsUJfpL2kopTYaxGxwQdpbdofsM1t&#10;k2h2L+Subfz3PUHwcZiZb5j5cuBWnan3jRMD6SQBRVI620hlYL9bjWegfECx2DohAz/kYbm4vZlj&#10;Zt1FtnQuQqUiRHyGBuoQukxrX9bE6CeuI4ne0fWMIcq+0rbHS4Rzq6dJ8qQZG4kLNXb0WlP5XZzY&#10;QJ58fr3lbu2Oqw9Oi8OG7/MpGzO6G16eQQUawn/4r/1uDTykj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mKjh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0776;48,10789;37,10800;24,10800;11,10800;0,10789;0,10776;0,10763;11,10752;24,10752;37,10752;48,10763;48,1077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2EEF585C" wp14:editId="04E83E4E">
                <wp:simplePos x="0" y="0"/>
                <wp:positionH relativeFrom="page">
                  <wp:posOffset>1021080</wp:posOffset>
                </wp:positionH>
                <wp:positionV relativeFrom="page">
                  <wp:posOffset>6598920</wp:posOffset>
                </wp:positionV>
                <wp:extent cx="40640" cy="40640"/>
                <wp:effectExtent l="0" t="0" r="5080" b="2540"/>
                <wp:wrapNone/>
                <wp:docPr id="306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392"/>
                          <a:chExt cx="64" cy="64"/>
                        </a:xfrm>
                      </wpg:grpSpPr>
                      <wpg:grpSp>
                        <wpg:cNvPr id="307" name="Group 308"/>
                        <wpg:cNvGrpSpPr>
                          <a:grpSpLocks/>
                        </wpg:cNvGrpSpPr>
                        <wpg:grpSpPr bwMode="auto">
                          <a:xfrm>
                            <a:off x="1616" y="10400"/>
                            <a:ext cx="48" cy="48"/>
                            <a:chOff x="1616" y="10400"/>
                            <a:chExt cx="48" cy="48"/>
                          </a:xfrm>
                        </wpg:grpSpPr>
                        <wps:wsp>
                          <wps:cNvPr id="308" name="Freeform 311"/>
                          <wps:cNvSpPr>
                            <a:spLocks/>
                          </wps:cNvSpPr>
                          <wps:spPr bwMode="auto">
                            <a:xfrm>
                              <a:off x="1616" y="104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424 10400"/>
                                <a:gd name="T3" fmla="*/ 10424 h 48"/>
                                <a:gd name="T4" fmla="+- 0 1664 1616"/>
                                <a:gd name="T5" fmla="*/ T4 w 48"/>
                                <a:gd name="T6" fmla="+- 0 10437 10400"/>
                                <a:gd name="T7" fmla="*/ 10437 h 48"/>
                                <a:gd name="T8" fmla="+- 0 1653 1616"/>
                                <a:gd name="T9" fmla="*/ T8 w 48"/>
                                <a:gd name="T10" fmla="+- 0 10448 10400"/>
                                <a:gd name="T11" fmla="*/ 10448 h 48"/>
                                <a:gd name="T12" fmla="+- 0 1627 1616"/>
                                <a:gd name="T13" fmla="*/ T12 w 48"/>
                                <a:gd name="T14" fmla="+- 0 10448 10400"/>
                                <a:gd name="T15" fmla="*/ 10448 h 48"/>
                                <a:gd name="T16" fmla="+- 0 1616 1616"/>
                                <a:gd name="T17" fmla="*/ T16 w 48"/>
                                <a:gd name="T18" fmla="+- 0 10437 10400"/>
                                <a:gd name="T19" fmla="*/ 10437 h 48"/>
                                <a:gd name="T20" fmla="+- 0 1616 1616"/>
                                <a:gd name="T21" fmla="*/ T20 w 48"/>
                                <a:gd name="T22" fmla="+- 0 10411 10400"/>
                                <a:gd name="T23" fmla="*/ 10411 h 48"/>
                                <a:gd name="T24" fmla="+- 0 1627 1616"/>
                                <a:gd name="T25" fmla="*/ T24 w 48"/>
                                <a:gd name="T26" fmla="+- 0 10400 10400"/>
                                <a:gd name="T27" fmla="*/ 10400 h 48"/>
                                <a:gd name="T28" fmla="+- 0 1653 1616"/>
                                <a:gd name="T29" fmla="*/ T28 w 48"/>
                                <a:gd name="T30" fmla="+- 0 10400 10400"/>
                                <a:gd name="T31" fmla="*/ 10400 h 48"/>
                                <a:gd name="T32" fmla="+- 0 1664 1616"/>
                                <a:gd name="T33" fmla="*/ T32 w 48"/>
                                <a:gd name="T34" fmla="+- 0 10411 10400"/>
                                <a:gd name="T35" fmla="*/ 10411 h 48"/>
                                <a:gd name="T36" fmla="+- 0 1664 1616"/>
                                <a:gd name="T37" fmla="*/ T36 w 48"/>
                                <a:gd name="T38" fmla="+- 0 10424 10400"/>
                                <a:gd name="T39" fmla="*/ 1042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9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616" y="10400"/>
                              <a:ext cx="48" cy="48"/>
                              <a:chOff x="1616" y="10400"/>
                              <a:chExt cx="48" cy="48"/>
                            </a:xfrm>
                          </wpg:grpSpPr>
                          <wps:wsp>
                            <wps:cNvPr id="310" name="Freeform 310"/>
                            <wps:cNvSpPr>
                              <a:spLocks/>
                            </wps:cNvSpPr>
                            <wps:spPr bwMode="auto">
                              <a:xfrm>
                                <a:off x="1616" y="1040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424 10400"/>
                                  <a:gd name="T3" fmla="*/ 10424 h 48"/>
                                  <a:gd name="T4" fmla="+- 0 1664 1616"/>
                                  <a:gd name="T5" fmla="*/ T4 w 48"/>
                                  <a:gd name="T6" fmla="+- 0 10437 10400"/>
                                  <a:gd name="T7" fmla="*/ 10437 h 48"/>
                                  <a:gd name="T8" fmla="+- 0 1653 1616"/>
                                  <a:gd name="T9" fmla="*/ T8 w 48"/>
                                  <a:gd name="T10" fmla="+- 0 10448 10400"/>
                                  <a:gd name="T11" fmla="*/ 10448 h 48"/>
                                  <a:gd name="T12" fmla="+- 0 1640 1616"/>
                                  <a:gd name="T13" fmla="*/ T12 w 48"/>
                                  <a:gd name="T14" fmla="+- 0 10448 10400"/>
                                  <a:gd name="T15" fmla="*/ 10448 h 48"/>
                                  <a:gd name="T16" fmla="+- 0 1627 1616"/>
                                  <a:gd name="T17" fmla="*/ T16 w 48"/>
                                  <a:gd name="T18" fmla="+- 0 10448 10400"/>
                                  <a:gd name="T19" fmla="*/ 10448 h 48"/>
                                  <a:gd name="T20" fmla="+- 0 1616 1616"/>
                                  <a:gd name="T21" fmla="*/ T20 w 48"/>
                                  <a:gd name="T22" fmla="+- 0 10437 10400"/>
                                  <a:gd name="T23" fmla="*/ 10437 h 48"/>
                                  <a:gd name="T24" fmla="+- 0 1616 1616"/>
                                  <a:gd name="T25" fmla="*/ T24 w 48"/>
                                  <a:gd name="T26" fmla="+- 0 10424 10400"/>
                                  <a:gd name="T27" fmla="*/ 10424 h 48"/>
                                  <a:gd name="T28" fmla="+- 0 1616 1616"/>
                                  <a:gd name="T29" fmla="*/ T28 w 48"/>
                                  <a:gd name="T30" fmla="+- 0 10411 10400"/>
                                  <a:gd name="T31" fmla="*/ 10411 h 48"/>
                                  <a:gd name="T32" fmla="+- 0 1627 1616"/>
                                  <a:gd name="T33" fmla="*/ T32 w 48"/>
                                  <a:gd name="T34" fmla="+- 0 10400 10400"/>
                                  <a:gd name="T35" fmla="*/ 10400 h 48"/>
                                  <a:gd name="T36" fmla="+- 0 1640 1616"/>
                                  <a:gd name="T37" fmla="*/ T36 w 48"/>
                                  <a:gd name="T38" fmla="+- 0 10400 10400"/>
                                  <a:gd name="T39" fmla="*/ 10400 h 48"/>
                                  <a:gd name="T40" fmla="+- 0 1653 1616"/>
                                  <a:gd name="T41" fmla="*/ T40 w 48"/>
                                  <a:gd name="T42" fmla="+- 0 10400 10400"/>
                                  <a:gd name="T43" fmla="*/ 10400 h 48"/>
                                  <a:gd name="T44" fmla="+- 0 1664 1616"/>
                                  <a:gd name="T45" fmla="*/ T44 w 48"/>
                                  <a:gd name="T46" fmla="+- 0 10411 10400"/>
                                  <a:gd name="T47" fmla="*/ 10411 h 48"/>
                                  <a:gd name="T48" fmla="+- 0 1664 1616"/>
                                  <a:gd name="T49" fmla="*/ T48 w 48"/>
                                  <a:gd name="T50" fmla="+- 0 10424 10400"/>
                                  <a:gd name="T51" fmla="*/ 1042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26" style="position:absolute;margin-left:80.4pt;margin-top:519.6pt;width:3.2pt;height:3.2pt;z-index:-251645440;mso-position-horizontal-relative:page;mso-position-vertical-relative:page" coordorigin="1608,1039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">
                <v:group id="Group 308" o:spid="_x0000_s1027" style="position:absolute;left:1616;top:10400;width:48;height:48" coordorigin="1616,104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6WzJxQAAANw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Mp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elsycUAAADcAAAA&#10;DwAAAAAAAAAAAAAAAACpAgAAZHJzL2Rvd25yZXYueG1sUEsFBgAAAAAEAAQA+gAAAJsDAAAAAA==&#10;">
                  <v:shape id="Freeform 311" o:spid="_x0000_s1028" style="position:absolute;left:1616;top:104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uvGuwgAA&#10;ANwAAAAPAAAAZHJzL2Rvd25yZXYueG1sRE/LagIxFN0X+g/hFtx1EhWlHScjIhRKN6XqostLcjsP&#10;JzfDJDpjv75ZFFwezrvYTq4TVxpC41nDPFMgiI23DVcaTse35xcQISJb7DyThhsF2JaPDwXm1o/8&#10;RddDrEQK4ZCjhjrGPpcymJochsz3xIn78YPDmOBQSTvgmMJdJxdKraXDhlNDjT3tazLnw8Vp+DaX&#10;Dv3qdbn7dIrGefu7+hhbrWdP024DItIU7+J/97vVsFRpbTqTjoAs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68a7CAAAA3AAAAA8AAAAAAAAAAAAAAAAAlwIAAGRycy9kb3du&#10;cmV2LnhtbFBLBQYAAAAABAAEAPUAAACGAwAAAAA=&#10;" path="m48,24l48,37,37,48,11,48,,37,,11,11,,37,,48,11,48,24xe" fillcolor="black" stroked="f">
                    <v:path arrowok="t" o:connecttype="custom" o:connectlocs="48,10424;48,10437;37,10448;11,10448;0,10437;0,10411;11,10400;37,10400;48,10411;48,10424" o:connectangles="0,0,0,0,0,0,0,0,0,0"/>
                  </v:shape>
                  <v:group id="Group 309" o:spid="_x0000_s1029" style="position:absolute;left:1616;top:10400;width:48;height:48" coordorigin="1616,104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Ol0gxQAAANw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KMZ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zpdIMUAAADcAAAA&#10;DwAAAAAAAAAAAAAAAACpAgAAZHJzL2Rvd25yZXYueG1sUEsFBgAAAAAEAAQA+gAAAJsDAAAAAA==&#10;">
                    <v:shape id="Freeform 310" o:spid="_x0000_s1030" style="position:absolute;left:1616;top:104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7wt5wgAA&#10;ANwAAAAPAAAAZHJzL2Rvd25yZXYueG1sRE/NasJAEL4XfIdlBC9SN1EQSV2llBp6KFbTPsA0OyZp&#10;M7Mhu2p8e/dQ6PHj+19vB27VhXrfODGQzhJQJKWzjVQGvj53jytQPqBYbJ2QgRt52G5GD2vMrLvK&#10;kS5FqFQMEZ+hgTqELtPalzUx+pnrSCJ3cj1jiLCvtO3xGsO51fMkWWrGRmJDjR291FT+Fmc2kCeH&#10;n9fc7d1p985p8f3B03zOxkzGw/MTqEBD+Bf/ud+sgUUa58cz8Qjoz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vC3n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10424;48,10437;37,10448;24,10448;11,10448;0,10437;0,10424;0,10411;11,10400;24,10400;37,10400;48,10411;48,1042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2F1D8BD4" wp14:editId="48662888">
                <wp:simplePos x="0" y="0"/>
                <wp:positionH relativeFrom="page">
                  <wp:posOffset>1021080</wp:posOffset>
                </wp:positionH>
                <wp:positionV relativeFrom="page">
                  <wp:posOffset>6375400</wp:posOffset>
                </wp:positionV>
                <wp:extent cx="40640" cy="40640"/>
                <wp:effectExtent l="0" t="0" r="5080" b="10160"/>
                <wp:wrapNone/>
                <wp:docPr id="301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040"/>
                          <a:chExt cx="64" cy="64"/>
                        </a:xfrm>
                      </wpg:grpSpPr>
                      <wpg:grpSp>
                        <wpg:cNvPr id="302" name="Group 303"/>
                        <wpg:cNvGrpSpPr>
                          <a:grpSpLocks/>
                        </wpg:cNvGrpSpPr>
                        <wpg:grpSpPr bwMode="auto">
                          <a:xfrm>
                            <a:off x="1616" y="10048"/>
                            <a:ext cx="48" cy="48"/>
                            <a:chOff x="1616" y="10048"/>
                            <a:chExt cx="48" cy="48"/>
                          </a:xfrm>
                        </wpg:grpSpPr>
                        <wps:wsp>
                          <wps:cNvPr id="303" name="Freeform 306"/>
                          <wps:cNvSpPr>
                            <a:spLocks/>
                          </wps:cNvSpPr>
                          <wps:spPr bwMode="auto">
                            <a:xfrm>
                              <a:off x="1616" y="1004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072 10048"/>
                                <a:gd name="T3" fmla="*/ 10072 h 48"/>
                                <a:gd name="T4" fmla="+- 0 1664 1616"/>
                                <a:gd name="T5" fmla="*/ T4 w 48"/>
                                <a:gd name="T6" fmla="+- 0 10085 10048"/>
                                <a:gd name="T7" fmla="*/ 10085 h 48"/>
                                <a:gd name="T8" fmla="+- 0 1653 1616"/>
                                <a:gd name="T9" fmla="*/ T8 w 48"/>
                                <a:gd name="T10" fmla="+- 0 10096 10048"/>
                                <a:gd name="T11" fmla="*/ 10096 h 48"/>
                                <a:gd name="T12" fmla="+- 0 1627 1616"/>
                                <a:gd name="T13" fmla="*/ T12 w 48"/>
                                <a:gd name="T14" fmla="+- 0 10096 10048"/>
                                <a:gd name="T15" fmla="*/ 10096 h 48"/>
                                <a:gd name="T16" fmla="+- 0 1616 1616"/>
                                <a:gd name="T17" fmla="*/ T16 w 48"/>
                                <a:gd name="T18" fmla="+- 0 10085 10048"/>
                                <a:gd name="T19" fmla="*/ 10085 h 48"/>
                                <a:gd name="T20" fmla="+- 0 1616 1616"/>
                                <a:gd name="T21" fmla="*/ T20 w 48"/>
                                <a:gd name="T22" fmla="+- 0 10059 10048"/>
                                <a:gd name="T23" fmla="*/ 10059 h 48"/>
                                <a:gd name="T24" fmla="+- 0 1627 1616"/>
                                <a:gd name="T25" fmla="*/ T24 w 48"/>
                                <a:gd name="T26" fmla="+- 0 10048 10048"/>
                                <a:gd name="T27" fmla="*/ 10048 h 48"/>
                                <a:gd name="T28" fmla="+- 0 1653 1616"/>
                                <a:gd name="T29" fmla="*/ T28 w 48"/>
                                <a:gd name="T30" fmla="+- 0 10048 10048"/>
                                <a:gd name="T31" fmla="*/ 10048 h 48"/>
                                <a:gd name="T32" fmla="+- 0 1664 1616"/>
                                <a:gd name="T33" fmla="*/ T32 w 48"/>
                                <a:gd name="T34" fmla="+- 0 10059 10048"/>
                                <a:gd name="T35" fmla="*/ 10059 h 48"/>
                                <a:gd name="T36" fmla="+- 0 1664 1616"/>
                                <a:gd name="T37" fmla="*/ T36 w 48"/>
                                <a:gd name="T38" fmla="+- 0 10072 10048"/>
                                <a:gd name="T39" fmla="*/ 1007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4" name="Group 304"/>
                          <wpg:cNvGrpSpPr>
                            <a:grpSpLocks/>
                          </wpg:cNvGrpSpPr>
                          <wpg:grpSpPr bwMode="auto">
                            <a:xfrm>
                              <a:off x="1616" y="10048"/>
                              <a:ext cx="48" cy="48"/>
                              <a:chOff x="1616" y="10048"/>
                              <a:chExt cx="48" cy="48"/>
                            </a:xfrm>
                          </wpg:grpSpPr>
                          <wps:wsp>
                            <wps:cNvPr id="305" name="Freeform 305"/>
                            <wps:cNvSpPr>
                              <a:spLocks/>
                            </wps:cNvSpPr>
                            <wps:spPr bwMode="auto">
                              <a:xfrm>
                                <a:off x="1616" y="1004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072 10048"/>
                                  <a:gd name="T3" fmla="*/ 10072 h 48"/>
                                  <a:gd name="T4" fmla="+- 0 1664 1616"/>
                                  <a:gd name="T5" fmla="*/ T4 w 48"/>
                                  <a:gd name="T6" fmla="+- 0 10085 10048"/>
                                  <a:gd name="T7" fmla="*/ 10085 h 48"/>
                                  <a:gd name="T8" fmla="+- 0 1653 1616"/>
                                  <a:gd name="T9" fmla="*/ T8 w 48"/>
                                  <a:gd name="T10" fmla="+- 0 10096 10048"/>
                                  <a:gd name="T11" fmla="*/ 10096 h 48"/>
                                  <a:gd name="T12" fmla="+- 0 1640 1616"/>
                                  <a:gd name="T13" fmla="*/ T12 w 48"/>
                                  <a:gd name="T14" fmla="+- 0 10096 10048"/>
                                  <a:gd name="T15" fmla="*/ 10096 h 48"/>
                                  <a:gd name="T16" fmla="+- 0 1627 1616"/>
                                  <a:gd name="T17" fmla="*/ T16 w 48"/>
                                  <a:gd name="T18" fmla="+- 0 10096 10048"/>
                                  <a:gd name="T19" fmla="*/ 10096 h 48"/>
                                  <a:gd name="T20" fmla="+- 0 1616 1616"/>
                                  <a:gd name="T21" fmla="*/ T20 w 48"/>
                                  <a:gd name="T22" fmla="+- 0 10085 10048"/>
                                  <a:gd name="T23" fmla="*/ 10085 h 48"/>
                                  <a:gd name="T24" fmla="+- 0 1616 1616"/>
                                  <a:gd name="T25" fmla="*/ T24 w 48"/>
                                  <a:gd name="T26" fmla="+- 0 10072 10048"/>
                                  <a:gd name="T27" fmla="*/ 10072 h 48"/>
                                  <a:gd name="T28" fmla="+- 0 1616 1616"/>
                                  <a:gd name="T29" fmla="*/ T28 w 48"/>
                                  <a:gd name="T30" fmla="+- 0 10059 10048"/>
                                  <a:gd name="T31" fmla="*/ 10059 h 48"/>
                                  <a:gd name="T32" fmla="+- 0 1627 1616"/>
                                  <a:gd name="T33" fmla="*/ T32 w 48"/>
                                  <a:gd name="T34" fmla="+- 0 10048 10048"/>
                                  <a:gd name="T35" fmla="*/ 10048 h 48"/>
                                  <a:gd name="T36" fmla="+- 0 1640 1616"/>
                                  <a:gd name="T37" fmla="*/ T36 w 48"/>
                                  <a:gd name="T38" fmla="+- 0 10048 10048"/>
                                  <a:gd name="T39" fmla="*/ 10048 h 48"/>
                                  <a:gd name="T40" fmla="+- 0 1653 1616"/>
                                  <a:gd name="T41" fmla="*/ T40 w 48"/>
                                  <a:gd name="T42" fmla="+- 0 10048 10048"/>
                                  <a:gd name="T43" fmla="*/ 10048 h 48"/>
                                  <a:gd name="T44" fmla="+- 0 1664 1616"/>
                                  <a:gd name="T45" fmla="*/ T44 w 48"/>
                                  <a:gd name="T46" fmla="+- 0 10059 10048"/>
                                  <a:gd name="T47" fmla="*/ 10059 h 48"/>
                                  <a:gd name="T48" fmla="+- 0 1664 1616"/>
                                  <a:gd name="T49" fmla="*/ T48 w 48"/>
                                  <a:gd name="T50" fmla="+- 0 10072 10048"/>
                                  <a:gd name="T51" fmla="*/ 1007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margin-left:80.4pt;margin-top:502pt;width:3.2pt;height:3.2pt;z-index:-251646464;mso-position-horizontal-relative:page;mso-position-vertical-relative:page" coordorigin="1608,1004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">
                <v:group id="Group 303" o:spid="_x0000_s1027" style="position:absolute;left:1616;top:10048;width:48;height:48" coordorigin="1616,1004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mez1HGAAAA3AAA&#10;AA8AAAAAAAAAAAAAAAAAqQIAAGRycy9kb3ducmV2LnhtbFBLBQYAAAAABAAEAPoAAACcAwAAAAA=&#10;">
                  <v:shape id="Freeform 306" o:spid="_x0000_s1028" style="position:absolute;left:1616;top:1004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mPfxAAA&#10;ANwAAAAPAAAAZHJzL2Rvd25yZXYueG1sRI9Pi8IwFMTvC36H8ARva+IWF61GEWFBvIh/Dh4fzbOt&#10;Ni+libbup98Iwh6HmfkNM192thIPanzpWMNoqEAQZ86UnGs4HX8+JyB8QDZYOSYNT/KwXPQ+5pga&#10;1/KeHoeQiwhhn6KGIoQ6ldJnBVn0Q1cTR+/iGoshyiaXpsE2wm0lv5T6lhZLjgsF1rQuKLsd7lbD&#10;ObtX6MbTZLWzitrR9Xe8ba9aD/rdagYiUBf+w+/2xmhIVAKvM/EI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5j38QAAADcAAAADwAAAAAAAAAAAAAAAACXAgAAZHJzL2Rv&#10;d25yZXYueG1sUEsFBgAAAAAEAAQA9QAAAIgDAAAAAA==&#10;" path="m48,24l48,37,37,48,11,48,,37,,11,11,,37,,48,11,48,24xe" fillcolor="black" stroked="f">
                    <v:path arrowok="t" o:connecttype="custom" o:connectlocs="48,10072;48,10085;37,10096;11,10096;0,10085;0,10059;11,10048;37,10048;48,10059;48,10072" o:connectangles="0,0,0,0,0,0,0,0,0,0"/>
                  </v:shape>
                  <v:group id="Group 304" o:spid="_x0000_s1029" style="position:absolute;left:1616;top:10048;width:48;height:48" coordorigin="1616,1004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O/K+xQAAANw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KMJ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TvyvsUAAADcAAAA&#10;DwAAAAAAAAAAAAAAAACpAgAAZHJzL2Rvd25yZXYueG1sUEsFBgAAAAAEAAQA+gAAAJsDAAAAAA==&#10;">
                    <v:shape id="Freeform 305" o:spid="_x0000_s1030" style="position:absolute;left:1616;top:1004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T48xgAA&#10;ANwAAAAPAAAAZHJzL2Rvd25yZXYueG1sRI9RS8NAEITfhf6HYwu+FHvXFqXEXouIDX0Qa6M/YM1t&#10;k2h2L+TONv57Tyj4OMzMN8xqM3CrTtSHxouF2dSAIim9a6Sy8P62vVmCChHFYeuFLPxQgM16dLXC&#10;zPmzHOhUxEoliIQMLdQxdpnWoayJMUx9R5K8o+8ZY5J9pV2P5wTnVs+NudOMjaSFGjt6rKn8Kr7Z&#10;Qm5eP59y/+KP22eeFR97nuRztvZ6PDzcg4o0xP/wpb1zFhbmFv7OpCO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QT48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0072;48,10085;37,10096;24,10096;11,10096;0,10085;0,10072;0,10059;11,10048;24,10048;37,10048;48,10059;48,1007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1B8A05A8" wp14:editId="29B2DB73">
                <wp:simplePos x="0" y="0"/>
                <wp:positionH relativeFrom="page">
                  <wp:posOffset>1021080</wp:posOffset>
                </wp:positionH>
                <wp:positionV relativeFrom="page">
                  <wp:posOffset>5928360</wp:posOffset>
                </wp:positionV>
                <wp:extent cx="40640" cy="40640"/>
                <wp:effectExtent l="0" t="0" r="5080" b="12700"/>
                <wp:wrapNone/>
                <wp:docPr id="29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9336"/>
                          <a:chExt cx="64" cy="64"/>
                        </a:xfrm>
                      </wpg:grpSpPr>
                      <wpg:grpSp>
                        <wpg:cNvPr id="297" name="Group 298"/>
                        <wpg:cNvGrpSpPr>
                          <a:grpSpLocks/>
                        </wpg:cNvGrpSpPr>
                        <wpg:grpSpPr bwMode="auto">
                          <a:xfrm>
                            <a:off x="1616" y="9344"/>
                            <a:ext cx="48" cy="48"/>
                            <a:chOff x="1616" y="9344"/>
                            <a:chExt cx="48" cy="48"/>
                          </a:xfrm>
                        </wpg:grpSpPr>
                        <wps:wsp>
                          <wps:cNvPr id="298" name="Freeform 301"/>
                          <wps:cNvSpPr>
                            <a:spLocks/>
                          </wps:cNvSpPr>
                          <wps:spPr bwMode="auto">
                            <a:xfrm>
                              <a:off x="1616" y="934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368 9344"/>
                                <a:gd name="T3" fmla="*/ 9368 h 48"/>
                                <a:gd name="T4" fmla="+- 0 1664 1616"/>
                                <a:gd name="T5" fmla="*/ T4 w 48"/>
                                <a:gd name="T6" fmla="+- 0 9381 9344"/>
                                <a:gd name="T7" fmla="*/ 9381 h 48"/>
                                <a:gd name="T8" fmla="+- 0 1653 1616"/>
                                <a:gd name="T9" fmla="*/ T8 w 48"/>
                                <a:gd name="T10" fmla="+- 0 9392 9344"/>
                                <a:gd name="T11" fmla="*/ 9392 h 48"/>
                                <a:gd name="T12" fmla="+- 0 1627 1616"/>
                                <a:gd name="T13" fmla="*/ T12 w 48"/>
                                <a:gd name="T14" fmla="+- 0 9392 9344"/>
                                <a:gd name="T15" fmla="*/ 9392 h 48"/>
                                <a:gd name="T16" fmla="+- 0 1616 1616"/>
                                <a:gd name="T17" fmla="*/ T16 w 48"/>
                                <a:gd name="T18" fmla="+- 0 9381 9344"/>
                                <a:gd name="T19" fmla="*/ 9381 h 48"/>
                                <a:gd name="T20" fmla="+- 0 1616 1616"/>
                                <a:gd name="T21" fmla="*/ T20 w 48"/>
                                <a:gd name="T22" fmla="+- 0 9355 9344"/>
                                <a:gd name="T23" fmla="*/ 9355 h 48"/>
                                <a:gd name="T24" fmla="+- 0 1627 1616"/>
                                <a:gd name="T25" fmla="*/ T24 w 48"/>
                                <a:gd name="T26" fmla="+- 0 9344 9344"/>
                                <a:gd name="T27" fmla="*/ 9344 h 48"/>
                                <a:gd name="T28" fmla="+- 0 1653 1616"/>
                                <a:gd name="T29" fmla="*/ T28 w 48"/>
                                <a:gd name="T30" fmla="+- 0 9344 9344"/>
                                <a:gd name="T31" fmla="*/ 9344 h 48"/>
                                <a:gd name="T32" fmla="+- 0 1664 1616"/>
                                <a:gd name="T33" fmla="*/ T32 w 48"/>
                                <a:gd name="T34" fmla="+- 0 9355 9344"/>
                                <a:gd name="T35" fmla="*/ 9355 h 48"/>
                                <a:gd name="T36" fmla="+- 0 1664 1616"/>
                                <a:gd name="T37" fmla="*/ T36 w 48"/>
                                <a:gd name="T38" fmla="+- 0 9368 9344"/>
                                <a:gd name="T39" fmla="*/ 936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9" name="Group 299"/>
                          <wpg:cNvGrpSpPr>
                            <a:grpSpLocks/>
                          </wpg:cNvGrpSpPr>
                          <wpg:grpSpPr bwMode="auto">
                            <a:xfrm>
                              <a:off x="1616" y="9344"/>
                              <a:ext cx="48" cy="48"/>
                              <a:chOff x="1616" y="9344"/>
                              <a:chExt cx="48" cy="48"/>
                            </a:xfrm>
                          </wpg:grpSpPr>
                          <wps:wsp>
                            <wps:cNvPr id="300" name="Freeform 300"/>
                            <wps:cNvSpPr>
                              <a:spLocks/>
                            </wps:cNvSpPr>
                            <wps:spPr bwMode="auto">
                              <a:xfrm>
                                <a:off x="1616" y="934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368 9344"/>
                                  <a:gd name="T3" fmla="*/ 9368 h 48"/>
                                  <a:gd name="T4" fmla="+- 0 1664 1616"/>
                                  <a:gd name="T5" fmla="*/ T4 w 48"/>
                                  <a:gd name="T6" fmla="+- 0 9381 9344"/>
                                  <a:gd name="T7" fmla="*/ 9381 h 48"/>
                                  <a:gd name="T8" fmla="+- 0 1653 1616"/>
                                  <a:gd name="T9" fmla="*/ T8 w 48"/>
                                  <a:gd name="T10" fmla="+- 0 9392 9344"/>
                                  <a:gd name="T11" fmla="*/ 9392 h 48"/>
                                  <a:gd name="T12" fmla="+- 0 1640 1616"/>
                                  <a:gd name="T13" fmla="*/ T12 w 48"/>
                                  <a:gd name="T14" fmla="+- 0 9392 9344"/>
                                  <a:gd name="T15" fmla="*/ 9392 h 48"/>
                                  <a:gd name="T16" fmla="+- 0 1627 1616"/>
                                  <a:gd name="T17" fmla="*/ T16 w 48"/>
                                  <a:gd name="T18" fmla="+- 0 9392 9344"/>
                                  <a:gd name="T19" fmla="*/ 9392 h 48"/>
                                  <a:gd name="T20" fmla="+- 0 1616 1616"/>
                                  <a:gd name="T21" fmla="*/ T20 w 48"/>
                                  <a:gd name="T22" fmla="+- 0 9381 9344"/>
                                  <a:gd name="T23" fmla="*/ 9381 h 48"/>
                                  <a:gd name="T24" fmla="+- 0 1616 1616"/>
                                  <a:gd name="T25" fmla="*/ T24 w 48"/>
                                  <a:gd name="T26" fmla="+- 0 9368 9344"/>
                                  <a:gd name="T27" fmla="*/ 9368 h 48"/>
                                  <a:gd name="T28" fmla="+- 0 1616 1616"/>
                                  <a:gd name="T29" fmla="*/ T28 w 48"/>
                                  <a:gd name="T30" fmla="+- 0 9355 9344"/>
                                  <a:gd name="T31" fmla="*/ 9355 h 48"/>
                                  <a:gd name="T32" fmla="+- 0 1627 1616"/>
                                  <a:gd name="T33" fmla="*/ T32 w 48"/>
                                  <a:gd name="T34" fmla="+- 0 9344 9344"/>
                                  <a:gd name="T35" fmla="*/ 9344 h 48"/>
                                  <a:gd name="T36" fmla="+- 0 1640 1616"/>
                                  <a:gd name="T37" fmla="*/ T36 w 48"/>
                                  <a:gd name="T38" fmla="+- 0 9344 9344"/>
                                  <a:gd name="T39" fmla="*/ 9344 h 48"/>
                                  <a:gd name="T40" fmla="+- 0 1653 1616"/>
                                  <a:gd name="T41" fmla="*/ T40 w 48"/>
                                  <a:gd name="T42" fmla="+- 0 9344 9344"/>
                                  <a:gd name="T43" fmla="*/ 9344 h 48"/>
                                  <a:gd name="T44" fmla="+- 0 1664 1616"/>
                                  <a:gd name="T45" fmla="*/ T44 w 48"/>
                                  <a:gd name="T46" fmla="+- 0 9355 9344"/>
                                  <a:gd name="T47" fmla="*/ 9355 h 48"/>
                                  <a:gd name="T48" fmla="+- 0 1664 1616"/>
                                  <a:gd name="T49" fmla="*/ T48 w 48"/>
                                  <a:gd name="T50" fmla="+- 0 9368 9344"/>
                                  <a:gd name="T51" fmla="*/ 936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7" o:spid="_x0000_s1026" style="position:absolute;margin-left:80.4pt;margin-top:466.8pt;width:3.2pt;height:3.2pt;z-index:-251647488;mso-position-horizontal-relative:page;mso-position-vertical-relative:page" coordorigin="1608,933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">
                <v:group id="Group 298" o:spid="_x0000_s1027" style="position:absolute;left:1616;top:9344;width:48;height:48" coordorigin="1616,934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3AvbT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7H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cC9tPGAAAA3AAA&#10;AA8AAAAAAAAAAAAAAAAAqQIAAGRycy9kb3ducmV2LnhtbFBLBQYAAAAABAAEAPoAAACcAwAAAAA=&#10;">
                  <v:shape id="Freeform 301" o:spid="_x0000_s1028" style="position:absolute;left:1616;top:934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Wu0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UMZ2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lFrtL4AAADcAAAADwAAAAAAAAAAAAAAAACXAgAAZHJzL2Rvd25yZXYu&#10;eG1sUEsFBgAAAAAEAAQA9QAAAIIDAAAAAA==&#10;" path="m48,24l48,37,37,48,11,48,,37,,11,11,,37,,48,11,48,24xe" fillcolor="black" stroked="f">
                    <v:path arrowok="t" o:connecttype="custom" o:connectlocs="48,9368;48,9381;37,9392;11,9392;0,9381;0,9355;11,9344;37,9344;48,9355;48,9368" o:connectangles="0,0,0,0,0,0,0,0,0,0"/>
                  </v:shape>
                  <v:group id="Group 299" o:spid="_x0000_s1029" style="position:absolute;left:1616;top:9344;width:48;height:48" coordorigin="1616,934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0cc6xQAAANwAAAAPAAAAZHJzL2Rvd25yZXYueG1sRI9Pi8IwFMTvwn6H8Bb2&#10;pmldFK1GEdldPIjgHxBvj+bZFpuX0mTb+u2NIHgcZuY3zHzZmVI0VLvCsoJ4EIEgTq0uOFNwOv72&#10;JyCcR9ZYWiYFd3KwXHz05pho2/KemoPPRICwS1BB7n2VSOnSnAy6ga2Ig3e1tUEfZJ1JXWMb4KaU&#10;wygaS4MFh4UcK1rnlN4O/0bBX4vt6jv+aba36/p+OY52521MSn19dqsZCE+df4df7Y1WMJx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dHHOsUAAADcAAAA&#10;DwAAAAAAAAAAAAAAAACpAgAAZHJzL2Rvd25yZXYueG1sUEsFBgAAAAAEAAQA+gAAAJsDAAAAAA==&#10;">
                    <v:shape id="Freeform 300" o:spid="_x0000_s1030" style="position:absolute;left:1616;top:934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Np2kwgAA&#10;ANwAAAAPAAAAZHJzL2Rvd25yZXYueG1sRE/NSsNAEL4XfIdlBC/F7rZCkbSbIGKDB9Ea+wBjdppE&#10;M7Mhu7bx7d2D0OPH978tJu7VicbQebGwXBhQJLV3nTQWDh+723tQIaI47L2QhV8KUORXsy1mzp/l&#10;nU5VbFQKkZChhTbGIdM61C0xhoUfSBJ39CNjTHBstBvxnMK51ytj1pqxk9TQ4kCPLdXf1Q9bKM3+&#10;66n0r/64e+Fl9fnG83LF1t5cTw8bUJGmeBH/u5+dhTuT5qcz6Qjo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2naT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9368;48,9381;37,9392;24,9392;11,9392;0,9381;0,9368;0,9355;11,9344;24,9344;37,9344;48,9355;48,936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1907B601" wp14:editId="52EF5975">
                <wp:simplePos x="0" y="0"/>
                <wp:positionH relativeFrom="page">
                  <wp:posOffset>1021080</wp:posOffset>
                </wp:positionH>
                <wp:positionV relativeFrom="page">
                  <wp:posOffset>5704840</wp:posOffset>
                </wp:positionV>
                <wp:extent cx="40640" cy="40640"/>
                <wp:effectExtent l="0" t="0" r="5080" b="7620"/>
                <wp:wrapNone/>
                <wp:docPr id="291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984"/>
                          <a:chExt cx="64" cy="64"/>
                        </a:xfrm>
                      </wpg:grpSpPr>
                      <wpg:grpSp>
                        <wpg:cNvPr id="292" name="Group 293"/>
                        <wpg:cNvGrpSpPr>
                          <a:grpSpLocks/>
                        </wpg:cNvGrpSpPr>
                        <wpg:grpSpPr bwMode="auto">
                          <a:xfrm>
                            <a:off x="1616" y="8992"/>
                            <a:ext cx="48" cy="48"/>
                            <a:chOff x="1616" y="8992"/>
                            <a:chExt cx="48" cy="48"/>
                          </a:xfrm>
                        </wpg:grpSpPr>
                        <wps:wsp>
                          <wps:cNvPr id="293" name="Freeform 296"/>
                          <wps:cNvSpPr>
                            <a:spLocks/>
                          </wps:cNvSpPr>
                          <wps:spPr bwMode="auto">
                            <a:xfrm>
                              <a:off x="1616" y="899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016 8992"/>
                                <a:gd name="T3" fmla="*/ 9016 h 48"/>
                                <a:gd name="T4" fmla="+- 0 1664 1616"/>
                                <a:gd name="T5" fmla="*/ T4 w 48"/>
                                <a:gd name="T6" fmla="+- 0 9029 8992"/>
                                <a:gd name="T7" fmla="*/ 9029 h 48"/>
                                <a:gd name="T8" fmla="+- 0 1653 1616"/>
                                <a:gd name="T9" fmla="*/ T8 w 48"/>
                                <a:gd name="T10" fmla="+- 0 9040 8992"/>
                                <a:gd name="T11" fmla="*/ 9040 h 48"/>
                                <a:gd name="T12" fmla="+- 0 1627 1616"/>
                                <a:gd name="T13" fmla="*/ T12 w 48"/>
                                <a:gd name="T14" fmla="+- 0 9040 8992"/>
                                <a:gd name="T15" fmla="*/ 9040 h 48"/>
                                <a:gd name="T16" fmla="+- 0 1616 1616"/>
                                <a:gd name="T17" fmla="*/ T16 w 48"/>
                                <a:gd name="T18" fmla="+- 0 9029 8992"/>
                                <a:gd name="T19" fmla="*/ 9029 h 48"/>
                                <a:gd name="T20" fmla="+- 0 1616 1616"/>
                                <a:gd name="T21" fmla="*/ T20 w 48"/>
                                <a:gd name="T22" fmla="+- 0 9003 8992"/>
                                <a:gd name="T23" fmla="*/ 9003 h 48"/>
                                <a:gd name="T24" fmla="+- 0 1627 1616"/>
                                <a:gd name="T25" fmla="*/ T24 w 48"/>
                                <a:gd name="T26" fmla="+- 0 8992 8992"/>
                                <a:gd name="T27" fmla="*/ 8992 h 48"/>
                                <a:gd name="T28" fmla="+- 0 1653 1616"/>
                                <a:gd name="T29" fmla="*/ T28 w 48"/>
                                <a:gd name="T30" fmla="+- 0 8992 8992"/>
                                <a:gd name="T31" fmla="*/ 8992 h 48"/>
                                <a:gd name="T32" fmla="+- 0 1664 1616"/>
                                <a:gd name="T33" fmla="*/ T32 w 48"/>
                                <a:gd name="T34" fmla="+- 0 9003 8992"/>
                                <a:gd name="T35" fmla="*/ 9003 h 48"/>
                                <a:gd name="T36" fmla="+- 0 1664 1616"/>
                                <a:gd name="T37" fmla="*/ T36 w 48"/>
                                <a:gd name="T38" fmla="+- 0 9016 8992"/>
                                <a:gd name="T39" fmla="*/ 901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4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1616" y="8992"/>
                              <a:ext cx="48" cy="48"/>
                              <a:chOff x="1616" y="8992"/>
                              <a:chExt cx="48" cy="48"/>
                            </a:xfrm>
                          </wpg:grpSpPr>
                          <wps:wsp>
                            <wps:cNvPr id="295" name="Freeform 295"/>
                            <wps:cNvSpPr>
                              <a:spLocks/>
                            </wps:cNvSpPr>
                            <wps:spPr bwMode="auto">
                              <a:xfrm>
                                <a:off x="1616" y="899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016 8992"/>
                                  <a:gd name="T3" fmla="*/ 9016 h 48"/>
                                  <a:gd name="T4" fmla="+- 0 1664 1616"/>
                                  <a:gd name="T5" fmla="*/ T4 w 48"/>
                                  <a:gd name="T6" fmla="+- 0 9029 8992"/>
                                  <a:gd name="T7" fmla="*/ 9029 h 48"/>
                                  <a:gd name="T8" fmla="+- 0 1653 1616"/>
                                  <a:gd name="T9" fmla="*/ T8 w 48"/>
                                  <a:gd name="T10" fmla="+- 0 9040 8992"/>
                                  <a:gd name="T11" fmla="*/ 9040 h 48"/>
                                  <a:gd name="T12" fmla="+- 0 1640 1616"/>
                                  <a:gd name="T13" fmla="*/ T12 w 48"/>
                                  <a:gd name="T14" fmla="+- 0 9040 8992"/>
                                  <a:gd name="T15" fmla="*/ 9040 h 48"/>
                                  <a:gd name="T16" fmla="+- 0 1627 1616"/>
                                  <a:gd name="T17" fmla="*/ T16 w 48"/>
                                  <a:gd name="T18" fmla="+- 0 9040 8992"/>
                                  <a:gd name="T19" fmla="*/ 9040 h 48"/>
                                  <a:gd name="T20" fmla="+- 0 1616 1616"/>
                                  <a:gd name="T21" fmla="*/ T20 w 48"/>
                                  <a:gd name="T22" fmla="+- 0 9029 8992"/>
                                  <a:gd name="T23" fmla="*/ 9029 h 48"/>
                                  <a:gd name="T24" fmla="+- 0 1616 1616"/>
                                  <a:gd name="T25" fmla="*/ T24 w 48"/>
                                  <a:gd name="T26" fmla="+- 0 9016 8992"/>
                                  <a:gd name="T27" fmla="*/ 9016 h 48"/>
                                  <a:gd name="T28" fmla="+- 0 1616 1616"/>
                                  <a:gd name="T29" fmla="*/ T28 w 48"/>
                                  <a:gd name="T30" fmla="+- 0 9003 8992"/>
                                  <a:gd name="T31" fmla="*/ 9003 h 48"/>
                                  <a:gd name="T32" fmla="+- 0 1627 1616"/>
                                  <a:gd name="T33" fmla="*/ T32 w 48"/>
                                  <a:gd name="T34" fmla="+- 0 8992 8992"/>
                                  <a:gd name="T35" fmla="*/ 8992 h 48"/>
                                  <a:gd name="T36" fmla="+- 0 1640 1616"/>
                                  <a:gd name="T37" fmla="*/ T36 w 48"/>
                                  <a:gd name="T38" fmla="+- 0 8992 8992"/>
                                  <a:gd name="T39" fmla="*/ 8992 h 48"/>
                                  <a:gd name="T40" fmla="+- 0 1653 1616"/>
                                  <a:gd name="T41" fmla="*/ T40 w 48"/>
                                  <a:gd name="T42" fmla="+- 0 8992 8992"/>
                                  <a:gd name="T43" fmla="*/ 8992 h 48"/>
                                  <a:gd name="T44" fmla="+- 0 1664 1616"/>
                                  <a:gd name="T45" fmla="*/ T44 w 48"/>
                                  <a:gd name="T46" fmla="+- 0 9003 8992"/>
                                  <a:gd name="T47" fmla="*/ 9003 h 48"/>
                                  <a:gd name="T48" fmla="+- 0 1664 1616"/>
                                  <a:gd name="T49" fmla="*/ T48 w 48"/>
                                  <a:gd name="T50" fmla="+- 0 9016 8992"/>
                                  <a:gd name="T51" fmla="*/ 901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2" o:spid="_x0000_s1026" style="position:absolute;margin-left:80.4pt;margin-top:449.2pt;width:3.2pt;height:3.2pt;z-index:-251648512;mso-position-horizontal-relative:page;mso-position-vertical-relative:page" coordorigin="1608,898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">
                <v:group id="Group 293" o:spid="_x0000_s1027" style="position:absolute;left:1616;top:8992;width:48;height:48" coordorigin="1616,899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dVVL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mSW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3VVS8UAAADcAAAA&#10;DwAAAAAAAAAAAAAAAACpAgAAZHJzL2Rvd25yZXYueG1sUEsFBgAAAAAEAAQA+gAAAJsDAAAAAA==&#10;">
                  <v:shape id="Freeform 296" o:spid="_x0000_s1028" style="position:absolute;left:1616;top:899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9fnFxQAA&#10;ANwAAAAPAAAAZHJzL2Rvd25yZXYueG1sRI/Na8JAFMTvhf4Pyyt4q5solhrdBBEE6UXUHnp8ZF/z&#10;YfZtyG4+2r++Kwg9DjPzG2abTaYRA3WusqwgnkcgiHOrKy4UfF4Pr+8gnEfW2FgmBT/kIEufn7aY&#10;aDvymYaLL0SAsEtQQel9m0jp8pIMurltiYP3bTuDPsiukLrDMcBNIxdR9CYNVhwWSmxpX1J+u/RG&#10;wVfeN2hX6+XuZCIa4/p39THWSs1ept0GhKfJ/4cf7aNWsFgv4X4mHAGZ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T1+cXFAAAA3AAAAA8AAAAAAAAAAAAAAAAAlwIAAGRycy9k&#10;b3ducmV2LnhtbFBLBQYAAAAABAAEAPUAAACJAwAAAAA=&#10;" path="m48,24l48,37,37,48,11,48,,37,,11,11,,37,,48,11,48,24xe" fillcolor="black" stroked="f">
                    <v:path arrowok="t" o:connecttype="custom" o:connectlocs="48,9016;48,9029;37,9040;11,9040;0,9029;0,9003;11,8992;37,8992;48,9003;48,9016" o:connectangles="0,0,0,0,0,0,0,0,0,0"/>
                  </v:shape>
                  <v:group id="Group 294" o:spid="_x0000_s1029" style="position:absolute;left:1616;top:8992;width:48;height:48" coordorigin="1616,899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0Gik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Pw+he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9BopMUAAADcAAAA&#10;DwAAAAAAAAAAAAAAAACpAgAAZHJzL2Rvd25yZXYueG1sUEsFBgAAAAAEAAQA+gAAAJsDAAAAAA==&#10;">
                    <v:shape id="Freeform 295" o:spid="_x0000_s1030" style="position:absolute;left:1616;top:899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qqQmxgAA&#10;ANwAAAAPAAAAZHJzL2Rvd25yZXYueG1sRI9RS8NAEITfBf/DsUJfpL00oNjYaxGxwQdpbdofsM1t&#10;k2h2L+Subfz3PUHwcZiZb5j5cuBWnan3jRMD00kCiqR0tpHKwH63Gj+B8gHFYuuEDPyQh+Xi9maO&#10;mXUX2dK5CJWKEPEZGqhD6DKtfVkTo5+4jiR6R9czhij7StseLxHOrU6T5FEzNhIXauzotabyuzix&#10;gTz5/HrL3dodVx88LQ4bvs9TNmZ0N7w8gwo0hP/wX/vdGkhnD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qqQm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9016;48,9029;37,9040;24,9040;11,9040;0,9029;0,9016;0,9003;11,8992;24,8992;37,8992;48,9003;48,901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57DE1223" wp14:editId="04B9BE21">
                <wp:simplePos x="0" y="0"/>
                <wp:positionH relativeFrom="page">
                  <wp:posOffset>1021080</wp:posOffset>
                </wp:positionH>
                <wp:positionV relativeFrom="page">
                  <wp:posOffset>5481320</wp:posOffset>
                </wp:positionV>
                <wp:extent cx="40640" cy="40640"/>
                <wp:effectExtent l="0" t="0" r="5080" b="2540"/>
                <wp:wrapNone/>
                <wp:docPr id="286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632"/>
                          <a:chExt cx="64" cy="64"/>
                        </a:xfrm>
                      </wpg:grpSpPr>
                      <wpg:grpSp>
                        <wpg:cNvPr id="287" name="Group 288"/>
                        <wpg:cNvGrpSpPr>
                          <a:grpSpLocks/>
                        </wpg:cNvGrpSpPr>
                        <wpg:grpSpPr bwMode="auto">
                          <a:xfrm>
                            <a:off x="1616" y="8640"/>
                            <a:ext cx="48" cy="48"/>
                            <a:chOff x="1616" y="8640"/>
                            <a:chExt cx="48" cy="48"/>
                          </a:xfrm>
                        </wpg:grpSpPr>
                        <wps:wsp>
                          <wps:cNvPr id="288" name="Freeform 291"/>
                          <wps:cNvSpPr>
                            <a:spLocks/>
                          </wps:cNvSpPr>
                          <wps:spPr bwMode="auto">
                            <a:xfrm>
                              <a:off x="1616" y="864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8664 8640"/>
                                <a:gd name="T3" fmla="*/ 8664 h 48"/>
                                <a:gd name="T4" fmla="+- 0 1664 1616"/>
                                <a:gd name="T5" fmla="*/ T4 w 48"/>
                                <a:gd name="T6" fmla="+- 0 8677 8640"/>
                                <a:gd name="T7" fmla="*/ 8677 h 48"/>
                                <a:gd name="T8" fmla="+- 0 1653 1616"/>
                                <a:gd name="T9" fmla="*/ T8 w 48"/>
                                <a:gd name="T10" fmla="+- 0 8688 8640"/>
                                <a:gd name="T11" fmla="*/ 8688 h 48"/>
                                <a:gd name="T12" fmla="+- 0 1627 1616"/>
                                <a:gd name="T13" fmla="*/ T12 w 48"/>
                                <a:gd name="T14" fmla="+- 0 8688 8640"/>
                                <a:gd name="T15" fmla="*/ 8688 h 48"/>
                                <a:gd name="T16" fmla="+- 0 1616 1616"/>
                                <a:gd name="T17" fmla="*/ T16 w 48"/>
                                <a:gd name="T18" fmla="+- 0 8677 8640"/>
                                <a:gd name="T19" fmla="*/ 8677 h 48"/>
                                <a:gd name="T20" fmla="+- 0 1616 1616"/>
                                <a:gd name="T21" fmla="*/ T20 w 48"/>
                                <a:gd name="T22" fmla="+- 0 8651 8640"/>
                                <a:gd name="T23" fmla="*/ 8651 h 48"/>
                                <a:gd name="T24" fmla="+- 0 1627 1616"/>
                                <a:gd name="T25" fmla="*/ T24 w 48"/>
                                <a:gd name="T26" fmla="+- 0 8640 8640"/>
                                <a:gd name="T27" fmla="*/ 8640 h 48"/>
                                <a:gd name="T28" fmla="+- 0 1653 1616"/>
                                <a:gd name="T29" fmla="*/ T28 w 48"/>
                                <a:gd name="T30" fmla="+- 0 8640 8640"/>
                                <a:gd name="T31" fmla="*/ 8640 h 48"/>
                                <a:gd name="T32" fmla="+- 0 1664 1616"/>
                                <a:gd name="T33" fmla="*/ T32 w 48"/>
                                <a:gd name="T34" fmla="+- 0 8651 8640"/>
                                <a:gd name="T35" fmla="*/ 8651 h 48"/>
                                <a:gd name="T36" fmla="+- 0 1664 1616"/>
                                <a:gd name="T37" fmla="*/ T36 w 48"/>
                                <a:gd name="T38" fmla="+- 0 8664 8640"/>
                                <a:gd name="T39" fmla="*/ 866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9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1616" y="8640"/>
                              <a:ext cx="48" cy="48"/>
                              <a:chOff x="1616" y="8640"/>
                              <a:chExt cx="48" cy="48"/>
                            </a:xfrm>
                          </wpg:grpSpPr>
                          <wps:wsp>
                            <wps:cNvPr id="290" name="Freeform 290"/>
                            <wps:cNvSpPr>
                              <a:spLocks/>
                            </wps:cNvSpPr>
                            <wps:spPr bwMode="auto">
                              <a:xfrm>
                                <a:off x="1616" y="864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8664 8640"/>
                                  <a:gd name="T3" fmla="*/ 8664 h 48"/>
                                  <a:gd name="T4" fmla="+- 0 1664 1616"/>
                                  <a:gd name="T5" fmla="*/ T4 w 48"/>
                                  <a:gd name="T6" fmla="+- 0 8677 8640"/>
                                  <a:gd name="T7" fmla="*/ 8677 h 48"/>
                                  <a:gd name="T8" fmla="+- 0 1653 1616"/>
                                  <a:gd name="T9" fmla="*/ T8 w 48"/>
                                  <a:gd name="T10" fmla="+- 0 8688 8640"/>
                                  <a:gd name="T11" fmla="*/ 8688 h 48"/>
                                  <a:gd name="T12" fmla="+- 0 1640 1616"/>
                                  <a:gd name="T13" fmla="*/ T12 w 48"/>
                                  <a:gd name="T14" fmla="+- 0 8688 8640"/>
                                  <a:gd name="T15" fmla="*/ 8688 h 48"/>
                                  <a:gd name="T16" fmla="+- 0 1627 1616"/>
                                  <a:gd name="T17" fmla="*/ T16 w 48"/>
                                  <a:gd name="T18" fmla="+- 0 8688 8640"/>
                                  <a:gd name="T19" fmla="*/ 8688 h 48"/>
                                  <a:gd name="T20" fmla="+- 0 1616 1616"/>
                                  <a:gd name="T21" fmla="*/ T20 w 48"/>
                                  <a:gd name="T22" fmla="+- 0 8677 8640"/>
                                  <a:gd name="T23" fmla="*/ 8677 h 48"/>
                                  <a:gd name="T24" fmla="+- 0 1616 1616"/>
                                  <a:gd name="T25" fmla="*/ T24 w 48"/>
                                  <a:gd name="T26" fmla="+- 0 8664 8640"/>
                                  <a:gd name="T27" fmla="*/ 8664 h 48"/>
                                  <a:gd name="T28" fmla="+- 0 1616 1616"/>
                                  <a:gd name="T29" fmla="*/ T28 w 48"/>
                                  <a:gd name="T30" fmla="+- 0 8651 8640"/>
                                  <a:gd name="T31" fmla="*/ 8651 h 48"/>
                                  <a:gd name="T32" fmla="+- 0 1627 1616"/>
                                  <a:gd name="T33" fmla="*/ T32 w 48"/>
                                  <a:gd name="T34" fmla="+- 0 8640 8640"/>
                                  <a:gd name="T35" fmla="*/ 8640 h 48"/>
                                  <a:gd name="T36" fmla="+- 0 1640 1616"/>
                                  <a:gd name="T37" fmla="*/ T36 w 48"/>
                                  <a:gd name="T38" fmla="+- 0 8640 8640"/>
                                  <a:gd name="T39" fmla="*/ 8640 h 48"/>
                                  <a:gd name="T40" fmla="+- 0 1653 1616"/>
                                  <a:gd name="T41" fmla="*/ T40 w 48"/>
                                  <a:gd name="T42" fmla="+- 0 8640 8640"/>
                                  <a:gd name="T43" fmla="*/ 8640 h 48"/>
                                  <a:gd name="T44" fmla="+- 0 1664 1616"/>
                                  <a:gd name="T45" fmla="*/ T44 w 48"/>
                                  <a:gd name="T46" fmla="+- 0 8651 8640"/>
                                  <a:gd name="T47" fmla="*/ 8651 h 48"/>
                                  <a:gd name="T48" fmla="+- 0 1664 1616"/>
                                  <a:gd name="T49" fmla="*/ T48 w 48"/>
                                  <a:gd name="T50" fmla="+- 0 8664 8640"/>
                                  <a:gd name="T51" fmla="*/ 866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7" o:spid="_x0000_s1026" style="position:absolute;margin-left:80.4pt;margin-top:431.6pt;width:3.2pt;height:3.2pt;z-index:-251649536;mso-position-horizontal-relative:page;mso-position-vertical-relative:page" coordorigin="1608,863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">
                <v:group id="Group 288" o:spid="_x0000_s1027" style="position:absolute;left:1616;top:8640;width:48;height:48" coordorigin="1616,864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ttgDsUAAADcAAAA&#10;DwAAAAAAAAAAAAAAAACpAgAAZHJzL2Rvd25yZXYueG1sUEsFBgAAAAAEAAQA+gAAAJsDAAAAAA==&#10;">
                  <v:shape id="Freeform 291" o:spid="_x0000_s1028" style="position:absolute;left:1616;top:864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P1p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UMp2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4j9ab4AAADcAAAADwAAAAAAAAAAAAAAAACXAgAAZHJzL2Rvd25yZXYu&#10;eG1sUEsFBgAAAAAEAAQA9QAAAIIDAAAAAA==&#10;" path="m48,24l48,37,37,48,11,48,,37,,11,11,,37,,48,11,48,24xe" fillcolor="black" stroked="f">
                    <v:path arrowok="t" o:connecttype="custom" o:connectlocs="48,8664;48,8677;37,8688;11,8688;0,8677;0,8651;11,8640;37,8640;48,8651;48,8664" o:connectangles="0,0,0,0,0,0,0,0,0,0"/>
                  </v:shape>
                  <v:group id="Group 289" o:spid="_x0000_s1029" style="position:absolute;left:1616;top:8640;width:48;height:48" coordorigin="1616,864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FHn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Q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AhR58UAAADcAAAA&#10;DwAAAAAAAAAAAAAAAACpAgAAZHJzL2Rvd25yZXYueG1sUEsFBgAAAAAEAAQA+gAAAJsDAAAAAA==&#10;">
                    <v:shape id="Freeform 290" o:spid="_x0000_s1030" style="position:absolute;left:1616;top:864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3Qe+wwAA&#10;ANwAAAAPAAAAZHJzL2Rvd25yZXYueG1sRE/NasJAEL4XfIdlhF6kbsxBNLpKKTX0UFpNfYAxOyax&#10;mdmQ3Wp8++6h0OPH97/eDtyqK/W+cWJgNk1AkZTONlIZOH7tnhagfECx2DohA3fysN2MHtaYWXeT&#10;A12LUKkYIj5DA3UIXaa1L2ti9FPXkUTu7HrGEGFfadvjLYZzq9MkmWvGRmJDjR291FR+Fz9sIE/2&#10;l9fcfbjz7p1nxemTJ3nKxjyOh+cVqEBD+Bf/ud+sgXQZ58cz8Qjo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3Qe+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8664;48,8677;37,8688;24,8688;11,8688;0,8677;0,8664;0,8651;11,8640;24,8640;37,8640;48,8651;48,866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D6AB761" wp14:editId="55C839DD">
                <wp:simplePos x="0" y="0"/>
                <wp:positionH relativeFrom="page">
                  <wp:posOffset>1021080</wp:posOffset>
                </wp:positionH>
                <wp:positionV relativeFrom="page">
                  <wp:posOffset>5034280</wp:posOffset>
                </wp:positionV>
                <wp:extent cx="40640" cy="40640"/>
                <wp:effectExtent l="0" t="0" r="5080" b="5080"/>
                <wp:wrapNone/>
                <wp:docPr id="281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928"/>
                          <a:chExt cx="64" cy="64"/>
                        </a:xfrm>
                      </wpg:grpSpPr>
                      <wpg:grpSp>
                        <wpg:cNvPr id="282" name="Group 283"/>
                        <wpg:cNvGrpSpPr>
                          <a:grpSpLocks/>
                        </wpg:cNvGrpSpPr>
                        <wpg:grpSpPr bwMode="auto">
                          <a:xfrm>
                            <a:off x="1616" y="7936"/>
                            <a:ext cx="48" cy="48"/>
                            <a:chOff x="1616" y="7936"/>
                            <a:chExt cx="48" cy="48"/>
                          </a:xfrm>
                        </wpg:grpSpPr>
                        <wps:wsp>
                          <wps:cNvPr id="283" name="Freeform 286"/>
                          <wps:cNvSpPr>
                            <a:spLocks/>
                          </wps:cNvSpPr>
                          <wps:spPr bwMode="auto">
                            <a:xfrm>
                              <a:off x="1616" y="793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960 7936"/>
                                <a:gd name="T3" fmla="*/ 7960 h 48"/>
                                <a:gd name="T4" fmla="+- 0 1664 1616"/>
                                <a:gd name="T5" fmla="*/ T4 w 48"/>
                                <a:gd name="T6" fmla="+- 0 7973 7936"/>
                                <a:gd name="T7" fmla="*/ 7973 h 48"/>
                                <a:gd name="T8" fmla="+- 0 1653 1616"/>
                                <a:gd name="T9" fmla="*/ T8 w 48"/>
                                <a:gd name="T10" fmla="+- 0 7984 7936"/>
                                <a:gd name="T11" fmla="*/ 7984 h 48"/>
                                <a:gd name="T12" fmla="+- 0 1627 1616"/>
                                <a:gd name="T13" fmla="*/ T12 w 48"/>
                                <a:gd name="T14" fmla="+- 0 7984 7936"/>
                                <a:gd name="T15" fmla="*/ 7984 h 48"/>
                                <a:gd name="T16" fmla="+- 0 1616 1616"/>
                                <a:gd name="T17" fmla="*/ T16 w 48"/>
                                <a:gd name="T18" fmla="+- 0 7973 7936"/>
                                <a:gd name="T19" fmla="*/ 7973 h 48"/>
                                <a:gd name="T20" fmla="+- 0 1616 1616"/>
                                <a:gd name="T21" fmla="*/ T20 w 48"/>
                                <a:gd name="T22" fmla="+- 0 7947 7936"/>
                                <a:gd name="T23" fmla="*/ 7947 h 48"/>
                                <a:gd name="T24" fmla="+- 0 1627 1616"/>
                                <a:gd name="T25" fmla="*/ T24 w 48"/>
                                <a:gd name="T26" fmla="+- 0 7936 7936"/>
                                <a:gd name="T27" fmla="*/ 7936 h 48"/>
                                <a:gd name="T28" fmla="+- 0 1653 1616"/>
                                <a:gd name="T29" fmla="*/ T28 w 48"/>
                                <a:gd name="T30" fmla="+- 0 7936 7936"/>
                                <a:gd name="T31" fmla="*/ 7936 h 48"/>
                                <a:gd name="T32" fmla="+- 0 1664 1616"/>
                                <a:gd name="T33" fmla="*/ T32 w 48"/>
                                <a:gd name="T34" fmla="+- 0 7947 7936"/>
                                <a:gd name="T35" fmla="*/ 7947 h 48"/>
                                <a:gd name="T36" fmla="+- 0 1664 1616"/>
                                <a:gd name="T37" fmla="*/ T36 w 48"/>
                                <a:gd name="T38" fmla="+- 0 7960 7936"/>
                                <a:gd name="T39" fmla="*/ 796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4" name="Group 284"/>
                          <wpg:cNvGrpSpPr>
                            <a:grpSpLocks/>
                          </wpg:cNvGrpSpPr>
                          <wpg:grpSpPr bwMode="auto">
                            <a:xfrm>
                              <a:off x="1616" y="7936"/>
                              <a:ext cx="48" cy="48"/>
                              <a:chOff x="1616" y="7936"/>
                              <a:chExt cx="48" cy="48"/>
                            </a:xfrm>
                          </wpg:grpSpPr>
                          <wps:wsp>
                            <wps:cNvPr id="285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1616" y="793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960 7936"/>
                                  <a:gd name="T3" fmla="*/ 7960 h 48"/>
                                  <a:gd name="T4" fmla="+- 0 1664 1616"/>
                                  <a:gd name="T5" fmla="*/ T4 w 48"/>
                                  <a:gd name="T6" fmla="+- 0 7973 7936"/>
                                  <a:gd name="T7" fmla="*/ 7973 h 48"/>
                                  <a:gd name="T8" fmla="+- 0 1653 1616"/>
                                  <a:gd name="T9" fmla="*/ T8 w 48"/>
                                  <a:gd name="T10" fmla="+- 0 7984 7936"/>
                                  <a:gd name="T11" fmla="*/ 7984 h 48"/>
                                  <a:gd name="T12" fmla="+- 0 1640 1616"/>
                                  <a:gd name="T13" fmla="*/ T12 w 48"/>
                                  <a:gd name="T14" fmla="+- 0 7984 7936"/>
                                  <a:gd name="T15" fmla="*/ 7984 h 48"/>
                                  <a:gd name="T16" fmla="+- 0 1627 1616"/>
                                  <a:gd name="T17" fmla="*/ T16 w 48"/>
                                  <a:gd name="T18" fmla="+- 0 7984 7936"/>
                                  <a:gd name="T19" fmla="*/ 7984 h 48"/>
                                  <a:gd name="T20" fmla="+- 0 1616 1616"/>
                                  <a:gd name="T21" fmla="*/ T20 w 48"/>
                                  <a:gd name="T22" fmla="+- 0 7973 7936"/>
                                  <a:gd name="T23" fmla="*/ 7973 h 48"/>
                                  <a:gd name="T24" fmla="+- 0 1616 1616"/>
                                  <a:gd name="T25" fmla="*/ T24 w 48"/>
                                  <a:gd name="T26" fmla="+- 0 7960 7936"/>
                                  <a:gd name="T27" fmla="*/ 7960 h 48"/>
                                  <a:gd name="T28" fmla="+- 0 1616 1616"/>
                                  <a:gd name="T29" fmla="*/ T28 w 48"/>
                                  <a:gd name="T30" fmla="+- 0 7947 7936"/>
                                  <a:gd name="T31" fmla="*/ 7947 h 48"/>
                                  <a:gd name="T32" fmla="+- 0 1627 1616"/>
                                  <a:gd name="T33" fmla="*/ T32 w 48"/>
                                  <a:gd name="T34" fmla="+- 0 7936 7936"/>
                                  <a:gd name="T35" fmla="*/ 7936 h 48"/>
                                  <a:gd name="T36" fmla="+- 0 1640 1616"/>
                                  <a:gd name="T37" fmla="*/ T36 w 48"/>
                                  <a:gd name="T38" fmla="+- 0 7936 7936"/>
                                  <a:gd name="T39" fmla="*/ 7936 h 48"/>
                                  <a:gd name="T40" fmla="+- 0 1653 1616"/>
                                  <a:gd name="T41" fmla="*/ T40 w 48"/>
                                  <a:gd name="T42" fmla="+- 0 7936 7936"/>
                                  <a:gd name="T43" fmla="*/ 7936 h 48"/>
                                  <a:gd name="T44" fmla="+- 0 1664 1616"/>
                                  <a:gd name="T45" fmla="*/ T44 w 48"/>
                                  <a:gd name="T46" fmla="+- 0 7947 7936"/>
                                  <a:gd name="T47" fmla="*/ 7947 h 48"/>
                                  <a:gd name="T48" fmla="+- 0 1664 1616"/>
                                  <a:gd name="T49" fmla="*/ T48 w 48"/>
                                  <a:gd name="T50" fmla="+- 0 7960 7936"/>
                                  <a:gd name="T51" fmla="*/ 796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80.4pt;margin-top:396.4pt;width:3.2pt;height:3.2pt;z-index:-251650560;mso-position-horizontal-relative:page;mso-position-vertical-relative:page" coordorigin="1608,792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">
                <v:group id="Group 283" o:spid="_x0000_s1027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rMOWxAAAANwAAAAPAAAAZHJzL2Rvd25yZXYueG1sRI9Bi8IwFITvC/6H8ARv&#10;a9rKLlKNIqLiQRZWBfH2aJ5tsXkpTWzrv98sCB6HmfmGmS97U4mWGldaVhCPIxDEmdUl5wrOp+3n&#10;FITzyBory6TgSQ6Wi8HHHFNtO/6l9uhzESDsUlRQeF+nUrqsIINubGvi4N1sY9AH2eRSN9gFuKlk&#10;EkXf0mDJYaHAmtYFZffjwyjYdditJvGmPdxv6+f19PVzOcSk1GjYr2YgPPX+HX6191pBMk3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irMOWxAAAANwAAAAP&#10;AAAAAAAAAAAAAAAAAKkCAABkcnMvZG93bnJldi54bWxQSwUGAAAAAAQABAD6AAAAmgMAAAAA&#10;">
                  <v:shape id="Freeform 286" o:spid="_x0000_s1028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G8YwgAA&#10;ANwAAAAPAAAAZHJzL2Rvd25yZXYueG1sRI9Bi8IwFITvgv8hPMGbpipKrUYRQRAvy6oHj4/m2Vab&#10;l9JEW/31ZmHB4zAz3zDLdWtK8aTaFZYVjIYRCOLU6oIzBefTbhCDcB5ZY2mZFLzIwXrV7Swx0bbh&#10;X3oefSYChF2CCnLvq0RKl+Zk0A1tRRy8q60N+iDrTOoamwA3pRxH0UwaLDgs5FjRNqf0fnwYBZf0&#10;UaKdziebHxNRM7q9p4fmplS/124WIDy1/hv+b++1gnE8gb8z4QjI1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sbxjCAAAA3AAAAA8AAAAAAAAAAAAAAAAAlwIAAGRycy9kb3du&#10;cmV2LnhtbFBLBQYAAAAABAAEAPUAAACGAwAAAAA=&#10;" path="m48,24l48,37,37,48,11,48,,37,,11,11,,37,,48,11,48,24xe" fillcolor="black" stroked="f">
                    <v:path arrowok="t" o:connecttype="custom" o:connectlocs="48,7960;48,7973;37,7984;11,7984;0,7973;0,7947;11,7936;37,7936;48,7947;48,7960" o:connectangles="0,0,0,0,0,0,0,0,0,0"/>
                  </v:shape>
                  <v:group id="Group 284" o:spid="_x0000_s1029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f55xQAAANwAAAAPAAAAZHJzL2Rvd25yZXYueG1sRI9Pi8IwFMTvwn6H8Bb2&#10;pmldFalGEdldPIjgHxBvj+bZFpuX0mTb+u2NIHgcZuY3zHzZmVI0VLvCsoJ4EIEgTq0uOFNwOv72&#10;pyCcR9ZYWiYFd3KwXHz05pho2/KemoPPRICwS1BB7n2VSOnSnAy6ga2Ig3e1tUEfZJ1JXWMb4KaU&#10;wyiaSIMFh4UcK1rnlN4O/0bBX4vt6jv+aba36/p+OY53521MSn19dqsZCE+df4df7Y1WMJyO4H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gn+ecUAAADcAAAA&#10;DwAAAAAAAAAAAAAAAACpAgAAZHJzL2Rvd25yZXYueG1sUEsFBgAAAAAEAAQA+gAAAJsDAAAAAA==&#10;">
                    <v:shape id="Freeform 285" o:spid="_x0000_s1030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czL7xgAA&#10;ANwAAAAPAAAAZHJzL2Rvd25yZXYueG1sRI9Ra8JAEITfC/6HYwt9kXox0CLRU4rU0IfSauwPWHNr&#10;kja7F3JXjf/eKwh9HGbmG2axGrhVJ+p948TAdJKAIimdbaQy8LXfPM5A+YBisXVCBi7kYbUc3S0w&#10;s+4sOzoVoVIRIj5DA3UIXaa1L2ti9BPXkUTv6HrGEGVfadvjOcK51WmSPGvGRuJCjR2tayp/il82&#10;kCfb79fcfbjj5p2nxeGTx3nKxjzcDy9zUIGG8B++td+sgXT2BH9n4hHQy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0czL7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7960;48,7973;37,7984;24,7984;11,7984;0,7973;0,7960;0,7947;11,7936;24,7936;37,7936;48,7947;48,796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020A0F4F" wp14:editId="6E5745C5">
                <wp:simplePos x="0" y="0"/>
                <wp:positionH relativeFrom="page">
                  <wp:posOffset>1021080</wp:posOffset>
                </wp:positionH>
                <wp:positionV relativeFrom="page">
                  <wp:posOffset>4587240</wp:posOffset>
                </wp:positionV>
                <wp:extent cx="40640" cy="40640"/>
                <wp:effectExtent l="0" t="0" r="5080" b="7620"/>
                <wp:wrapNone/>
                <wp:docPr id="276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224"/>
                          <a:chExt cx="64" cy="64"/>
                        </a:xfrm>
                      </wpg:grpSpPr>
                      <wpg:grpSp>
                        <wpg:cNvPr id="277" name="Group 278"/>
                        <wpg:cNvGrpSpPr>
                          <a:grpSpLocks/>
                        </wpg:cNvGrpSpPr>
                        <wpg:grpSpPr bwMode="auto">
                          <a:xfrm>
                            <a:off x="1616" y="7232"/>
                            <a:ext cx="48" cy="48"/>
                            <a:chOff x="1616" y="7232"/>
                            <a:chExt cx="48" cy="48"/>
                          </a:xfrm>
                        </wpg:grpSpPr>
                        <wps:wsp>
                          <wps:cNvPr id="278" name="Freeform 281"/>
                          <wps:cNvSpPr>
                            <a:spLocks/>
                          </wps:cNvSpPr>
                          <wps:spPr bwMode="auto">
                            <a:xfrm>
                              <a:off x="1616" y="723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256 7232"/>
                                <a:gd name="T3" fmla="*/ 7256 h 48"/>
                                <a:gd name="T4" fmla="+- 0 1664 1616"/>
                                <a:gd name="T5" fmla="*/ T4 w 48"/>
                                <a:gd name="T6" fmla="+- 0 7269 7232"/>
                                <a:gd name="T7" fmla="*/ 7269 h 48"/>
                                <a:gd name="T8" fmla="+- 0 1653 1616"/>
                                <a:gd name="T9" fmla="*/ T8 w 48"/>
                                <a:gd name="T10" fmla="+- 0 7280 7232"/>
                                <a:gd name="T11" fmla="*/ 7280 h 48"/>
                                <a:gd name="T12" fmla="+- 0 1627 1616"/>
                                <a:gd name="T13" fmla="*/ T12 w 48"/>
                                <a:gd name="T14" fmla="+- 0 7280 7232"/>
                                <a:gd name="T15" fmla="*/ 7280 h 48"/>
                                <a:gd name="T16" fmla="+- 0 1616 1616"/>
                                <a:gd name="T17" fmla="*/ T16 w 48"/>
                                <a:gd name="T18" fmla="+- 0 7269 7232"/>
                                <a:gd name="T19" fmla="*/ 7269 h 48"/>
                                <a:gd name="T20" fmla="+- 0 1616 1616"/>
                                <a:gd name="T21" fmla="*/ T20 w 48"/>
                                <a:gd name="T22" fmla="+- 0 7243 7232"/>
                                <a:gd name="T23" fmla="*/ 7243 h 48"/>
                                <a:gd name="T24" fmla="+- 0 1627 1616"/>
                                <a:gd name="T25" fmla="*/ T24 w 48"/>
                                <a:gd name="T26" fmla="+- 0 7232 7232"/>
                                <a:gd name="T27" fmla="*/ 7232 h 48"/>
                                <a:gd name="T28" fmla="+- 0 1653 1616"/>
                                <a:gd name="T29" fmla="*/ T28 w 48"/>
                                <a:gd name="T30" fmla="+- 0 7232 7232"/>
                                <a:gd name="T31" fmla="*/ 7232 h 48"/>
                                <a:gd name="T32" fmla="+- 0 1664 1616"/>
                                <a:gd name="T33" fmla="*/ T32 w 48"/>
                                <a:gd name="T34" fmla="+- 0 7243 7232"/>
                                <a:gd name="T35" fmla="*/ 7243 h 48"/>
                                <a:gd name="T36" fmla="+- 0 1664 1616"/>
                                <a:gd name="T37" fmla="*/ T36 w 48"/>
                                <a:gd name="T38" fmla="+- 0 7256 7232"/>
                                <a:gd name="T39" fmla="*/ 725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9" name="Group 279"/>
                          <wpg:cNvGrpSpPr>
                            <a:grpSpLocks/>
                          </wpg:cNvGrpSpPr>
                          <wpg:grpSpPr bwMode="auto">
                            <a:xfrm>
                              <a:off x="1616" y="7232"/>
                              <a:ext cx="48" cy="48"/>
                              <a:chOff x="1616" y="7232"/>
                              <a:chExt cx="48" cy="48"/>
                            </a:xfrm>
                          </wpg:grpSpPr>
                          <wps:wsp>
                            <wps:cNvPr id="280" name="Freeform 280"/>
                            <wps:cNvSpPr>
                              <a:spLocks/>
                            </wps:cNvSpPr>
                            <wps:spPr bwMode="auto">
                              <a:xfrm>
                                <a:off x="1616" y="723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256 7232"/>
                                  <a:gd name="T3" fmla="*/ 7256 h 48"/>
                                  <a:gd name="T4" fmla="+- 0 1664 1616"/>
                                  <a:gd name="T5" fmla="*/ T4 w 48"/>
                                  <a:gd name="T6" fmla="+- 0 7269 7232"/>
                                  <a:gd name="T7" fmla="*/ 7269 h 48"/>
                                  <a:gd name="T8" fmla="+- 0 1653 1616"/>
                                  <a:gd name="T9" fmla="*/ T8 w 48"/>
                                  <a:gd name="T10" fmla="+- 0 7280 7232"/>
                                  <a:gd name="T11" fmla="*/ 7280 h 48"/>
                                  <a:gd name="T12" fmla="+- 0 1640 1616"/>
                                  <a:gd name="T13" fmla="*/ T12 w 48"/>
                                  <a:gd name="T14" fmla="+- 0 7280 7232"/>
                                  <a:gd name="T15" fmla="*/ 7280 h 48"/>
                                  <a:gd name="T16" fmla="+- 0 1627 1616"/>
                                  <a:gd name="T17" fmla="*/ T16 w 48"/>
                                  <a:gd name="T18" fmla="+- 0 7280 7232"/>
                                  <a:gd name="T19" fmla="*/ 7280 h 48"/>
                                  <a:gd name="T20" fmla="+- 0 1616 1616"/>
                                  <a:gd name="T21" fmla="*/ T20 w 48"/>
                                  <a:gd name="T22" fmla="+- 0 7269 7232"/>
                                  <a:gd name="T23" fmla="*/ 7269 h 48"/>
                                  <a:gd name="T24" fmla="+- 0 1616 1616"/>
                                  <a:gd name="T25" fmla="*/ T24 w 48"/>
                                  <a:gd name="T26" fmla="+- 0 7256 7232"/>
                                  <a:gd name="T27" fmla="*/ 7256 h 48"/>
                                  <a:gd name="T28" fmla="+- 0 1616 1616"/>
                                  <a:gd name="T29" fmla="*/ T28 w 48"/>
                                  <a:gd name="T30" fmla="+- 0 7243 7232"/>
                                  <a:gd name="T31" fmla="*/ 7243 h 48"/>
                                  <a:gd name="T32" fmla="+- 0 1627 1616"/>
                                  <a:gd name="T33" fmla="*/ T32 w 48"/>
                                  <a:gd name="T34" fmla="+- 0 7232 7232"/>
                                  <a:gd name="T35" fmla="*/ 7232 h 48"/>
                                  <a:gd name="T36" fmla="+- 0 1640 1616"/>
                                  <a:gd name="T37" fmla="*/ T36 w 48"/>
                                  <a:gd name="T38" fmla="+- 0 7232 7232"/>
                                  <a:gd name="T39" fmla="*/ 7232 h 48"/>
                                  <a:gd name="T40" fmla="+- 0 1653 1616"/>
                                  <a:gd name="T41" fmla="*/ T40 w 48"/>
                                  <a:gd name="T42" fmla="+- 0 7232 7232"/>
                                  <a:gd name="T43" fmla="*/ 7232 h 48"/>
                                  <a:gd name="T44" fmla="+- 0 1664 1616"/>
                                  <a:gd name="T45" fmla="*/ T44 w 48"/>
                                  <a:gd name="T46" fmla="+- 0 7243 7232"/>
                                  <a:gd name="T47" fmla="*/ 7243 h 48"/>
                                  <a:gd name="T48" fmla="+- 0 1664 1616"/>
                                  <a:gd name="T49" fmla="*/ T48 w 48"/>
                                  <a:gd name="T50" fmla="+- 0 7256 7232"/>
                                  <a:gd name="T51" fmla="*/ 725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" o:spid="_x0000_s1026" style="position:absolute;margin-left:80.4pt;margin-top:361.2pt;width:3.2pt;height:3.2pt;z-index:-251651584;mso-position-horizontal-relative:page;mso-position-vertical-relative:page" coordorigin="1608,722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">
                <v:group id="Group 278" o:spid="_x0000_s1027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DhAp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w4QKcUAAADcAAAA&#10;DwAAAAAAAAAAAAAAAACpAgAAZHJzL2Rvd25yZXYueG1sUEsFBgAAAAAEAAQA+gAAAJsDAAAAAA==&#10;">
                  <v:shape id="Freeform 281" o:spid="_x0000_s1028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XY1OwgAA&#10;ANwAAAAPAAAAZHJzL2Rvd25yZXYueG1sRE/JasMwEL0X8g9iAr3VslOy1LUSQiBQcilZDjkO1tRL&#10;rZGx5KX5+upQ6PHx9mw3mUYM1LnKsoIkikEQ51ZXXCi4XY8vGxDOI2tsLJOCH3Kw286eMky1HflM&#10;w8UXIoSwS1FB6X2bSunykgy6yLbEgfuynUEfYFdI3eEYwk0jF3G8kgYrDg0ltnQoKf++9EbBPe8b&#10;tMu31/2niWlM6sfyNNZKPc+n/TsIT5P/F/+5P7SCxTqsDWfC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pdjU7CAAAA3AAAAA8AAAAAAAAAAAAAAAAAlwIAAGRycy9kb3du&#10;cmV2LnhtbFBLBQYAAAAABAAEAPUAAACGAwAAAAA=&#10;" path="m48,24l48,37,37,48,11,48,,37,,11,11,,37,,48,11,48,24xe" fillcolor="black" stroked="f">
                    <v:path arrowok="t" o:connecttype="custom" o:connectlocs="48,7256;48,7269;37,7280;11,7280;0,7269;0,7243;11,7232;37,7232;48,7243;48,7256" o:connectangles="0,0,0,0,0,0,0,0,0,0"/>
                  </v:shape>
                  <v:group id="Group 279" o:spid="_x0000_s1029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3SHA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8HZ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ndIcDGAAAA3AAA&#10;AA8AAAAAAAAAAAAAAAAAqQIAAGRycy9kb3ducmV2LnhtbFBLBQYAAAAABAAEAPoAAACcAwAAAAA=&#10;">
                    <v:shape id="Freeform 280" o:spid="_x0000_s1030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JFjwgAA&#10;ANwAAAAPAAAAZHJzL2Rvd25yZXYueG1sRE/NasJAEL4LvsMyhV6kbsxBJHUVKRp6KLWmfYAxOybR&#10;zGzIbjV9e/cg9Pjx/S/XA7fqSr1vnBiYTRNQJKWzjVQGfr53LwtQPqBYbJ2QgT/ysF6NR0vMrLvJ&#10;ga5FqFQMEZ+hgTqELtPalzUx+qnrSCJ3cj1jiLCvtO3xFsO51WmSzDVjI7Ghxo7eaiovxS8byJOv&#10;8zZ3n+60++BZcdzzJE/ZmOenYfMKKtAQ/sUP97s1kC7i/HgmHgG9u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QEkWP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7256;48,7269;37,7280;24,7280;11,7280;0,7269;0,7256;0,7243;11,7232;24,7232;37,7232;48,7243;48,725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56FA01F8" wp14:editId="709AECB1">
                <wp:simplePos x="0" y="0"/>
                <wp:positionH relativeFrom="page">
                  <wp:posOffset>1021080</wp:posOffset>
                </wp:positionH>
                <wp:positionV relativeFrom="page">
                  <wp:posOffset>4363720</wp:posOffset>
                </wp:positionV>
                <wp:extent cx="40640" cy="40640"/>
                <wp:effectExtent l="0" t="0" r="5080" b="2540"/>
                <wp:wrapNone/>
                <wp:docPr id="27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872"/>
                          <a:chExt cx="64" cy="64"/>
                        </a:xfrm>
                      </wpg:grpSpPr>
                      <wpg:grpSp>
                        <wpg:cNvPr id="272" name="Group 273"/>
                        <wpg:cNvGrpSpPr>
                          <a:grpSpLocks/>
                        </wpg:cNvGrpSpPr>
                        <wpg:grpSpPr bwMode="auto">
                          <a:xfrm>
                            <a:off x="1616" y="6880"/>
                            <a:ext cx="48" cy="48"/>
                            <a:chOff x="1616" y="6880"/>
                            <a:chExt cx="48" cy="48"/>
                          </a:xfrm>
                        </wpg:grpSpPr>
                        <wps:wsp>
                          <wps:cNvPr id="273" name="Freeform 276"/>
                          <wps:cNvSpPr>
                            <a:spLocks/>
                          </wps:cNvSpPr>
                          <wps:spPr bwMode="auto">
                            <a:xfrm>
                              <a:off x="1616" y="688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904 6880"/>
                                <a:gd name="T3" fmla="*/ 6904 h 48"/>
                                <a:gd name="T4" fmla="+- 0 1664 1616"/>
                                <a:gd name="T5" fmla="*/ T4 w 48"/>
                                <a:gd name="T6" fmla="+- 0 6917 6880"/>
                                <a:gd name="T7" fmla="*/ 6917 h 48"/>
                                <a:gd name="T8" fmla="+- 0 1653 1616"/>
                                <a:gd name="T9" fmla="*/ T8 w 48"/>
                                <a:gd name="T10" fmla="+- 0 6928 6880"/>
                                <a:gd name="T11" fmla="*/ 6928 h 48"/>
                                <a:gd name="T12" fmla="+- 0 1627 1616"/>
                                <a:gd name="T13" fmla="*/ T12 w 48"/>
                                <a:gd name="T14" fmla="+- 0 6928 6880"/>
                                <a:gd name="T15" fmla="*/ 6928 h 48"/>
                                <a:gd name="T16" fmla="+- 0 1616 1616"/>
                                <a:gd name="T17" fmla="*/ T16 w 48"/>
                                <a:gd name="T18" fmla="+- 0 6917 6880"/>
                                <a:gd name="T19" fmla="*/ 6917 h 48"/>
                                <a:gd name="T20" fmla="+- 0 1616 1616"/>
                                <a:gd name="T21" fmla="*/ T20 w 48"/>
                                <a:gd name="T22" fmla="+- 0 6891 6880"/>
                                <a:gd name="T23" fmla="*/ 6891 h 48"/>
                                <a:gd name="T24" fmla="+- 0 1627 1616"/>
                                <a:gd name="T25" fmla="*/ T24 w 48"/>
                                <a:gd name="T26" fmla="+- 0 6880 6880"/>
                                <a:gd name="T27" fmla="*/ 6880 h 48"/>
                                <a:gd name="T28" fmla="+- 0 1653 1616"/>
                                <a:gd name="T29" fmla="*/ T28 w 48"/>
                                <a:gd name="T30" fmla="+- 0 6880 6880"/>
                                <a:gd name="T31" fmla="*/ 6880 h 48"/>
                                <a:gd name="T32" fmla="+- 0 1664 1616"/>
                                <a:gd name="T33" fmla="*/ T32 w 48"/>
                                <a:gd name="T34" fmla="+- 0 6891 6880"/>
                                <a:gd name="T35" fmla="*/ 6891 h 48"/>
                                <a:gd name="T36" fmla="+- 0 1664 1616"/>
                                <a:gd name="T37" fmla="*/ T36 w 48"/>
                                <a:gd name="T38" fmla="+- 0 6904 6880"/>
                                <a:gd name="T39" fmla="*/ 690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4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1616" y="6880"/>
                              <a:ext cx="48" cy="48"/>
                              <a:chOff x="1616" y="6880"/>
                              <a:chExt cx="48" cy="48"/>
                            </a:xfrm>
                          </wpg:grpSpPr>
                          <wps:wsp>
                            <wps:cNvPr id="275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1616" y="688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904 6880"/>
                                  <a:gd name="T3" fmla="*/ 6904 h 48"/>
                                  <a:gd name="T4" fmla="+- 0 1664 1616"/>
                                  <a:gd name="T5" fmla="*/ T4 w 48"/>
                                  <a:gd name="T6" fmla="+- 0 6917 6880"/>
                                  <a:gd name="T7" fmla="*/ 6917 h 48"/>
                                  <a:gd name="T8" fmla="+- 0 1653 1616"/>
                                  <a:gd name="T9" fmla="*/ T8 w 48"/>
                                  <a:gd name="T10" fmla="+- 0 6928 6880"/>
                                  <a:gd name="T11" fmla="*/ 6928 h 48"/>
                                  <a:gd name="T12" fmla="+- 0 1640 1616"/>
                                  <a:gd name="T13" fmla="*/ T12 w 48"/>
                                  <a:gd name="T14" fmla="+- 0 6928 6880"/>
                                  <a:gd name="T15" fmla="*/ 6928 h 48"/>
                                  <a:gd name="T16" fmla="+- 0 1627 1616"/>
                                  <a:gd name="T17" fmla="*/ T16 w 48"/>
                                  <a:gd name="T18" fmla="+- 0 6928 6880"/>
                                  <a:gd name="T19" fmla="*/ 6928 h 48"/>
                                  <a:gd name="T20" fmla="+- 0 1616 1616"/>
                                  <a:gd name="T21" fmla="*/ T20 w 48"/>
                                  <a:gd name="T22" fmla="+- 0 6917 6880"/>
                                  <a:gd name="T23" fmla="*/ 6917 h 48"/>
                                  <a:gd name="T24" fmla="+- 0 1616 1616"/>
                                  <a:gd name="T25" fmla="*/ T24 w 48"/>
                                  <a:gd name="T26" fmla="+- 0 6904 6880"/>
                                  <a:gd name="T27" fmla="*/ 6904 h 48"/>
                                  <a:gd name="T28" fmla="+- 0 1616 1616"/>
                                  <a:gd name="T29" fmla="*/ T28 w 48"/>
                                  <a:gd name="T30" fmla="+- 0 6891 6880"/>
                                  <a:gd name="T31" fmla="*/ 6891 h 48"/>
                                  <a:gd name="T32" fmla="+- 0 1627 1616"/>
                                  <a:gd name="T33" fmla="*/ T32 w 48"/>
                                  <a:gd name="T34" fmla="+- 0 6880 6880"/>
                                  <a:gd name="T35" fmla="*/ 6880 h 48"/>
                                  <a:gd name="T36" fmla="+- 0 1640 1616"/>
                                  <a:gd name="T37" fmla="*/ T36 w 48"/>
                                  <a:gd name="T38" fmla="+- 0 6880 6880"/>
                                  <a:gd name="T39" fmla="*/ 6880 h 48"/>
                                  <a:gd name="T40" fmla="+- 0 1653 1616"/>
                                  <a:gd name="T41" fmla="*/ T40 w 48"/>
                                  <a:gd name="T42" fmla="+- 0 6880 6880"/>
                                  <a:gd name="T43" fmla="*/ 6880 h 48"/>
                                  <a:gd name="T44" fmla="+- 0 1664 1616"/>
                                  <a:gd name="T45" fmla="*/ T44 w 48"/>
                                  <a:gd name="T46" fmla="+- 0 6891 6880"/>
                                  <a:gd name="T47" fmla="*/ 6891 h 48"/>
                                  <a:gd name="T48" fmla="+- 0 1664 1616"/>
                                  <a:gd name="T49" fmla="*/ T48 w 48"/>
                                  <a:gd name="T50" fmla="+- 0 6904 6880"/>
                                  <a:gd name="T51" fmla="*/ 690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026" style="position:absolute;margin-left:80.4pt;margin-top:343.6pt;width:3.2pt;height:3.2pt;z-index:-251652608;mso-position-horizontal-relative:page;mso-position-vertical-relative:page" coordorigin="1608,687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">
                <v:group id="Group 273" o:spid="_x0000_s1027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ebOx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mSa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3mzscUAAADcAAAA&#10;DwAAAAAAAAAAAAAAAACpAgAAZHJzL2Rvd25yZXYueG1sUEsFBgAAAAAEAAQA+gAAAJsDAAAAAA==&#10;">
                  <v:shape id="Freeform 276" o:spid="_x0000_s1028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+R8/xgAA&#10;ANwAAAAPAAAAZHJzL2Rvd25yZXYueG1sRI9La8MwEITvhfwHsYHeGtkOaRI3SjCBQumlNMkhx8Xa&#10;+hFrZSz50f76qlDIcZiZb5jdYTKNGKhzlWUF8SICQZxbXXGh4HJ+fdqAcB5ZY2OZFHyTg8N+9rDD&#10;VNuRP2k4+UIECLsUFZTet6mULi/JoFvYljh4X7Yz6IPsCqk7HAPcNDKJomdpsOKwUGJLx5Ly26k3&#10;Cq5536BdbZfZh4lojOuf1ftYK/U4n7IXEJ4mfw//t9+0gmS9hL8z4QjI/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+R8/xgAAANwAAAAPAAAAAAAAAAAAAAAAAJcCAABkcnMv&#10;ZG93bnJldi54bWxQSwUGAAAAAAQABAD1AAAAigMAAAAA&#10;" path="m48,24l48,37,37,48,11,48,,37,,11,11,,37,,48,11,48,24xe" fillcolor="black" stroked="f">
                    <v:path arrowok="t" o:connecttype="custom" o:connectlocs="48,6904;48,6917;37,6928;11,6928;0,6917;0,6891;11,6880;37,6880;48,6891;48,6904" o:connectangles="0,0,0,0,0,0,0,0,0,0"/>
                  </v:shape>
                  <v:group id="Group 274" o:spid="_x0000_s1029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3I5e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F5M4X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9yOXsUAAADcAAAA&#10;DwAAAAAAAAAAAAAAAACpAgAAZHJzL2Rvd25yZXYueG1sUEsFBgAAAAAEAAQA+gAAAJsDAAAAAA==&#10;">
                    <v:shape id="Freeform 275" o:spid="_x0000_s1030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kLcxgAA&#10;ANwAAAAPAAAAZHJzL2Rvd25yZXYueG1sRI9RS8NAEITfBf/DsUJfpL00oJbYaxGxwQdpbdofsM1t&#10;k2h2L+Subfz3PUHwcZiZb5j5cuBWnan3jRMD00kCiqR0tpHKwH63Gs9A+YBisXVCBn7Iw3JxezPH&#10;zLqLbOlchEpFiPgMDdQhdJnWvqyJ0U9cRxK9o+sZQ5R9pW2PlwjnVqdJ8qgZG4kLNXb0WlP5XZzY&#10;QJ58fr3lbu2Oqw+eFocN3+cpGzO6G16eQQUawn/4r/1uDaRPD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BpkLc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6904;48,6917;37,6928;24,6928;11,6928;0,6917;0,6904;0,6891;11,6880;24,6880;37,6880;48,6891;48,690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02A70BF" wp14:editId="7F74A260">
                <wp:simplePos x="0" y="0"/>
                <wp:positionH relativeFrom="page">
                  <wp:posOffset>1021080</wp:posOffset>
                </wp:positionH>
                <wp:positionV relativeFrom="page">
                  <wp:posOffset>4140200</wp:posOffset>
                </wp:positionV>
                <wp:extent cx="40640" cy="40640"/>
                <wp:effectExtent l="0" t="0" r="5080" b="10160"/>
                <wp:wrapNone/>
                <wp:docPr id="266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520"/>
                          <a:chExt cx="64" cy="64"/>
                        </a:xfrm>
                      </wpg:grpSpPr>
                      <wpg:grpSp>
                        <wpg:cNvPr id="267" name="Group 268"/>
                        <wpg:cNvGrpSpPr>
                          <a:grpSpLocks/>
                        </wpg:cNvGrpSpPr>
                        <wpg:grpSpPr bwMode="auto">
                          <a:xfrm>
                            <a:off x="1616" y="6528"/>
                            <a:ext cx="48" cy="48"/>
                            <a:chOff x="1616" y="6528"/>
                            <a:chExt cx="48" cy="48"/>
                          </a:xfrm>
                        </wpg:grpSpPr>
                        <wps:wsp>
                          <wps:cNvPr id="268" name="Freeform 271"/>
                          <wps:cNvSpPr>
                            <a:spLocks/>
                          </wps:cNvSpPr>
                          <wps:spPr bwMode="auto">
                            <a:xfrm>
                              <a:off x="1616" y="652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552 6528"/>
                                <a:gd name="T3" fmla="*/ 6552 h 48"/>
                                <a:gd name="T4" fmla="+- 0 1664 1616"/>
                                <a:gd name="T5" fmla="*/ T4 w 48"/>
                                <a:gd name="T6" fmla="+- 0 6565 6528"/>
                                <a:gd name="T7" fmla="*/ 6565 h 48"/>
                                <a:gd name="T8" fmla="+- 0 1653 1616"/>
                                <a:gd name="T9" fmla="*/ T8 w 48"/>
                                <a:gd name="T10" fmla="+- 0 6576 6528"/>
                                <a:gd name="T11" fmla="*/ 6576 h 48"/>
                                <a:gd name="T12" fmla="+- 0 1627 1616"/>
                                <a:gd name="T13" fmla="*/ T12 w 48"/>
                                <a:gd name="T14" fmla="+- 0 6576 6528"/>
                                <a:gd name="T15" fmla="*/ 6576 h 48"/>
                                <a:gd name="T16" fmla="+- 0 1616 1616"/>
                                <a:gd name="T17" fmla="*/ T16 w 48"/>
                                <a:gd name="T18" fmla="+- 0 6565 6528"/>
                                <a:gd name="T19" fmla="*/ 6565 h 48"/>
                                <a:gd name="T20" fmla="+- 0 1616 1616"/>
                                <a:gd name="T21" fmla="*/ T20 w 48"/>
                                <a:gd name="T22" fmla="+- 0 6539 6528"/>
                                <a:gd name="T23" fmla="*/ 6539 h 48"/>
                                <a:gd name="T24" fmla="+- 0 1627 1616"/>
                                <a:gd name="T25" fmla="*/ T24 w 48"/>
                                <a:gd name="T26" fmla="+- 0 6528 6528"/>
                                <a:gd name="T27" fmla="*/ 6528 h 48"/>
                                <a:gd name="T28" fmla="+- 0 1653 1616"/>
                                <a:gd name="T29" fmla="*/ T28 w 48"/>
                                <a:gd name="T30" fmla="+- 0 6528 6528"/>
                                <a:gd name="T31" fmla="*/ 6528 h 48"/>
                                <a:gd name="T32" fmla="+- 0 1664 1616"/>
                                <a:gd name="T33" fmla="*/ T32 w 48"/>
                                <a:gd name="T34" fmla="+- 0 6539 6528"/>
                                <a:gd name="T35" fmla="*/ 6539 h 48"/>
                                <a:gd name="T36" fmla="+- 0 1664 1616"/>
                                <a:gd name="T37" fmla="*/ T36 w 48"/>
                                <a:gd name="T38" fmla="+- 0 6552 6528"/>
                                <a:gd name="T39" fmla="*/ 655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9" name="Group 269"/>
                          <wpg:cNvGrpSpPr>
                            <a:grpSpLocks/>
                          </wpg:cNvGrpSpPr>
                          <wpg:grpSpPr bwMode="auto">
                            <a:xfrm>
                              <a:off x="1616" y="6528"/>
                              <a:ext cx="48" cy="48"/>
                              <a:chOff x="1616" y="6528"/>
                              <a:chExt cx="48" cy="48"/>
                            </a:xfrm>
                          </wpg:grpSpPr>
                          <wps:wsp>
                            <wps:cNvPr id="270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1616" y="652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552 6528"/>
                                  <a:gd name="T3" fmla="*/ 6552 h 48"/>
                                  <a:gd name="T4" fmla="+- 0 1664 1616"/>
                                  <a:gd name="T5" fmla="*/ T4 w 48"/>
                                  <a:gd name="T6" fmla="+- 0 6565 6528"/>
                                  <a:gd name="T7" fmla="*/ 6565 h 48"/>
                                  <a:gd name="T8" fmla="+- 0 1653 1616"/>
                                  <a:gd name="T9" fmla="*/ T8 w 48"/>
                                  <a:gd name="T10" fmla="+- 0 6576 6528"/>
                                  <a:gd name="T11" fmla="*/ 6576 h 48"/>
                                  <a:gd name="T12" fmla="+- 0 1640 1616"/>
                                  <a:gd name="T13" fmla="*/ T12 w 48"/>
                                  <a:gd name="T14" fmla="+- 0 6576 6528"/>
                                  <a:gd name="T15" fmla="*/ 6576 h 48"/>
                                  <a:gd name="T16" fmla="+- 0 1627 1616"/>
                                  <a:gd name="T17" fmla="*/ T16 w 48"/>
                                  <a:gd name="T18" fmla="+- 0 6576 6528"/>
                                  <a:gd name="T19" fmla="*/ 6576 h 48"/>
                                  <a:gd name="T20" fmla="+- 0 1616 1616"/>
                                  <a:gd name="T21" fmla="*/ T20 w 48"/>
                                  <a:gd name="T22" fmla="+- 0 6565 6528"/>
                                  <a:gd name="T23" fmla="*/ 6565 h 48"/>
                                  <a:gd name="T24" fmla="+- 0 1616 1616"/>
                                  <a:gd name="T25" fmla="*/ T24 w 48"/>
                                  <a:gd name="T26" fmla="+- 0 6552 6528"/>
                                  <a:gd name="T27" fmla="*/ 6552 h 48"/>
                                  <a:gd name="T28" fmla="+- 0 1616 1616"/>
                                  <a:gd name="T29" fmla="*/ T28 w 48"/>
                                  <a:gd name="T30" fmla="+- 0 6539 6528"/>
                                  <a:gd name="T31" fmla="*/ 6539 h 48"/>
                                  <a:gd name="T32" fmla="+- 0 1627 1616"/>
                                  <a:gd name="T33" fmla="*/ T32 w 48"/>
                                  <a:gd name="T34" fmla="+- 0 6528 6528"/>
                                  <a:gd name="T35" fmla="*/ 6528 h 48"/>
                                  <a:gd name="T36" fmla="+- 0 1640 1616"/>
                                  <a:gd name="T37" fmla="*/ T36 w 48"/>
                                  <a:gd name="T38" fmla="+- 0 6528 6528"/>
                                  <a:gd name="T39" fmla="*/ 6528 h 48"/>
                                  <a:gd name="T40" fmla="+- 0 1653 1616"/>
                                  <a:gd name="T41" fmla="*/ T40 w 48"/>
                                  <a:gd name="T42" fmla="+- 0 6528 6528"/>
                                  <a:gd name="T43" fmla="*/ 6528 h 48"/>
                                  <a:gd name="T44" fmla="+- 0 1664 1616"/>
                                  <a:gd name="T45" fmla="*/ T44 w 48"/>
                                  <a:gd name="T46" fmla="+- 0 6539 6528"/>
                                  <a:gd name="T47" fmla="*/ 6539 h 48"/>
                                  <a:gd name="T48" fmla="+- 0 1664 1616"/>
                                  <a:gd name="T49" fmla="*/ T48 w 48"/>
                                  <a:gd name="T50" fmla="+- 0 6552 6528"/>
                                  <a:gd name="T51" fmla="*/ 655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26" style="position:absolute;margin-left:80.4pt;margin-top:326pt;width:3.2pt;height:3.2pt;z-index:-251653632;mso-position-horizontal-relative:page;mso-position-vertical-relative:page" coordorigin="1608,652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">
                <v:group id="Group 268" o:spid="_x0000_s1027" style="position:absolute;left:1616;top:6528;width:48;height:48" coordorigin="1616,652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14b0xgAAANwAAAAPAAAAZHJzL2Rvd25yZXYueG1sRI9Ba8JAFITvBf/D8oTe&#10;mk0sTSVmFRErHkKhKpTeHtlnEsy+DdltEv99t1DocZiZb5h8M5lWDNS7xrKCJIpBEJdWN1wpuJzf&#10;npYgnEfW2FomBXdysFnPHnLMtB35g4aTr0SAsMtQQe19l0npypoMush2xMG72t6gD7KvpO5xDHDT&#10;ykUcp9Jgw2Ghxo52NZW307dRcBhx3D4n+6G4XXf3r/PL+2eRkFKP82m7AuFp8v/hv/ZRK1ikr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LXhvTGAAAA3AAA&#10;AA8AAAAAAAAAAAAAAAAAqQIAAGRycy9kb3ducmV2LnhtbFBLBQYAAAAABAAEAPoAAACcAwAAAAA=&#10;">
                  <v:shape id="Freeform 271" o:spid="_x0000_s1028" style="position:absolute;left:1616;top:652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BuT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UMJ2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4Qbk74AAADcAAAADwAAAAAAAAAAAAAAAACXAgAAZHJzL2Rvd25yZXYu&#10;eG1sUEsFBgAAAAAEAAQA9QAAAIIDAAAAAA==&#10;" path="m48,24l48,37,37,48,11,48,,37,,11,11,,37,,48,11,48,24xe" fillcolor="black" stroked="f">
                    <v:path arrowok="t" o:connecttype="custom" o:connectlocs="48,6552;48,6565;37,6576;11,6576;0,6565;0,6539;11,6528;37,6528;48,6539;48,6552" o:connectangles="0,0,0,0,0,0,0,0,0,0"/>
                  </v:shape>
                  <v:group id="Group 269" o:spid="_x0000_s1029" style="position:absolute;left:1616;top:6528;width:48;height:48" coordorigin="1616,652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BLcdxgAAANwAAAAPAAAAZHJzL2Rvd25yZXYueG1sRI9Ba8JAFITvBf/D8oTe&#10;mk0sDTVmFRErHkKhKpTeHtlnEsy+DdltEv99t1DocZiZb5h8M5lWDNS7xrKCJIpBEJdWN1wpuJzf&#10;nl5BOI+ssbVMCu7kYLOePeSYaTvyBw0nX4kAYZehgtr7LpPSlTUZdJHtiIN3tb1BH2RfSd3jGOCm&#10;lYs4TqXBhsNCjR3taipvp2+j4DDiuH1O9kNxu+7uX+eX988iIaUe59N2BcLT5P/Df+2jVrBI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Etx3GAAAA3AAA&#10;AA8AAAAAAAAAAAAAAAAAqQIAAGRycy9kb3ducmV2LnhtbFBLBQYAAAAABAAEAPoAAACcAwAAAAA=&#10;">
                    <v:shape id="Freeform 270" o:spid="_x0000_s1030" style="position:absolute;left:1616;top:652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0eFEwwAA&#10;ANwAAAAPAAAAZHJzL2Rvd25yZXYueG1sRE/NasJAEL4XfIdlhF6kbsxBJbpKKTX0UFpNfYAxOyax&#10;mdmQ3Wp8++6h0OPH97/eDtyqK/W+cWJgNk1AkZTONlIZOH7tnpagfECx2DohA3fysN2MHtaYWXeT&#10;A12LUKkYIj5DA3UIXaa1L2ti9FPXkUTu7HrGEGFfadvjLYZzq9MkmWvGRmJDjR291FR+Fz9sIE/2&#10;l9fcfbjz7p1nxemTJ3nKxjyOh+cVqEBD+Bf/ud+sgXQR58cz8Qjo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0eFE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6552;48,6565;37,6576;24,6576;11,6576;0,6565;0,6552;0,6539;11,6528;24,6528;37,6528;48,6539;48,655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07341E37" wp14:editId="23DC0036">
                <wp:simplePos x="0" y="0"/>
                <wp:positionH relativeFrom="page">
                  <wp:posOffset>1021080</wp:posOffset>
                </wp:positionH>
                <wp:positionV relativeFrom="page">
                  <wp:posOffset>3916680</wp:posOffset>
                </wp:positionV>
                <wp:extent cx="40640" cy="40640"/>
                <wp:effectExtent l="0" t="0" r="5080" b="5080"/>
                <wp:wrapNone/>
                <wp:docPr id="261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168"/>
                          <a:chExt cx="64" cy="64"/>
                        </a:xfrm>
                      </wpg:grpSpPr>
                      <wpg:grpSp>
                        <wpg:cNvPr id="262" name="Group 263"/>
                        <wpg:cNvGrpSpPr>
                          <a:grpSpLocks/>
                        </wpg:cNvGrpSpPr>
                        <wpg:grpSpPr bwMode="auto">
                          <a:xfrm>
                            <a:off x="1616" y="6176"/>
                            <a:ext cx="48" cy="48"/>
                            <a:chOff x="1616" y="6176"/>
                            <a:chExt cx="48" cy="48"/>
                          </a:xfrm>
                        </wpg:grpSpPr>
                        <wps:wsp>
                          <wps:cNvPr id="263" name="Freeform 266"/>
                          <wps:cNvSpPr>
                            <a:spLocks/>
                          </wps:cNvSpPr>
                          <wps:spPr bwMode="auto">
                            <a:xfrm>
                              <a:off x="1616" y="617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200 6176"/>
                                <a:gd name="T3" fmla="*/ 6200 h 48"/>
                                <a:gd name="T4" fmla="+- 0 1664 1616"/>
                                <a:gd name="T5" fmla="*/ T4 w 48"/>
                                <a:gd name="T6" fmla="+- 0 6213 6176"/>
                                <a:gd name="T7" fmla="*/ 6213 h 48"/>
                                <a:gd name="T8" fmla="+- 0 1653 1616"/>
                                <a:gd name="T9" fmla="*/ T8 w 48"/>
                                <a:gd name="T10" fmla="+- 0 6224 6176"/>
                                <a:gd name="T11" fmla="*/ 6224 h 48"/>
                                <a:gd name="T12" fmla="+- 0 1627 1616"/>
                                <a:gd name="T13" fmla="*/ T12 w 48"/>
                                <a:gd name="T14" fmla="+- 0 6224 6176"/>
                                <a:gd name="T15" fmla="*/ 6224 h 48"/>
                                <a:gd name="T16" fmla="+- 0 1616 1616"/>
                                <a:gd name="T17" fmla="*/ T16 w 48"/>
                                <a:gd name="T18" fmla="+- 0 6213 6176"/>
                                <a:gd name="T19" fmla="*/ 6213 h 48"/>
                                <a:gd name="T20" fmla="+- 0 1616 1616"/>
                                <a:gd name="T21" fmla="*/ T20 w 48"/>
                                <a:gd name="T22" fmla="+- 0 6187 6176"/>
                                <a:gd name="T23" fmla="*/ 6187 h 48"/>
                                <a:gd name="T24" fmla="+- 0 1627 1616"/>
                                <a:gd name="T25" fmla="*/ T24 w 48"/>
                                <a:gd name="T26" fmla="+- 0 6176 6176"/>
                                <a:gd name="T27" fmla="*/ 6176 h 48"/>
                                <a:gd name="T28" fmla="+- 0 1653 1616"/>
                                <a:gd name="T29" fmla="*/ T28 w 48"/>
                                <a:gd name="T30" fmla="+- 0 6176 6176"/>
                                <a:gd name="T31" fmla="*/ 6176 h 48"/>
                                <a:gd name="T32" fmla="+- 0 1664 1616"/>
                                <a:gd name="T33" fmla="*/ T32 w 48"/>
                                <a:gd name="T34" fmla="+- 0 6187 6176"/>
                                <a:gd name="T35" fmla="*/ 6187 h 48"/>
                                <a:gd name="T36" fmla="+- 0 1664 1616"/>
                                <a:gd name="T37" fmla="*/ T36 w 48"/>
                                <a:gd name="T38" fmla="+- 0 6200 6176"/>
                                <a:gd name="T39" fmla="*/ 620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4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1616" y="6176"/>
                              <a:ext cx="48" cy="48"/>
                              <a:chOff x="1616" y="6176"/>
                              <a:chExt cx="48" cy="48"/>
                            </a:xfrm>
                          </wpg:grpSpPr>
                          <wps:wsp>
                            <wps:cNvPr id="265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616" y="617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200 6176"/>
                                  <a:gd name="T3" fmla="*/ 6200 h 48"/>
                                  <a:gd name="T4" fmla="+- 0 1664 1616"/>
                                  <a:gd name="T5" fmla="*/ T4 w 48"/>
                                  <a:gd name="T6" fmla="+- 0 6213 6176"/>
                                  <a:gd name="T7" fmla="*/ 6213 h 48"/>
                                  <a:gd name="T8" fmla="+- 0 1653 1616"/>
                                  <a:gd name="T9" fmla="*/ T8 w 48"/>
                                  <a:gd name="T10" fmla="+- 0 6224 6176"/>
                                  <a:gd name="T11" fmla="*/ 6224 h 48"/>
                                  <a:gd name="T12" fmla="+- 0 1640 1616"/>
                                  <a:gd name="T13" fmla="*/ T12 w 48"/>
                                  <a:gd name="T14" fmla="+- 0 6224 6176"/>
                                  <a:gd name="T15" fmla="*/ 6224 h 48"/>
                                  <a:gd name="T16" fmla="+- 0 1627 1616"/>
                                  <a:gd name="T17" fmla="*/ T16 w 48"/>
                                  <a:gd name="T18" fmla="+- 0 6224 6176"/>
                                  <a:gd name="T19" fmla="*/ 6224 h 48"/>
                                  <a:gd name="T20" fmla="+- 0 1616 1616"/>
                                  <a:gd name="T21" fmla="*/ T20 w 48"/>
                                  <a:gd name="T22" fmla="+- 0 6213 6176"/>
                                  <a:gd name="T23" fmla="*/ 6213 h 48"/>
                                  <a:gd name="T24" fmla="+- 0 1616 1616"/>
                                  <a:gd name="T25" fmla="*/ T24 w 48"/>
                                  <a:gd name="T26" fmla="+- 0 6200 6176"/>
                                  <a:gd name="T27" fmla="*/ 6200 h 48"/>
                                  <a:gd name="T28" fmla="+- 0 1616 1616"/>
                                  <a:gd name="T29" fmla="*/ T28 w 48"/>
                                  <a:gd name="T30" fmla="+- 0 6187 6176"/>
                                  <a:gd name="T31" fmla="*/ 6187 h 48"/>
                                  <a:gd name="T32" fmla="+- 0 1627 1616"/>
                                  <a:gd name="T33" fmla="*/ T32 w 48"/>
                                  <a:gd name="T34" fmla="+- 0 6176 6176"/>
                                  <a:gd name="T35" fmla="*/ 6176 h 48"/>
                                  <a:gd name="T36" fmla="+- 0 1640 1616"/>
                                  <a:gd name="T37" fmla="*/ T36 w 48"/>
                                  <a:gd name="T38" fmla="+- 0 6176 6176"/>
                                  <a:gd name="T39" fmla="*/ 6176 h 48"/>
                                  <a:gd name="T40" fmla="+- 0 1653 1616"/>
                                  <a:gd name="T41" fmla="*/ T40 w 48"/>
                                  <a:gd name="T42" fmla="+- 0 6176 6176"/>
                                  <a:gd name="T43" fmla="*/ 6176 h 48"/>
                                  <a:gd name="T44" fmla="+- 0 1664 1616"/>
                                  <a:gd name="T45" fmla="*/ T44 w 48"/>
                                  <a:gd name="T46" fmla="+- 0 6187 6176"/>
                                  <a:gd name="T47" fmla="*/ 6187 h 48"/>
                                  <a:gd name="T48" fmla="+- 0 1664 1616"/>
                                  <a:gd name="T49" fmla="*/ T48 w 48"/>
                                  <a:gd name="T50" fmla="+- 0 6200 6176"/>
                                  <a:gd name="T51" fmla="*/ 620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80.4pt;margin-top:308.4pt;width:3.2pt;height:3.2pt;z-index:-251654656;mso-position-horizontal-relative:page;mso-position-vertical-relative:page" coordorigin="1608,616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">
                <v:group id="Group 263" o:spid="_x0000_s1027" style="position:absolute;left:1616;top:6176;width:48;height:48" coordorigin="1616,617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oCVs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SoCVsxAAAANwAAAAP&#10;AAAAAAAAAAAAAAAAAKkCAABkcnMvZG93bnJldi54bWxQSwUGAAAAAAQABAD6AAAAmgMAAAAA&#10;">
                  <v:shape id="Freeform 266" o:spid="_x0000_s1028" style="position:absolute;left:1616;top:617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InixAAA&#10;ANwAAAAPAAAAZHJzL2Rvd25yZXYueG1sRI9Ba8JAFITvBf/D8gRvdaMhotFVRCgUL6XRg8dH9plE&#10;s29Ddk2iv75bKPQ4zMw3zGY3mFp01LrKsoLZNAJBnFtdcaHgfPp4X4JwHlljbZkUPMnBbjt622Cq&#10;bc/f1GW+EAHCLkUFpfdNKqXLSzLoprYhDt7VtgZ9kG0hdYt9gJtazqNoIQ1WHBZKbOhQUn7PHkbB&#10;JX/UaJNVvP8yEfWz2ys59jelJuNhvwbhafD/4b/2p1YwX8TweyYcAb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SCJ4sQAAADcAAAADwAAAAAAAAAAAAAAAACXAgAAZHJzL2Rv&#10;d25yZXYueG1sUEsFBgAAAAAEAAQA9QAAAIgDAAAAAA==&#10;" path="m48,24l48,37,37,48,11,48,,37,,11,11,,37,,48,11,48,24xe" fillcolor="black" stroked="f">
                    <v:path arrowok="t" o:connecttype="custom" o:connectlocs="48,6200;48,6213;37,6224;11,6224;0,6213;0,6187;11,6176;37,6176;48,6187;48,6200" o:connectangles="0,0,0,0,0,0,0,0,0,0"/>
                  </v:shape>
                  <v:group id="Group 264" o:spid="_x0000_s1029" style="position:absolute;left:1616;top:6176;width:48;height:48" coordorigin="1616,617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BRiD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+k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gUYg8UAAADcAAAA&#10;DwAAAAAAAAAAAAAAAACpAgAAZHJzL2Rvd25yZXYueG1sUEsFBgAAAAAEAAQA+gAAAJsDAAAAAA==&#10;">
                    <v:shape id="Freeform 265" o:spid="_x0000_s1030" style="position:absolute;left:1616;top:617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9QBxgAA&#10;ANwAAAAPAAAAZHJzL2Rvd25yZXYueG1sRI9Ra8JAEITfC/0PxxZ8KXoxUCnRU0qpwQdpbfQHrLk1&#10;ic3uhdyp6b/vFQp9HGbmG2axGrhVV+p948TAdJKAIimdbaQycNivx8+gfECx2DohA9/kYbW8v1tg&#10;Zt1NPulahEpFiPgMDdQhdJnWvqyJ0U9cRxK9k+sZQ5R9pW2PtwjnVqdJMtOMjcSFGjt6ran8Ki5s&#10;IE9257fcvbvTesvT4vjBj3nKxowehpc5qEBD+A//tTfWQDp7gt8z8Qjo5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f9QB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6200;48,6213;37,6224;24,6224;11,6224;0,6213;0,6200;0,6187;11,6176;24,6176;37,6176;48,6187;48,620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577DAC0" wp14:editId="01A462A4">
                <wp:simplePos x="0" y="0"/>
                <wp:positionH relativeFrom="page">
                  <wp:posOffset>1021080</wp:posOffset>
                </wp:positionH>
                <wp:positionV relativeFrom="page">
                  <wp:posOffset>3693160</wp:posOffset>
                </wp:positionV>
                <wp:extent cx="40640" cy="40640"/>
                <wp:effectExtent l="0" t="0" r="5080" b="12700"/>
                <wp:wrapNone/>
                <wp:docPr id="256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816"/>
                          <a:chExt cx="64" cy="64"/>
                        </a:xfrm>
                      </wpg:grpSpPr>
                      <wpg:grpSp>
                        <wpg:cNvPr id="257" name="Group 258"/>
                        <wpg:cNvGrpSpPr>
                          <a:grpSpLocks/>
                        </wpg:cNvGrpSpPr>
                        <wpg:grpSpPr bwMode="auto">
                          <a:xfrm>
                            <a:off x="1616" y="5824"/>
                            <a:ext cx="48" cy="48"/>
                            <a:chOff x="1616" y="5824"/>
                            <a:chExt cx="48" cy="48"/>
                          </a:xfrm>
                        </wpg:grpSpPr>
                        <wps:wsp>
                          <wps:cNvPr id="258" name="Freeform 261"/>
                          <wps:cNvSpPr>
                            <a:spLocks/>
                          </wps:cNvSpPr>
                          <wps:spPr bwMode="auto">
                            <a:xfrm>
                              <a:off x="1616" y="582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848 5824"/>
                                <a:gd name="T3" fmla="*/ 5848 h 48"/>
                                <a:gd name="T4" fmla="+- 0 1664 1616"/>
                                <a:gd name="T5" fmla="*/ T4 w 48"/>
                                <a:gd name="T6" fmla="+- 0 5861 5824"/>
                                <a:gd name="T7" fmla="*/ 5861 h 48"/>
                                <a:gd name="T8" fmla="+- 0 1653 1616"/>
                                <a:gd name="T9" fmla="*/ T8 w 48"/>
                                <a:gd name="T10" fmla="+- 0 5872 5824"/>
                                <a:gd name="T11" fmla="*/ 5872 h 48"/>
                                <a:gd name="T12" fmla="+- 0 1627 1616"/>
                                <a:gd name="T13" fmla="*/ T12 w 48"/>
                                <a:gd name="T14" fmla="+- 0 5872 5824"/>
                                <a:gd name="T15" fmla="*/ 5872 h 48"/>
                                <a:gd name="T16" fmla="+- 0 1616 1616"/>
                                <a:gd name="T17" fmla="*/ T16 w 48"/>
                                <a:gd name="T18" fmla="+- 0 5861 5824"/>
                                <a:gd name="T19" fmla="*/ 5861 h 48"/>
                                <a:gd name="T20" fmla="+- 0 1616 1616"/>
                                <a:gd name="T21" fmla="*/ T20 w 48"/>
                                <a:gd name="T22" fmla="+- 0 5835 5824"/>
                                <a:gd name="T23" fmla="*/ 5835 h 48"/>
                                <a:gd name="T24" fmla="+- 0 1627 1616"/>
                                <a:gd name="T25" fmla="*/ T24 w 48"/>
                                <a:gd name="T26" fmla="+- 0 5824 5824"/>
                                <a:gd name="T27" fmla="*/ 5824 h 48"/>
                                <a:gd name="T28" fmla="+- 0 1653 1616"/>
                                <a:gd name="T29" fmla="*/ T28 w 48"/>
                                <a:gd name="T30" fmla="+- 0 5824 5824"/>
                                <a:gd name="T31" fmla="*/ 5824 h 48"/>
                                <a:gd name="T32" fmla="+- 0 1664 1616"/>
                                <a:gd name="T33" fmla="*/ T32 w 48"/>
                                <a:gd name="T34" fmla="+- 0 5835 5824"/>
                                <a:gd name="T35" fmla="*/ 5835 h 48"/>
                                <a:gd name="T36" fmla="+- 0 1664 1616"/>
                                <a:gd name="T37" fmla="*/ T36 w 48"/>
                                <a:gd name="T38" fmla="+- 0 5848 5824"/>
                                <a:gd name="T39" fmla="*/ 584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9" name="Group 259"/>
                          <wpg:cNvGrpSpPr>
                            <a:grpSpLocks/>
                          </wpg:cNvGrpSpPr>
                          <wpg:grpSpPr bwMode="auto">
                            <a:xfrm>
                              <a:off x="1616" y="5824"/>
                              <a:ext cx="48" cy="48"/>
                              <a:chOff x="1616" y="5824"/>
                              <a:chExt cx="48" cy="48"/>
                            </a:xfrm>
                          </wpg:grpSpPr>
                          <wps:wsp>
                            <wps:cNvPr id="260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1616" y="582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848 5824"/>
                                  <a:gd name="T3" fmla="*/ 5848 h 48"/>
                                  <a:gd name="T4" fmla="+- 0 1664 1616"/>
                                  <a:gd name="T5" fmla="*/ T4 w 48"/>
                                  <a:gd name="T6" fmla="+- 0 5861 5824"/>
                                  <a:gd name="T7" fmla="*/ 5861 h 48"/>
                                  <a:gd name="T8" fmla="+- 0 1653 1616"/>
                                  <a:gd name="T9" fmla="*/ T8 w 48"/>
                                  <a:gd name="T10" fmla="+- 0 5872 5824"/>
                                  <a:gd name="T11" fmla="*/ 5872 h 48"/>
                                  <a:gd name="T12" fmla="+- 0 1640 1616"/>
                                  <a:gd name="T13" fmla="*/ T12 w 48"/>
                                  <a:gd name="T14" fmla="+- 0 5872 5824"/>
                                  <a:gd name="T15" fmla="*/ 5872 h 48"/>
                                  <a:gd name="T16" fmla="+- 0 1627 1616"/>
                                  <a:gd name="T17" fmla="*/ T16 w 48"/>
                                  <a:gd name="T18" fmla="+- 0 5872 5824"/>
                                  <a:gd name="T19" fmla="*/ 5872 h 48"/>
                                  <a:gd name="T20" fmla="+- 0 1616 1616"/>
                                  <a:gd name="T21" fmla="*/ T20 w 48"/>
                                  <a:gd name="T22" fmla="+- 0 5861 5824"/>
                                  <a:gd name="T23" fmla="*/ 5861 h 48"/>
                                  <a:gd name="T24" fmla="+- 0 1616 1616"/>
                                  <a:gd name="T25" fmla="*/ T24 w 48"/>
                                  <a:gd name="T26" fmla="+- 0 5848 5824"/>
                                  <a:gd name="T27" fmla="*/ 5848 h 48"/>
                                  <a:gd name="T28" fmla="+- 0 1616 1616"/>
                                  <a:gd name="T29" fmla="*/ T28 w 48"/>
                                  <a:gd name="T30" fmla="+- 0 5835 5824"/>
                                  <a:gd name="T31" fmla="*/ 5835 h 48"/>
                                  <a:gd name="T32" fmla="+- 0 1627 1616"/>
                                  <a:gd name="T33" fmla="*/ T32 w 48"/>
                                  <a:gd name="T34" fmla="+- 0 5824 5824"/>
                                  <a:gd name="T35" fmla="*/ 5824 h 48"/>
                                  <a:gd name="T36" fmla="+- 0 1640 1616"/>
                                  <a:gd name="T37" fmla="*/ T36 w 48"/>
                                  <a:gd name="T38" fmla="+- 0 5824 5824"/>
                                  <a:gd name="T39" fmla="*/ 5824 h 48"/>
                                  <a:gd name="T40" fmla="+- 0 1653 1616"/>
                                  <a:gd name="T41" fmla="*/ T40 w 48"/>
                                  <a:gd name="T42" fmla="+- 0 5824 5824"/>
                                  <a:gd name="T43" fmla="*/ 5824 h 48"/>
                                  <a:gd name="T44" fmla="+- 0 1664 1616"/>
                                  <a:gd name="T45" fmla="*/ T44 w 48"/>
                                  <a:gd name="T46" fmla="+- 0 5835 5824"/>
                                  <a:gd name="T47" fmla="*/ 5835 h 48"/>
                                  <a:gd name="T48" fmla="+- 0 1664 1616"/>
                                  <a:gd name="T49" fmla="*/ T48 w 48"/>
                                  <a:gd name="T50" fmla="+- 0 5848 5824"/>
                                  <a:gd name="T51" fmla="*/ 584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026" style="position:absolute;margin-left:80.4pt;margin-top:290.8pt;width:3.2pt;height:3.2pt;z-index:-251655680;mso-position-horizontal-relative:page;mso-position-vertical-relative:page" coordorigin="1608,581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">
                <v:group id="Group 258" o:spid="_x0000_s1027" style="position:absolute;left:1616;top:5824;width:48;height:48" coordorigin="1616,582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u0xJ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LtMScUAAADcAAAA&#10;DwAAAAAAAAAAAAAAAACpAgAAZHJzL2Rvd25yZXYueG1sUEsFBgAAAAAEAAQA+gAAAJsDAAAAAA==&#10;">
                  <v:shape id="Freeform 261" o:spid="_x0000_s1028" style="position:absolute;left:1616;top:582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6NEuwQAA&#10;ANwAAAAPAAAAZHJzL2Rvd25yZXYueG1sRE/LisIwFN0L8w/hDrizaZXKWE1FBgZkNuJjMctLc22r&#10;zU1poq3z9WYhuDyc92o9mEbcqXO1ZQVJFIMgLqyuuVRwOv5MvkA4j6yxsUwKHuRgnX+MVphp2/Oe&#10;7gdfihDCLkMFlfdtJqUrKjLoItsSB+5sO4M+wK6UusM+hJtGTuN4Lg3WHBoqbOm7ouJ6uBkFf8Wt&#10;QZsuZpudialPLv/pb39Ravw5bJYgPA3+LX65t1rBNA1rw5lwBGT+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jRLsEAAADcAAAADwAAAAAAAAAAAAAAAACXAgAAZHJzL2Rvd25y&#10;ZXYueG1sUEsFBgAAAAAEAAQA9QAAAIUDAAAAAA==&#10;" path="m48,24l48,37,37,48,11,48,,37,,11,11,,37,,48,11,48,24xe" fillcolor="black" stroked="f">
                    <v:path arrowok="t" o:connecttype="custom" o:connectlocs="48,5848;48,5861;37,5872;11,5872;0,5861;0,5835;11,5824;37,5824;48,5835;48,5848" o:connectangles="0,0,0,0,0,0,0,0,0,0"/>
                  </v:shape>
                  <v:group id="Group 259" o:spid="_x0000_s1029" style="position:absolute;left:1616;top:5824;width:48;height:48" coordorigin="1616,582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aH2g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mh9oMUAAADcAAAA&#10;DwAAAAAAAAAAAAAAAACpAgAAZHJzL2Rvd25yZXYueG1sUEsFBgAAAAAEAAQA+gAAAJsDAAAAAA==&#10;">
                    <v:shape id="Freeform 260" o:spid="_x0000_s1030" style="position:absolute;left:1616;top:582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CHeZwgAA&#10;ANwAAAAPAAAAZHJzL2Rvd25yZXYueG1sRE/NasJAEL4XfIdlCr2UujEHkdRVpGjooVRN+wBjdkyi&#10;mdmQ3Wr69u5B8Pjx/c+XA7fqQr1vnBiYjBNQJKWzjVQGfn82bzNQPqBYbJ2QgX/ysFyMnuaYWXeV&#10;PV2KUKkYIj5DA3UIXaa1L2ti9GPXkUTu6HrGEGFfadvjNYZzq9MkmWrGRmJDjR191FSeiz82kCe7&#10;0zp33+64+eJJcdjya56yMS/Pw+odVKAhPMR396c1kE7j/HgmHgG9u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Id5n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5848;48,5861;37,5872;24,5872;11,5872;0,5861;0,5848;0,5835;11,5824;24,5824;37,5824;48,5835;48,584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20FEF7D" wp14:editId="48180A95">
                <wp:simplePos x="0" y="0"/>
                <wp:positionH relativeFrom="page">
                  <wp:posOffset>1021080</wp:posOffset>
                </wp:positionH>
                <wp:positionV relativeFrom="page">
                  <wp:posOffset>3469640</wp:posOffset>
                </wp:positionV>
                <wp:extent cx="40640" cy="40640"/>
                <wp:effectExtent l="0" t="0" r="5080" b="7620"/>
                <wp:wrapNone/>
                <wp:docPr id="251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464"/>
                          <a:chExt cx="64" cy="64"/>
                        </a:xfrm>
                      </wpg:grpSpPr>
                      <wpg:grpSp>
                        <wpg:cNvPr id="252" name="Group 253"/>
                        <wpg:cNvGrpSpPr>
                          <a:grpSpLocks/>
                        </wpg:cNvGrpSpPr>
                        <wpg:grpSpPr bwMode="auto">
                          <a:xfrm>
                            <a:off x="1616" y="5472"/>
                            <a:ext cx="48" cy="48"/>
                            <a:chOff x="1616" y="5472"/>
                            <a:chExt cx="48" cy="48"/>
                          </a:xfrm>
                        </wpg:grpSpPr>
                        <wps:wsp>
                          <wps:cNvPr id="253" name="Freeform 256"/>
                          <wps:cNvSpPr>
                            <a:spLocks/>
                          </wps:cNvSpPr>
                          <wps:spPr bwMode="auto">
                            <a:xfrm>
                              <a:off x="1616" y="547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496 5472"/>
                                <a:gd name="T3" fmla="*/ 5496 h 48"/>
                                <a:gd name="T4" fmla="+- 0 1664 1616"/>
                                <a:gd name="T5" fmla="*/ T4 w 48"/>
                                <a:gd name="T6" fmla="+- 0 5509 5472"/>
                                <a:gd name="T7" fmla="*/ 5509 h 48"/>
                                <a:gd name="T8" fmla="+- 0 1653 1616"/>
                                <a:gd name="T9" fmla="*/ T8 w 48"/>
                                <a:gd name="T10" fmla="+- 0 5520 5472"/>
                                <a:gd name="T11" fmla="*/ 5520 h 48"/>
                                <a:gd name="T12" fmla="+- 0 1627 1616"/>
                                <a:gd name="T13" fmla="*/ T12 w 48"/>
                                <a:gd name="T14" fmla="+- 0 5520 5472"/>
                                <a:gd name="T15" fmla="*/ 5520 h 48"/>
                                <a:gd name="T16" fmla="+- 0 1616 1616"/>
                                <a:gd name="T17" fmla="*/ T16 w 48"/>
                                <a:gd name="T18" fmla="+- 0 5509 5472"/>
                                <a:gd name="T19" fmla="*/ 5509 h 48"/>
                                <a:gd name="T20" fmla="+- 0 1616 1616"/>
                                <a:gd name="T21" fmla="*/ T20 w 48"/>
                                <a:gd name="T22" fmla="+- 0 5483 5472"/>
                                <a:gd name="T23" fmla="*/ 5483 h 48"/>
                                <a:gd name="T24" fmla="+- 0 1627 1616"/>
                                <a:gd name="T25" fmla="*/ T24 w 48"/>
                                <a:gd name="T26" fmla="+- 0 5472 5472"/>
                                <a:gd name="T27" fmla="*/ 5472 h 48"/>
                                <a:gd name="T28" fmla="+- 0 1653 1616"/>
                                <a:gd name="T29" fmla="*/ T28 w 48"/>
                                <a:gd name="T30" fmla="+- 0 5472 5472"/>
                                <a:gd name="T31" fmla="*/ 5472 h 48"/>
                                <a:gd name="T32" fmla="+- 0 1664 1616"/>
                                <a:gd name="T33" fmla="*/ T32 w 48"/>
                                <a:gd name="T34" fmla="+- 0 5483 5472"/>
                                <a:gd name="T35" fmla="*/ 5483 h 48"/>
                                <a:gd name="T36" fmla="+- 0 1664 1616"/>
                                <a:gd name="T37" fmla="*/ T36 w 48"/>
                                <a:gd name="T38" fmla="+- 0 5496 5472"/>
                                <a:gd name="T39" fmla="*/ 549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4" name="Group 254"/>
                          <wpg:cNvGrpSpPr>
                            <a:grpSpLocks/>
                          </wpg:cNvGrpSpPr>
                          <wpg:grpSpPr bwMode="auto">
                            <a:xfrm>
                              <a:off x="1616" y="5472"/>
                              <a:ext cx="48" cy="48"/>
                              <a:chOff x="1616" y="5472"/>
                              <a:chExt cx="48" cy="48"/>
                            </a:xfrm>
                          </wpg:grpSpPr>
                          <wps:wsp>
                            <wps:cNvPr id="255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616" y="547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496 5472"/>
                                  <a:gd name="T3" fmla="*/ 5496 h 48"/>
                                  <a:gd name="T4" fmla="+- 0 1664 1616"/>
                                  <a:gd name="T5" fmla="*/ T4 w 48"/>
                                  <a:gd name="T6" fmla="+- 0 5509 5472"/>
                                  <a:gd name="T7" fmla="*/ 5509 h 48"/>
                                  <a:gd name="T8" fmla="+- 0 1653 1616"/>
                                  <a:gd name="T9" fmla="*/ T8 w 48"/>
                                  <a:gd name="T10" fmla="+- 0 5520 5472"/>
                                  <a:gd name="T11" fmla="*/ 5520 h 48"/>
                                  <a:gd name="T12" fmla="+- 0 1640 1616"/>
                                  <a:gd name="T13" fmla="*/ T12 w 48"/>
                                  <a:gd name="T14" fmla="+- 0 5520 5472"/>
                                  <a:gd name="T15" fmla="*/ 5520 h 48"/>
                                  <a:gd name="T16" fmla="+- 0 1627 1616"/>
                                  <a:gd name="T17" fmla="*/ T16 w 48"/>
                                  <a:gd name="T18" fmla="+- 0 5520 5472"/>
                                  <a:gd name="T19" fmla="*/ 5520 h 48"/>
                                  <a:gd name="T20" fmla="+- 0 1616 1616"/>
                                  <a:gd name="T21" fmla="*/ T20 w 48"/>
                                  <a:gd name="T22" fmla="+- 0 5509 5472"/>
                                  <a:gd name="T23" fmla="*/ 5509 h 48"/>
                                  <a:gd name="T24" fmla="+- 0 1616 1616"/>
                                  <a:gd name="T25" fmla="*/ T24 w 48"/>
                                  <a:gd name="T26" fmla="+- 0 5496 5472"/>
                                  <a:gd name="T27" fmla="*/ 5496 h 48"/>
                                  <a:gd name="T28" fmla="+- 0 1616 1616"/>
                                  <a:gd name="T29" fmla="*/ T28 w 48"/>
                                  <a:gd name="T30" fmla="+- 0 5483 5472"/>
                                  <a:gd name="T31" fmla="*/ 5483 h 48"/>
                                  <a:gd name="T32" fmla="+- 0 1627 1616"/>
                                  <a:gd name="T33" fmla="*/ T32 w 48"/>
                                  <a:gd name="T34" fmla="+- 0 5472 5472"/>
                                  <a:gd name="T35" fmla="*/ 5472 h 48"/>
                                  <a:gd name="T36" fmla="+- 0 1640 1616"/>
                                  <a:gd name="T37" fmla="*/ T36 w 48"/>
                                  <a:gd name="T38" fmla="+- 0 5472 5472"/>
                                  <a:gd name="T39" fmla="*/ 5472 h 48"/>
                                  <a:gd name="T40" fmla="+- 0 1653 1616"/>
                                  <a:gd name="T41" fmla="*/ T40 w 48"/>
                                  <a:gd name="T42" fmla="+- 0 5472 5472"/>
                                  <a:gd name="T43" fmla="*/ 5472 h 48"/>
                                  <a:gd name="T44" fmla="+- 0 1664 1616"/>
                                  <a:gd name="T45" fmla="*/ T44 w 48"/>
                                  <a:gd name="T46" fmla="+- 0 5483 5472"/>
                                  <a:gd name="T47" fmla="*/ 5483 h 48"/>
                                  <a:gd name="T48" fmla="+- 0 1664 1616"/>
                                  <a:gd name="T49" fmla="*/ T48 w 48"/>
                                  <a:gd name="T50" fmla="+- 0 5496 5472"/>
                                  <a:gd name="T51" fmla="*/ 549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" o:spid="_x0000_s1026" style="position:absolute;margin-left:80.4pt;margin-top:273.2pt;width:3.2pt;height:3.2pt;z-index:-251656704;mso-position-horizontal-relative:page;mso-position-vertical-relative:page" coordorigin="1608,546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">
                <v:group id="Group 253" o:spid="_x0000_s1027" style="position:absolute;left:1616;top:5472;width:48;height:48" coordorigin="1616,547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zO/R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yTiB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czO/RxAAAANwAAAAP&#10;AAAAAAAAAAAAAAAAAKkCAABkcnMvZG93bnJldi54bWxQSwUGAAAAAAQABAD6AAAAmgMAAAAA&#10;">
                  <v:shape id="Freeform 256" o:spid="_x0000_s1028" style="position:absolute;left:1616;top:547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TENfwwAA&#10;ANwAAAAPAAAAZHJzL2Rvd25yZXYueG1sRI/NqsIwFIT3gu8QjnB3mqpUtBpFBOHi5uLPwuWhObbV&#10;5qQ00Vaf3lwQXA4z8w2zWLWmFA+qXWFZwXAQgSBOrS44U3A6bvtTEM4jaywtk4InOVgtu50FJto2&#10;vKfHwWciQNglqCD3vkqkdGlOBt3AVsTBu9jaoA+yzqSusQlwU8pRFE2kwYLDQo4VbXJKb4e7UXBO&#10;7yXaeDZe/5mImuH1Fe+aq1I/vXY9B+Gp9d/wp/2rFYziMfyfCUdAL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TENfwwAAANwAAAAPAAAAAAAAAAAAAAAAAJcCAABkcnMvZG93&#10;bnJldi54bWxQSwUGAAAAAAQABAD1AAAAhwMAAAAA&#10;" path="m48,24l48,37,37,48,11,48,,37,,11,11,,37,,48,11,48,24xe" fillcolor="black" stroked="f">
                    <v:path arrowok="t" o:connecttype="custom" o:connectlocs="48,5496;48,5509;37,5520;11,5520;0,5509;0,5483;11,5472;37,5472;48,5483;48,5496" o:connectangles="0,0,0,0,0,0,0,0,0,0"/>
                  </v:shape>
                  <v:group id="Group 254" o:spid="_x0000_s1029" style="position:absolute;left:1616;top:5472;width:48;height:48" coordorigin="1616,547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adI+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1ik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xp0j7GAAAA3AAA&#10;AA8AAAAAAAAAAAAAAAAAqQIAAGRycy9kb3ducmV2LnhtbFBLBQYAAAAABAAEAPoAAACcAwAAAAA=&#10;">
                    <v:shape id="Freeform 255" o:spid="_x0000_s1030" style="position:absolute;left:1616;top:547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Ex68xgAA&#10;ANwAAAAPAAAAZHJzL2Rvd25yZXYueG1sRI9Ra8JAEITfC/0Pxxb6UvRiwFKip5RSgw9ibfQHrLk1&#10;ic3uhdxV03/fEwp9HGbmG2a+HLhVF+p948TAZJyAIimdbaQycNivRi+gfECx2DohAz/kYbm4v5tj&#10;Zt1VPulShEpFiPgMDdQhdJnWvqyJ0Y9dRxK9k+sZQ5R9pW2P1wjnVqdJ8qwZG4kLNXb0VlP5VXyz&#10;gTzZnd9zt3Wn1YYnxfGDn/KUjXl8GF5noAIN4T/8115bA+l0Crcz8Qjo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Ex68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5496;48,5509;37,5520;24,5520;11,5520;0,5509;0,5496;0,5483;11,5472;24,5472;37,5472;48,5483;48,549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8634C14" wp14:editId="4F7F0838">
                <wp:simplePos x="0" y="0"/>
                <wp:positionH relativeFrom="page">
                  <wp:posOffset>1021080</wp:posOffset>
                </wp:positionH>
                <wp:positionV relativeFrom="page">
                  <wp:posOffset>3246120</wp:posOffset>
                </wp:positionV>
                <wp:extent cx="40640" cy="40640"/>
                <wp:effectExtent l="0" t="0" r="5080" b="2540"/>
                <wp:wrapNone/>
                <wp:docPr id="246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112"/>
                          <a:chExt cx="64" cy="64"/>
                        </a:xfrm>
                      </wpg:grpSpPr>
                      <wpg:grpSp>
                        <wpg:cNvPr id="247" name="Group 248"/>
                        <wpg:cNvGrpSpPr>
                          <a:grpSpLocks/>
                        </wpg:cNvGrpSpPr>
                        <wpg:grpSpPr bwMode="auto">
                          <a:xfrm>
                            <a:off x="1616" y="5120"/>
                            <a:ext cx="48" cy="48"/>
                            <a:chOff x="1616" y="5120"/>
                            <a:chExt cx="48" cy="48"/>
                          </a:xfrm>
                        </wpg:grpSpPr>
                        <wps:wsp>
                          <wps:cNvPr id="248" name="Freeform 251"/>
                          <wps:cNvSpPr>
                            <a:spLocks/>
                          </wps:cNvSpPr>
                          <wps:spPr bwMode="auto">
                            <a:xfrm>
                              <a:off x="1616" y="512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144 5120"/>
                                <a:gd name="T3" fmla="*/ 5144 h 48"/>
                                <a:gd name="T4" fmla="+- 0 1664 1616"/>
                                <a:gd name="T5" fmla="*/ T4 w 48"/>
                                <a:gd name="T6" fmla="+- 0 5157 5120"/>
                                <a:gd name="T7" fmla="*/ 5157 h 48"/>
                                <a:gd name="T8" fmla="+- 0 1653 1616"/>
                                <a:gd name="T9" fmla="*/ T8 w 48"/>
                                <a:gd name="T10" fmla="+- 0 5168 5120"/>
                                <a:gd name="T11" fmla="*/ 5168 h 48"/>
                                <a:gd name="T12" fmla="+- 0 1627 1616"/>
                                <a:gd name="T13" fmla="*/ T12 w 48"/>
                                <a:gd name="T14" fmla="+- 0 5168 5120"/>
                                <a:gd name="T15" fmla="*/ 5168 h 48"/>
                                <a:gd name="T16" fmla="+- 0 1616 1616"/>
                                <a:gd name="T17" fmla="*/ T16 w 48"/>
                                <a:gd name="T18" fmla="+- 0 5157 5120"/>
                                <a:gd name="T19" fmla="*/ 5157 h 48"/>
                                <a:gd name="T20" fmla="+- 0 1616 1616"/>
                                <a:gd name="T21" fmla="*/ T20 w 48"/>
                                <a:gd name="T22" fmla="+- 0 5131 5120"/>
                                <a:gd name="T23" fmla="*/ 5131 h 48"/>
                                <a:gd name="T24" fmla="+- 0 1627 1616"/>
                                <a:gd name="T25" fmla="*/ T24 w 48"/>
                                <a:gd name="T26" fmla="+- 0 5120 5120"/>
                                <a:gd name="T27" fmla="*/ 5120 h 48"/>
                                <a:gd name="T28" fmla="+- 0 1653 1616"/>
                                <a:gd name="T29" fmla="*/ T28 w 48"/>
                                <a:gd name="T30" fmla="+- 0 5120 5120"/>
                                <a:gd name="T31" fmla="*/ 5120 h 48"/>
                                <a:gd name="T32" fmla="+- 0 1664 1616"/>
                                <a:gd name="T33" fmla="*/ T32 w 48"/>
                                <a:gd name="T34" fmla="+- 0 5131 5120"/>
                                <a:gd name="T35" fmla="*/ 5131 h 48"/>
                                <a:gd name="T36" fmla="+- 0 1664 1616"/>
                                <a:gd name="T37" fmla="*/ T36 w 48"/>
                                <a:gd name="T38" fmla="+- 0 5144 5120"/>
                                <a:gd name="T39" fmla="*/ 514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9" name="Group 249"/>
                          <wpg:cNvGrpSpPr>
                            <a:grpSpLocks/>
                          </wpg:cNvGrpSpPr>
                          <wpg:grpSpPr bwMode="auto">
                            <a:xfrm>
                              <a:off x="1616" y="5120"/>
                              <a:ext cx="48" cy="48"/>
                              <a:chOff x="1616" y="5120"/>
                              <a:chExt cx="48" cy="48"/>
                            </a:xfrm>
                          </wpg:grpSpPr>
                          <wps:wsp>
                            <wps:cNvPr id="250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616" y="512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144 5120"/>
                                  <a:gd name="T3" fmla="*/ 5144 h 48"/>
                                  <a:gd name="T4" fmla="+- 0 1664 1616"/>
                                  <a:gd name="T5" fmla="*/ T4 w 48"/>
                                  <a:gd name="T6" fmla="+- 0 5157 5120"/>
                                  <a:gd name="T7" fmla="*/ 5157 h 48"/>
                                  <a:gd name="T8" fmla="+- 0 1653 1616"/>
                                  <a:gd name="T9" fmla="*/ T8 w 48"/>
                                  <a:gd name="T10" fmla="+- 0 5168 5120"/>
                                  <a:gd name="T11" fmla="*/ 5168 h 48"/>
                                  <a:gd name="T12" fmla="+- 0 1640 1616"/>
                                  <a:gd name="T13" fmla="*/ T12 w 48"/>
                                  <a:gd name="T14" fmla="+- 0 5168 5120"/>
                                  <a:gd name="T15" fmla="*/ 5168 h 48"/>
                                  <a:gd name="T16" fmla="+- 0 1627 1616"/>
                                  <a:gd name="T17" fmla="*/ T16 w 48"/>
                                  <a:gd name="T18" fmla="+- 0 5168 5120"/>
                                  <a:gd name="T19" fmla="*/ 5168 h 48"/>
                                  <a:gd name="T20" fmla="+- 0 1616 1616"/>
                                  <a:gd name="T21" fmla="*/ T20 w 48"/>
                                  <a:gd name="T22" fmla="+- 0 5157 5120"/>
                                  <a:gd name="T23" fmla="*/ 5157 h 48"/>
                                  <a:gd name="T24" fmla="+- 0 1616 1616"/>
                                  <a:gd name="T25" fmla="*/ T24 w 48"/>
                                  <a:gd name="T26" fmla="+- 0 5144 5120"/>
                                  <a:gd name="T27" fmla="*/ 5144 h 48"/>
                                  <a:gd name="T28" fmla="+- 0 1616 1616"/>
                                  <a:gd name="T29" fmla="*/ T28 w 48"/>
                                  <a:gd name="T30" fmla="+- 0 5131 5120"/>
                                  <a:gd name="T31" fmla="*/ 5131 h 48"/>
                                  <a:gd name="T32" fmla="+- 0 1627 1616"/>
                                  <a:gd name="T33" fmla="*/ T32 w 48"/>
                                  <a:gd name="T34" fmla="+- 0 5120 5120"/>
                                  <a:gd name="T35" fmla="*/ 5120 h 48"/>
                                  <a:gd name="T36" fmla="+- 0 1640 1616"/>
                                  <a:gd name="T37" fmla="*/ T36 w 48"/>
                                  <a:gd name="T38" fmla="+- 0 5120 5120"/>
                                  <a:gd name="T39" fmla="*/ 5120 h 48"/>
                                  <a:gd name="T40" fmla="+- 0 1653 1616"/>
                                  <a:gd name="T41" fmla="*/ T40 w 48"/>
                                  <a:gd name="T42" fmla="+- 0 5120 5120"/>
                                  <a:gd name="T43" fmla="*/ 5120 h 48"/>
                                  <a:gd name="T44" fmla="+- 0 1664 1616"/>
                                  <a:gd name="T45" fmla="*/ T44 w 48"/>
                                  <a:gd name="T46" fmla="+- 0 5131 5120"/>
                                  <a:gd name="T47" fmla="*/ 5131 h 48"/>
                                  <a:gd name="T48" fmla="+- 0 1664 1616"/>
                                  <a:gd name="T49" fmla="*/ T48 w 48"/>
                                  <a:gd name="T50" fmla="+- 0 5144 5120"/>
                                  <a:gd name="T51" fmla="*/ 514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" o:spid="_x0000_s1026" style="position:absolute;margin-left:80.4pt;margin-top:255.6pt;width:3.2pt;height:3.2pt;z-index:-251657728;mso-position-horizontal-relative:page;mso-position-vertical-relative:page" coordorigin="1608,511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">
                <v:group id="Group 248" o:spid="_x0000_s1027" style="position:absolute;left:1616;top:5120;width:48;height:48" coordorigin="1616,51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<v:shape id="Freeform 251" o:spid="_x0000_s1028" style="position:absolute;left:1616;top:51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fzwAAA&#10;ANwAAAAPAAAAZHJzL2Rvd25yZXYueG1sRE/LisIwFN0L/kO4gjtN6wunYxQRBJmN+Fi4vDR3+pjm&#10;pjTR1vl6sxBcHs57telMJR7UuMKygngcgSBOrS44U3C97EdLEM4ja6wsk4InOdis+70VJtq2fKLH&#10;2WcihLBLUEHufZ1I6dKcDLqxrYkD92sbgz7AJpO6wTaEm0pOomghDRYcGnKsaZdT+ne+GwW39F6h&#10;nX9Nt0cTURuX//OftlRqOOi23yA8df4jfrsPWsFkFtaGM+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MUfzwAAAANwAAAAPAAAAAAAAAAAAAAAAAJcCAABkcnMvZG93bnJl&#10;di54bWxQSwUGAAAAAAQABAD1AAAAhAMAAAAA&#10;" path="m48,24l48,37,37,48,11,48,,37,,11,11,,37,,48,11,48,24xe" fillcolor="black" stroked="f">
                    <v:path arrowok="t" o:connecttype="custom" o:connectlocs="48,5144;48,5157;37,5168;11,5168;0,5157;0,5131;11,5120;37,5120;48,5131;48,5144" o:connectangles="0,0,0,0,0,0,0,0,0,0"/>
                  </v:shape>
                  <v:group id="Group 249" o:spid="_x0000_s1029" style="position:absolute;left:1616;top:5120;width:48;height:48" coordorigin="1616,51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set9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Dx9h+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7HrfcUAAADcAAAA&#10;DwAAAAAAAAAAAAAAAACpAgAAZHJzL2Rvd25yZXYueG1sUEsFBgAAAAAEAAQA+gAAAJsDAAAAAA==&#10;">
                    <v:shape id="Freeform 250" o:spid="_x0000_s1030" style="position:absolute;left:1616;top:51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ZL0kwgAA&#10;ANwAAAAPAAAAZHJzL2Rvd25yZXYueG1sRE/NasJAEL4XfIdlhF6kbgwoEl2llBp6KK2mPsCYHZPY&#10;zGzIbjW+ffdQ6PHj+19vB27VlXrfODEwmyagSEpnG6kMHL92T0tQPqBYbJ2QgTt52G5GD2vMrLvJ&#10;ga5FqFQMEZ+hgTqELtPalzUx+qnrSCJ3dj1jiLCvtO3xFsO51WmSLDRjI7Ghxo5eaiq/ix82kCf7&#10;y2vuPtx5986z4vTJkzxlYx7Hw/MKVKAh/Iv/3G/WQDqP8+OZeAT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pkvST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5144;48,5157;37,5168;24,5168;11,5168;0,5157;0,5144;0,5131;11,5120;24,5120;37,5120;48,5131;48,514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46A618C" wp14:editId="0F7DC37F">
                <wp:simplePos x="0" y="0"/>
                <wp:positionH relativeFrom="page">
                  <wp:posOffset>1021080</wp:posOffset>
                </wp:positionH>
                <wp:positionV relativeFrom="page">
                  <wp:posOffset>3022600</wp:posOffset>
                </wp:positionV>
                <wp:extent cx="40640" cy="40640"/>
                <wp:effectExtent l="0" t="0" r="5080" b="10160"/>
                <wp:wrapNone/>
                <wp:docPr id="241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760"/>
                          <a:chExt cx="64" cy="64"/>
                        </a:xfrm>
                      </wpg:grpSpPr>
                      <wpg:grpSp>
                        <wpg:cNvPr id="242" name="Group 243"/>
                        <wpg:cNvGrpSpPr>
                          <a:grpSpLocks/>
                        </wpg:cNvGrpSpPr>
                        <wpg:grpSpPr bwMode="auto">
                          <a:xfrm>
                            <a:off x="1616" y="4768"/>
                            <a:ext cx="48" cy="48"/>
                            <a:chOff x="1616" y="4768"/>
                            <a:chExt cx="48" cy="48"/>
                          </a:xfrm>
                        </wpg:grpSpPr>
                        <wps:wsp>
                          <wps:cNvPr id="243" name="Freeform 246"/>
                          <wps:cNvSpPr>
                            <a:spLocks/>
                          </wps:cNvSpPr>
                          <wps:spPr bwMode="auto">
                            <a:xfrm>
                              <a:off x="1616" y="476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792 4768"/>
                                <a:gd name="T3" fmla="*/ 4792 h 48"/>
                                <a:gd name="T4" fmla="+- 0 1664 1616"/>
                                <a:gd name="T5" fmla="*/ T4 w 48"/>
                                <a:gd name="T6" fmla="+- 0 4805 4768"/>
                                <a:gd name="T7" fmla="*/ 4805 h 48"/>
                                <a:gd name="T8" fmla="+- 0 1653 1616"/>
                                <a:gd name="T9" fmla="*/ T8 w 48"/>
                                <a:gd name="T10" fmla="+- 0 4816 4768"/>
                                <a:gd name="T11" fmla="*/ 4816 h 48"/>
                                <a:gd name="T12" fmla="+- 0 1627 1616"/>
                                <a:gd name="T13" fmla="*/ T12 w 48"/>
                                <a:gd name="T14" fmla="+- 0 4816 4768"/>
                                <a:gd name="T15" fmla="*/ 4816 h 48"/>
                                <a:gd name="T16" fmla="+- 0 1616 1616"/>
                                <a:gd name="T17" fmla="*/ T16 w 48"/>
                                <a:gd name="T18" fmla="+- 0 4805 4768"/>
                                <a:gd name="T19" fmla="*/ 4805 h 48"/>
                                <a:gd name="T20" fmla="+- 0 1616 1616"/>
                                <a:gd name="T21" fmla="*/ T20 w 48"/>
                                <a:gd name="T22" fmla="+- 0 4779 4768"/>
                                <a:gd name="T23" fmla="*/ 4779 h 48"/>
                                <a:gd name="T24" fmla="+- 0 1627 1616"/>
                                <a:gd name="T25" fmla="*/ T24 w 48"/>
                                <a:gd name="T26" fmla="+- 0 4768 4768"/>
                                <a:gd name="T27" fmla="*/ 4768 h 48"/>
                                <a:gd name="T28" fmla="+- 0 1653 1616"/>
                                <a:gd name="T29" fmla="*/ T28 w 48"/>
                                <a:gd name="T30" fmla="+- 0 4768 4768"/>
                                <a:gd name="T31" fmla="*/ 4768 h 48"/>
                                <a:gd name="T32" fmla="+- 0 1664 1616"/>
                                <a:gd name="T33" fmla="*/ T32 w 48"/>
                                <a:gd name="T34" fmla="+- 0 4779 4768"/>
                                <a:gd name="T35" fmla="*/ 4779 h 48"/>
                                <a:gd name="T36" fmla="+- 0 1664 1616"/>
                                <a:gd name="T37" fmla="*/ T36 w 48"/>
                                <a:gd name="T38" fmla="+- 0 4792 4768"/>
                                <a:gd name="T39" fmla="*/ 479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4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616" y="4768"/>
                              <a:ext cx="48" cy="48"/>
                              <a:chOff x="1616" y="4768"/>
                              <a:chExt cx="48" cy="48"/>
                            </a:xfrm>
                          </wpg:grpSpPr>
                          <wps:wsp>
                            <wps:cNvPr id="245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1616" y="476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792 4768"/>
                                  <a:gd name="T3" fmla="*/ 4792 h 48"/>
                                  <a:gd name="T4" fmla="+- 0 1664 1616"/>
                                  <a:gd name="T5" fmla="*/ T4 w 48"/>
                                  <a:gd name="T6" fmla="+- 0 4805 4768"/>
                                  <a:gd name="T7" fmla="*/ 4805 h 48"/>
                                  <a:gd name="T8" fmla="+- 0 1653 1616"/>
                                  <a:gd name="T9" fmla="*/ T8 w 48"/>
                                  <a:gd name="T10" fmla="+- 0 4816 4768"/>
                                  <a:gd name="T11" fmla="*/ 4816 h 48"/>
                                  <a:gd name="T12" fmla="+- 0 1640 1616"/>
                                  <a:gd name="T13" fmla="*/ T12 w 48"/>
                                  <a:gd name="T14" fmla="+- 0 4816 4768"/>
                                  <a:gd name="T15" fmla="*/ 4816 h 48"/>
                                  <a:gd name="T16" fmla="+- 0 1627 1616"/>
                                  <a:gd name="T17" fmla="*/ T16 w 48"/>
                                  <a:gd name="T18" fmla="+- 0 4816 4768"/>
                                  <a:gd name="T19" fmla="*/ 4816 h 48"/>
                                  <a:gd name="T20" fmla="+- 0 1616 1616"/>
                                  <a:gd name="T21" fmla="*/ T20 w 48"/>
                                  <a:gd name="T22" fmla="+- 0 4805 4768"/>
                                  <a:gd name="T23" fmla="*/ 4805 h 48"/>
                                  <a:gd name="T24" fmla="+- 0 1616 1616"/>
                                  <a:gd name="T25" fmla="*/ T24 w 48"/>
                                  <a:gd name="T26" fmla="+- 0 4792 4768"/>
                                  <a:gd name="T27" fmla="*/ 4792 h 48"/>
                                  <a:gd name="T28" fmla="+- 0 1616 1616"/>
                                  <a:gd name="T29" fmla="*/ T28 w 48"/>
                                  <a:gd name="T30" fmla="+- 0 4779 4768"/>
                                  <a:gd name="T31" fmla="*/ 4779 h 48"/>
                                  <a:gd name="T32" fmla="+- 0 1627 1616"/>
                                  <a:gd name="T33" fmla="*/ T32 w 48"/>
                                  <a:gd name="T34" fmla="+- 0 4768 4768"/>
                                  <a:gd name="T35" fmla="*/ 4768 h 48"/>
                                  <a:gd name="T36" fmla="+- 0 1640 1616"/>
                                  <a:gd name="T37" fmla="*/ T36 w 48"/>
                                  <a:gd name="T38" fmla="+- 0 4768 4768"/>
                                  <a:gd name="T39" fmla="*/ 4768 h 48"/>
                                  <a:gd name="T40" fmla="+- 0 1653 1616"/>
                                  <a:gd name="T41" fmla="*/ T40 w 48"/>
                                  <a:gd name="T42" fmla="+- 0 4768 4768"/>
                                  <a:gd name="T43" fmla="*/ 4768 h 48"/>
                                  <a:gd name="T44" fmla="+- 0 1664 1616"/>
                                  <a:gd name="T45" fmla="*/ T44 w 48"/>
                                  <a:gd name="T46" fmla="+- 0 4779 4768"/>
                                  <a:gd name="T47" fmla="*/ 4779 h 48"/>
                                  <a:gd name="T48" fmla="+- 0 1664 1616"/>
                                  <a:gd name="T49" fmla="*/ T48 w 48"/>
                                  <a:gd name="T50" fmla="+- 0 4792 4768"/>
                                  <a:gd name="T51" fmla="*/ 479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80.4pt;margin-top:238pt;width:3.2pt;height:3.2pt;z-index:-251658752;mso-position-horizontal-relative:page;mso-position-vertical-relative:page" coordorigin="1608,476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">
                <v:group id="Group 243" o:spid="_x0000_s1027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FXkM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fKR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RV5DMUAAADcAAAA&#10;DwAAAAAAAAAAAAAAAACpAgAAZHJzL2Rvd25yZXYueG1sUEsFBgAAAAAEAAQA+gAAAJsDAAAAAA==&#10;">
                  <v:shape id="Freeform 246" o:spid="_x0000_s1028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dWCxgAA&#10;ANwAAAAPAAAAZHJzL2Rvd25yZXYueG1sRI9La8MwEITvhfwHsYHeGtlOExI3SjCBQumlNMkhx8Xa&#10;+hFrZSz50f76qlDIcZiZb5jdYTKNGKhzlWUF8SICQZxbXXGh4HJ+fdqAcB5ZY2OZFHyTg8N+9rDD&#10;VNuRP2k4+UIECLsUFZTet6mULi/JoFvYljh4X7Yz6IPsCqk7HAPcNDKJorU0WHFYKLGlY0n57dQb&#10;Bde8b9Cutsvsw0Q0xvXP6n2slXqcT9kLCE+Tv4f/229aQfK8hL8z4QjI/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ldWCxgAAANwAAAAPAAAAAAAAAAAAAAAAAJcCAABkcnMv&#10;ZG93bnJldi54bWxQSwUGAAAAAAQABAD1AAAAigMAAAAA&#10;" path="m48,24l48,37,37,48,11,48,,37,,11,11,,37,,48,11,48,24xe" fillcolor="black" stroked="f">
                    <v:path arrowok="t" o:connecttype="custom" o:connectlocs="48,4792;48,4805;37,4816;11,4816;0,4805;0,4779;11,4768;37,4768;48,4779;48,4792" o:connectangles="0,0,0,0,0,0,0,0,0,0"/>
                  </v:shape>
                  <v:group id="Group 244" o:spid="_x0000_s1029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sETj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bBE48UAAADcAAAA&#10;DwAAAAAAAAAAAAAAAACpAgAAZHJzL2Rvd25yZXYueG1sUEsFBgAAAAAEAAQA+gAAAJsDAAAAAA==&#10;">
                    <v:shape id="Freeform 245" o:spid="_x0000_s1030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hhxgAA&#10;ANwAAAAPAAAAZHJzL2Rvd25yZXYueG1sRI9RS8NAEITfBf/DsUJfpL00qJTYaxGxwQdpbdofsM1t&#10;k2h2L+Subfz3PUHwcZiZb5j5cuBWnan3jRMD00kCiqR0tpHKwH63Gs9A+YBisXVCBn7Iw3JxezPH&#10;zLqLbOlchEpFiPgMDdQhdJnWvqyJ0U9cRxK9o+sZQ5R9pW2PlwjnVqdJ8qQZG4kLNXb0WlP5XZzY&#10;QJ58fr3lbu2Oqw+eFocN3+cpGzO6G16eQQUawn/4r/1uDaQPj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yohh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4792;48,4805;37,4816;24,4816;11,4816;0,4805;0,4792;0,4779;11,4768;24,4768;37,4768;48,4779;48,479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02D203C" wp14:editId="195FD32E">
                <wp:simplePos x="0" y="0"/>
                <wp:positionH relativeFrom="page">
                  <wp:posOffset>1021080</wp:posOffset>
                </wp:positionH>
                <wp:positionV relativeFrom="page">
                  <wp:posOffset>2799080</wp:posOffset>
                </wp:positionV>
                <wp:extent cx="40640" cy="40640"/>
                <wp:effectExtent l="0" t="0" r="5080" b="5080"/>
                <wp:wrapNone/>
                <wp:docPr id="236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408"/>
                          <a:chExt cx="64" cy="64"/>
                        </a:xfrm>
                      </wpg:grpSpPr>
                      <wpg:grpSp>
                        <wpg:cNvPr id="237" name="Group 238"/>
                        <wpg:cNvGrpSpPr>
                          <a:grpSpLocks/>
                        </wpg:cNvGrpSpPr>
                        <wpg:grpSpPr bwMode="auto">
                          <a:xfrm>
                            <a:off x="1616" y="4416"/>
                            <a:ext cx="48" cy="48"/>
                            <a:chOff x="1616" y="4416"/>
                            <a:chExt cx="48" cy="48"/>
                          </a:xfrm>
                        </wpg:grpSpPr>
                        <wps:wsp>
                          <wps:cNvPr id="238" name="Freeform 241"/>
                          <wps:cNvSpPr>
                            <a:spLocks/>
                          </wps:cNvSpPr>
                          <wps:spPr bwMode="auto">
                            <a:xfrm>
                              <a:off x="1616" y="441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440 4416"/>
                                <a:gd name="T3" fmla="*/ 4440 h 48"/>
                                <a:gd name="T4" fmla="+- 0 1664 1616"/>
                                <a:gd name="T5" fmla="*/ T4 w 48"/>
                                <a:gd name="T6" fmla="+- 0 4453 4416"/>
                                <a:gd name="T7" fmla="*/ 4453 h 48"/>
                                <a:gd name="T8" fmla="+- 0 1653 1616"/>
                                <a:gd name="T9" fmla="*/ T8 w 48"/>
                                <a:gd name="T10" fmla="+- 0 4464 4416"/>
                                <a:gd name="T11" fmla="*/ 4464 h 48"/>
                                <a:gd name="T12" fmla="+- 0 1627 1616"/>
                                <a:gd name="T13" fmla="*/ T12 w 48"/>
                                <a:gd name="T14" fmla="+- 0 4464 4416"/>
                                <a:gd name="T15" fmla="*/ 4464 h 48"/>
                                <a:gd name="T16" fmla="+- 0 1616 1616"/>
                                <a:gd name="T17" fmla="*/ T16 w 48"/>
                                <a:gd name="T18" fmla="+- 0 4453 4416"/>
                                <a:gd name="T19" fmla="*/ 4453 h 48"/>
                                <a:gd name="T20" fmla="+- 0 1616 1616"/>
                                <a:gd name="T21" fmla="*/ T20 w 48"/>
                                <a:gd name="T22" fmla="+- 0 4427 4416"/>
                                <a:gd name="T23" fmla="*/ 4427 h 48"/>
                                <a:gd name="T24" fmla="+- 0 1627 1616"/>
                                <a:gd name="T25" fmla="*/ T24 w 48"/>
                                <a:gd name="T26" fmla="+- 0 4416 4416"/>
                                <a:gd name="T27" fmla="*/ 4416 h 48"/>
                                <a:gd name="T28" fmla="+- 0 1653 1616"/>
                                <a:gd name="T29" fmla="*/ T28 w 48"/>
                                <a:gd name="T30" fmla="+- 0 4416 4416"/>
                                <a:gd name="T31" fmla="*/ 4416 h 48"/>
                                <a:gd name="T32" fmla="+- 0 1664 1616"/>
                                <a:gd name="T33" fmla="*/ T32 w 48"/>
                                <a:gd name="T34" fmla="+- 0 4427 4416"/>
                                <a:gd name="T35" fmla="*/ 4427 h 48"/>
                                <a:gd name="T36" fmla="+- 0 1664 1616"/>
                                <a:gd name="T37" fmla="*/ T36 w 48"/>
                                <a:gd name="T38" fmla="+- 0 4440 4416"/>
                                <a:gd name="T39" fmla="*/ 444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9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1616" y="4416"/>
                              <a:ext cx="48" cy="48"/>
                              <a:chOff x="1616" y="4416"/>
                              <a:chExt cx="48" cy="48"/>
                            </a:xfrm>
                          </wpg:grpSpPr>
                          <wps:wsp>
                            <wps:cNvPr id="240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1616" y="441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440 4416"/>
                                  <a:gd name="T3" fmla="*/ 4440 h 48"/>
                                  <a:gd name="T4" fmla="+- 0 1664 1616"/>
                                  <a:gd name="T5" fmla="*/ T4 w 48"/>
                                  <a:gd name="T6" fmla="+- 0 4453 4416"/>
                                  <a:gd name="T7" fmla="*/ 4453 h 48"/>
                                  <a:gd name="T8" fmla="+- 0 1653 1616"/>
                                  <a:gd name="T9" fmla="*/ T8 w 48"/>
                                  <a:gd name="T10" fmla="+- 0 4464 4416"/>
                                  <a:gd name="T11" fmla="*/ 4464 h 48"/>
                                  <a:gd name="T12" fmla="+- 0 1640 1616"/>
                                  <a:gd name="T13" fmla="*/ T12 w 48"/>
                                  <a:gd name="T14" fmla="+- 0 4464 4416"/>
                                  <a:gd name="T15" fmla="*/ 4464 h 48"/>
                                  <a:gd name="T16" fmla="+- 0 1627 1616"/>
                                  <a:gd name="T17" fmla="*/ T16 w 48"/>
                                  <a:gd name="T18" fmla="+- 0 4464 4416"/>
                                  <a:gd name="T19" fmla="*/ 4464 h 48"/>
                                  <a:gd name="T20" fmla="+- 0 1616 1616"/>
                                  <a:gd name="T21" fmla="*/ T20 w 48"/>
                                  <a:gd name="T22" fmla="+- 0 4453 4416"/>
                                  <a:gd name="T23" fmla="*/ 4453 h 48"/>
                                  <a:gd name="T24" fmla="+- 0 1616 1616"/>
                                  <a:gd name="T25" fmla="*/ T24 w 48"/>
                                  <a:gd name="T26" fmla="+- 0 4440 4416"/>
                                  <a:gd name="T27" fmla="*/ 4440 h 48"/>
                                  <a:gd name="T28" fmla="+- 0 1616 1616"/>
                                  <a:gd name="T29" fmla="*/ T28 w 48"/>
                                  <a:gd name="T30" fmla="+- 0 4427 4416"/>
                                  <a:gd name="T31" fmla="*/ 4427 h 48"/>
                                  <a:gd name="T32" fmla="+- 0 1627 1616"/>
                                  <a:gd name="T33" fmla="*/ T32 w 48"/>
                                  <a:gd name="T34" fmla="+- 0 4416 4416"/>
                                  <a:gd name="T35" fmla="*/ 4416 h 48"/>
                                  <a:gd name="T36" fmla="+- 0 1640 1616"/>
                                  <a:gd name="T37" fmla="*/ T36 w 48"/>
                                  <a:gd name="T38" fmla="+- 0 4416 4416"/>
                                  <a:gd name="T39" fmla="*/ 4416 h 48"/>
                                  <a:gd name="T40" fmla="+- 0 1653 1616"/>
                                  <a:gd name="T41" fmla="*/ T40 w 48"/>
                                  <a:gd name="T42" fmla="+- 0 4416 4416"/>
                                  <a:gd name="T43" fmla="*/ 4416 h 48"/>
                                  <a:gd name="T44" fmla="+- 0 1664 1616"/>
                                  <a:gd name="T45" fmla="*/ T44 w 48"/>
                                  <a:gd name="T46" fmla="+- 0 4427 4416"/>
                                  <a:gd name="T47" fmla="*/ 4427 h 48"/>
                                  <a:gd name="T48" fmla="+- 0 1664 1616"/>
                                  <a:gd name="T49" fmla="*/ T48 w 48"/>
                                  <a:gd name="T50" fmla="+- 0 4440 4416"/>
                                  <a:gd name="T51" fmla="*/ 444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6" style="position:absolute;margin-left:80.4pt;margin-top:220.4pt;width:3.2pt;height:3.2pt;z-index:-251659776;mso-position-horizontal-relative:page;mso-position-vertical-relative:page" coordorigin="1608,440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">
                <v:group id="Group 238" o:spid="_x0000_s1027" style="position:absolute;left:1616;top:4416;width:48;height:48" coordorigin="1616,44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ZKn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JX+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FkqenGAAAA3AAA&#10;AA8AAAAAAAAAAAAAAAAAqQIAAGRycy9kb3ducmV2LnhtbFBLBQYAAAAABAAEAPoAAACcAwAAAAA=&#10;">
                  <v:shape id="Freeform 241" o:spid="_x0000_s1028" style="position:absolute;left:1616;top:44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zSOvgAA&#10;ANwAAAAPAAAAZHJzL2Rvd25yZXYueG1sRE+7CsIwFN0F/yFcwU1TFUWrUUQQxEV8DI6X5tpWm5vS&#10;RFv9ejMIjofzXqwaU4gXVS63rGDQj0AQJ1bnnCq4nLe9KQjnkTUWlknBmxyslu3WAmNtaz7S6+RT&#10;EULYxagg876MpXRJRgZd35bEgbvZyqAPsEqlrrAO4aaQwyiaSIM5h4YMS9pklDxOT6PgmjwLtOPZ&#10;aH0wEdWD+2e8r+9KdTvNeg7CU+P/4p97pxUMR2FtOBOO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Dc0jr4AAADcAAAADwAAAAAAAAAAAAAAAACXAgAAZHJzL2Rvd25yZXYu&#10;eG1sUEsFBgAAAAAEAAQA9QAAAIIDAAAAAA==&#10;" path="m48,24l48,37,37,48,11,48,,37,,11,11,,37,,48,11,48,24xe" fillcolor="black" stroked="f">
                    <v:path arrowok="t" o:connecttype="custom" o:connectlocs="48,4440;48,4453;37,4464;11,4464;0,4453;0,4427;11,4416;37,4416;48,4427;48,4440" o:connectangles="0,0,0,0,0,0,0,0,0,0"/>
                  </v:shape>
                  <v:group id="Group 239" o:spid="_x0000_s1029" style="position:absolute;left:1616;top:4416;width:48;height:48" coordorigin="1616,44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t5gA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SL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+3mADGAAAA3AAA&#10;AA8AAAAAAAAAAAAAAAAAqQIAAGRycy9kb3ducmV2LnhtbFBLBQYAAAAABAAEAPoAAACcAwAAAAA=&#10;">
                    <v:shape id="Freeform 240" o:spid="_x0000_s1030" style="position:absolute;left:1616;top:44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Sv5wgAA&#10;ANwAAAAPAAAAZHJzL2Rvd25yZXYueG1sRE/NasJAEL4XfIdlhF6kbgwiEl2llBp6KK2mPsCYHZPY&#10;zGzIbjW+ffdQ6PHj+19vB27VlXrfODEwmyagSEpnG6kMHL92T0tQPqBYbJ2QgTt52G5GD2vMrLvJ&#10;ga5FqFQMEZ+hgTqELtPalzUx+qnrSCJ3dj1jiLCvtO3xFsO51WmSLDRjI7Ghxo5eaiq/ix82kCf7&#10;y2vuPtx5986z4vTJkzxlYx7Hw/MKVKAh/Iv/3G/WQDqP8+OZeAT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9K/n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4440;48,4453;37,4464;24,4464;11,4464;0,4453;0,4440;0,4427;11,4416;24,4416;37,4416;48,4427;48,444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E3A789C" wp14:editId="6F408643">
                <wp:simplePos x="0" y="0"/>
                <wp:positionH relativeFrom="page">
                  <wp:posOffset>1021080</wp:posOffset>
                </wp:positionH>
                <wp:positionV relativeFrom="page">
                  <wp:posOffset>2352040</wp:posOffset>
                </wp:positionV>
                <wp:extent cx="40640" cy="40640"/>
                <wp:effectExtent l="0" t="0" r="5080" b="7620"/>
                <wp:wrapNone/>
                <wp:docPr id="231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704"/>
                          <a:chExt cx="64" cy="64"/>
                        </a:xfrm>
                      </wpg:grpSpPr>
                      <wpg:grpSp>
                        <wpg:cNvPr id="232" name="Group 233"/>
                        <wpg:cNvGrpSpPr>
                          <a:grpSpLocks/>
                        </wpg:cNvGrpSpPr>
                        <wpg:grpSpPr bwMode="auto">
                          <a:xfrm>
                            <a:off x="1616" y="3712"/>
                            <a:ext cx="48" cy="48"/>
                            <a:chOff x="1616" y="3712"/>
                            <a:chExt cx="48" cy="48"/>
                          </a:xfrm>
                        </wpg:grpSpPr>
                        <wps:wsp>
                          <wps:cNvPr id="233" name="Freeform 236"/>
                          <wps:cNvSpPr>
                            <a:spLocks/>
                          </wps:cNvSpPr>
                          <wps:spPr bwMode="auto">
                            <a:xfrm>
                              <a:off x="1616" y="371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736 3712"/>
                                <a:gd name="T3" fmla="*/ 3736 h 48"/>
                                <a:gd name="T4" fmla="+- 0 1664 1616"/>
                                <a:gd name="T5" fmla="*/ T4 w 48"/>
                                <a:gd name="T6" fmla="+- 0 3749 3712"/>
                                <a:gd name="T7" fmla="*/ 3749 h 48"/>
                                <a:gd name="T8" fmla="+- 0 1653 1616"/>
                                <a:gd name="T9" fmla="*/ T8 w 48"/>
                                <a:gd name="T10" fmla="+- 0 3760 3712"/>
                                <a:gd name="T11" fmla="*/ 3760 h 48"/>
                                <a:gd name="T12" fmla="+- 0 1627 1616"/>
                                <a:gd name="T13" fmla="*/ T12 w 48"/>
                                <a:gd name="T14" fmla="+- 0 3760 3712"/>
                                <a:gd name="T15" fmla="*/ 3760 h 48"/>
                                <a:gd name="T16" fmla="+- 0 1616 1616"/>
                                <a:gd name="T17" fmla="*/ T16 w 48"/>
                                <a:gd name="T18" fmla="+- 0 3749 3712"/>
                                <a:gd name="T19" fmla="*/ 3749 h 48"/>
                                <a:gd name="T20" fmla="+- 0 1616 1616"/>
                                <a:gd name="T21" fmla="*/ T20 w 48"/>
                                <a:gd name="T22" fmla="+- 0 3723 3712"/>
                                <a:gd name="T23" fmla="*/ 3723 h 48"/>
                                <a:gd name="T24" fmla="+- 0 1627 1616"/>
                                <a:gd name="T25" fmla="*/ T24 w 48"/>
                                <a:gd name="T26" fmla="+- 0 3712 3712"/>
                                <a:gd name="T27" fmla="*/ 3712 h 48"/>
                                <a:gd name="T28" fmla="+- 0 1653 1616"/>
                                <a:gd name="T29" fmla="*/ T28 w 48"/>
                                <a:gd name="T30" fmla="+- 0 3712 3712"/>
                                <a:gd name="T31" fmla="*/ 3712 h 48"/>
                                <a:gd name="T32" fmla="+- 0 1664 1616"/>
                                <a:gd name="T33" fmla="*/ T32 w 48"/>
                                <a:gd name="T34" fmla="+- 0 3723 3712"/>
                                <a:gd name="T35" fmla="*/ 3723 h 48"/>
                                <a:gd name="T36" fmla="+- 0 1664 1616"/>
                                <a:gd name="T37" fmla="*/ T36 w 48"/>
                                <a:gd name="T38" fmla="+- 0 3736 3712"/>
                                <a:gd name="T39" fmla="*/ 373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4" name="Group 234"/>
                          <wpg:cNvGrpSpPr>
                            <a:grpSpLocks/>
                          </wpg:cNvGrpSpPr>
                          <wpg:grpSpPr bwMode="auto">
                            <a:xfrm>
                              <a:off x="1616" y="3712"/>
                              <a:ext cx="48" cy="48"/>
                              <a:chOff x="1616" y="3712"/>
                              <a:chExt cx="48" cy="48"/>
                            </a:xfrm>
                          </wpg:grpSpPr>
                          <wps:wsp>
                            <wps:cNvPr id="235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1616" y="371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736 3712"/>
                                  <a:gd name="T3" fmla="*/ 3736 h 48"/>
                                  <a:gd name="T4" fmla="+- 0 1664 1616"/>
                                  <a:gd name="T5" fmla="*/ T4 w 48"/>
                                  <a:gd name="T6" fmla="+- 0 3749 3712"/>
                                  <a:gd name="T7" fmla="*/ 3749 h 48"/>
                                  <a:gd name="T8" fmla="+- 0 1653 1616"/>
                                  <a:gd name="T9" fmla="*/ T8 w 48"/>
                                  <a:gd name="T10" fmla="+- 0 3760 3712"/>
                                  <a:gd name="T11" fmla="*/ 3760 h 48"/>
                                  <a:gd name="T12" fmla="+- 0 1640 1616"/>
                                  <a:gd name="T13" fmla="*/ T12 w 48"/>
                                  <a:gd name="T14" fmla="+- 0 3760 3712"/>
                                  <a:gd name="T15" fmla="*/ 3760 h 48"/>
                                  <a:gd name="T16" fmla="+- 0 1627 1616"/>
                                  <a:gd name="T17" fmla="*/ T16 w 48"/>
                                  <a:gd name="T18" fmla="+- 0 3760 3712"/>
                                  <a:gd name="T19" fmla="*/ 3760 h 48"/>
                                  <a:gd name="T20" fmla="+- 0 1616 1616"/>
                                  <a:gd name="T21" fmla="*/ T20 w 48"/>
                                  <a:gd name="T22" fmla="+- 0 3749 3712"/>
                                  <a:gd name="T23" fmla="*/ 3749 h 48"/>
                                  <a:gd name="T24" fmla="+- 0 1616 1616"/>
                                  <a:gd name="T25" fmla="*/ T24 w 48"/>
                                  <a:gd name="T26" fmla="+- 0 3736 3712"/>
                                  <a:gd name="T27" fmla="*/ 3736 h 48"/>
                                  <a:gd name="T28" fmla="+- 0 1616 1616"/>
                                  <a:gd name="T29" fmla="*/ T28 w 48"/>
                                  <a:gd name="T30" fmla="+- 0 3723 3712"/>
                                  <a:gd name="T31" fmla="*/ 3723 h 48"/>
                                  <a:gd name="T32" fmla="+- 0 1627 1616"/>
                                  <a:gd name="T33" fmla="*/ T32 w 48"/>
                                  <a:gd name="T34" fmla="+- 0 3712 3712"/>
                                  <a:gd name="T35" fmla="*/ 3712 h 48"/>
                                  <a:gd name="T36" fmla="+- 0 1640 1616"/>
                                  <a:gd name="T37" fmla="*/ T36 w 48"/>
                                  <a:gd name="T38" fmla="+- 0 3712 3712"/>
                                  <a:gd name="T39" fmla="*/ 3712 h 48"/>
                                  <a:gd name="T40" fmla="+- 0 1653 1616"/>
                                  <a:gd name="T41" fmla="*/ T40 w 48"/>
                                  <a:gd name="T42" fmla="+- 0 3712 3712"/>
                                  <a:gd name="T43" fmla="*/ 3712 h 48"/>
                                  <a:gd name="T44" fmla="+- 0 1664 1616"/>
                                  <a:gd name="T45" fmla="*/ T44 w 48"/>
                                  <a:gd name="T46" fmla="+- 0 3723 3712"/>
                                  <a:gd name="T47" fmla="*/ 3723 h 48"/>
                                  <a:gd name="T48" fmla="+- 0 1664 1616"/>
                                  <a:gd name="T49" fmla="*/ T48 w 48"/>
                                  <a:gd name="T50" fmla="+- 0 3736 3712"/>
                                  <a:gd name="T51" fmla="*/ 373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" o:spid="_x0000_s1026" style="position:absolute;margin-left:80.4pt;margin-top:185.2pt;width:3.2pt;height:3.2pt;z-index:-251660800;mso-position-horizontal-relative:page;mso-position-vertical-relative:page" coordorigin="1608,370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">
                <v:group id="Group 233" o:spid="_x0000_s1027" style="position:absolute;left:1616;top:3712;width:48;height:48" coordorigin="1616,37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wp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yS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wpxxAAAANwAAAAP&#10;AAAAAAAAAAAAAAAAAKkCAABkcnMvZG93bnJldi54bWxQSwUGAAAAAAQABAD6AAAAmgMAAAAA&#10;">
                  <v:shape id="Freeform 236" o:spid="_x0000_s1028" style="position:absolute;left:1616;top:37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6b/xAAA&#10;ANwAAAAPAAAAZHJzL2Rvd25yZXYueG1sRI9Li8JAEITvwv6HoRe86USDshudiCwsiBfxcdhjk+nN&#10;w0xPyIwm+usdQfBYVNVX1HLVm1pcqXWlZQWTcQSCOLO65FzB6fg7+gLhPLLG2jIpuJGDVfoxWGKi&#10;bcd7uh58LgKEXYIKCu+bREqXFWTQjW1DHLx/2xr0Qba51C12AW5qOY2iuTRYclgosKGfgrLz4WIU&#10;/GWXGu3sO17vTETdpLrPtl2l1PCzXy9AeOr9O/xqb7SCaRzD80w4AjJ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pOm/8QAAADcAAAADwAAAAAAAAAAAAAAAACXAgAAZHJzL2Rv&#10;d25yZXYueG1sUEsFBgAAAAAEAAQA9QAAAIgDAAAAAA==&#10;" path="m48,24l48,37,37,48,11,48,,37,,11,11,,37,,48,11,48,24xe" fillcolor="black" stroked="f">
                    <v:path arrowok="t" o:connecttype="custom" o:connectlocs="48,3736;48,3749;37,3760;11,3760;0,3749;0,3723;11,3712;37,3712;48,3723;48,3736" o:connectangles="0,0,0,0,0,0,0,0,0,0"/>
                  </v:shape>
                  <v:group id="Group 234" o:spid="_x0000_s1029" style="position:absolute;left:1616;top:3712;width:48;height:48" coordorigin="1616,37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tje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SLu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2N57GAAAA3AAA&#10;AA8AAAAAAAAAAAAAAAAAqQIAAGRycy9kb3ducmV2LnhtbFBLBQYAAAAABAAEAPoAAACcAwAAAAA=&#10;">
                    <v:shape id="Freeform 235" o:spid="_x0000_s1030" style="position:absolute;left:1616;top:37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PscxgAA&#10;ANwAAAAPAAAAZHJzL2Rvd25yZXYueG1sRI9RS8NAEITfBf/DsUJfpL00opTYaxGxwQdpbdofsM1t&#10;k2h2L+Subfz3PUHwcZiZb5j5cuBWnan3jRMD00kCiqR0tpHKwH63Gs9A+YBisXVCBn7Iw3JxezPH&#10;zLqLbOlchEpFiPgMDdQhdJnWvqyJ0U9cRxK9o+sZQ5R9pW2PlwjnVqdJ8qQZG4kLNXb0WlP5XZzY&#10;QJ58fr3lbu2Oqw+eFocN3+cpGzO6G16eQQUawn/4r/1uDaQPj/B7Jh4Bv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zPsc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3736;48,3749;37,3760;24,3760;11,3760;0,3749;0,3736;0,3723;11,3712;24,3712;37,3712;48,3723;48,373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431D834" wp14:editId="48107277">
                <wp:simplePos x="0" y="0"/>
                <wp:positionH relativeFrom="page">
                  <wp:posOffset>1021080</wp:posOffset>
                </wp:positionH>
                <wp:positionV relativeFrom="page">
                  <wp:posOffset>2128520</wp:posOffset>
                </wp:positionV>
                <wp:extent cx="40640" cy="40640"/>
                <wp:effectExtent l="0" t="0" r="5080" b="2540"/>
                <wp:wrapNone/>
                <wp:docPr id="226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352"/>
                          <a:chExt cx="64" cy="64"/>
                        </a:xfrm>
                      </wpg:grpSpPr>
                      <wpg:grpSp>
                        <wpg:cNvPr id="227" name="Group 228"/>
                        <wpg:cNvGrpSpPr>
                          <a:grpSpLocks/>
                        </wpg:cNvGrpSpPr>
                        <wpg:grpSpPr bwMode="auto">
                          <a:xfrm>
                            <a:off x="1616" y="3360"/>
                            <a:ext cx="48" cy="48"/>
                            <a:chOff x="1616" y="3360"/>
                            <a:chExt cx="48" cy="48"/>
                          </a:xfrm>
                        </wpg:grpSpPr>
                        <wps:wsp>
                          <wps:cNvPr id="228" name="Freeform 231"/>
                          <wps:cNvSpPr>
                            <a:spLocks/>
                          </wps:cNvSpPr>
                          <wps:spPr bwMode="auto">
                            <a:xfrm>
                              <a:off x="1616" y="336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384 3360"/>
                                <a:gd name="T3" fmla="*/ 3384 h 48"/>
                                <a:gd name="T4" fmla="+- 0 1664 1616"/>
                                <a:gd name="T5" fmla="*/ T4 w 48"/>
                                <a:gd name="T6" fmla="+- 0 3397 3360"/>
                                <a:gd name="T7" fmla="*/ 3397 h 48"/>
                                <a:gd name="T8" fmla="+- 0 1653 1616"/>
                                <a:gd name="T9" fmla="*/ T8 w 48"/>
                                <a:gd name="T10" fmla="+- 0 3408 3360"/>
                                <a:gd name="T11" fmla="*/ 3408 h 48"/>
                                <a:gd name="T12" fmla="+- 0 1627 1616"/>
                                <a:gd name="T13" fmla="*/ T12 w 48"/>
                                <a:gd name="T14" fmla="+- 0 3408 3360"/>
                                <a:gd name="T15" fmla="*/ 3408 h 48"/>
                                <a:gd name="T16" fmla="+- 0 1616 1616"/>
                                <a:gd name="T17" fmla="*/ T16 w 48"/>
                                <a:gd name="T18" fmla="+- 0 3397 3360"/>
                                <a:gd name="T19" fmla="*/ 3397 h 48"/>
                                <a:gd name="T20" fmla="+- 0 1616 1616"/>
                                <a:gd name="T21" fmla="*/ T20 w 48"/>
                                <a:gd name="T22" fmla="+- 0 3371 3360"/>
                                <a:gd name="T23" fmla="*/ 3371 h 48"/>
                                <a:gd name="T24" fmla="+- 0 1627 1616"/>
                                <a:gd name="T25" fmla="*/ T24 w 48"/>
                                <a:gd name="T26" fmla="+- 0 3360 3360"/>
                                <a:gd name="T27" fmla="*/ 3360 h 48"/>
                                <a:gd name="T28" fmla="+- 0 1653 1616"/>
                                <a:gd name="T29" fmla="*/ T28 w 48"/>
                                <a:gd name="T30" fmla="+- 0 3360 3360"/>
                                <a:gd name="T31" fmla="*/ 3360 h 48"/>
                                <a:gd name="T32" fmla="+- 0 1664 1616"/>
                                <a:gd name="T33" fmla="*/ T32 w 48"/>
                                <a:gd name="T34" fmla="+- 0 3371 3360"/>
                                <a:gd name="T35" fmla="*/ 3371 h 48"/>
                                <a:gd name="T36" fmla="+- 0 1664 1616"/>
                                <a:gd name="T37" fmla="*/ T36 w 48"/>
                                <a:gd name="T38" fmla="+- 0 3384 3360"/>
                                <a:gd name="T39" fmla="*/ 338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9" name="Group 229"/>
                          <wpg:cNvGrpSpPr>
                            <a:grpSpLocks/>
                          </wpg:cNvGrpSpPr>
                          <wpg:grpSpPr bwMode="auto">
                            <a:xfrm>
                              <a:off x="1616" y="3360"/>
                              <a:ext cx="48" cy="48"/>
                              <a:chOff x="1616" y="3360"/>
                              <a:chExt cx="48" cy="48"/>
                            </a:xfrm>
                          </wpg:grpSpPr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1616" y="336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384 3360"/>
                                  <a:gd name="T3" fmla="*/ 3384 h 48"/>
                                  <a:gd name="T4" fmla="+- 0 1664 1616"/>
                                  <a:gd name="T5" fmla="*/ T4 w 48"/>
                                  <a:gd name="T6" fmla="+- 0 3397 3360"/>
                                  <a:gd name="T7" fmla="*/ 3397 h 48"/>
                                  <a:gd name="T8" fmla="+- 0 1653 1616"/>
                                  <a:gd name="T9" fmla="*/ T8 w 48"/>
                                  <a:gd name="T10" fmla="+- 0 3408 3360"/>
                                  <a:gd name="T11" fmla="*/ 3408 h 48"/>
                                  <a:gd name="T12" fmla="+- 0 1640 1616"/>
                                  <a:gd name="T13" fmla="*/ T12 w 48"/>
                                  <a:gd name="T14" fmla="+- 0 3408 3360"/>
                                  <a:gd name="T15" fmla="*/ 3408 h 48"/>
                                  <a:gd name="T16" fmla="+- 0 1627 1616"/>
                                  <a:gd name="T17" fmla="*/ T16 w 48"/>
                                  <a:gd name="T18" fmla="+- 0 3408 3360"/>
                                  <a:gd name="T19" fmla="*/ 3408 h 48"/>
                                  <a:gd name="T20" fmla="+- 0 1616 1616"/>
                                  <a:gd name="T21" fmla="*/ T20 w 48"/>
                                  <a:gd name="T22" fmla="+- 0 3397 3360"/>
                                  <a:gd name="T23" fmla="*/ 3397 h 48"/>
                                  <a:gd name="T24" fmla="+- 0 1616 1616"/>
                                  <a:gd name="T25" fmla="*/ T24 w 48"/>
                                  <a:gd name="T26" fmla="+- 0 3384 3360"/>
                                  <a:gd name="T27" fmla="*/ 3384 h 48"/>
                                  <a:gd name="T28" fmla="+- 0 1616 1616"/>
                                  <a:gd name="T29" fmla="*/ T28 w 48"/>
                                  <a:gd name="T30" fmla="+- 0 3371 3360"/>
                                  <a:gd name="T31" fmla="*/ 3371 h 48"/>
                                  <a:gd name="T32" fmla="+- 0 1627 1616"/>
                                  <a:gd name="T33" fmla="*/ T32 w 48"/>
                                  <a:gd name="T34" fmla="+- 0 3360 3360"/>
                                  <a:gd name="T35" fmla="*/ 3360 h 48"/>
                                  <a:gd name="T36" fmla="+- 0 1640 1616"/>
                                  <a:gd name="T37" fmla="*/ T36 w 48"/>
                                  <a:gd name="T38" fmla="+- 0 3360 3360"/>
                                  <a:gd name="T39" fmla="*/ 3360 h 48"/>
                                  <a:gd name="T40" fmla="+- 0 1653 1616"/>
                                  <a:gd name="T41" fmla="*/ T40 w 48"/>
                                  <a:gd name="T42" fmla="+- 0 3360 3360"/>
                                  <a:gd name="T43" fmla="*/ 3360 h 48"/>
                                  <a:gd name="T44" fmla="+- 0 1664 1616"/>
                                  <a:gd name="T45" fmla="*/ T44 w 48"/>
                                  <a:gd name="T46" fmla="+- 0 3371 3360"/>
                                  <a:gd name="T47" fmla="*/ 3371 h 48"/>
                                  <a:gd name="T48" fmla="+- 0 1664 1616"/>
                                  <a:gd name="T49" fmla="*/ T48 w 48"/>
                                  <a:gd name="T50" fmla="+- 0 3384 3360"/>
                                  <a:gd name="T51" fmla="*/ 338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026" style="position:absolute;margin-left:80.4pt;margin-top:167.6pt;width:3.2pt;height:3.2pt;z-index:-251661824;mso-position-horizontal-relative:page;mso-position-vertical-relative:page" coordorigin="1608,335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">
                <v:group id="Group 228" o:spid="_x0000_s1027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vT80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iSZwu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0/NMUAAADcAAAA&#10;DwAAAAAAAAAAAAAAAACpAgAAZHJzL2Rvd25yZXYueG1sUEsFBgAAAAAEAAQA+gAAAJsDAAAAAA==&#10;">
                  <v:shape id="Freeform 231" o:spid="_x0000_s1028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7qJTwAAA&#10;ANwAAAAPAAAAZHJzL2Rvd25yZXYueG1sRE9Ni8IwEL0L/ocwgjdNW1G0mooIgnhZ1t2Dx6EZ22oz&#10;KU201V+/OSx4fLzvzbY3tXhS6yrLCuJpBII4t7riQsHvz2GyBOE8ssbaMil4kYNtNhxsMNW24296&#10;nn0hQgi7FBWU3jeplC4vyaCb2oY4cFfbGvQBtoXULXYh3NQyiaKFNFhxaCixoX1J+f38MAou+aNG&#10;O1/Ndl8moi6+veen7qbUeNTv1iA89f4j/ncftYIkCWvDmXAEZ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7qJTwAAAANwAAAAPAAAAAAAAAAAAAAAAAJcCAABkcnMvZG93bnJl&#10;di54bWxQSwUGAAAAAAQABAD1AAAAhAMAAAAA&#10;" path="m48,24l48,37,37,48,11,48,,37,,11,11,,37,,48,11,48,24xe" fillcolor="black" stroked="f">
                    <v:path arrowok="t" o:connecttype="custom" o:connectlocs="48,3384;48,3397;37,3408;11,3408;0,3397;0,3371;11,3360;37,3360;48,3371;48,3384" o:connectangles="0,0,0,0,0,0,0,0,0,0"/>
                  </v:shape>
                  <v:group id="Group 229" o:spid="_x0000_s1029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bg7d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iSZwe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m4O3cUAAADcAAAA&#10;DwAAAAAAAAAAAAAAAACpAgAAZHJzL2Rvd25yZXYueG1sUEsFBgAAAAAEAAQA+gAAAJsDAAAAAA==&#10;">
                    <v:shape id="Freeform 230" o:spid="_x0000_s1030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u1iEwgAA&#10;ANwAAAAPAAAAZHJzL2Rvd25yZXYueG1sRE/NasJAEL4XfIdlhF6kbowgEl2llBp6KK2mPsCYHZPY&#10;zGzIbjW+ffdQ6PHj+19vB27VlXrfODEwmyagSEpnG6kMHL92T0tQPqBYbJ2QgTt52G5GD2vMrLvJ&#10;ga5FqFQMEZ+hgTqELtPalzUx+qnrSCJ3dj1jiLCvtO3xFsO51WmSLDRjI7Ghxo5eaiq/ix82kCf7&#10;y2vuPtx5986z4vTJkzxlYx7Hw/MKVKAh/Iv/3G/WQDqP8+OZeAT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7WIT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3384;48,3397;37,3408;24,3408;11,3408;0,3397;0,3384;0,3371;11,3360;24,3360;37,3360;48,3371;48,338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740336E" wp14:editId="09C4CD81">
                <wp:simplePos x="0" y="0"/>
                <wp:positionH relativeFrom="page">
                  <wp:posOffset>1021080</wp:posOffset>
                </wp:positionH>
                <wp:positionV relativeFrom="page">
                  <wp:posOffset>1905000</wp:posOffset>
                </wp:positionV>
                <wp:extent cx="40640" cy="40640"/>
                <wp:effectExtent l="0" t="0" r="5080" b="10160"/>
                <wp:wrapNone/>
                <wp:docPr id="221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000"/>
                          <a:chExt cx="64" cy="64"/>
                        </a:xfrm>
                      </wpg:grpSpPr>
                      <wpg:grpSp>
                        <wpg:cNvPr id="222" name="Group 223"/>
                        <wpg:cNvGrpSpPr>
                          <a:grpSpLocks/>
                        </wpg:cNvGrpSpPr>
                        <wpg:grpSpPr bwMode="auto">
                          <a:xfrm>
                            <a:off x="1616" y="3008"/>
                            <a:ext cx="48" cy="48"/>
                            <a:chOff x="1616" y="3008"/>
                            <a:chExt cx="48" cy="48"/>
                          </a:xfrm>
                        </wpg:grpSpPr>
                        <wps:wsp>
                          <wps:cNvPr id="223" name="Freeform 226"/>
                          <wps:cNvSpPr>
                            <a:spLocks/>
                          </wps:cNvSpPr>
                          <wps:spPr bwMode="auto">
                            <a:xfrm>
                              <a:off x="1616" y="300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032 3008"/>
                                <a:gd name="T3" fmla="*/ 3032 h 48"/>
                                <a:gd name="T4" fmla="+- 0 1664 1616"/>
                                <a:gd name="T5" fmla="*/ T4 w 48"/>
                                <a:gd name="T6" fmla="+- 0 3045 3008"/>
                                <a:gd name="T7" fmla="*/ 3045 h 48"/>
                                <a:gd name="T8" fmla="+- 0 1653 1616"/>
                                <a:gd name="T9" fmla="*/ T8 w 48"/>
                                <a:gd name="T10" fmla="+- 0 3056 3008"/>
                                <a:gd name="T11" fmla="*/ 3056 h 48"/>
                                <a:gd name="T12" fmla="+- 0 1627 1616"/>
                                <a:gd name="T13" fmla="*/ T12 w 48"/>
                                <a:gd name="T14" fmla="+- 0 3056 3008"/>
                                <a:gd name="T15" fmla="*/ 3056 h 48"/>
                                <a:gd name="T16" fmla="+- 0 1616 1616"/>
                                <a:gd name="T17" fmla="*/ T16 w 48"/>
                                <a:gd name="T18" fmla="+- 0 3045 3008"/>
                                <a:gd name="T19" fmla="*/ 3045 h 48"/>
                                <a:gd name="T20" fmla="+- 0 1616 1616"/>
                                <a:gd name="T21" fmla="*/ T20 w 48"/>
                                <a:gd name="T22" fmla="+- 0 3019 3008"/>
                                <a:gd name="T23" fmla="*/ 3019 h 48"/>
                                <a:gd name="T24" fmla="+- 0 1627 1616"/>
                                <a:gd name="T25" fmla="*/ T24 w 48"/>
                                <a:gd name="T26" fmla="+- 0 3008 3008"/>
                                <a:gd name="T27" fmla="*/ 3008 h 48"/>
                                <a:gd name="T28" fmla="+- 0 1653 1616"/>
                                <a:gd name="T29" fmla="*/ T28 w 48"/>
                                <a:gd name="T30" fmla="+- 0 3008 3008"/>
                                <a:gd name="T31" fmla="*/ 3008 h 48"/>
                                <a:gd name="T32" fmla="+- 0 1664 1616"/>
                                <a:gd name="T33" fmla="*/ T32 w 48"/>
                                <a:gd name="T34" fmla="+- 0 3019 3008"/>
                                <a:gd name="T35" fmla="*/ 3019 h 48"/>
                                <a:gd name="T36" fmla="+- 0 1664 1616"/>
                                <a:gd name="T37" fmla="*/ T36 w 48"/>
                                <a:gd name="T38" fmla="+- 0 3032 3008"/>
                                <a:gd name="T39" fmla="*/ 303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4" name="Group 224"/>
                          <wpg:cNvGrpSpPr>
                            <a:grpSpLocks/>
                          </wpg:cNvGrpSpPr>
                          <wpg:grpSpPr bwMode="auto">
                            <a:xfrm>
                              <a:off x="1616" y="3008"/>
                              <a:ext cx="48" cy="48"/>
                              <a:chOff x="1616" y="3008"/>
                              <a:chExt cx="48" cy="48"/>
                            </a:xfrm>
                          </wpg:grpSpPr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616" y="300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032 3008"/>
                                  <a:gd name="T3" fmla="*/ 3032 h 48"/>
                                  <a:gd name="T4" fmla="+- 0 1664 1616"/>
                                  <a:gd name="T5" fmla="*/ T4 w 48"/>
                                  <a:gd name="T6" fmla="+- 0 3045 3008"/>
                                  <a:gd name="T7" fmla="*/ 3045 h 48"/>
                                  <a:gd name="T8" fmla="+- 0 1653 1616"/>
                                  <a:gd name="T9" fmla="*/ T8 w 48"/>
                                  <a:gd name="T10" fmla="+- 0 3056 3008"/>
                                  <a:gd name="T11" fmla="*/ 3056 h 48"/>
                                  <a:gd name="T12" fmla="+- 0 1640 1616"/>
                                  <a:gd name="T13" fmla="*/ T12 w 48"/>
                                  <a:gd name="T14" fmla="+- 0 3056 3008"/>
                                  <a:gd name="T15" fmla="*/ 3056 h 48"/>
                                  <a:gd name="T16" fmla="+- 0 1627 1616"/>
                                  <a:gd name="T17" fmla="*/ T16 w 48"/>
                                  <a:gd name="T18" fmla="+- 0 3056 3008"/>
                                  <a:gd name="T19" fmla="*/ 3056 h 48"/>
                                  <a:gd name="T20" fmla="+- 0 1616 1616"/>
                                  <a:gd name="T21" fmla="*/ T20 w 48"/>
                                  <a:gd name="T22" fmla="+- 0 3045 3008"/>
                                  <a:gd name="T23" fmla="*/ 3045 h 48"/>
                                  <a:gd name="T24" fmla="+- 0 1616 1616"/>
                                  <a:gd name="T25" fmla="*/ T24 w 48"/>
                                  <a:gd name="T26" fmla="+- 0 3032 3008"/>
                                  <a:gd name="T27" fmla="*/ 3032 h 48"/>
                                  <a:gd name="T28" fmla="+- 0 1616 1616"/>
                                  <a:gd name="T29" fmla="*/ T28 w 48"/>
                                  <a:gd name="T30" fmla="+- 0 3019 3008"/>
                                  <a:gd name="T31" fmla="*/ 3019 h 48"/>
                                  <a:gd name="T32" fmla="+- 0 1627 1616"/>
                                  <a:gd name="T33" fmla="*/ T32 w 48"/>
                                  <a:gd name="T34" fmla="+- 0 3008 3008"/>
                                  <a:gd name="T35" fmla="*/ 3008 h 48"/>
                                  <a:gd name="T36" fmla="+- 0 1640 1616"/>
                                  <a:gd name="T37" fmla="*/ T36 w 48"/>
                                  <a:gd name="T38" fmla="+- 0 3008 3008"/>
                                  <a:gd name="T39" fmla="*/ 3008 h 48"/>
                                  <a:gd name="T40" fmla="+- 0 1653 1616"/>
                                  <a:gd name="T41" fmla="*/ T40 w 48"/>
                                  <a:gd name="T42" fmla="+- 0 3008 3008"/>
                                  <a:gd name="T43" fmla="*/ 3008 h 48"/>
                                  <a:gd name="T44" fmla="+- 0 1664 1616"/>
                                  <a:gd name="T45" fmla="*/ T44 w 48"/>
                                  <a:gd name="T46" fmla="+- 0 3019 3008"/>
                                  <a:gd name="T47" fmla="*/ 3019 h 48"/>
                                  <a:gd name="T48" fmla="+- 0 1664 1616"/>
                                  <a:gd name="T49" fmla="*/ T48 w 48"/>
                                  <a:gd name="T50" fmla="+- 0 3032 3008"/>
                                  <a:gd name="T51" fmla="*/ 303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026" style="position:absolute;margin-left:80.4pt;margin-top:150pt;width:3.2pt;height:3.2pt;z-index:-251662848;mso-position-horizontal-relative:page;mso-position-vertical-relative:page" coordorigin="1608,300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">
                <v:group id="Group 223" o:spid="_x0000_s1027" style="position:absolute;left:1616;top:3008;width:48;height:48" coordorigin="1616,30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ypys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nKzGAAAA3AAA&#10;AA8AAAAAAAAAAAAAAAAAqQIAAGRycy9kb3ducmV2LnhtbFBLBQYAAAAABAAEAPoAAACcAwAAAAA=&#10;">
                  <v:shape id="Freeform 226" o:spid="_x0000_s1028" style="position:absolute;left:1616;top:30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jAiwgAA&#10;ANwAAAAPAAAAZHJzL2Rvd25yZXYueG1sRI9Bi8IwFITvgv8hPMGbplYUrUYRQRAvy6oHj4/m2Vab&#10;l9JEW/31ZmHB4zAz3zDLdWtK8aTaFZYVjIYRCOLU6oIzBefTbjAD4TyyxtIyKXiRg/Wq21liom3D&#10;v/Q8+kwECLsEFeTeV4mULs3JoBvaijh4V1sb9EHWmdQ1NgFuShlH0VQaLDgs5FjRNqf0fnwYBZf0&#10;UaKdzMebHxNRM7q9J4fmplS/124WIDy1/hv+b++1gjgew9+ZcATk6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KMCLCAAAA3AAAAA8AAAAAAAAAAAAAAAAAlwIAAGRycy9kb3du&#10;cmV2LnhtbFBLBQYAAAAABAAEAPUAAACGAwAAAAA=&#10;" path="m48,24l48,37,37,48,11,48,,37,,11,11,,37,,48,11,48,24xe" fillcolor="black" stroked="f">
                    <v:path arrowok="t" o:connecttype="custom" o:connectlocs="48,3032;48,3045;37,3056;11,3056;0,3045;0,3019;11,3008;37,3008;48,3019;48,3032" o:connectangles="0,0,0,0,0,0,0,0,0,0"/>
                  </v:shape>
                  <v:group id="Group 224" o:spid="_x0000_s1029" style="position:absolute;left:1616;top:3008;width:48;height:48" coordorigin="1616,30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  <v:shape id="Freeform 225" o:spid="_x0000_s1030" style="position:absolute;left:1616;top:30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FW3BxQAA&#10;ANwAAAAPAAAAZHJzL2Rvd25yZXYueG1sRI9RS8NAEITfBf/DsYIvxV4aUCTmEkRs8EG0jf6ANbdN&#10;otm9kDvb9N/3hIKPw8x8w+TlzIPa0+R7JwZWywQUSeNsL62Bz4/1zT0oH1AsDk7IwJE8lMXlRY6Z&#10;dQfZ0r4OrYoQ8Rka6EIYM6190xGjX7qRJHo7NzGGKKdW2wkPEc6DTpPkTjP2Ehc6HOmpo+an/mUD&#10;VbL5fq7cm9utX3lVf73zokrZmOur+fEBVKA5/IfP7RdrIE1v4e9MPAK6O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VbcHFAAAA3A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3032;48,3045;37,3056;24,3056;11,3056;0,3045;0,3032;0,3019;11,3008;24,3008;37,3008;48,3019;48,303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2501FC6C" wp14:editId="6D6D60B2">
                <wp:simplePos x="0" y="0"/>
                <wp:positionH relativeFrom="page">
                  <wp:posOffset>1021080</wp:posOffset>
                </wp:positionH>
                <wp:positionV relativeFrom="page">
                  <wp:posOffset>1457960</wp:posOffset>
                </wp:positionV>
                <wp:extent cx="40640" cy="40640"/>
                <wp:effectExtent l="0" t="0" r="5080" b="12700"/>
                <wp:wrapNone/>
                <wp:docPr id="2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296"/>
                          <a:chExt cx="64" cy="64"/>
                        </a:xfrm>
                      </wpg:grpSpPr>
                      <wpg:grpSp>
                        <wpg:cNvPr id="217" name="Group 218"/>
                        <wpg:cNvGrpSpPr>
                          <a:grpSpLocks/>
                        </wpg:cNvGrpSpPr>
                        <wpg:grpSpPr bwMode="auto">
                          <a:xfrm>
                            <a:off x="1616" y="2304"/>
                            <a:ext cx="48" cy="48"/>
                            <a:chOff x="1616" y="2304"/>
                            <a:chExt cx="48" cy="48"/>
                          </a:xfrm>
                        </wpg:grpSpPr>
                        <wps:wsp>
                          <wps:cNvPr id="218" name="Freeform 221"/>
                          <wps:cNvSpPr>
                            <a:spLocks/>
                          </wps:cNvSpPr>
                          <wps:spPr bwMode="auto">
                            <a:xfrm>
                              <a:off x="1616" y="230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328 2304"/>
                                <a:gd name="T3" fmla="*/ 2328 h 48"/>
                                <a:gd name="T4" fmla="+- 0 1664 1616"/>
                                <a:gd name="T5" fmla="*/ T4 w 48"/>
                                <a:gd name="T6" fmla="+- 0 2341 2304"/>
                                <a:gd name="T7" fmla="*/ 2341 h 48"/>
                                <a:gd name="T8" fmla="+- 0 1653 1616"/>
                                <a:gd name="T9" fmla="*/ T8 w 48"/>
                                <a:gd name="T10" fmla="+- 0 2352 2304"/>
                                <a:gd name="T11" fmla="*/ 2352 h 48"/>
                                <a:gd name="T12" fmla="+- 0 1627 1616"/>
                                <a:gd name="T13" fmla="*/ T12 w 48"/>
                                <a:gd name="T14" fmla="+- 0 2352 2304"/>
                                <a:gd name="T15" fmla="*/ 2352 h 48"/>
                                <a:gd name="T16" fmla="+- 0 1616 1616"/>
                                <a:gd name="T17" fmla="*/ T16 w 48"/>
                                <a:gd name="T18" fmla="+- 0 2341 2304"/>
                                <a:gd name="T19" fmla="*/ 2341 h 48"/>
                                <a:gd name="T20" fmla="+- 0 1616 1616"/>
                                <a:gd name="T21" fmla="*/ T20 w 48"/>
                                <a:gd name="T22" fmla="+- 0 2315 2304"/>
                                <a:gd name="T23" fmla="*/ 2315 h 48"/>
                                <a:gd name="T24" fmla="+- 0 1627 1616"/>
                                <a:gd name="T25" fmla="*/ T24 w 48"/>
                                <a:gd name="T26" fmla="+- 0 2304 2304"/>
                                <a:gd name="T27" fmla="*/ 2304 h 48"/>
                                <a:gd name="T28" fmla="+- 0 1653 1616"/>
                                <a:gd name="T29" fmla="*/ T28 w 48"/>
                                <a:gd name="T30" fmla="+- 0 2304 2304"/>
                                <a:gd name="T31" fmla="*/ 2304 h 48"/>
                                <a:gd name="T32" fmla="+- 0 1664 1616"/>
                                <a:gd name="T33" fmla="*/ T32 w 48"/>
                                <a:gd name="T34" fmla="+- 0 2315 2304"/>
                                <a:gd name="T35" fmla="*/ 2315 h 48"/>
                                <a:gd name="T36" fmla="+- 0 1664 1616"/>
                                <a:gd name="T37" fmla="*/ T36 w 48"/>
                                <a:gd name="T38" fmla="+- 0 2328 2304"/>
                                <a:gd name="T39" fmla="*/ 232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9" name="Group 219"/>
                          <wpg:cNvGrpSpPr>
                            <a:grpSpLocks/>
                          </wpg:cNvGrpSpPr>
                          <wpg:grpSpPr bwMode="auto">
                            <a:xfrm>
                              <a:off x="1616" y="2304"/>
                              <a:ext cx="48" cy="48"/>
                              <a:chOff x="1616" y="2304"/>
                              <a:chExt cx="48" cy="48"/>
                            </a:xfrm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616" y="230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328 2304"/>
                                  <a:gd name="T3" fmla="*/ 2328 h 48"/>
                                  <a:gd name="T4" fmla="+- 0 1664 1616"/>
                                  <a:gd name="T5" fmla="*/ T4 w 48"/>
                                  <a:gd name="T6" fmla="+- 0 2341 2304"/>
                                  <a:gd name="T7" fmla="*/ 2341 h 48"/>
                                  <a:gd name="T8" fmla="+- 0 1653 1616"/>
                                  <a:gd name="T9" fmla="*/ T8 w 48"/>
                                  <a:gd name="T10" fmla="+- 0 2352 2304"/>
                                  <a:gd name="T11" fmla="*/ 2352 h 48"/>
                                  <a:gd name="T12" fmla="+- 0 1640 1616"/>
                                  <a:gd name="T13" fmla="*/ T12 w 48"/>
                                  <a:gd name="T14" fmla="+- 0 2352 2304"/>
                                  <a:gd name="T15" fmla="*/ 2352 h 48"/>
                                  <a:gd name="T16" fmla="+- 0 1627 1616"/>
                                  <a:gd name="T17" fmla="*/ T16 w 48"/>
                                  <a:gd name="T18" fmla="+- 0 2352 2304"/>
                                  <a:gd name="T19" fmla="*/ 2352 h 48"/>
                                  <a:gd name="T20" fmla="+- 0 1616 1616"/>
                                  <a:gd name="T21" fmla="*/ T20 w 48"/>
                                  <a:gd name="T22" fmla="+- 0 2341 2304"/>
                                  <a:gd name="T23" fmla="*/ 2341 h 48"/>
                                  <a:gd name="T24" fmla="+- 0 1616 1616"/>
                                  <a:gd name="T25" fmla="*/ T24 w 48"/>
                                  <a:gd name="T26" fmla="+- 0 2328 2304"/>
                                  <a:gd name="T27" fmla="*/ 2328 h 48"/>
                                  <a:gd name="T28" fmla="+- 0 1616 1616"/>
                                  <a:gd name="T29" fmla="*/ T28 w 48"/>
                                  <a:gd name="T30" fmla="+- 0 2315 2304"/>
                                  <a:gd name="T31" fmla="*/ 2315 h 48"/>
                                  <a:gd name="T32" fmla="+- 0 1627 1616"/>
                                  <a:gd name="T33" fmla="*/ T32 w 48"/>
                                  <a:gd name="T34" fmla="+- 0 2304 2304"/>
                                  <a:gd name="T35" fmla="*/ 2304 h 48"/>
                                  <a:gd name="T36" fmla="+- 0 1640 1616"/>
                                  <a:gd name="T37" fmla="*/ T36 w 48"/>
                                  <a:gd name="T38" fmla="+- 0 2304 2304"/>
                                  <a:gd name="T39" fmla="*/ 2304 h 48"/>
                                  <a:gd name="T40" fmla="+- 0 1653 1616"/>
                                  <a:gd name="T41" fmla="*/ T40 w 48"/>
                                  <a:gd name="T42" fmla="+- 0 2304 2304"/>
                                  <a:gd name="T43" fmla="*/ 2304 h 48"/>
                                  <a:gd name="T44" fmla="+- 0 1664 1616"/>
                                  <a:gd name="T45" fmla="*/ T44 w 48"/>
                                  <a:gd name="T46" fmla="+- 0 2315 2304"/>
                                  <a:gd name="T47" fmla="*/ 2315 h 48"/>
                                  <a:gd name="T48" fmla="+- 0 1664 1616"/>
                                  <a:gd name="T49" fmla="*/ T48 w 48"/>
                                  <a:gd name="T50" fmla="+- 0 2328 2304"/>
                                  <a:gd name="T51" fmla="*/ 232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" o:spid="_x0000_s1026" style="position:absolute;margin-left:80.4pt;margin-top:114.8pt;width:3.2pt;height:3.2pt;z-index:-251663872;mso-position-horizontal-relative:page;mso-position-vertical-relative:page" coordorigin="1608,229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">
                <v:group id="Group 218" o:spid="_x0000_s1027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0fWJ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U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a0fWJxAAAANwAAAAP&#10;AAAAAAAAAAAAAAAAAKkCAABkcnMvZG93bnJldi54bWxQSwUGAAAAAAQABAD6AAAAmgMAAAAA&#10;">
                  <v:shape id="Freeform 221" o:spid="_x0000_s1028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mjuwAAA&#10;ANwAAAAPAAAAZHJzL2Rvd25yZXYueG1sRE9Ni8IwEL0L/ocwgjdNW1G0GqUIgnhZ1t2Dx6EZ22oz&#10;KU201V+/OSx4fLzvza43tXhS6yrLCuJpBII4t7riQsHvz2GyBOE8ssbaMil4kYPddjjYYKptx9/0&#10;PPtChBB2KSoovW9SKV1ekkE3tQ1x4K62NegDbAupW+xCuKllEkULabDi0FBiQ/uS8vv5YRRc8keN&#10;dr6aZV8moi6+veen7qbUeNRnaxCeev8R/7uPWkESh7XhTDgCcvs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ngmjuwAAAANwAAAAPAAAAAAAAAAAAAAAAAJcCAABkcnMvZG93bnJl&#10;di54bWxQSwUGAAAAAAQABAD1AAAAhAMAAAAA&#10;" path="m48,24l48,37,37,48,11,48,,37,,11,11,,37,,48,11,48,24xe" fillcolor="black" stroked="f">
                    <v:path arrowok="t" o:connecttype="custom" o:connectlocs="48,2328;48,2341;37,2352;11,2352;0,2341;0,2315;11,2304;37,2304;48,2315;48,2328" o:connectangles="0,0,0,0,0,0,0,0,0,0"/>
                  </v:shape>
                  <v:group id="Group 219" o:spid="_x0000_s1029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AsRgxAAAANw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EAsRgxAAAANwAAAAP&#10;AAAAAAAAAAAAAAAAAKkCAABkcnMvZG93bnJldi54bWxQSwUGAAAAAAQABAD6AAAAmgMAAAAA&#10;">
                    <v:shape id="Freeform 220" o:spid="_x0000_s1030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Ys5ZwgAA&#10;ANwAAAAPAAAAZHJzL2Rvd25yZXYueG1sRE/NasJAEL4XfIdlBC9FN+ZQSnQVEQ0eSn9SH2DMjkk0&#10;Mxuyq6Zv3z0Uevz4/pfrgVt1p943TgzMZwkoktLZRioDx+/99BWUDygWWydk4Ic8rFejpyVm1j3k&#10;i+5FqFQMEZ+hgTqELtPalzUx+pnrSCJ3dj1jiLCvtO3xEcO51WmSvGjGRmJDjR1tayqvxY0N5Mnn&#10;ZZe7d3fev/G8OH3wc56yMZPxsFmACjSEf/Gf+2ANpGmcH8/EI6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izln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2328;48,2341;37,2352;24,2352;11,2352;0,2341;0,2328;0,2315;11,2304;24,2304;37,2304;48,2315;48,232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583D7F91" wp14:editId="4D3CBE08">
                <wp:simplePos x="0" y="0"/>
                <wp:positionH relativeFrom="page">
                  <wp:posOffset>1021080</wp:posOffset>
                </wp:positionH>
                <wp:positionV relativeFrom="page">
                  <wp:posOffset>1010920</wp:posOffset>
                </wp:positionV>
                <wp:extent cx="40640" cy="40640"/>
                <wp:effectExtent l="0" t="0" r="5080" b="2540"/>
                <wp:wrapNone/>
                <wp:docPr id="211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592"/>
                          <a:chExt cx="64" cy="64"/>
                        </a:xfrm>
                      </wpg:grpSpPr>
                      <wpg:grpSp>
                        <wpg:cNvPr id="212" name="Group 213"/>
                        <wpg:cNvGrpSpPr>
                          <a:grpSpLocks/>
                        </wpg:cNvGrpSpPr>
                        <wpg:grpSpPr bwMode="auto">
                          <a:xfrm>
                            <a:off x="1616" y="1600"/>
                            <a:ext cx="48" cy="48"/>
                            <a:chOff x="1616" y="1600"/>
                            <a:chExt cx="48" cy="48"/>
                          </a:xfrm>
                        </wpg:grpSpPr>
                        <wps:wsp>
                          <wps:cNvPr id="213" name="Freeform 216"/>
                          <wps:cNvSpPr>
                            <a:spLocks/>
                          </wps:cNvSpPr>
                          <wps:spPr bwMode="auto">
                            <a:xfrm>
                              <a:off x="1616" y="16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624 1600"/>
                                <a:gd name="T3" fmla="*/ 1624 h 48"/>
                                <a:gd name="T4" fmla="+- 0 1664 1616"/>
                                <a:gd name="T5" fmla="*/ T4 w 48"/>
                                <a:gd name="T6" fmla="+- 0 1637 1600"/>
                                <a:gd name="T7" fmla="*/ 1637 h 48"/>
                                <a:gd name="T8" fmla="+- 0 1653 1616"/>
                                <a:gd name="T9" fmla="*/ T8 w 48"/>
                                <a:gd name="T10" fmla="+- 0 1648 1600"/>
                                <a:gd name="T11" fmla="*/ 1648 h 48"/>
                                <a:gd name="T12" fmla="+- 0 1627 1616"/>
                                <a:gd name="T13" fmla="*/ T12 w 48"/>
                                <a:gd name="T14" fmla="+- 0 1648 1600"/>
                                <a:gd name="T15" fmla="*/ 1648 h 48"/>
                                <a:gd name="T16" fmla="+- 0 1616 1616"/>
                                <a:gd name="T17" fmla="*/ T16 w 48"/>
                                <a:gd name="T18" fmla="+- 0 1637 1600"/>
                                <a:gd name="T19" fmla="*/ 1637 h 48"/>
                                <a:gd name="T20" fmla="+- 0 1616 1616"/>
                                <a:gd name="T21" fmla="*/ T20 w 48"/>
                                <a:gd name="T22" fmla="+- 0 1611 1600"/>
                                <a:gd name="T23" fmla="*/ 1611 h 48"/>
                                <a:gd name="T24" fmla="+- 0 1627 1616"/>
                                <a:gd name="T25" fmla="*/ T24 w 48"/>
                                <a:gd name="T26" fmla="+- 0 1600 1600"/>
                                <a:gd name="T27" fmla="*/ 1600 h 48"/>
                                <a:gd name="T28" fmla="+- 0 1653 1616"/>
                                <a:gd name="T29" fmla="*/ T28 w 48"/>
                                <a:gd name="T30" fmla="+- 0 1600 1600"/>
                                <a:gd name="T31" fmla="*/ 1600 h 48"/>
                                <a:gd name="T32" fmla="+- 0 1664 1616"/>
                                <a:gd name="T33" fmla="*/ T32 w 48"/>
                                <a:gd name="T34" fmla="+- 0 1611 1600"/>
                                <a:gd name="T35" fmla="*/ 1611 h 48"/>
                                <a:gd name="T36" fmla="+- 0 1664 1616"/>
                                <a:gd name="T37" fmla="*/ T36 w 48"/>
                                <a:gd name="T38" fmla="+- 0 1624 1600"/>
                                <a:gd name="T39" fmla="*/ 162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4" name="Group 214"/>
                          <wpg:cNvGrpSpPr>
                            <a:grpSpLocks/>
                          </wpg:cNvGrpSpPr>
                          <wpg:grpSpPr bwMode="auto">
                            <a:xfrm>
                              <a:off x="1616" y="1600"/>
                              <a:ext cx="48" cy="48"/>
                              <a:chOff x="1616" y="1600"/>
                              <a:chExt cx="48" cy="48"/>
                            </a:xfrm>
                          </wpg:grpSpPr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1616" y="160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624 1600"/>
                                  <a:gd name="T3" fmla="*/ 1624 h 48"/>
                                  <a:gd name="T4" fmla="+- 0 1664 1616"/>
                                  <a:gd name="T5" fmla="*/ T4 w 48"/>
                                  <a:gd name="T6" fmla="+- 0 1637 1600"/>
                                  <a:gd name="T7" fmla="*/ 1637 h 48"/>
                                  <a:gd name="T8" fmla="+- 0 1653 1616"/>
                                  <a:gd name="T9" fmla="*/ T8 w 48"/>
                                  <a:gd name="T10" fmla="+- 0 1648 1600"/>
                                  <a:gd name="T11" fmla="*/ 1648 h 48"/>
                                  <a:gd name="T12" fmla="+- 0 1640 1616"/>
                                  <a:gd name="T13" fmla="*/ T12 w 48"/>
                                  <a:gd name="T14" fmla="+- 0 1648 1600"/>
                                  <a:gd name="T15" fmla="*/ 1648 h 48"/>
                                  <a:gd name="T16" fmla="+- 0 1627 1616"/>
                                  <a:gd name="T17" fmla="*/ T16 w 48"/>
                                  <a:gd name="T18" fmla="+- 0 1648 1600"/>
                                  <a:gd name="T19" fmla="*/ 1648 h 48"/>
                                  <a:gd name="T20" fmla="+- 0 1616 1616"/>
                                  <a:gd name="T21" fmla="*/ T20 w 48"/>
                                  <a:gd name="T22" fmla="+- 0 1637 1600"/>
                                  <a:gd name="T23" fmla="*/ 1637 h 48"/>
                                  <a:gd name="T24" fmla="+- 0 1616 1616"/>
                                  <a:gd name="T25" fmla="*/ T24 w 48"/>
                                  <a:gd name="T26" fmla="+- 0 1624 1600"/>
                                  <a:gd name="T27" fmla="*/ 1624 h 48"/>
                                  <a:gd name="T28" fmla="+- 0 1616 1616"/>
                                  <a:gd name="T29" fmla="*/ T28 w 48"/>
                                  <a:gd name="T30" fmla="+- 0 1611 1600"/>
                                  <a:gd name="T31" fmla="*/ 1611 h 48"/>
                                  <a:gd name="T32" fmla="+- 0 1627 1616"/>
                                  <a:gd name="T33" fmla="*/ T32 w 48"/>
                                  <a:gd name="T34" fmla="+- 0 1600 1600"/>
                                  <a:gd name="T35" fmla="*/ 1600 h 48"/>
                                  <a:gd name="T36" fmla="+- 0 1640 1616"/>
                                  <a:gd name="T37" fmla="*/ T36 w 48"/>
                                  <a:gd name="T38" fmla="+- 0 1600 1600"/>
                                  <a:gd name="T39" fmla="*/ 1600 h 48"/>
                                  <a:gd name="T40" fmla="+- 0 1653 1616"/>
                                  <a:gd name="T41" fmla="*/ T40 w 48"/>
                                  <a:gd name="T42" fmla="+- 0 1600 1600"/>
                                  <a:gd name="T43" fmla="*/ 1600 h 48"/>
                                  <a:gd name="T44" fmla="+- 0 1664 1616"/>
                                  <a:gd name="T45" fmla="*/ T44 w 48"/>
                                  <a:gd name="T46" fmla="+- 0 1611 1600"/>
                                  <a:gd name="T47" fmla="*/ 1611 h 48"/>
                                  <a:gd name="T48" fmla="+- 0 1664 1616"/>
                                  <a:gd name="T49" fmla="*/ T48 w 48"/>
                                  <a:gd name="T50" fmla="+- 0 1624 1600"/>
                                  <a:gd name="T51" fmla="*/ 162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2" o:spid="_x0000_s1026" style="position:absolute;margin-left:80.4pt;margin-top:79.6pt;width:3.2pt;height:3.2pt;z-index:-251664896;mso-position-horizontal-relative:page;mso-position-vertical-relative:page" coordorigin="1608,159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">
                <v:group id="Group 213" o:spid="_x0000_s1027" style="position:absolute;left:1616;top:1600;width:48;height:48" coordorigin="1616,16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<v:shape id="Freeform 216" o:spid="_x0000_s1028" style="position:absolute;left:1616;top:16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vqfwgAA&#10;ANwAAAAPAAAAZHJzL2Rvd25yZXYueG1sRI9Bi8IwFITvgv8hPMGbplUUrUYRQRAvy6oHj4/m2Vab&#10;l9JEW/31ZmHB4zAz3zDLdWtK8aTaFZYVxMMIBHFqdcGZgvNpN5iBcB5ZY2mZFLzIwXrV7Swx0bbh&#10;X3oefSYChF2CCnLvq0RKl+Zk0A1tRRy8q60N+iDrTOoamwA3pRxF0VQaLDgs5FjRNqf0fnwYBZf0&#10;UaKdzMebHxNRE9/ek0NzU6rfazcLEJ5a/w3/t/dawSgew9+ZcATk6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m+p/CAAAA3AAAAA8AAAAAAAAAAAAAAAAAlwIAAGRycy9kb3du&#10;cmV2LnhtbFBLBQYAAAAABAAEAPUAAACGAwAAAAA=&#10;" path="m48,24l48,37,37,48,11,48,,37,,11,11,,37,,48,11,48,24xe" fillcolor="black" stroked="f">
                    <v:path arrowok="t" o:connecttype="custom" o:connectlocs="48,1624;48,1637;37,1648;11,1648;0,1637;0,1611;11,1600;37,1600;48,1611;48,1624" o:connectangles="0,0,0,0,0,0,0,0,0,0"/>
                  </v:shape>
                  <v:group id="Group 214" o:spid="_x0000_s1029" style="position:absolute;left:1616;top:1600;width:48;height:48" coordorigin="1616,16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  <v:shape id="Freeform 215" o:spid="_x0000_s1030" style="position:absolute;left:1616;top:16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ad8xgAA&#10;ANwAAAAPAAAAZHJzL2Rvd25yZXYueG1sRI/dasJAFITvC77Dcgq9KbpJoKVEVylSQy9Kf1If4Jg9&#10;JtGcsyG71fj2bqHQy2FmvmEWq5E7daLBt04MpLMEFEnlbCu1ge33ZvoEygcUi50TMnAhD6vl5GaB&#10;uXVn+aJTGWoVIeJzNNCE0Oda+6ohRj9zPUn09m5gDFEOtbYDniOcO50lyaNmbCUuNNjTuqHqWP6w&#10;gSL5PLwU7t3tN2+clrsPvi8yNubudnyegwo0hv/wX/vVGsjSB/g9E4+AXl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ead8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624;48,1637;37,1648;24,1648;11,1648;0,1637;0,1624;0,1611;11,1600;24,1600;37,1600;48,1611;48,162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614B9">
        <w:rPr>
          <w:b/>
          <w:spacing w:val="-5"/>
          <w:sz w:val="19"/>
          <w:szCs w:val="19"/>
        </w:rPr>
        <w:t>P</w:t>
      </w:r>
      <w:r w:rsidR="003614B9">
        <w:rPr>
          <w:b/>
          <w:spacing w:val="3"/>
          <w:sz w:val="19"/>
          <w:szCs w:val="19"/>
        </w:rPr>
        <w:t>a</w:t>
      </w:r>
      <w:r w:rsidR="003614B9">
        <w:rPr>
          <w:b/>
          <w:sz w:val="19"/>
          <w:szCs w:val="19"/>
        </w:rPr>
        <w:t>ge</w:t>
      </w:r>
      <w:r w:rsidR="003614B9">
        <w:rPr>
          <w:b/>
          <w:spacing w:val="11"/>
          <w:sz w:val="19"/>
          <w:szCs w:val="19"/>
        </w:rPr>
        <w:t xml:space="preserve"> </w:t>
      </w:r>
      <w:r w:rsidR="003614B9">
        <w:rPr>
          <w:b/>
          <w:w w:val="83"/>
          <w:sz w:val="19"/>
          <w:szCs w:val="19"/>
        </w:rPr>
        <w:t>116</w:t>
      </w:r>
      <w:r w:rsidR="003614B9">
        <w:rPr>
          <w:w w:val="83"/>
          <w:sz w:val="19"/>
          <w:szCs w:val="19"/>
        </w:rPr>
        <w:t>:</w:t>
      </w:r>
      <w:r w:rsidR="003614B9">
        <w:rPr>
          <w:spacing w:val="9"/>
          <w:w w:val="83"/>
          <w:sz w:val="19"/>
          <w:szCs w:val="19"/>
        </w:rPr>
        <w:t xml:space="preserve"> </w:t>
      </w:r>
      <w:r w:rsidR="003614B9">
        <w:rPr>
          <w:spacing w:val="-7"/>
          <w:sz w:val="19"/>
          <w:szCs w:val="19"/>
        </w:rPr>
        <w:t>F</w:t>
      </w:r>
      <w:r w:rsidR="003614B9">
        <w:rPr>
          <w:sz w:val="19"/>
          <w:szCs w:val="19"/>
        </w:rPr>
        <w:t>our</w:t>
      </w:r>
      <w:r w:rsidR="003614B9">
        <w:rPr>
          <w:spacing w:val="5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years</w:t>
      </w:r>
      <w:r w:rsidR="003614B9">
        <w:rPr>
          <w:spacing w:val="1"/>
          <w:w w:val="93"/>
          <w:sz w:val="19"/>
          <w:szCs w:val="19"/>
        </w:rPr>
        <w:t xml:space="preserve"> </w:t>
      </w:r>
      <w:r w:rsidR="003614B9">
        <w:rPr>
          <w:w w:val="93"/>
          <w:sz w:val="19"/>
          <w:szCs w:val="19"/>
        </w:rPr>
        <w:t>passed.</w:t>
      </w:r>
      <w:r w:rsidR="003614B9">
        <w:rPr>
          <w:spacing w:val="19"/>
          <w:w w:val="93"/>
          <w:sz w:val="19"/>
          <w:szCs w:val="19"/>
        </w:rPr>
        <w:t xml:space="preserve"> </w:t>
      </w:r>
      <w:r w:rsidR="003614B9">
        <w:rPr>
          <w:sz w:val="19"/>
          <w:szCs w:val="19"/>
        </w:rPr>
        <w:t>Mr</w:t>
      </w:r>
      <w:r w:rsidR="003614B9">
        <w:rPr>
          <w:spacing w:val="-8"/>
          <w:sz w:val="19"/>
          <w:szCs w:val="19"/>
        </w:rPr>
        <w:t xml:space="preserve"> </w:t>
      </w:r>
      <w:r w:rsidR="003614B9">
        <w:rPr>
          <w:sz w:val="19"/>
          <w:szCs w:val="19"/>
        </w:rPr>
        <w:t>Duffy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retu</w:t>
      </w:r>
      <w:r w:rsidR="003614B9">
        <w:rPr>
          <w:spacing w:val="4"/>
          <w:sz w:val="19"/>
          <w:szCs w:val="19"/>
        </w:rPr>
        <w:t>r</w:t>
      </w:r>
      <w:r w:rsidR="003614B9">
        <w:rPr>
          <w:sz w:val="19"/>
          <w:szCs w:val="19"/>
        </w:rPr>
        <w:t>ned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sz w:val="19"/>
          <w:szCs w:val="19"/>
        </w:rPr>
        <w:t>to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>e</w:t>
      </w:r>
      <w:r w:rsidR="003614B9">
        <w:rPr>
          <w:spacing w:val="-4"/>
          <w:sz w:val="19"/>
          <w:szCs w:val="19"/>
        </w:rPr>
        <w:t>v</w:t>
      </w:r>
      <w:r w:rsidR="003614B9">
        <w:rPr>
          <w:sz w:val="19"/>
          <w:szCs w:val="19"/>
        </w:rPr>
        <w:t>en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pacing w:val="-3"/>
          <w:w w:val="89"/>
          <w:sz w:val="19"/>
          <w:szCs w:val="19"/>
        </w:rPr>
        <w:t>wa</w:t>
      </w:r>
      <w:r w:rsidR="003614B9">
        <w:rPr>
          <w:w w:val="89"/>
          <w:sz w:val="19"/>
          <w:szCs w:val="19"/>
        </w:rPr>
        <w:t>y</w:t>
      </w:r>
      <w:r w:rsidR="003614B9">
        <w:rPr>
          <w:spacing w:val="8"/>
          <w:w w:val="89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w w:val="89"/>
          <w:sz w:val="19"/>
          <w:szCs w:val="19"/>
        </w:rPr>
        <w:t>lif</w:t>
      </w:r>
      <w:r w:rsidR="003614B9">
        <w:rPr>
          <w:spacing w:val="-4"/>
          <w:w w:val="89"/>
          <w:sz w:val="19"/>
          <w:szCs w:val="19"/>
        </w:rPr>
        <w:t>e</w:t>
      </w:r>
      <w:r w:rsidR="003614B9">
        <w:rPr>
          <w:w w:val="89"/>
          <w:sz w:val="19"/>
          <w:szCs w:val="19"/>
        </w:rPr>
        <w:t>.</w:t>
      </w:r>
      <w:r w:rsidR="003614B9">
        <w:rPr>
          <w:spacing w:val="8"/>
          <w:w w:val="89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4"/>
          <w:sz w:val="19"/>
          <w:szCs w:val="19"/>
        </w:rPr>
        <w:t xml:space="preserve"> </w:t>
      </w:r>
      <w:r w:rsidR="003614B9">
        <w:rPr>
          <w:sz w:val="19"/>
          <w:szCs w:val="19"/>
        </w:rPr>
        <w:t>room</w:t>
      </w:r>
      <w:r w:rsidR="003614B9">
        <w:rPr>
          <w:spacing w:val="7"/>
          <w:sz w:val="19"/>
          <w:szCs w:val="19"/>
        </w:rPr>
        <w:t xml:space="preserve"> </w:t>
      </w:r>
      <w:r w:rsidR="003614B9">
        <w:rPr>
          <w:w w:val="90"/>
          <w:sz w:val="19"/>
          <w:szCs w:val="19"/>
        </w:rPr>
        <w:t>still</w:t>
      </w:r>
      <w:r w:rsidR="003614B9">
        <w:rPr>
          <w:spacing w:val="5"/>
          <w:w w:val="90"/>
          <w:sz w:val="19"/>
          <w:szCs w:val="19"/>
        </w:rPr>
        <w:t xml:space="preserve"> </w:t>
      </w:r>
      <w:r w:rsidR="003614B9">
        <w:rPr>
          <w:sz w:val="19"/>
          <w:szCs w:val="19"/>
        </w:rPr>
        <w:t>bore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w w:val="95"/>
          <w:sz w:val="19"/>
          <w:szCs w:val="19"/>
        </w:rPr>
        <w:t>witness</w:t>
      </w:r>
      <w:r w:rsidR="003614B9">
        <w:rPr>
          <w:spacing w:val="5"/>
          <w:w w:val="95"/>
          <w:sz w:val="19"/>
          <w:szCs w:val="19"/>
        </w:rPr>
        <w:t xml:space="preserve"> </w:t>
      </w:r>
      <w:r w:rsidR="003614B9">
        <w:rPr>
          <w:sz w:val="19"/>
          <w:szCs w:val="19"/>
        </w:rPr>
        <w:t>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the</w:t>
      </w:r>
      <w:r w:rsidR="003614B9">
        <w:rPr>
          <w:spacing w:val="2"/>
          <w:sz w:val="19"/>
          <w:szCs w:val="19"/>
        </w:rPr>
        <w:t xml:space="preserve"> </w:t>
      </w:r>
      <w:r w:rsidR="003614B9">
        <w:rPr>
          <w:sz w:val="19"/>
          <w:szCs w:val="19"/>
        </w:rPr>
        <w:t>orderliness of</w:t>
      </w:r>
      <w:r w:rsidR="003614B9">
        <w:rPr>
          <w:spacing w:val="26"/>
          <w:sz w:val="19"/>
          <w:szCs w:val="19"/>
        </w:rPr>
        <w:t xml:space="preserve"> </w:t>
      </w:r>
      <w:r w:rsidR="003614B9">
        <w:rPr>
          <w:sz w:val="19"/>
          <w:szCs w:val="19"/>
        </w:rPr>
        <w:t>his</w:t>
      </w:r>
      <w:r w:rsidR="003614B9">
        <w:rPr>
          <w:spacing w:val="-10"/>
          <w:sz w:val="19"/>
          <w:szCs w:val="19"/>
        </w:rPr>
        <w:t xml:space="preserve"> </w:t>
      </w:r>
      <w:r w:rsidR="003614B9">
        <w:rPr>
          <w:sz w:val="19"/>
          <w:szCs w:val="19"/>
        </w:rPr>
        <w:t xml:space="preserve">mind. </w:t>
      </w:r>
      <w:r w:rsidR="003614B9" w:rsidRPr="003614B9">
        <w:rPr>
          <w:sz w:val="19"/>
          <w:szCs w:val="19"/>
        </w:rPr>
        <w:sym w:font="Wingdings" w:char="F0E0"/>
      </w:r>
      <w:r w:rsidR="003614B9">
        <w:rPr>
          <w:sz w:val="19"/>
          <w:szCs w:val="19"/>
        </w:rPr>
        <w:t xml:space="preserve"> Uneventful, constant, almost boring</w:t>
      </w:r>
    </w:p>
    <w:p w14:paraId="36A36108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3"/>
          <w:sz w:val="19"/>
          <w:szCs w:val="19"/>
        </w:rPr>
        <w:t>118</w:t>
      </w:r>
      <w:r>
        <w:rPr>
          <w:w w:val="83"/>
          <w:sz w:val="19"/>
          <w:szCs w:val="19"/>
        </w:rPr>
        <w:t>:</w:t>
      </w:r>
      <w:r>
        <w:rPr>
          <w:spacing w:val="9"/>
          <w:w w:val="83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 xml:space="preserve">he </w:t>
      </w:r>
      <w:r>
        <w:rPr>
          <w:w w:val="90"/>
          <w:sz w:val="19"/>
          <w:szCs w:val="19"/>
        </w:rPr>
        <w:t>r</w:t>
      </w:r>
      <w:r>
        <w:rPr>
          <w:spacing w:val="-3"/>
          <w:w w:val="90"/>
          <w:sz w:val="19"/>
          <w:szCs w:val="19"/>
        </w:rPr>
        <w:t>i</w:t>
      </w:r>
      <w:r>
        <w:rPr>
          <w:spacing w:val="-4"/>
          <w:w w:val="90"/>
          <w:sz w:val="19"/>
          <w:szCs w:val="19"/>
        </w:rPr>
        <w:t>v</w:t>
      </w:r>
      <w:r>
        <w:rPr>
          <w:w w:val="90"/>
          <w:sz w:val="19"/>
          <w:szCs w:val="19"/>
        </w:rPr>
        <w:t>er</w:t>
      </w:r>
      <w:r>
        <w:rPr>
          <w:spacing w:val="23"/>
          <w:w w:val="90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l</w:t>
      </w:r>
      <w:r>
        <w:rPr>
          <w:spacing w:val="-3"/>
          <w:w w:val="90"/>
          <w:sz w:val="19"/>
          <w:szCs w:val="19"/>
        </w:rPr>
        <w:t>a</w:t>
      </w:r>
      <w:r>
        <w:rPr>
          <w:w w:val="90"/>
          <w:sz w:val="19"/>
          <w:szCs w:val="19"/>
        </w:rPr>
        <w:t>y</w:t>
      </w:r>
      <w:r>
        <w:rPr>
          <w:spacing w:val="-3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quiet</w:t>
      </w:r>
      <w:r>
        <w:rPr>
          <w:spacing w:val="-1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beside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empty</w:t>
      </w:r>
      <w:r>
        <w:rPr>
          <w:spacing w:val="-14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distille</w:t>
      </w:r>
      <w:r>
        <w:rPr>
          <w:spacing w:val="5"/>
          <w:w w:val="91"/>
          <w:sz w:val="19"/>
          <w:szCs w:val="19"/>
        </w:rPr>
        <w:t>r</w:t>
      </w:r>
      <w:r>
        <w:rPr>
          <w:w w:val="91"/>
          <w:sz w:val="19"/>
          <w:szCs w:val="19"/>
        </w:rPr>
        <w:t>y</w:t>
      </w:r>
      <w:r>
        <w:rPr>
          <w:spacing w:val="9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from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time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time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light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appeared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some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house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</w:p>
    <w:p w14:paraId="34CE32A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57A9DE4" w14:textId="77777777" w:rsidR="003D6F85" w:rsidRDefault="003614B9">
      <w:pPr>
        <w:ind w:left="104"/>
        <w:rPr>
          <w:sz w:val="19"/>
          <w:szCs w:val="19"/>
        </w:rPr>
      </w:pPr>
      <w:r>
        <w:rPr>
          <w:sz w:val="19"/>
          <w:szCs w:val="19"/>
        </w:rPr>
        <w:t>Lucan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road.</w:t>
      </w:r>
    </w:p>
    <w:p w14:paraId="2C081084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C6E65E1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120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 night</w:t>
      </w:r>
      <w:r>
        <w:rPr>
          <w:spacing w:val="-9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cold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gloo</w:t>
      </w:r>
      <w:r>
        <w:rPr>
          <w:spacing w:val="-3"/>
          <w:sz w:val="19"/>
          <w:szCs w:val="19"/>
        </w:rPr>
        <w:t>m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 xml:space="preserve">.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Setting</w:t>
      </w:r>
    </w:p>
    <w:p w14:paraId="42473EF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247FFA5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122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selected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cards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read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what</w:t>
      </w:r>
      <w:r>
        <w:rPr>
          <w:spacing w:val="-10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printed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it</w:t>
      </w:r>
      <w:r>
        <w:rPr>
          <w:w w:val="79"/>
          <w:sz w:val="19"/>
          <w:szCs w:val="19"/>
        </w:rPr>
        <w:t>:</w:t>
      </w:r>
      <w:r>
        <w:rPr>
          <w:w w:val="88"/>
          <w:sz w:val="19"/>
          <w:szCs w:val="19"/>
        </w:rPr>
        <w:t>.</w:t>
      </w:r>
    </w:p>
    <w:p w14:paraId="5F273C53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F421EC1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2"/>
          <w:sz w:val="19"/>
          <w:szCs w:val="19"/>
        </w:rPr>
        <w:t>124</w:t>
      </w:r>
      <w:r>
        <w:rPr>
          <w:w w:val="92"/>
          <w:sz w:val="19"/>
          <w:szCs w:val="19"/>
        </w:rPr>
        <w:t>:</w:t>
      </w:r>
      <w:r>
        <w:rPr>
          <w:spacing w:val="-11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Only</w:t>
      </w:r>
      <w:r>
        <w:rPr>
          <w:spacing w:val="24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I’m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old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man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10"/>
          <w:sz w:val="19"/>
          <w:szCs w:val="19"/>
        </w:rPr>
        <w:t>’</w:t>
      </w:r>
      <w:r>
        <w:rPr>
          <w:sz w:val="19"/>
          <w:szCs w:val="19"/>
        </w:rPr>
        <w:t>d</w:t>
      </w:r>
      <w:r>
        <w:rPr>
          <w:spacing w:val="-1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han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>e</w:t>
      </w:r>
      <w:r>
        <w:rPr>
          <w:spacing w:val="-19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tune 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him.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10"/>
          <w:sz w:val="19"/>
          <w:szCs w:val="19"/>
        </w:rPr>
        <w:t>’</w:t>
      </w:r>
      <w:r>
        <w:rPr>
          <w:sz w:val="19"/>
          <w:szCs w:val="19"/>
        </w:rPr>
        <w:t>d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ta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sti</w:t>
      </w:r>
      <w:r>
        <w:rPr>
          <w:spacing w:val="-3"/>
          <w:w w:val="94"/>
          <w:sz w:val="19"/>
          <w:szCs w:val="19"/>
        </w:rPr>
        <w:t>c</w:t>
      </w:r>
      <w:r>
        <w:rPr>
          <w:w w:val="94"/>
          <w:sz w:val="19"/>
          <w:szCs w:val="19"/>
        </w:rPr>
        <w:t>k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ba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k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beat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while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w w:val="107"/>
          <w:sz w:val="19"/>
          <w:szCs w:val="19"/>
        </w:rPr>
        <w:t>I</w:t>
      </w:r>
    </w:p>
    <w:p w14:paraId="26A2D3D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FA4BC96" w14:textId="77777777" w:rsidR="003D6F85" w:rsidRDefault="003614B9">
      <w:pPr>
        <w:ind w:left="104"/>
        <w:rPr>
          <w:sz w:val="19"/>
          <w:szCs w:val="19"/>
        </w:rPr>
      </w:pPr>
      <w:r>
        <w:rPr>
          <w:sz w:val="19"/>
          <w:szCs w:val="19"/>
        </w:rPr>
        <w:t>could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stand</w:t>
      </w:r>
      <w:r>
        <w:rPr>
          <w:spacing w:val="-3"/>
          <w:sz w:val="19"/>
          <w:szCs w:val="19"/>
        </w:rPr>
        <w:t xml:space="preserve"> 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as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done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many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time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befor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7DE3A12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20AA4D21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126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man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is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plain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honest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man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with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no</w:t>
      </w:r>
      <w:r>
        <w:rPr>
          <w:spacing w:val="7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hun</w:t>
      </w:r>
      <w:r>
        <w:rPr>
          <w:spacing w:val="-3"/>
          <w:w w:val="95"/>
          <w:sz w:val="19"/>
          <w:szCs w:val="19"/>
        </w:rPr>
        <w:t>k</w:t>
      </w:r>
      <w:r>
        <w:rPr>
          <w:w w:val="95"/>
          <w:sz w:val="19"/>
          <w:szCs w:val="19"/>
        </w:rPr>
        <w:t>e</w:t>
      </w:r>
      <w:r>
        <w:rPr>
          <w:spacing w:val="-4"/>
          <w:w w:val="95"/>
          <w:sz w:val="19"/>
          <w:szCs w:val="19"/>
        </w:rPr>
        <w:t>r</w:t>
      </w:r>
      <w:r>
        <w:rPr>
          <w:w w:val="95"/>
          <w:sz w:val="19"/>
          <w:szCs w:val="19"/>
        </w:rPr>
        <w:t>-sliding</w:t>
      </w:r>
      <w:r>
        <w:rPr>
          <w:spacing w:val="11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about him.</w:t>
      </w:r>
    </w:p>
    <w:p w14:paraId="405DBD7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73B175C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128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“But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think</w:t>
      </w:r>
      <w:r>
        <w:rPr>
          <w:spacing w:val="-6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w w:val="66"/>
          <w:sz w:val="19"/>
          <w:szCs w:val="19"/>
        </w:rPr>
        <w:t>’</w:t>
      </w:r>
      <w:r>
        <w:rPr>
          <w:w w:val="83"/>
          <w:sz w:val="19"/>
          <w:szCs w:val="19"/>
        </w:rPr>
        <w:t>ll</w:t>
      </w:r>
      <w:r>
        <w:rPr>
          <w:sz w:val="19"/>
          <w:szCs w:val="19"/>
        </w:rPr>
        <w:t xml:space="preserve"> be</w:t>
      </w:r>
      <w:r>
        <w:rPr>
          <w:spacing w:val="-1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right</w:t>
      </w:r>
      <w:r>
        <w:rPr>
          <w:spacing w:val="-6"/>
          <w:sz w:val="19"/>
          <w:szCs w:val="19"/>
        </w:rPr>
        <w:t>.</w:t>
      </w:r>
      <w:r>
        <w:rPr>
          <w:sz w:val="19"/>
          <w:szCs w:val="19"/>
        </w:rPr>
        <w:t xml:space="preserve">”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Good sign</w:t>
      </w:r>
    </w:p>
    <w:p w14:paraId="60FC120A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14CFFDF" w14:textId="77777777" w:rsidR="003D6F85" w:rsidRDefault="003614B9">
      <w:pPr>
        <w:spacing w:line="386" w:lineRule="auto"/>
        <w:ind w:left="104" w:right="38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130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J</w:t>
      </w:r>
      <w:r>
        <w:rPr>
          <w:sz w:val="19"/>
          <w:szCs w:val="19"/>
        </w:rPr>
        <w:t>ust</w:t>
      </w:r>
      <w:r>
        <w:rPr>
          <w:spacing w:val="-14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round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y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find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4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w w:val="84"/>
          <w:sz w:val="19"/>
          <w:szCs w:val="19"/>
        </w:rPr>
        <w:t>y</w:t>
      </w:r>
      <w:r>
        <w:rPr>
          <w:spacing w:val="-8"/>
          <w:w w:val="66"/>
          <w:sz w:val="19"/>
          <w:szCs w:val="19"/>
        </w:rPr>
        <w:t>’</w:t>
      </w:r>
      <w:r>
        <w:rPr>
          <w:w w:val="101"/>
          <w:sz w:val="19"/>
          <w:szCs w:val="19"/>
        </w:rPr>
        <w:t>r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</w:t>
      </w:r>
      <w:r>
        <w:rPr>
          <w:spacing w:val="3"/>
          <w:w w:val="95"/>
          <w:sz w:val="19"/>
          <w:szCs w:val="19"/>
        </w:rPr>
        <w:t>g</w:t>
      </w:r>
      <w:r>
        <w:rPr>
          <w:w w:val="95"/>
          <w:sz w:val="19"/>
          <w:szCs w:val="19"/>
        </w:rPr>
        <w:t>etting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 xml:space="preserve">on.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132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spacing w:val="-17"/>
          <w:w w:val="109"/>
          <w:sz w:val="19"/>
          <w:szCs w:val="19"/>
        </w:rPr>
        <w:t>O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do</w:t>
      </w:r>
      <w:r>
        <w:rPr>
          <w:spacing w:val="-6"/>
          <w:w w:val="103"/>
          <w:sz w:val="19"/>
          <w:szCs w:val="19"/>
        </w:rPr>
        <w:t>n</w:t>
      </w:r>
      <w:r>
        <w:rPr>
          <w:spacing w:val="-6"/>
          <w:w w:val="66"/>
          <w:sz w:val="19"/>
          <w:szCs w:val="19"/>
        </w:rPr>
        <w:t>’</w:t>
      </w:r>
      <w:r>
        <w:rPr>
          <w:w w:val="106"/>
          <w:sz w:val="19"/>
          <w:szCs w:val="19"/>
        </w:rPr>
        <w:t>t</w:t>
      </w:r>
      <w:r>
        <w:rPr>
          <w:sz w:val="19"/>
          <w:szCs w:val="19"/>
        </w:rPr>
        <w:t xml:space="preserve"> troubl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</w:t>
      </w:r>
      <w:r>
        <w:rPr>
          <w:w w:val="95"/>
          <w:sz w:val="19"/>
          <w:szCs w:val="19"/>
        </w:rPr>
        <w:t>e</w:t>
      </w:r>
      <w:r>
        <w:rPr>
          <w:w w:val="90"/>
          <w:sz w:val="19"/>
          <w:szCs w:val="19"/>
        </w:rPr>
        <w:t>g</w:t>
      </w:r>
      <w:r>
        <w:rPr>
          <w:w w:val="66"/>
          <w:sz w:val="19"/>
          <w:szCs w:val="19"/>
        </w:rPr>
        <w:t>!’</w:t>
      </w:r>
      <w:r>
        <w:rPr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w w:val="105"/>
          <w:sz w:val="19"/>
          <w:szCs w:val="19"/>
        </w:rPr>
        <w:t>N</w:t>
      </w:r>
      <w:r>
        <w:rPr>
          <w:spacing w:val="-8"/>
          <w:w w:val="105"/>
          <w:sz w:val="19"/>
          <w:szCs w:val="19"/>
        </w:rPr>
        <w:t>o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but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stairs</w:t>
      </w:r>
      <w:r>
        <w:rPr>
          <w:spacing w:val="6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is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so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 xml:space="preserve">dark. </w:t>
      </w:r>
      <w:r>
        <w:rPr>
          <w:b/>
          <w:spacing w:val="-5"/>
          <w:w w:val="102"/>
          <w:sz w:val="19"/>
          <w:szCs w:val="19"/>
        </w:rPr>
        <w:t>P</w:t>
      </w:r>
      <w:r>
        <w:rPr>
          <w:b/>
          <w:spacing w:val="3"/>
          <w:w w:val="102"/>
          <w:sz w:val="19"/>
          <w:szCs w:val="19"/>
        </w:rPr>
        <w:t>a</w:t>
      </w:r>
      <w:r>
        <w:rPr>
          <w:b/>
          <w:w w:val="102"/>
          <w:sz w:val="19"/>
          <w:szCs w:val="19"/>
        </w:rPr>
        <w:t>ge</w:t>
      </w:r>
      <w:r>
        <w:rPr>
          <w:b/>
          <w:spacing w:val="2"/>
          <w:w w:val="102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134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7"/>
          <w:sz w:val="19"/>
          <w:szCs w:val="19"/>
        </w:rPr>
        <w:t>I</w:t>
      </w:r>
      <w:r>
        <w:rPr>
          <w:sz w:val="19"/>
          <w:szCs w:val="19"/>
        </w:rPr>
        <w:t xml:space="preserve"> think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little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spacing w:val="4"/>
          <w:w w:val="93"/>
          <w:sz w:val="19"/>
          <w:szCs w:val="19"/>
        </w:rPr>
        <w:t>g</w:t>
      </w:r>
      <w:r>
        <w:rPr>
          <w:w w:val="93"/>
          <w:sz w:val="19"/>
          <w:szCs w:val="19"/>
        </w:rPr>
        <w:t>ame</w:t>
      </w:r>
      <w:r>
        <w:rPr>
          <w:spacing w:val="12"/>
          <w:w w:val="93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w w:val="84"/>
          <w:sz w:val="19"/>
          <w:szCs w:val="19"/>
        </w:rPr>
        <w:t>y</w:t>
      </w:r>
      <w:r>
        <w:rPr>
          <w:spacing w:val="-8"/>
          <w:w w:val="66"/>
          <w:sz w:val="19"/>
          <w:szCs w:val="19"/>
        </w:rPr>
        <w:t>’</w:t>
      </w:r>
      <w:r>
        <w:rPr>
          <w:w w:val="101"/>
          <w:sz w:val="19"/>
          <w:szCs w:val="19"/>
        </w:rPr>
        <w:t>r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a</w:t>
      </w:r>
      <w:r>
        <w:rPr>
          <w:w w:val="106"/>
          <w:sz w:val="19"/>
          <w:szCs w:val="19"/>
        </w:rPr>
        <w:t>t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Hen</w:t>
      </w:r>
      <w:r>
        <w:rPr>
          <w:spacing w:val="-3"/>
          <w:sz w:val="19"/>
          <w:szCs w:val="19"/>
        </w:rPr>
        <w:t>c</w:t>
      </w:r>
      <w:r>
        <w:rPr>
          <w:spacing w:val="-4"/>
          <w:sz w:val="19"/>
          <w:szCs w:val="19"/>
        </w:rPr>
        <w:t>h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 xml:space="preserve">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136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spacing w:val="3"/>
          <w:w w:val="101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b</w:t>
      </w:r>
      <w:r>
        <w:rPr>
          <w:spacing w:val="-4"/>
          <w:sz w:val="19"/>
          <w:szCs w:val="19"/>
        </w:rPr>
        <w:t>o</w:t>
      </w:r>
      <w:r>
        <w:rPr>
          <w:sz w:val="19"/>
          <w:szCs w:val="19"/>
        </w:rPr>
        <w:t>y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came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ba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k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with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corkscre</w:t>
      </w:r>
      <w:r>
        <w:rPr>
          <w:spacing w:val="-22"/>
          <w:sz w:val="19"/>
          <w:szCs w:val="19"/>
        </w:rPr>
        <w:t>w</w:t>
      </w:r>
      <w:r>
        <w:rPr>
          <w:sz w:val="19"/>
          <w:szCs w:val="19"/>
        </w:rPr>
        <w:t>.</w:t>
      </w:r>
    </w:p>
    <w:p w14:paraId="4200D99D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138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1"/>
          <w:sz w:val="19"/>
          <w:szCs w:val="19"/>
        </w:rPr>
        <w:t>Did</w:t>
      </w:r>
      <w:r>
        <w:rPr>
          <w:sz w:val="19"/>
          <w:szCs w:val="19"/>
        </w:rPr>
        <w:t xml:space="preserve"> 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</w:t>
      </w:r>
      <w:r>
        <w:rPr>
          <w:spacing w:val="-3"/>
          <w:w w:val="103"/>
          <w:sz w:val="19"/>
          <w:szCs w:val="19"/>
        </w:rPr>
        <w:t>o</w:t>
      </w:r>
      <w:r>
        <w:rPr>
          <w:spacing w:val="-3"/>
          <w:w w:val="93"/>
          <w:sz w:val="19"/>
          <w:szCs w:val="19"/>
        </w:rPr>
        <w:t>w</w:t>
      </w:r>
      <w:r>
        <w:rPr>
          <w:w w:val="95"/>
          <w:sz w:val="19"/>
          <w:szCs w:val="19"/>
        </w:rPr>
        <w:t>c</w:t>
      </w:r>
      <w:r>
        <w:rPr>
          <w:w w:val="92"/>
          <w:sz w:val="19"/>
          <w:szCs w:val="19"/>
        </w:rPr>
        <w:t>a</w:t>
      </w:r>
      <w:r>
        <w:rPr>
          <w:w w:val="90"/>
          <w:sz w:val="19"/>
          <w:szCs w:val="19"/>
        </w:rPr>
        <w:t>l</w:t>
      </w:r>
      <w:r>
        <w:rPr>
          <w:spacing w:val="-4"/>
          <w:w w:val="90"/>
          <w:sz w:val="19"/>
          <w:szCs w:val="19"/>
        </w:rPr>
        <w:t>v</w:t>
      </w:r>
      <w:r>
        <w:rPr>
          <w:w w:val="95"/>
          <w:sz w:val="19"/>
          <w:szCs w:val="19"/>
        </w:rPr>
        <w:t>e</w:t>
      </w:r>
      <w:r>
        <w:rPr>
          <w:w w:val="83"/>
          <w:sz w:val="19"/>
          <w:szCs w:val="19"/>
        </w:rPr>
        <w:t>?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spacing w:val="-17"/>
          <w:w w:val="109"/>
          <w:sz w:val="19"/>
          <w:szCs w:val="19"/>
        </w:rPr>
        <w:t>O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cours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-17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L</w:t>
      </w:r>
      <w:r>
        <w:rPr>
          <w:spacing w:val="-3"/>
          <w:w w:val="95"/>
          <w:sz w:val="19"/>
          <w:szCs w:val="19"/>
        </w:rPr>
        <w:t>y</w:t>
      </w:r>
      <w:r>
        <w:rPr>
          <w:w w:val="95"/>
          <w:sz w:val="19"/>
          <w:szCs w:val="19"/>
        </w:rPr>
        <w:t>ons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spots 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drink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first</w:t>
      </w:r>
      <w:r>
        <w:rPr>
          <w:spacing w:val="-11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6"/>
          <w:sz w:val="19"/>
          <w:szCs w:val="19"/>
        </w:rPr>
        <w:t>in</w:t>
      </w:r>
      <w:r>
        <w:rPr>
          <w:w w:val="90"/>
          <w:sz w:val="19"/>
          <w:szCs w:val="19"/>
        </w:rPr>
        <w:t>g</w:t>
      </w:r>
      <w:r>
        <w:rPr>
          <w:w w:val="66"/>
          <w:sz w:val="19"/>
          <w:szCs w:val="19"/>
        </w:rPr>
        <w:t>!’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O</w:t>
      </w:r>
      <w:r>
        <w:rPr>
          <w:w w:val="66"/>
          <w:sz w:val="19"/>
          <w:szCs w:val="19"/>
        </w:rPr>
        <w:t>’</w:t>
      </w:r>
      <w:r>
        <w:rPr>
          <w:w w:val="96"/>
          <w:sz w:val="19"/>
          <w:szCs w:val="19"/>
        </w:rPr>
        <w:t>C</w:t>
      </w:r>
      <w:r>
        <w:rPr>
          <w:w w:val="103"/>
          <w:sz w:val="19"/>
          <w:szCs w:val="19"/>
        </w:rPr>
        <w:t>onno</w:t>
      </w:r>
      <w:r>
        <w:rPr>
          <w:spacing w:val="-5"/>
          <w:w w:val="101"/>
          <w:sz w:val="19"/>
          <w:szCs w:val="19"/>
        </w:rPr>
        <w:t>r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laughin</w:t>
      </w:r>
      <w:r>
        <w:rPr>
          <w:spacing w:val="-8"/>
          <w:sz w:val="19"/>
          <w:szCs w:val="19"/>
        </w:rPr>
        <w:t>g</w:t>
      </w:r>
      <w:r>
        <w:rPr>
          <w:sz w:val="19"/>
          <w:szCs w:val="19"/>
        </w:rPr>
        <w:t>.</w:t>
      </w:r>
    </w:p>
    <w:p w14:paraId="35A9407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919F1D0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140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just</w:t>
      </w:r>
      <w:r>
        <w:rPr>
          <w:spacing w:val="-12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s</w:t>
      </w:r>
      <w:r>
        <w:rPr>
          <w:spacing w:val="-3"/>
          <w:w w:val="90"/>
          <w:sz w:val="19"/>
          <w:szCs w:val="19"/>
        </w:rPr>
        <w:t>a</w:t>
      </w:r>
      <w:r>
        <w:rPr>
          <w:w w:val="90"/>
          <w:sz w:val="19"/>
          <w:szCs w:val="19"/>
        </w:rPr>
        <w:t>ys</w:t>
      </w:r>
      <w:r>
        <w:rPr>
          <w:spacing w:val="6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himself:</w:t>
      </w:r>
      <w:r>
        <w:rPr>
          <w:spacing w:val="4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"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 old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ne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10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ent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see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these</w:t>
      </w:r>
      <w:r>
        <w:rPr>
          <w:spacing w:val="-7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wild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Irish.</w:t>
      </w:r>
    </w:p>
    <w:p w14:paraId="335E8C55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D3A7591" w14:textId="77777777" w:rsidR="003D6F85" w:rsidRDefault="003614B9">
      <w:pPr>
        <w:spacing w:line="386" w:lineRule="auto"/>
        <w:ind w:left="104" w:right="110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142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After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rather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long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pause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announced:</w:t>
      </w:r>
      <w:r>
        <w:rPr>
          <w:spacing w:val="-16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1"/>
          <w:sz w:val="19"/>
          <w:szCs w:val="19"/>
        </w:rPr>
        <w:t>T</w:t>
      </w:r>
      <w:r>
        <w:rPr>
          <w:w w:val="106"/>
          <w:sz w:val="19"/>
          <w:szCs w:val="19"/>
        </w:rPr>
        <w:t>H</w:t>
      </w:r>
      <w:r>
        <w:rPr>
          <w:w w:val="108"/>
          <w:sz w:val="19"/>
          <w:szCs w:val="19"/>
        </w:rPr>
        <w:t>E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-6"/>
          <w:sz w:val="19"/>
          <w:szCs w:val="19"/>
        </w:rPr>
        <w:t>A</w:t>
      </w:r>
      <w:r>
        <w:rPr>
          <w:sz w:val="19"/>
          <w:szCs w:val="19"/>
        </w:rPr>
        <w:t>TH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15"/>
          <w:sz w:val="19"/>
          <w:szCs w:val="19"/>
        </w:rPr>
        <w:t xml:space="preserve"> </w:t>
      </w:r>
      <w:r>
        <w:rPr>
          <w:spacing w:val="-14"/>
          <w:sz w:val="19"/>
          <w:szCs w:val="19"/>
        </w:rPr>
        <w:t>P</w:t>
      </w:r>
      <w:r>
        <w:rPr>
          <w:sz w:val="19"/>
          <w:szCs w:val="19"/>
        </w:rPr>
        <w:t>ARNELL,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6th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Octobe</w:t>
      </w:r>
      <w:r>
        <w:rPr>
          <w:spacing w:val="-5"/>
          <w:sz w:val="19"/>
          <w:szCs w:val="19"/>
        </w:rPr>
        <w:t>r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1891</w:t>
      </w:r>
      <w:r>
        <w:rPr>
          <w:spacing w:val="-10"/>
          <w:w w:val="88"/>
          <w:sz w:val="19"/>
          <w:szCs w:val="19"/>
        </w:rPr>
        <w:t>.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He</w:t>
      </w:r>
      <w:r>
        <w:rPr>
          <w:spacing w:val="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cleared</w:t>
      </w:r>
      <w:r>
        <w:rPr>
          <w:spacing w:val="3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his throat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once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twice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then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4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recite:</w:t>
      </w:r>
      <w:r>
        <w:rPr>
          <w:spacing w:val="7"/>
          <w:w w:val="93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6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is</w:t>
      </w:r>
      <w:r>
        <w:rPr>
          <w:spacing w:val="-13"/>
          <w:sz w:val="19"/>
          <w:szCs w:val="19"/>
        </w:rPr>
        <w:t xml:space="preserve"> </w:t>
      </w:r>
      <w:r>
        <w:rPr>
          <w:w w:val="98"/>
          <w:sz w:val="19"/>
          <w:szCs w:val="19"/>
        </w:rPr>
        <w:t>de</w:t>
      </w:r>
      <w:r>
        <w:rPr>
          <w:w w:val="92"/>
          <w:sz w:val="19"/>
          <w:szCs w:val="19"/>
        </w:rPr>
        <w:t>a</w:t>
      </w:r>
      <w:r>
        <w:rPr>
          <w:w w:val="96"/>
          <w:sz w:val="19"/>
          <w:szCs w:val="19"/>
        </w:rPr>
        <w:t>d</w:t>
      </w:r>
      <w:r>
        <w:rPr>
          <w:spacing w:val="-10"/>
          <w:w w:val="96"/>
          <w:sz w:val="19"/>
          <w:szCs w:val="19"/>
        </w:rPr>
        <w:t>.</w:t>
      </w:r>
      <w:r>
        <w:rPr>
          <w:w w:val="66"/>
          <w:sz w:val="19"/>
          <w:szCs w:val="19"/>
        </w:rPr>
        <w:t>’</w:t>
      </w:r>
    </w:p>
    <w:p w14:paraId="56BD099A" w14:textId="77777777" w:rsidR="003D6F85" w:rsidRDefault="003614B9">
      <w:pPr>
        <w:spacing w:before="5" w:line="386" w:lineRule="auto"/>
        <w:ind w:left="104" w:right="21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144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No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sound 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strife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disturb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90"/>
          <w:sz w:val="19"/>
          <w:szCs w:val="19"/>
        </w:rPr>
        <w:t>le</w:t>
      </w:r>
      <w:r>
        <w:rPr>
          <w:spacing w:val="2"/>
          <w:w w:val="95"/>
          <w:sz w:val="19"/>
          <w:szCs w:val="19"/>
        </w:rPr>
        <w:t>e</w:t>
      </w:r>
      <w:r>
        <w:rPr>
          <w:w w:val="103"/>
          <w:sz w:val="19"/>
          <w:szCs w:val="19"/>
        </w:rPr>
        <w:t>p</w:t>
      </w:r>
      <w:r>
        <w:rPr>
          <w:w w:val="66"/>
          <w:sz w:val="19"/>
          <w:szCs w:val="19"/>
        </w:rPr>
        <w:t>!</w:t>
      </w:r>
      <w:r>
        <w:rPr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Calmly</w:t>
      </w:r>
      <w:r>
        <w:rPr>
          <w:spacing w:val="8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rests:</w:t>
      </w:r>
      <w:r>
        <w:rPr>
          <w:spacing w:val="7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no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human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pain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high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ambition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spurs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 peaks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glo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attain.</w:t>
      </w:r>
    </w:p>
    <w:p w14:paraId="2D262F30" w14:textId="77777777" w:rsidR="003D6F85" w:rsidRPr="003614B9" w:rsidRDefault="003614B9">
      <w:pPr>
        <w:spacing w:before="5"/>
        <w:ind w:left="104"/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146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As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naturally</w:t>
      </w:r>
      <w:r>
        <w:rPr>
          <w:spacing w:val="15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pale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unbending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manner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made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few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friends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 xml:space="preserve">hool. </w:t>
      </w:r>
      <w:r w:rsidRPr="003614B9">
        <w:rPr>
          <w:sz w:val="19"/>
          <w:szCs w:val="19"/>
        </w:rPr>
        <w:sym w:font="Wingdings" w:char="F0E0"/>
      </w:r>
      <w:r>
        <w:rPr>
          <w:sz w:val="19"/>
          <w:szCs w:val="19"/>
        </w:rPr>
        <w:t xml:space="preserve"> Characteristic</w:t>
      </w:r>
    </w:p>
    <w:p w14:paraId="2CED20E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2013F6F1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148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ot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nothing,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and,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thanks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5"/>
          <w:sz w:val="19"/>
          <w:szCs w:val="19"/>
        </w:rPr>
        <w:t>r</w:t>
      </w:r>
      <w:r>
        <w:rPr>
          <w:sz w:val="19"/>
          <w:szCs w:val="19"/>
        </w:rPr>
        <w:t>,</w:t>
      </w:r>
      <w:r>
        <w:rPr>
          <w:spacing w:val="-6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e</w:t>
      </w:r>
      <w:r>
        <w:rPr>
          <w:spacing w:val="-4"/>
          <w:w w:val="95"/>
          <w:sz w:val="19"/>
          <w:szCs w:val="19"/>
        </w:rPr>
        <w:t>v</w:t>
      </w:r>
      <w:r>
        <w:rPr>
          <w:w w:val="95"/>
          <w:sz w:val="19"/>
          <w:szCs w:val="19"/>
        </w:rPr>
        <w:t>e</w:t>
      </w:r>
      <w:r>
        <w:rPr>
          <w:spacing w:val="6"/>
          <w:w w:val="95"/>
          <w:sz w:val="19"/>
          <w:szCs w:val="19"/>
        </w:rPr>
        <w:t>r</w:t>
      </w:r>
      <w:r>
        <w:rPr>
          <w:w w:val="95"/>
          <w:sz w:val="19"/>
          <w:szCs w:val="19"/>
        </w:rPr>
        <w:t>ything</w:t>
      </w:r>
      <w:r>
        <w:rPr>
          <w:spacing w:val="6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done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don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38F537C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26A4216" w14:textId="77777777" w:rsidR="003D6F85" w:rsidRDefault="003614B9">
      <w:pPr>
        <w:spacing w:line="386" w:lineRule="auto"/>
        <w:ind w:left="104" w:right="2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150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Fitzpatri</w:t>
      </w:r>
      <w:r>
        <w:rPr>
          <w:spacing w:val="-3"/>
          <w:w w:val="96"/>
          <w:sz w:val="19"/>
          <w:szCs w:val="19"/>
        </w:rPr>
        <w:t>c</w:t>
      </w:r>
      <w:r>
        <w:rPr>
          <w:w w:val="96"/>
          <w:sz w:val="19"/>
          <w:szCs w:val="19"/>
        </w:rPr>
        <w:t>k</w:t>
      </w:r>
      <w:r>
        <w:rPr>
          <w:spacing w:val="8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seemed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enj</w:t>
      </w:r>
      <w:r>
        <w:rPr>
          <w:spacing w:val="-4"/>
          <w:w w:val="94"/>
          <w:sz w:val="19"/>
          <w:szCs w:val="19"/>
        </w:rPr>
        <w:t>o</w:t>
      </w:r>
      <w:r>
        <w:rPr>
          <w:w w:val="94"/>
          <w:sz w:val="19"/>
          <w:szCs w:val="19"/>
        </w:rPr>
        <w:t>y</w:t>
      </w:r>
      <w:r>
        <w:rPr>
          <w:spacing w:val="5"/>
          <w:w w:val="9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himself;</w:t>
      </w:r>
      <w:r>
        <w:rPr>
          <w:spacing w:val="4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quite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unconscious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Mrs</w:t>
      </w:r>
      <w:r>
        <w:rPr>
          <w:spacing w:val="-14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K</w:t>
      </w:r>
      <w:r>
        <w:rPr>
          <w:w w:val="93"/>
          <w:sz w:val="19"/>
          <w:szCs w:val="19"/>
        </w:rPr>
        <w:t>ea</w:t>
      </w:r>
      <w:r>
        <w:rPr>
          <w:spacing w:val="4"/>
          <w:w w:val="93"/>
          <w:sz w:val="19"/>
          <w:szCs w:val="19"/>
        </w:rPr>
        <w:t>r</w:t>
      </w:r>
      <w:r>
        <w:rPr>
          <w:w w:val="93"/>
          <w:sz w:val="19"/>
          <w:szCs w:val="19"/>
        </w:rPr>
        <w:t>ney</w:t>
      </w:r>
      <w:r>
        <w:rPr>
          <w:spacing w:val="26"/>
          <w:w w:val="93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3"/>
          <w:sz w:val="19"/>
          <w:szCs w:val="19"/>
        </w:rPr>
        <w:t>as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taking</w:t>
      </w:r>
      <w:r>
        <w:rPr>
          <w:spacing w:val="13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an</w:t>
      </w:r>
      <w:r>
        <w:rPr>
          <w:spacing w:val="5"/>
          <w:w w:val="93"/>
          <w:sz w:val="19"/>
          <w:szCs w:val="19"/>
        </w:rPr>
        <w:t>g</w:t>
      </w:r>
      <w:r>
        <w:rPr>
          <w:spacing w:val="6"/>
          <w:w w:val="93"/>
          <w:sz w:val="19"/>
          <w:szCs w:val="19"/>
        </w:rPr>
        <w:t>r</w:t>
      </w:r>
      <w:r>
        <w:rPr>
          <w:w w:val="93"/>
          <w:sz w:val="19"/>
          <w:szCs w:val="19"/>
        </w:rPr>
        <w:t>y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no</w:t>
      </w:r>
      <w:r>
        <w:rPr>
          <w:w w:val="106"/>
          <w:sz w:val="19"/>
          <w:szCs w:val="19"/>
        </w:rPr>
        <w:t>t</w:t>
      </w:r>
      <w:r>
        <w:rPr>
          <w:w w:val="95"/>
          <w:sz w:val="19"/>
          <w:szCs w:val="19"/>
        </w:rPr>
        <w:t xml:space="preserve">e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conduct.</w:t>
      </w:r>
    </w:p>
    <w:p w14:paraId="31760994" w14:textId="77777777" w:rsidR="003614B9" w:rsidRDefault="003614B9">
      <w:pPr>
        <w:spacing w:before="5" w:line="386" w:lineRule="auto"/>
        <w:ind w:left="104" w:right="2260"/>
        <w:rPr>
          <w:w w:val="66"/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152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hen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spacing w:val="4"/>
          <w:w w:val="92"/>
          <w:sz w:val="19"/>
          <w:szCs w:val="19"/>
        </w:rPr>
        <w:t>g</w:t>
      </w:r>
      <w:r>
        <w:rPr>
          <w:spacing w:val="-3"/>
          <w:w w:val="92"/>
          <w:sz w:val="19"/>
          <w:szCs w:val="19"/>
        </w:rPr>
        <w:t>a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little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sigh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said:</w:t>
      </w:r>
      <w:r>
        <w:rPr>
          <w:spacing w:val="5"/>
          <w:w w:val="91"/>
          <w:sz w:val="19"/>
          <w:szCs w:val="19"/>
        </w:rPr>
        <w:t xml:space="preserve"> </w:t>
      </w:r>
      <w:r>
        <w:rPr>
          <w:spacing w:val="-19"/>
          <w:w w:val="66"/>
          <w:sz w:val="19"/>
          <w:szCs w:val="19"/>
        </w:rPr>
        <w:t>‘</w:t>
      </w:r>
      <w:r>
        <w:rPr>
          <w:w w:val="94"/>
          <w:sz w:val="19"/>
          <w:szCs w:val="19"/>
        </w:rPr>
        <w:t>A</w:t>
      </w:r>
      <w:r>
        <w:rPr>
          <w:w w:val="103"/>
          <w:sz w:val="19"/>
          <w:szCs w:val="19"/>
        </w:rPr>
        <w:t>h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spacing w:val="-3"/>
          <w:w w:val="86"/>
          <w:sz w:val="19"/>
          <w:szCs w:val="19"/>
        </w:rPr>
        <w:t>w</w:t>
      </w:r>
      <w:r>
        <w:rPr>
          <w:w w:val="86"/>
          <w:sz w:val="19"/>
          <w:szCs w:val="19"/>
        </w:rPr>
        <w:t>ell!</w:t>
      </w:r>
      <w:r>
        <w:rPr>
          <w:spacing w:val="8"/>
          <w:w w:val="86"/>
          <w:sz w:val="19"/>
          <w:szCs w:val="19"/>
        </w:rPr>
        <w:t xml:space="preserve"> </w:t>
      </w:r>
      <w:r>
        <w:rPr>
          <w:spacing w:val="-16"/>
          <w:sz w:val="19"/>
          <w:szCs w:val="19"/>
        </w:rPr>
        <w:t>W</w:t>
      </w:r>
      <w:r>
        <w:rPr>
          <w:sz w:val="19"/>
          <w:szCs w:val="19"/>
        </w:rPr>
        <w:t>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did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our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best,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dear</w:t>
      </w:r>
      <w:r>
        <w:rPr>
          <w:spacing w:val="-9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k</w:t>
      </w:r>
      <w:r>
        <w:rPr>
          <w:w w:val="103"/>
          <w:sz w:val="19"/>
          <w:szCs w:val="19"/>
        </w:rPr>
        <w:t>n</w:t>
      </w:r>
      <w:r>
        <w:rPr>
          <w:spacing w:val="-3"/>
          <w:w w:val="103"/>
          <w:sz w:val="19"/>
          <w:szCs w:val="19"/>
        </w:rPr>
        <w:t>o</w:t>
      </w:r>
      <w:r>
        <w:rPr>
          <w:w w:val="93"/>
          <w:sz w:val="19"/>
          <w:szCs w:val="19"/>
        </w:rPr>
        <w:t>w</w:t>
      </w:r>
      <w:r>
        <w:rPr>
          <w:spacing w:val="-7"/>
          <w:w w:val="94"/>
          <w:sz w:val="19"/>
          <w:szCs w:val="19"/>
        </w:rPr>
        <w:t>s</w:t>
      </w:r>
      <w:r>
        <w:rPr>
          <w:spacing w:val="-10"/>
          <w:w w:val="88"/>
          <w:sz w:val="19"/>
          <w:szCs w:val="19"/>
        </w:rPr>
        <w:t>.</w:t>
      </w:r>
      <w:r>
        <w:rPr>
          <w:w w:val="66"/>
          <w:sz w:val="19"/>
          <w:szCs w:val="19"/>
        </w:rPr>
        <w:t>’</w:t>
      </w:r>
    </w:p>
    <w:p w14:paraId="185A4677" w14:textId="77777777" w:rsidR="003D6F85" w:rsidRDefault="003614B9">
      <w:pPr>
        <w:spacing w:before="5" w:line="386" w:lineRule="auto"/>
        <w:ind w:left="104" w:right="2260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154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Mrs</w:t>
      </w:r>
      <w:r>
        <w:rPr>
          <w:spacing w:val="-14"/>
          <w:sz w:val="19"/>
          <w:szCs w:val="19"/>
        </w:rPr>
        <w:t xml:space="preserve"> </w:t>
      </w:r>
      <w:r>
        <w:rPr>
          <w:spacing w:val="-3"/>
          <w:w w:val="96"/>
          <w:sz w:val="19"/>
          <w:szCs w:val="19"/>
        </w:rPr>
        <w:t>K</w:t>
      </w:r>
      <w:r>
        <w:rPr>
          <w:w w:val="96"/>
          <w:sz w:val="19"/>
          <w:szCs w:val="19"/>
        </w:rPr>
        <w:t>ea</w:t>
      </w:r>
      <w:r>
        <w:rPr>
          <w:spacing w:val="4"/>
          <w:w w:val="96"/>
          <w:sz w:val="19"/>
          <w:szCs w:val="19"/>
        </w:rPr>
        <w:t>r</w:t>
      </w:r>
      <w:r>
        <w:rPr>
          <w:w w:val="96"/>
          <w:sz w:val="19"/>
          <w:szCs w:val="19"/>
        </w:rPr>
        <w:t>ney</w:t>
      </w:r>
      <w:r>
        <w:rPr>
          <w:spacing w:val="5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brought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her daughter</w:t>
      </w:r>
      <w:r>
        <w:rPr>
          <w:spacing w:val="-13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them,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tal</w:t>
      </w:r>
      <w:r>
        <w:rPr>
          <w:spacing w:val="-3"/>
          <w:w w:val="95"/>
          <w:sz w:val="19"/>
          <w:szCs w:val="19"/>
        </w:rPr>
        <w:t>k</w:t>
      </w:r>
      <w:r>
        <w:rPr>
          <w:w w:val="95"/>
          <w:sz w:val="19"/>
          <w:szCs w:val="19"/>
        </w:rPr>
        <w:t>ed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w w:val="97"/>
          <w:sz w:val="19"/>
          <w:szCs w:val="19"/>
        </w:rPr>
        <w:t>m a</w:t>
      </w:r>
      <w:r>
        <w:rPr>
          <w:w w:val="94"/>
          <w:sz w:val="19"/>
          <w:szCs w:val="19"/>
        </w:rPr>
        <w:t>mia</w:t>
      </w:r>
      <w:r>
        <w:rPr>
          <w:w w:val="103"/>
          <w:sz w:val="19"/>
          <w:szCs w:val="19"/>
        </w:rPr>
        <w:t>b</w:t>
      </w:r>
      <w:r>
        <w:rPr>
          <w:w w:val="83"/>
          <w:sz w:val="19"/>
          <w:szCs w:val="19"/>
        </w:rPr>
        <w:t>l</w:t>
      </w:r>
      <w:r>
        <w:rPr>
          <w:spacing w:val="-16"/>
          <w:w w:val="83"/>
          <w:sz w:val="19"/>
          <w:szCs w:val="19"/>
        </w:rPr>
        <w:t>y</w:t>
      </w:r>
      <w:r>
        <w:rPr>
          <w:w w:val="88"/>
          <w:sz w:val="19"/>
          <w:szCs w:val="19"/>
        </w:rPr>
        <w:t xml:space="preserve">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156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F</w:t>
      </w:r>
      <w:r>
        <w:rPr>
          <w:sz w:val="19"/>
          <w:szCs w:val="19"/>
        </w:rPr>
        <w:t>rom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hall</w:t>
      </w:r>
      <w:r>
        <w:rPr>
          <w:spacing w:val="5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came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sounds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encoura</w:t>
      </w:r>
      <w:r>
        <w:rPr>
          <w:spacing w:val="3"/>
          <w:w w:val="96"/>
          <w:sz w:val="19"/>
          <w:szCs w:val="19"/>
        </w:rPr>
        <w:t>g</w:t>
      </w:r>
      <w:r>
        <w:rPr>
          <w:w w:val="96"/>
          <w:sz w:val="19"/>
          <w:szCs w:val="19"/>
        </w:rPr>
        <w:t>ement,</w:t>
      </w:r>
      <w:r>
        <w:rPr>
          <w:spacing w:val="22"/>
          <w:w w:val="96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 xml:space="preserve">clapping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stamping</w:t>
      </w:r>
      <w:r>
        <w:rPr>
          <w:spacing w:val="10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 xml:space="preserve">feet.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8"/>
          <w:sz w:val="19"/>
          <w:szCs w:val="19"/>
        </w:rPr>
        <w:t>158</w:t>
      </w:r>
      <w:r>
        <w:rPr>
          <w:w w:val="88"/>
          <w:sz w:val="19"/>
          <w:szCs w:val="19"/>
        </w:rPr>
        <w:t>:</w:t>
      </w:r>
      <w:r>
        <w:rPr>
          <w:spacing w:val="5"/>
          <w:w w:val="88"/>
          <w:sz w:val="19"/>
          <w:szCs w:val="19"/>
        </w:rPr>
        <w:t xml:space="preserve"> </w:t>
      </w:r>
      <w:r>
        <w:rPr>
          <w:w w:val="88"/>
          <w:sz w:val="19"/>
          <w:szCs w:val="19"/>
        </w:rPr>
        <w:t>All</w:t>
      </w:r>
      <w:r>
        <w:rPr>
          <w:spacing w:val="9"/>
          <w:w w:val="88"/>
          <w:sz w:val="19"/>
          <w:szCs w:val="19"/>
        </w:rPr>
        <w:t xml:space="preserve"> </w:t>
      </w:r>
      <w:r>
        <w:rPr>
          <w:sz w:val="19"/>
          <w:szCs w:val="19"/>
        </w:rPr>
        <w:t>this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time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 xml:space="preserve">dressing-room </w:t>
      </w:r>
      <w:r>
        <w:rPr>
          <w:spacing w:val="-3"/>
          <w:w w:val="94"/>
          <w:sz w:val="19"/>
          <w:szCs w:val="19"/>
        </w:rPr>
        <w:t>w</w:t>
      </w:r>
      <w:r>
        <w:rPr>
          <w:w w:val="94"/>
          <w:sz w:val="19"/>
          <w:szCs w:val="19"/>
        </w:rPr>
        <w:t xml:space="preserve">as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h</w:t>
      </w:r>
      <w:r>
        <w:rPr>
          <w:spacing w:val="-3"/>
          <w:w w:val="95"/>
          <w:sz w:val="19"/>
          <w:szCs w:val="19"/>
        </w:rPr>
        <w:t>i</w:t>
      </w:r>
      <w:r>
        <w:rPr>
          <w:spacing w:val="-4"/>
          <w:w w:val="95"/>
          <w:sz w:val="19"/>
          <w:szCs w:val="19"/>
        </w:rPr>
        <w:t>v</w:t>
      </w:r>
      <w:r>
        <w:rPr>
          <w:w w:val="95"/>
          <w:sz w:val="19"/>
          <w:szCs w:val="19"/>
        </w:rPr>
        <w:t>e</w:t>
      </w:r>
      <w:r>
        <w:rPr>
          <w:spacing w:val="2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-5"/>
          <w:sz w:val="19"/>
          <w:szCs w:val="19"/>
        </w:rPr>
        <w:t>x</w:t>
      </w:r>
      <w:r>
        <w:rPr>
          <w:sz w:val="19"/>
          <w:szCs w:val="19"/>
        </w:rPr>
        <w:t>citement.</w:t>
      </w:r>
      <w:r w:rsidR="0014260E">
        <w:rPr>
          <w:sz w:val="19"/>
          <w:szCs w:val="19"/>
        </w:rPr>
        <w:t xml:space="preserve"> </w:t>
      </w:r>
      <w:r w:rsidR="0014260E" w:rsidRPr="0014260E">
        <w:rPr>
          <w:sz w:val="19"/>
          <w:szCs w:val="19"/>
        </w:rPr>
        <w:sym w:font="Wingdings" w:char="F0E0"/>
      </w:r>
      <w:r w:rsidR="0014260E">
        <w:rPr>
          <w:sz w:val="19"/>
          <w:szCs w:val="19"/>
        </w:rPr>
        <w:t xml:space="preserve"> Everyone’s ready</w:t>
      </w:r>
    </w:p>
    <w:p w14:paraId="5A4DF295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160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Mrs</w:t>
      </w:r>
      <w:r>
        <w:rPr>
          <w:spacing w:val="-14"/>
          <w:sz w:val="19"/>
          <w:szCs w:val="19"/>
        </w:rPr>
        <w:t xml:space="preserve"> </w:t>
      </w:r>
      <w:r>
        <w:rPr>
          <w:spacing w:val="-3"/>
          <w:w w:val="96"/>
          <w:sz w:val="19"/>
          <w:szCs w:val="19"/>
        </w:rPr>
        <w:t>K</w:t>
      </w:r>
      <w:r>
        <w:rPr>
          <w:w w:val="96"/>
          <w:sz w:val="19"/>
          <w:szCs w:val="19"/>
        </w:rPr>
        <w:t>ea</w:t>
      </w:r>
      <w:r>
        <w:rPr>
          <w:spacing w:val="4"/>
          <w:w w:val="96"/>
          <w:sz w:val="19"/>
          <w:szCs w:val="19"/>
        </w:rPr>
        <w:t>r</w:t>
      </w:r>
      <w:r>
        <w:rPr>
          <w:w w:val="96"/>
          <w:sz w:val="19"/>
          <w:szCs w:val="19"/>
        </w:rPr>
        <w:t>ney</w:t>
      </w:r>
      <w:r>
        <w:rPr>
          <w:spacing w:val="5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stand</w:t>
      </w:r>
      <w:r>
        <w:rPr>
          <w:spacing w:val="-4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aside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all</w:t>
      </w:r>
      <w:r>
        <w:rPr>
          <w:spacing w:val="-3"/>
          <w:w w:val="92"/>
          <w:sz w:val="19"/>
          <w:szCs w:val="19"/>
        </w:rPr>
        <w:t>o</w:t>
      </w:r>
      <w:r>
        <w:rPr>
          <w:w w:val="92"/>
          <w:sz w:val="19"/>
          <w:szCs w:val="19"/>
        </w:rPr>
        <w:t>w</w:t>
      </w:r>
      <w:r>
        <w:rPr>
          <w:spacing w:val="5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baritone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7"/>
          <w:sz w:val="19"/>
          <w:szCs w:val="19"/>
        </w:rPr>
        <w:t>accompanist</w:t>
      </w:r>
      <w:r>
        <w:rPr>
          <w:spacing w:val="7"/>
          <w:w w:val="97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pass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up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platfo</w:t>
      </w:r>
      <w:r>
        <w:rPr>
          <w:spacing w:val="7"/>
          <w:sz w:val="19"/>
          <w:szCs w:val="19"/>
        </w:rPr>
        <w:t>r</w:t>
      </w:r>
      <w:r>
        <w:rPr>
          <w:sz w:val="19"/>
          <w:szCs w:val="19"/>
        </w:rPr>
        <w:t>m.</w:t>
      </w:r>
    </w:p>
    <w:p w14:paraId="7B603689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5192200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162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8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darkmedal</w:t>
      </w:r>
      <w:r>
        <w:rPr>
          <w:spacing w:val="5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blood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fo</w:t>
      </w:r>
      <w:r>
        <w:rPr>
          <w:spacing w:val="7"/>
          <w:sz w:val="19"/>
          <w:szCs w:val="19"/>
        </w:rPr>
        <w:t>r</w:t>
      </w:r>
      <w:r>
        <w:rPr>
          <w:sz w:val="19"/>
          <w:szCs w:val="19"/>
        </w:rPr>
        <w:t>med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itself near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7"/>
          <w:sz w:val="19"/>
          <w:szCs w:val="19"/>
        </w:rPr>
        <w:t>ma</w:t>
      </w:r>
      <w:r>
        <w:rPr>
          <w:spacing w:val="-6"/>
          <w:w w:val="103"/>
          <w:sz w:val="19"/>
          <w:szCs w:val="19"/>
        </w:rPr>
        <w:t>n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head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tessel-</w:t>
      </w:r>
      <w:r>
        <w:rPr>
          <w:spacing w:val="5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lated</w:t>
      </w:r>
      <w:r>
        <w:rPr>
          <w:spacing w:val="-15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f</w:t>
      </w:r>
      <w:r>
        <w:rPr>
          <w:sz w:val="19"/>
          <w:szCs w:val="19"/>
        </w:rPr>
        <w:t>loo</w:t>
      </w:r>
      <w:r>
        <w:rPr>
          <w:spacing w:val="-7"/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203A3A23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4D505E9" w14:textId="77777777" w:rsidR="003D6F85" w:rsidRDefault="003614B9">
      <w:pPr>
        <w:spacing w:line="386" w:lineRule="auto"/>
        <w:ind w:left="104" w:right="361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0"/>
          <w:sz w:val="19"/>
          <w:szCs w:val="19"/>
        </w:rPr>
        <w:t>164</w:t>
      </w:r>
      <w:r>
        <w:rPr>
          <w:w w:val="90"/>
          <w:sz w:val="19"/>
          <w:szCs w:val="19"/>
        </w:rPr>
        <w:t>:</w:t>
      </w:r>
      <w:r>
        <w:rPr>
          <w:spacing w:val="-3"/>
          <w:w w:val="90"/>
          <w:sz w:val="19"/>
          <w:szCs w:val="19"/>
        </w:rPr>
        <w:t xml:space="preserve"> </w:t>
      </w:r>
      <w:r>
        <w:rPr>
          <w:spacing w:val="2"/>
          <w:w w:val="90"/>
          <w:sz w:val="19"/>
          <w:szCs w:val="19"/>
        </w:rPr>
        <w:t>W</w:t>
      </w:r>
      <w:r>
        <w:rPr>
          <w:w w:val="90"/>
          <w:sz w:val="19"/>
          <w:szCs w:val="19"/>
        </w:rPr>
        <w:t>hile</w:t>
      </w:r>
      <w:r>
        <w:rPr>
          <w:spacing w:val="21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point</w:t>
      </w:r>
      <w:r>
        <w:rPr>
          <w:spacing w:val="3"/>
          <w:sz w:val="19"/>
          <w:szCs w:val="19"/>
        </w:rPr>
        <w:t xml:space="preserve"> </w:t>
      </w:r>
      <w:r>
        <w:rPr>
          <w:spacing w:val="-3"/>
          <w:w w:val="94"/>
          <w:sz w:val="19"/>
          <w:szCs w:val="19"/>
        </w:rPr>
        <w:t>w</w:t>
      </w:r>
      <w:r>
        <w:rPr>
          <w:w w:val="94"/>
          <w:sz w:val="19"/>
          <w:szCs w:val="19"/>
        </w:rPr>
        <w:t>asbeing</w:t>
      </w:r>
      <w:r>
        <w:rPr>
          <w:spacing w:val="9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debated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tall</w:t>
      </w:r>
      <w:r>
        <w:rPr>
          <w:spacing w:val="2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agile</w:t>
      </w:r>
      <w:r>
        <w:rPr>
          <w:spacing w:val="-6"/>
          <w:w w:val="92"/>
          <w:sz w:val="19"/>
          <w:szCs w:val="19"/>
        </w:rPr>
        <w:t xml:space="preserve"> </w:t>
      </w:r>
      <w:r>
        <w:rPr>
          <w:spacing w:val="3"/>
          <w:w w:val="92"/>
          <w:sz w:val="19"/>
          <w:szCs w:val="19"/>
        </w:rPr>
        <w:t>g</w:t>
      </w:r>
      <w:r>
        <w:rPr>
          <w:w w:val="92"/>
          <w:sz w:val="19"/>
          <w:szCs w:val="19"/>
        </w:rPr>
        <w:t>entleman</w:t>
      </w:r>
      <w:r>
        <w:rPr>
          <w:spacing w:val="43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fair</w:t>
      </w:r>
      <w:r>
        <w:rPr>
          <w:spacing w:val="-16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complexion,</w:t>
      </w:r>
      <w:r>
        <w:rPr>
          <w:spacing w:val="21"/>
          <w:w w:val="95"/>
          <w:sz w:val="19"/>
          <w:szCs w:val="19"/>
        </w:rPr>
        <w:t xml:space="preserve"> </w:t>
      </w:r>
      <w:r>
        <w:rPr>
          <w:spacing w:val="-3"/>
          <w:w w:val="95"/>
          <w:sz w:val="19"/>
          <w:szCs w:val="19"/>
        </w:rPr>
        <w:t>w</w:t>
      </w:r>
      <w:r>
        <w:rPr>
          <w:w w:val="95"/>
          <w:sz w:val="19"/>
          <w:szCs w:val="19"/>
        </w:rPr>
        <w:t>earing</w:t>
      </w:r>
      <w:r>
        <w:rPr>
          <w:spacing w:val="-2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long</w:t>
      </w:r>
      <w:r>
        <w:rPr>
          <w:spacing w:val="-12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yell</w:t>
      </w:r>
      <w:r>
        <w:rPr>
          <w:spacing w:val="-3"/>
          <w:w w:val="91"/>
          <w:sz w:val="19"/>
          <w:szCs w:val="19"/>
        </w:rPr>
        <w:t>o</w:t>
      </w:r>
      <w:r>
        <w:rPr>
          <w:w w:val="91"/>
          <w:sz w:val="19"/>
          <w:szCs w:val="19"/>
        </w:rPr>
        <w:t>w</w:t>
      </w:r>
      <w:r>
        <w:rPr>
          <w:spacing w:val="5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ulste</w:t>
      </w:r>
      <w:r>
        <w:rPr>
          <w:spacing w:val="-5"/>
          <w:sz w:val="19"/>
          <w:szCs w:val="19"/>
        </w:rPr>
        <w:t>r</w:t>
      </w:r>
      <w:r>
        <w:rPr>
          <w:sz w:val="19"/>
          <w:szCs w:val="19"/>
        </w:rPr>
        <w:t>, came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from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far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end 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ba</w:t>
      </w:r>
      <w:r>
        <w:rPr>
          <w:spacing w:val="-7"/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2B50BA80" w14:textId="77777777" w:rsidR="003D6F85" w:rsidRDefault="003614B9">
      <w:pPr>
        <w:spacing w:before="5" w:line="386" w:lineRule="auto"/>
        <w:ind w:left="104" w:right="69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166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st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u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k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mat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and,</w:t>
      </w:r>
      <w:r>
        <w:rPr>
          <w:spacing w:val="-10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sheltering</w:t>
      </w:r>
      <w:r>
        <w:rPr>
          <w:spacing w:val="10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shell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hand</w:t>
      </w:r>
      <w:r>
        <w:rPr>
          <w:spacing w:val="-6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peered</w:t>
      </w:r>
      <w:r>
        <w:rPr>
          <w:spacing w:val="-7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</w:t>
      </w:r>
      <w:r>
        <w:rPr>
          <w:spacing w:val="4"/>
          <w:w w:val="93"/>
          <w:sz w:val="19"/>
          <w:szCs w:val="19"/>
        </w:rPr>
        <w:t>g</w:t>
      </w:r>
      <w:r>
        <w:rPr>
          <w:w w:val="93"/>
          <w:sz w:val="19"/>
          <w:szCs w:val="19"/>
        </w:rPr>
        <w:t>ain</w:t>
      </w:r>
      <w:r>
        <w:rPr>
          <w:spacing w:val="4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into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mouth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whi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nan opened</w:t>
      </w:r>
      <w:r>
        <w:rPr>
          <w:spacing w:val="1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ob</w:t>
      </w:r>
      <w:r>
        <w:rPr>
          <w:w w:val="95"/>
          <w:sz w:val="19"/>
          <w:szCs w:val="19"/>
        </w:rPr>
        <w:t>e</w:t>
      </w:r>
      <w:r>
        <w:rPr>
          <w:w w:val="94"/>
          <w:sz w:val="19"/>
          <w:szCs w:val="19"/>
        </w:rPr>
        <w:t>die</w:t>
      </w:r>
      <w:r>
        <w:rPr>
          <w:w w:val="103"/>
          <w:sz w:val="19"/>
          <w:szCs w:val="19"/>
        </w:rPr>
        <w:t>n</w:t>
      </w:r>
      <w:r>
        <w:rPr>
          <w:w w:val="106"/>
          <w:sz w:val="19"/>
          <w:szCs w:val="19"/>
        </w:rPr>
        <w:t>t</w:t>
      </w:r>
      <w:r>
        <w:rPr>
          <w:w w:val="83"/>
          <w:sz w:val="19"/>
          <w:szCs w:val="19"/>
        </w:rPr>
        <w:t>l</w:t>
      </w:r>
      <w:r>
        <w:rPr>
          <w:spacing w:val="-16"/>
          <w:w w:val="83"/>
          <w:sz w:val="19"/>
          <w:szCs w:val="19"/>
        </w:rPr>
        <w:t>y</w:t>
      </w:r>
      <w:r>
        <w:rPr>
          <w:w w:val="88"/>
          <w:sz w:val="19"/>
          <w:szCs w:val="19"/>
        </w:rPr>
        <w:t>.</w:t>
      </w:r>
    </w:p>
    <w:p w14:paraId="530F87E8" w14:textId="77777777" w:rsidR="003D6F85" w:rsidRDefault="003614B9">
      <w:pPr>
        <w:spacing w:before="5" w:line="386" w:lineRule="auto"/>
        <w:ind w:left="104" w:right="177"/>
        <w:rPr>
          <w:sz w:val="19"/>
          <w:szCs w:val="19"/>
        </w:rPr>
        <w:sectPr w:rsidR="003D6F85">
          <w:pgSz w:w="12240" w:h="15840"/>
          <w:pgMar w:top="1420" w:right="1480" w:bottom="280" w:left="1720" w:header="720" w:footer="720" w:gutter="0"/>
          <w:cols w:space="720"/>
        </w:sect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168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 arc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social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rise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inte</w:t>
      </w:r>
      <w:r>
        <w:rPr>
          <w:spacing w:val="-4"/>
          <w:sz w:val="19"/>
          <w:szCs w:val="19"/>
        </w:rPr>
        <w:t>r</w:t>
      </w:r>
      <w:r>
        <w:rPr>
          <w:sz w:val="19"/>
          <w:szCs w:val="19"/>
        </w:rPr>
        <w:t>-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sected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arc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friend</w:t>
      </w:r>
      <w:r>
        <w:rPr>
          <w:spacing w:val="-13"/>
          <w:w w:val="93"/>
          <w:sz w:val="19"/>
          <w:szCs w:val="19"/>
        </w:rPr>
        <w:t>’</w:t>
      </w:r>
      <w:r>
        <w:rPr>
          <w:w w:val="93"/>
          <w:sz w:val="19"/>
          <w:szCs w:val="19"/>
        </w:rPr>
        <w:t>s</w:t>
      </w:r>
      <w:r>
        <w:rPr>
          <w:spacing w:val="7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declin</w:t>
      </w:r>
      <w:r>
        <w:rPr>
          <w:spacing w:val="-3"/>
          <w:w w:val="93"/>
          <w:sz w:val="19"/>
          <w:szCs w:val="19"/>
        </w:rPr>
        <w:t>e</w:t>
      </w:r>
      <w:r>
        <w:rPr>
          <w:w w:val="93"/>
          <w:sz w:val="19"/>
          <w:szCs w:val="19"/>
        </w:rPr>
        <w:t>,</w:t>
      </w:r>
      <w:r>
        <w:rPr>
          <w:spacing w:val="11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pacing w:val="-3"/>
          <w:w w:val="103"/>
          <w:sz w:val="19"/>
          <w:szCs w:val="19"/>
        </w:rPr>
        <w:t>K</w:t>
      </w:r>
      <w:r>
        <w:rPr>
          <w:w w:val="95"/>
          <w:sz w:val="19"/>
          <w:szCs w:val="19"/>
        </w:rPr>
        <w:t>e</w:t>
      </w:r>
      <w:r>
        <w:rPr>
          <w:spacing w:val="4"/>
          <w:w w:val="101"/>
          <w:sz w:val="19"/>
          <w:szCs w:val="19"/>
        </w:rPr>
        <w:t>r</w:t>
      </w:r>
      <w:r>
        <w:rPr>
          <w:w w:val="103"/>
          <w:sz w:val="19"/>
          <w:szCs w:val="19"/>
        </w:rPr>
        <w:t>n</w:t>
      </w:r>
      <w:r>
        <w:rPr>
          <w:w w:val="92"/>
          <w:sz w:val="19"/>
          <w:szCs w:val="19"/>
        </w:rPr>
        <w:t>a</w:t>
      </w:r>
      <w:r>
        <w:rPr>
          <w:spacing w:val="-6"/>
          <w:w w:val="103"/>
          <w:sz w:val="19"/>
          <w:szCs w:val="19"/>
        </w:rPr>
        <w:t>n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decline</w:t>
      </w:r>
      <w:r>
        <w:rPr>
          <w:spacing w:val="14"/>
          <w:w w:val="93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3"/>
          <w:sz w:val="19"/>
          <w:szCs w:val="19"/>
        </w:rPr>
        <w:t>as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miti</w:t>
      </w:r>
      <w:r>
        <w:rPr>
          <w:spacing w:val="4"/>
          <w:sz w:val="19"/>
          <w:szCs w:val="19"/>
        </w:rPr>
        <w:t>g</w:t>
      </w:r>
      <w:r>
        <w:rPr>
          <w:sz w:val="19"/>
          <w:szCs w:val="19"/>
        </w:rPr>
        <w:t xml:space="preserve">ated </w:t>
      </w:r>
      <w:r>
        <w:rPr>
          <w:spacing w:val="-3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fact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ce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tain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those friends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who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highest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point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success</w:t>
      </w:r>
      <w:r>
        <w:rPr>
          <w:spacing w:val="22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still</w:t>
      </w:r>
      <w:r>
        <w:rPr>
          <w:spacing w:val="-2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esteemed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as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</w:p>
    <w:p w14:paraId="15DDAD18" w14:textId="24C462B6" w:rsidR="003D6F85" w:rsidRDefault="00D46C60">
      <w:pPr>
        <w:spacing w:before="66"/>
        <w:ind w:left="104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4A53D0B1" wp14:editId="4FEF2752">
                <wp:simplePos x="0" y="0"/>
                <wp:positionH relativeFrom="page">
                  <wp:posOffset>1021080</wp:posOffset>
                </wp:positionH>
                <wp:positionV relativeFrom="page">
                  <wp:posOffset>8834120</wp:posOffset>
                </wp:positionV>
                <wp:extent cx="40640" cy="40640"/>
                <wp:effectExtent l="0" t="0" r="5080" b="2540"/>
                <wp:wrapNone/>
                <wp:docPr id="20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3912"/>
                          <a:chExt cx="64" cy="64"/>
                        </a:xfrm>
                      </wpg:grpSpPr>
                      <wpg:grpSp>
                        <wpg:cNvPr id="207" name="Group 208"/>
                        <wpg:cNvGrpSpPr>
                          <a:grpSpLocks/>
                        </wpg:cNvGrpSpPr>
                        <wpg:grpSpPr bwMode="auto">
                          <a:xfrm>
                            <a:off x="1616" y="13920"/>
                            <a:ext cx="48" cy="48"/>
                            <a:chOff x="1616" y="13920"/>
                            <a:chExt cx="48" cy="48"/>
                          </a:xfrm>
                        </wpg:grpSpPr>
                        <wps:wsp>
                          <wps:cNvPr id="208" name="Freeform 211"/>
                          <wps:cNvSpPr>
                            <a:spLocks/>
                          </wps:cNvSpPr>
                          <wps:spPr bwMode="auto">
                            <a:xfrm>
                              <a:off x="1616" y="1392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944 13920"/>
                                <a:gd name="T3" fmla="*/ 13944 h 48"/>
                                <a:gd name="T4" fmla="+- 0 1664 1616"/>
                                <a:gd name="T5" fmla="*/ T4 w 48"/>
                                <a:gd name="T6" fmla="+- 0 13957 13920"/>
                                <a:gd name="T7" fmla="*/ 13957 h 48"/>
                                <a:gd name="T8" fmla="+- 0 1653 1616"/>
                                <a:gd name="T9" fmla="*/ T8 w 48"/>
                                <a:gd name="T10" fmla="+- 0 13968 13920"/>
                                <a:gd name="T11" fmla="*/ 13968 h 48"/>
                                <a:gd name="T12" fmla="+- 0 1627 1616"/>
                                <a:gd name="T13" fmla="*/ T12 w 48"/>
                                <a:gd name="T14" fmla="+- 0 13968 13920"/>
                                <a:gd name="T15" fmla="*/ 13968 h 48"/>
                                <a:gd name="T16" fmla="+- 0 1616 1616"/>
                                <a:gd name="T17" fmla="*/ T16 w 48"/>
                                <a:gd name="T18" fmla="+- 0 13957 13920"/>
                                <a:gd name="T19" fmla="*/ 13957 h 48"/>
                                <a:gd name="T20" fmla="+- 0 1616 1616"/>
                                <a:gd name="T21" fmla="*/ T20 w 48"/>
                                <a:gd name="T22" fmla="+- 0 13931 13920"/>
                                <a:gd name="T23" fmla="*/ 13931 h 48"/>
                                <a:gd name="T24" fmla="+- 0 1627 1616"/>
                                <a:gd name="T25" fmla="*/ T24 w 48"/>
                                <a:gd name="T26" fmla="+- 0 13920 13920"/>
                                <a:gd name="T27" fmla="*/ 13920 h 48"/>
                                <a:gd name="T28" fmla="+- 0 1653 1616"/>
                                <a:gd name="T29" fmla="*/ T28 w 48"/>
                                <a:gd name="T30" fmla="+- 0 13920 13920"/>
                                <a:gd name="T31" fmla="*/ 13920 h 48"/>
                                <a:gd name="T32" fmla="+- 0 1664 1616"/>
                                <a:gd name="T33" fmla="*/ T32 w 48"/>
                                <a:gd name="T34" fmla="+- 0 13931 13920"/>
                                <a:gd name="T35" fmla="*/ 13931 h 48"/>
                                <a:gd name="T36" fmla="+- 0 1664 1616"/>
                                <a:gd name="T37" fmla="*/ T36 w 48"/>
                                <a:gd name="T38" fmla="+- 0 13944 13920"/>
                                <a:gd name="T39" fmla="*/ 1394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9" name="Group 209"/>
                          <wpg:cNvGrpSpPr>
                            <a:grpSpLocks/>
                          </wpg:cNvGrpSpPr>
                          <wpg:grpSpPr bwMode="auto">
                            <a:xfrm>
                              <a:off x="1616" y="13920"/>
                              <a:ext cx="48" cy="48"/>
                              <a:chOff x="1616" y="13920"/>
                              <a:chExt cx="48" cy="48"/>
                            </a:xfrm>
                          </wpg:grpSpPr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1616" y="1392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944 13920"/>
                                  <a:gd name="T3" fmla="*/ 13944 h 48"/>
                                  <a:gd name="T4" fmla="+- 0 1664 1616"/>
                                  <a:gd name="T5" fmla="*/ T4 w 48"/>
                                  <a:gd name="T6" fmla="+- 0 13957 13920"/>
                                  <a:gd name="T7" fmla="*/ 13957 h 48"/>
                                  <a:gd name="T8" fmla="+- 0 1653 1616"/>
                                  <a:gd name="T9" fmla="*/ T8 w 48"/>
                                  <a:gd name="T10" fmla="+- 0 13968 13920"/>
                                  <a:gd name="T11" fmla="*/ 13968 h 48"/>
                                  <a:gd name="T12" fmla="+- 0 1640 1616"/>
                                  <a:gd name="T13" fmla="*/ T12 w 48"/>
                                  <a:gd name="T14" fmla="+- 0 13968 13920"/>
                                  <a:gd name="T15" fmla="*/ 13968 h 48"/>
                                  <a:gd name="T16" fmla="+- 0 1627 1616"/>
                                  <a:gd name="T17" fmla="*/ T16 w 48"/>
                                  <a:gd name="T18" fmla="+- 0 13968 13920"/>
                                  <a:gd name="T19" fmla="*/ 13968 h 48"/>
                                  <a:gd name="T20" fmla="+- 0 1616 1616"/>
                                  <a:gd name="T21" fmla="*/ T20 w 48"/>
                                  <a:gd name="T22" fmla="+- 0 13957 13920"/>
                                  <a:gd name="T23" fmla="*/ 13957 h 48"/>
                                  <a:gd name="T24" fmla="+- 0 1616 1616"/>
                                  <a:gd name="T25" fmla="*/ T24 w 48"/>
                                  <a:gd name="T26" fmla="+- 0 13944 13920"/>
                                  <a:gd name="T27" fmla="*/ 13944 h 48"/>
                                  <a:gd name="T28" fmla="+- 0 1616 1616"/>
                                  <a:gd name="T29" fmla="*/ T28 w 48"/>
                                  <a:gd name="T30" fmla="+- 0 13931 13920"/>
                                  <a:gd name="T31" fmla="*/ 13931 h 48"/>
                                  <a:gd name="T32" fmla="+- 0 1627 1616"/>
                                  <a:gd name="T33" fmla="*/ T32 w 48"/>
                                  <a:gd name="T34" fmla="+- 0 13920 13920"/>
                                  <a:gd name="T35" fmla="*/ 13920 h 48"/>
                                  <a:gd name="T36" fmla="+- 0 1640 1616"/>
                                  <a:gd name="T37" fmla="*/ T36 w 48"/>
                                  <a:gd name="T38" fmla="+- 0 13920 13920"/>
                                  <a:gd name="T39" fmla="*/ 13920 h 48"/>
                                  <a:gd name="T40" fmla="+- 0 1653 1616"/>
                                  <a:gd name="T41" fmla="*/ T40 w 48"/>
                                  <a:gd name="T42" fmla="+- 0 13920 13920"/>
                                  <a:gd name="T43" fmla="*/ 13920 h 48"/>
                                  <a:gd name="T44" fmla="+- 0 1664 1616"/>
                                  <a:gd name="T45" fmla="*/ T44 w 48"/>
                                  <a:gd name="T46" fmla="+- 0 13931 13920"/>
                                  <a:gd name="T47" fmla="*/ 13931 h 48"/>
                                  <a:gd name="T48" fmla="+- 0 1664 1616"/>
                                  <a:gd name="T49" fmla="*/ T48 w 48"/>
                                  <a:gd name="T50" fmla="+- 0 13944 13920"/>
                                  <a:gd name="T51" fmla="*/ 1394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7" o:spid="_x0000_s1026" style="position:absolute;margin-left:80.4pt;margin-top:695.6pt;width:3.2pt;height:3.2pt;z-index:-251611648;mso-position-horizontal-relative:page;mso-position-vertical-relative:page" coordorigin="1608,1391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">
                <v:group id="Group 208" o:spid="_x0000_s1027" style="position:absolute;left:1616;top:13920;width:48;height:48" coordorigin="1616,139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GNUxgAAANwAAAAPAAAAZHJzL2Rvd25yZXYueG1sRI9Pa8JAFMTvBb/D8oTe&#10;6iaR1pK6ioiWHqRgIpTeHtlnEsy+Ddk1f759t1DocZiZ3zDr7Wga0VPnassK4kUEgriwuuZSwSU/&#10;Pr2CcB5ZY2OZFEzkYLuZPawx1XbgM/WZL0WAsEtRQeV9m0rpiooMuoVtiYN3tZ1BH2RXSt3hEOCm&#10;kUkUvUiDNYeFClvaV1TcsrtR8D7gsFvGh/50u+6n7/z58+sUk1KP83H3BsLT6P/Df+0PrSCJVv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IY1TGAAAA3AAA&#10;AA8AAAAAAAAAAAAAAAAAqQIAAGRycy9kb3ducmV2LnhtbFBLBQYAAAAABAAEAPoAAACcAwAAAAA=&#10;">
                  <v:shape id="Freeform 211" o:spid="_x0000_s1028" style="position:absolute;left:1616;top:139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/4zvwAA&#10;ANwAAAAPAAAAZHJzL2Rvd25yZXYueG1sRE9Ni8IwEL0L/ocwgjdNVFy0GkUEQbyI7h48Ds3YVptJ&#10;aaKt/npzEPb4eN/LdWtL8aTaF441jIYKBHHqTMGZhr/f3WAGwgdkg6Vj0vAiD+tVt7PExLiGT/Q8&#10;h0zEEPYJashDqBIpfZqTRT90FXHkrq62GCKsM2lqbGK4LeVYqR9pseDYkGNF25zS+/lhNVzSR4lu&#10;Op9sjlZRM7q9p4fmpnW/124WIAK14V/8de+NhrGKa+OZeATk6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Jb/jO/AAAA3AAAAA8AAAAAAAAAAAAAAAAAlwIAAGRycy9kb3ducmV2&#10;LnhtbFBLBQYAAAAABAAEAPUAAACDAwAAAAA=&#10;" path="m48,24l48,37,37,48,11,48,,37,,11,11,,37,,48,11,48,24xe" fillcolor="black" stroked="f">
                    <v:path arrowok="t" o:connecttype="custom" o:connectlocs="48,13944;48,13957;37,13968;11,13968;0,13957;0,13931;11,13920;37,13920;48,13931;48,13944" o:connectangles="0,0,0,0,0,0,0,0,0,0"/>
                  </v:shape>
                  <v:group id="Group 209" o:spid="_x0000_s1029" style="position:absolute;left:1616;top:13920;width:48;height:48" coordorigin="1616,139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21K9xgAAANwAAAAPAAAAZHJzL2Rvd25yZXYueG1sRI9Pa8JAFMTvBb/D8oTe&#10;6iaRFpu6ioiWHqRgIpTeHtlnEsy+Ddk1f759t1DocZiZ3zDr7Wga0VPnassK4kUEgriwuuZSwSU/&#10;Pq1AOI+ssbFMCiZysN3MHtaYajvwmfrMlyJA2KWooPK+TaV0RUUG3cK2xMG72s6gD7Irpe5wCHDT&#10;yCSKXqTBmsNChS3tKypu2d0oeB9w2C3jQ3+6XffTd/78+XWKSanH+bh7A+Fp9P/hv/aHVpBEr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HbUr3GAAAA3AAA&#10;AA8AAAAAAAAAAAAAAAAAqQIAAGRycy9kb3ducmV2LnhtbFBLBQYAAAAABAAEAPoAAACcAwAAAAA=&#10;">
                    <v:shape id="Freeform 210" o:spid="_x0000_s1030" style="position:absolute;left:1616;top:139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gTkwgAA&#10;ANwAAAAPAAAAZHJzL2Rvd25yZXYueG1sRE/NasJAEL4XfIdlhF5K3SQHkdRVStHQg1ib9gGm2TFJ&#10;m5kN2VXj23cPgseP73+5HrlTZxp868RAOktAkVTOtlIb+P7aPi9A+YBisXNCBq7kYb2aPCwxt+4i&#10;n3QuQ61iiPgcDTQh9LnWvmqI0c9cTxK5oxsYQ4RDre2AlxjOnc6SZK4ZW4kNDfb01lD1V57YQJEc&#10;fjeF27vjdsdp+fPBT0XGxjxOx9cXUIHGcBff3O/WQJbG+fFMPAJ6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OBOTCAAAA3A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13944;48,13957;37,13968;24,13968;11,13968;0,13957;0,13944;0,13931;11,13920;24,13920;37,13920;48,13931;48,1394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C79E92D" wp14:editId="65974DA7">
                <wp:simplePos x="0" y="0"/>
                <wp:positionH relativeFrom="page">
                  <wp:posOffset>1021080</wp:posOffset>
                </wp:positionH>
                <wp:positionV relativeFrom="page">
                  <wp:posOffset>8387080</wp:posOffset>
                </wp:positionV>
                <wp:extent cx="40640" cy="40640"/>
                <wp:effectExtent l="0" t="0" r="5080" b="5080"/>
                <wp:wrapNone/>
                <wp:docPr id="201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3208"/>
                          <a:chExt cx="64" cy="64"/>
                        </a:xfrm>
                      </wpg:grpSpPr>
                      <wpg:grpSp>
                        <wpg:cNvPr id="202" name="Group 203"/>
                        <wpg:cNvGrpSpPr>
                          <a:grpSpLocks/>
                        </wpg:cNvGrpSpPr>
                        <wpg:grpSpPr bwMode="auto">
                          <a:xfrm>
                            <a:off x="1616" y="13216"/>
                            <a:ext cx="48" cy="48"/>
                            <a:chOff x="1616" y="13216"/>
                            <a:chExt cx="48" cy="48"/>
                          </a:xfrm>
                        </wpg:grpSpPr>
                        <wps:wsp>
                          <wps:cNvPr id="203" name="Freeform 206"/>
                          <wps:cNvSpPr>
                            <a:spLocks/>
                          </wps:cNvSpPr>
                          <wps:spPr bwMode="auto">
                            <a:xfrm>
                              <a:off x="1616" y="1321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3240 13216"/>
                                <a:gd name="T3" fmla="*/ 13240 h 48"/>
                                <a:gd name="T4" fmla="+- 0 1664 1616"/>
                                <a:gd name="T5" fmla="*/ T4 w 48"/>
                                <a:gd name="T6" fmla="+- 0 13253 13216"/>
                                <a:gd name="T7" fmla="*/ 13253 h 48"/>
                                <a:gd name="T8" fmla="+- 0 1653 1616"/>
                                <a:gd name="T9" fmla="*/ T8 w 48"/>
                                <a:gd name="T10" fmla="+- 0 13264 13216"/>
                                <a:gd name="T11" fmla="*/ 13264 h 48"/>
                                <a:gd name="T12" fmla="+- 0 1627 1616"/>
                                <a:gd name="T13" fmla="*/ T12 w 48"/>
                                <a:gd name="T14" fmla="+- 0 13264 13216"/>
                                <a:gd name="T15" fmla="*/ 13264 h 48"/>
                                <a:gd name="T16" fmla="+- 0 1616 1616"/>
                                <a:gd name="T17" fmla="*/ T16 w 48"/>
                                <a:gd name="T18" fmla="+- 0 13253 13216"/>
                                <a:gd name="T19" fmla="*/ 13253 h 48"/>
                                <a:gd name="T20" fmla="+- 0 1616 1616"/>
                                <a:gd name="T21" fmla="*/ T20 w 48"/>
                                <a:gd name="T22" fmla="+- 0 13227 13216"/>
                                <a:gd name="T23" fmla="*/ 13227 h 48"/>
                                <a:gd name="T24" fmla="+- 0 1627 1616"/>
                                <a:gd name="T25" fmla="*/ T24 w 48"/>
                                <a:gd name="T26" fmla="+- 0 13216 13216"/>
                                <a:gd name="T27" fmla="*/ 13216 h 48"/>
                                <a:gd name="T28" fmla="+- 0 1653 1616"/>
                                <a:gd name="T29" fmla="*/ T28 w 48"/>
                                <a:gd name="T30" fmla="+- 0 13216 13216"/>
                                <a:gd name="T31" fmla="*/ 13216 h 48"/>
                                <a:gd name="T32" fmla="+- 0 1664 1616"/>
                                <a:gd name="T33" fmla="*/ T32 w 48"/>
                                <a:gd name="T34" fmla="+- 0 13227 13216"/>
                                <a:gd name="T35" fmla="*/ 13227 h 48"/>
                                <a:gd name="T36" fmla="+- 0 1664 1616"/>
                                <a:gd name="T37" fmla="*/ T36 w 48"/>
                                <a:gd name="T38" fmla="+- 0 13240 13216"/>
                                <a:gd name="T39" fmla="*/ 1324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4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1616" y="13216"/>
                              <a:ext cx="48" cy="48"/>
                              <a:chOff x="1616" y="13216"/>
                              <a:chExt cx="48" cy="48"/>
                            </a:xfrm>
                          </wpg:grpSpPr>
                          <wps:wsp>
                            <wps:cNvPr id="205" name="Freeform 205"/>
                            <wps:cNvSpPr>
                              <a:spLocks/>
                            </wps:cNvSpPr>
                            <wps:spPr bwMode="auto">
                              <a:xfrm>
                                <a:off x="1616" y="1321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3240 13216"/>
                                  <a:gd name="T3" fmla="*/ 13240 h 48"/>
                                  <a:gd name="T4" fmla="+- 0 1664 1616"/>
                                  <a:gd name="T5" fmla="*/ T4 w 48"/>
                                  <a:gd name="T6" fmla="+- 0 13253 13216"/>
                                  <a:gd name="T7" fmla="*/ 13253 h 48"/>
                                  <a:gd name="T8" fmla="+- 0 1653 1616"/>
                                  <a:gd name="T9" fmla="*/ T8 w 48"/>
                                  <a:gd name="T10" fmla="+- 0 13264 13216"/>
                                  <a:gd name="T11" fmla="*/ 13264 h 48"/>
                                  <a:gd name="T12" fmla="+- 0 1640 1616"/>
                                  <a:gd name="T13" fmla="*/ T12 w 48"/>
                                  <a:gd name="T14" fmla="+- 0 13264 13216"/>
                                  <a:gd name="T15" fmla="*/ 13264 h 48"/>
                                  <a:gd name="T16" fmla="+- 0 1627 1616"/>
                                  <a:gd name="T17" fmla="*/ T16 w 48"/>
                                  <a:gd name="T18" fmla="+- 0 13264 13216"/>
                                  <a:gd name="T19" fmla="*/ 13264 h 48"/>
                                  <a:gd name="T20" fmla="+- 0 1616 1616"/>
                                  <a:gd name="T21" fmla="*/ T20 w 48"/>
                                  <a:gd name="T22" fmla="+- 0 13253 13216"/>
                                  <a:gd name="T23" fmla="*/ 13253 h 48"/>
                                  <a:gd name="T24" fmla="+- 0 1616 1616"/>
                                  <a:gd name="T25" fmla="*/ T24 w 48"/>
                                  <a:gd name="T26" fmla="+- 0 13240 13216"/>
                                  <a:gd name="T27" fmla="*/ 13240 h 48"/>
                                  <a:gd name="T28" fmla="+- 0 1616 1616"/>
                                  <a:gd name="T29" fmla="*/ T28 w 48"/>
                                  <a:gd name="T30" fmla="+- 0 13227 13216"/>
                                  <a:gd name="T31" fmla="*/ 13227 h 48"/>
                                  <a:gd name="T32" fmla="+- 0 1627 1616"/>
                                  <a:gd name="T33" fmla="*/ T32 w 48"/>
                                  <a:gd name="T34" fmla="+- 0 13216 13216"/>
                                  <a:gd name="T35" fmla="*/ 13216 h 48"/>
                                  <a:gd name="T36" fmla="+- 0 1640 1616"/>
                                  <a:gd name="T37" fmla="*/ T36 w 48"/>
                                  <a:gd name="T38" fmla="+- 0 13216 13216"/>
                                  <a:gd name="T39" fmla="*/ 13216 h 48"/>
                                  <a:gd name="T40" fmla="+- 0 1653 1616"/>
                                  <a:gd name="T41" fmla="*/ T40 w 48"/>
                                  <a:gd name="T42" fmla="+- 0 13216 13216"/>
                                  <a:gd name="T43" fmla="*/ 13216 h 48"/>
                                  <a:gd name="T44" fmla="+- 0 1664 1616"/>
                                  <a:gd name="T45" fmla="*/ T44 w 48"/>
                                  <a:gd name="T46" fmla="+- 0 13227 13216"/>
                                  <a:gd name="T47" fmla="*/ 13227 h 48"/>
                                  <a:gd name="T48" fmla="+- 0 1664 1616"/>
                                  <a:gd name="T49" fmla="*/ T48 w 48"/>
                                  <a:gd name="T50" fmla="+- 0 13240 13216"/>
                                  <a:gd name="T51" fmla="*/ 1324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80.4pt;margin-top:660.4pt;width:3.2pt;height:3.2pt;z-index:-251612672;mso-position-horizontal-relative:page;mso-position-vertical-relative:page" coordorigin="1608,1320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">
                <v:group id="Group 203" o:spid="_x0000_s1027" style="position:absolute;left:1616;top:13216;width:48;height:48" coordorigin="1616,132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<v:shape id="Freeform 206" o:spid="_x0000_s1028" style="position:absolute;left:1616;top:132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/2xCwwAA&#10;ANwAAAAPAAAAZHJzL2Rvd25yZXYueG1sRI9Bi8IwFITvgv8hPMGbJiouWo0igiBeRHcPHh/Ns602&#10;L6WJtu6v3wjCHoeZ+YZZrltbiifVvnCsYTRUIIhTZwrONPx87wYzED4gGywdk4YXeVivup0lJsY1&#10;fKLnOWQiQtgnqCEPoUqk9GlOFv3QVcTRu7raYoiyzqSpsYlwW8qxUl/SYsFxIceKtjml9/PDarik&#10;jxLddD7ZHK2iZnT7nR6am9b9XrtZgAjUhv/wp703GsZqAu8z8Qj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/2xCwwAAANwAAAAPAAAAAAAAAAAAAAAAAJcCAABkcnMvZG93&#10;bnJldi54bWxQSwUGAAAAAAQABAD1AAAAhwMAAAAA&#10;" path="m48,24l48,37,37,48,11,48,,37,,11,11,,37,,48,11,48,24xe" fillcolor="black" stroked="f">
                    <v:path arrowok="t" o:connecttype="custom" o:connectlocs="48,13240;48,13253;37,13264;11,13264;0,13253;0,13227;11,13216;37,13216;48,13227;48,13240" o:connectangles="0,0,0,0,0,0,0,0,0,0"/>
                  </v:shape>
                  <v:group id="Group 204" o:spid="_x0000_s1029" style="position:absolute;left:1616;top:13216;width:48;height:48" coordorigin="1616,132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  <v:shape id="Freeform 205" o:spid="_x0000_s1030" style="position:absolute;left:1616;top:132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DGhxgAA&#10;ANwAAAAPAAAAZHJzL2Rvd25yZXYueG1sRI/dSsNAFITvhb7DcgreiN1toCKx21KKDb0o/kQf4Jg9&#10;TaI5Z0N228a3dwXBy2FmvmGW65E7daYhtF4szGcGFEnlXSu1hfe33e09qBBRHHZeyMI3BVivJldL&#10;zJ2/yCudy1irBJGQo4Umxj7XOlQNMYaZ70mSd/QDY0xyqLUb8JLg3OnMmDvN2EpaaLCnbUPVV3li&#10;C4V5+Xws/JM/7g48Lz+e+abI2Nrr6bh5ABVpjP/hv/beWcjMAn7PpCOgV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oDGh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3240;48,13253;37,13264;24,13264;11,13264;0,13253;0,13240;0,13227;11,13216;24,13216;37,13216;48,13227;48,1324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BF312C7" wp14:editId="68B69B8E">
                <wp:simplePos x="0" y="0"/>
                <wp:positionH relativeFrom="page">
                  <wp:posOffset>1021080</wp:posOffset>
                </wp:positionH>
                <wp:positionV relativeFrom="page">
                  <wp:posOffset>7716520</wp:posOffset>
                </wp:positionV>
                <wp:extent cx="40640" cy="40640"/>
                <wp:effectExtent l="0" t="0" r="5080" b="2540"/>
                <wp:wrapNone/>
                <wp:docPr id="196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2152"/>
                          <a:chExt cx="64" cy="64"/>
                        </a:xfrm>
                      </wpg:grpSpPr>
                      <wpg:grpSp>
                        <wpg:cNvPr id="197" name="Group 198"/>
                        <wpg:cNvGrpSpPr>
                          <a:grpSpLocks/>
                        </wpg:cNvGrpSpPr>
                        <wpg:grpSpPr bwMode="auto">
                          <a:xfrm>
                            <a:off x="1616" y="12160"/>
                            <a:ext cx="48" cy="48"/>
                            <a:chOff x="1616" y="12160"/>
                            <a:chExt cx="48" cy="48"/>
                          </a:xfrm>
                        </wpg:grpSpPr>
                        <wps:wsp>
                          <wps:cNvPr id="198" name="Freeform 201"/>
                          <wps:cNvSpPr>
                            <a:spLocks/>
                          </wps:cNvSpPr>
                          <wps:spPr bwMode="auto">
                            <a:xfrm>
                              <a:off x="1616" y="1216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2184 12160"/>
                                <a:gd name="T3" fmla="*/ 12184 h 48"/>
                                <a:gd name="T4" fmla="+- 0 1664 1616"/>
                                <a:gd name="T5" fmla="*/ T4 w 48"/>
                                <a:gd name="T6" fmla="+- 0 12197 12160"/>
                                <a:gd name="T7" fmla="*/ 12197 h 48"/>
                                <a:gd name="T8" fmla="+- 0 1653 1616"/>
                                <a:gd name="T9" fmla="*/ T8 w 48"/>
                                <a:gd name="T10" fmla="+- 0 12208 12160"/>
                                <a:gd name="T11" fmla="*/ 12208 h 48"/>
                                <a:gd name="T12" fmla="+- 0 1627 1616"/>
                                <a:gd name="T13" fmla="*/ T12 w 48"/>
                                <a:gd name="T14" fmla="+- 0 12208 12160"/>
                                <a:gd name="T15" fmla="*/ 12208 h 48"/>
                                <a:gd name="T16" fmla="+- 0 1616 1616"/>
                                <a:gd name="T17" fmla="*/ T16 w 48"/>
                                <a:gd name="T18" fmla="+- 0 12197 12160"/>
                                <a:gd name="T19" fmla="*/ 12197 h 48"/>
                                <a:gd name="T20" fmla="+- 0 1616 1616"/>
                                <a:gd name="T21" fmla="*/ T20 w 48"/>
                                <a:gd name="T22" fmla="+- 0 12171 12160"/>
                                <a:gd name="T23" fmla="*/ 12171 h 48"/>
                                <a:gd name="T24" fmla="+- 0 1627 1616"/>
                                <a:gd name="T25" fmla="*/ T24 w 48"/>
                                <a:gd name="T26" fmla="+- 0 12160 12160"/>
                                <a:gd name="T27" fmla="*/ 12160 h 48"/>
                                <a:gd name="T28" fmla="+- 0 1653 1616"/>
                                <a:gd name="T29" fmla="*/ T28 w 48"/>
                                <a:gd name="T30" fmla="+- 0 12160 12160"/>
                                <a:gd name="T31" fmla="*/ 12160 h 48"/>
                                <a:gd name="T32" fmla="+- 0 1664 1616"/>
                                <a:gd name="T33" fmla="*/ T32 w 48"/>
                                <a:gd name="T34" fmla="+- 0 12171 12160"/>
                                <a:gd name="T35" fmla="*/ 12171 h 48"/>
                                <a:gd name="T36" fmla="+- 0 1664 1616"/>
                                <a:gd name="T37" fmla="*/ T36 w 48"/>
                                <a:gd name="T38" fmla="+- 0 12184 12160"/>
                                <a:gd name="T39" fmla="*/ 1218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9" name="Group 199"/>
                          <wpg:cNvGrpSpPr>
                            <a:grpSpLocks/>
                          </wpg:cNvGrpSpPr>
                          <wpg:grpSpPr bwMode="auto">
                            <a:xfrm>
                              <a:off x="1616" y="12160"/>
                              <a:ext cx="48" cy="48"/>
                              <a:chOff x="1616" y="12160"/>
                              <a:chExt cx="48" cy="48"/>
                            </a:xfrm>
                          </wpg:grpSpPr>
                          <wps:wsp>
                            <wps:cNvPr id="200" name="Freeform 200"/>
                            <wps:cNvSpPr>
                              <a:spLocks/>
                            </wps:cNvSpPr>
                            <wps:spPr bwMode="auto">
                              <a:xfrm>
                                <a:off x="1616" y="1216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2184 12160"/>
                                  <a:gd name="T3" fmla="*/ 12184 h 48"/>
                                  <a:gd name="T4" fmla="+- 0 1664 1616"/>
                                  <a:gd name="T5" fmla="*/ T4 w 48"/>
                                  <a:gd name="T6" fmla="+- 0 12197 12160"/>
                                  <a:gd name="T7" fmla="*/ 12197 h 48"/>
                                  <a:gd name="T8" fmla="+- 0 1653 1616"/>
                                  <a:gd name="T9" fmla="*/ T8 w 48"/>
                                  <a:gd name="T10" fmla="+- 0 12208 12160"/>
                                  <a:gd name="T11" fmla="*/ 12208 h 48"/>
                                  <a:gd name="T12" fmla="+- 0 1640 1616"/>
                                  <a:gd name="T13" fmla="*/ T12 w 48"/>
                                  <a:gd name="T14" fmla="+- 0 12208 12160"/>
                                  <a:gd name="T15" fmla="*/ 12208 h 48"/>
                                  <a:gd name="T16" fmla="+- 0 1627 1616"/>
                                  <a:gd name="T17" fmla="*/ T16 w 48"/>
                                  <a:gd name="T18" fmla="+- 0 12208 12160"/>
                                  <a:gd name="T19" fmla="*/ 12208 h 48"/>
                                  <a:gd name="T20" fmla="+- 0 1616 1616"/>
                                  <a:gd name="T21" fmla="*/ T20 w 48"/>
                                  <a:gd name="T22" fmla="+- 0 12197 12160"/>
                                  <a:gd name="T23" fmla="*/ 12197 h 48"/>
                                  <a:gd name="T24" fmla="+- 0 1616 1616"/>
                                  <a:gd name="T25" fmla="*/ T24 w 48"/>
                                  <a:gd name="T26" fmla="+- 0 12184 12160"/>
                                  <a:gd name="T27" fmla="*/ 12184 h 48"/>
                                  <a:gd name="T28" fmla="+- 0 1616 1616"/>
                                  <a:gd name="T29" fmla="*/ T28 w 48"/>
                                  <a:gd name="T30" fmla="+- 0 12171 12160"/>
                                  <a:gd name="T31" fmla="*/ 12171 h 48"/>
                                  <a:gd name="T32" fmla="+- 0 1627 1616"/>
                                  <a:gd name="T33" fmla="*/ T32 w 48"/>
                                  <a:gd name="T34" fmla="+- 0 12160 12160"/>
                                  <a:gd name="T35" fmla="*/ 12160 h 48"/>
                                  <a:gd name="T36" fmla="+- 0 1640 1616"/>
                                  <a:gd name="T37" fmla="*/ T36 w 48"/>
                                  <a:gd name="T38" fmla="+- 0 12160 12160"/>
                                  <a:gd name="T39" fmla="*/ 12160 h 48"/>
                                  <a:gd name="T40" fmla="+- 0 1653 1616"/>
                                  <a:gd name="T41" fmla="*/ T40 w 48"/>
                                  <a:gd name="T42" fmla="+- 0 12160 12160"/>
                                  <a:gd name="T43" fmla="*/ 12160 h 48"/>
                                  <a:gd name="T44" fmla="+- 0 1664 1616"/>
                                  <a:gd name="T45" fmla="*/ T44 w 48"/>
                                  <a:gd name="T46" fmla="+- 0 12171 12160"/>
                                  <a:gd name="T47" fmla="*/ 12171 h 48"/>
                                  <a:gd name="T48" fmla="+- 0 1664 1616"/>
                                  <a:gd name="T49" fmla="*/ T48 w 48"/>
                                  <a:gd name="T50" fmla="+- 0 12184 12160"/>
                                  <a:gd name="T51" fmla="*/ 1218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026" style="position:absolute;margin-left:80.4pt;margin-top:607.6pt;width:3.2pt;height:3.2pt;z-index:-251613696;mso-position-horizontal-relative:page;mso-position-vertical-relative:page" coordorigin="1608,1215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">
                <v:group id="Group 198" o:spid="_x0000_s1027" style="position:absolute;left:1616;top:12160;width:48;height:48" coordorigin="1616,121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5ev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ix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J5evxAAAANwAAAAP&#10;AAAAAAAAAAAAAAAAAKkCAABkcnMvZG93bnJldi54bWxQSwUGAAAAAAQABAD6AAAAmgMAAAAA&#10;">
                  <v:shape id="Freeform 201" o:spid="_x0000_s1028" style="position:absolute;left:1616;top:121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dArIxQAA&#10;ANwAAAAPAAAAZHJzL2Rvd25yZXYueG1sRI9Ba8JAEIXvQv/DMkJvutESqalrCAWh9FIaPfQ4ZKdJ&#10;NDsbsqtJ++s7h4K3Gd6b977Z5ZPr1I2G0Ho2sFomoIgrb1uuDZyOh8UzqBCRLXaeycAPBcj3D7Md&#10;ZtaP/Em3MtZKQjhkaKCJsc+0DlVDDsPS98SiffvBYZR1qLUdcJRw1+l1kmy0w5alocGeXhuqLuXV&#10;Gfiqrh36dPtUfLiExtX5N30fz8Y8zqfiBVSkKd7N/9dvVvC3QivPyAR6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F0CsjFAAAA3AAAAA8AAAAAAAAAAAAAAAAAlwIAAGRycy9k&#10;b3ducmV2LnhtbFBLBQYAAAAABAAEAPUAAACJAwAAAAA=&#10;" path="m48,24l48,37,37,48,11,48,,37,,11,11,,37,,48,11,48,24xe" fillcolor="black" stroked="f">
                    <v:path arrowok="t" o:connecttype="custom" o:connectlocs="48,12184;48,12197;37,12208;11,12208;0,12197;0,12171;11,12160;37,12160;48,12171;48,12184" o:connectangles="0,0,0,0,0,0,0,0,0,0"/>
                  </v:shape>
                  <v:group id="Group 199" o:spid="_x0000_s1029" style="position:absolute;left:1616;top:12160;width:48;height:48" coordorigin="1616,121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  <v:shape id="Freeform 200" o:spid="_x0000_s1030" style="position:absolute;left:1616;top:121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15I5xAAA&#10;ANwAAAAPAAAAZHJzL2Rvd25yZXYueG1sRI9Ba8JAFITvBf/D8gQvRTd6KCV1lSIaPEhbY3/AM/tM&#10;UvPehuyq8d93CwWPw8x8w8yXPTfqSp2vnRiYThJQJIWztZQGvg+b8SsoH1AsNk7IwJ08LBeDpzmm&#10;1t1kT9c8lCpCxKdooAqhTbX2RUWMfuJakuidXMcYouxKbTu8RTg3epYkL5qxlrhQYUuriopzfmED&#10;WfL1s87chzttdjzNj5/8nM3YmNGwf38DFagPj/B/e2sNRCL8nYlH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deSOcQAAADcAAAADwAAAAAAAAAAAAAAAACXAgAAZHJzL2Rv&#10;d25yZXYueG1sUEsFBgAAAAAEAAQA9QAAAIgDAAAAAA==&#10;" path="m48,24l48,37,37,48,24,48,11,48,,37,,24,,11,11,,24,,37,,48,11,48,24xe" filled="f" strokeweight=".8pt">
                      <v:path arrowok="t" o:connecttype="custom" o:connectlocs="48,12184;48,12197;37,12208;24,12208;11,12208;0,12197;0,12184;0,12171;11,12160;24,12160;37,12160;48,12171;48,1218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7724354E" wp14:editId="4E3566B4">
                <wp:simplePos x="0" y="0"/>
                <wp:positionH relativeFrom="page">
                  <wp:posOffset>1021080</wp:posOffset>
                </wp:positionH>
                <wp:positionV relativeFrom="page">
                  <wp:posOffset>7493000</wp:posOffset>
                </wp:positionV>
                <wp:extent cx="40640" cy="40640"/>
                <wp:effectExtent l="0" t="0" r="5080" b="1016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800"/>
                          <a:chExt cx="64" cy="64"/>
                        </a:xfrm>
                      </wpg:grpSpPr>
                      <wpg:grpSp>
                        <wpg:cNvPr id="192" name="Group 193"/>
                        <wpg:cNvGrpSpPr>
                          <a:grpSpLocks/>
                        </wpg:cNvGrpSpPr>
                        <wpg:grpSpPr bwMode="auto">
                          <a:xfrm>
                            <a:off x="1616" y="11808"/>
                            <a:ext cx="48" cy="48"/>
                            <a:chOff x="1616" y="11808"/>
                            <a:chExt cx="48" cy="48"/>
                          </a:xfrm>
                        </wpg:grpSpPr>
                        <wps:wsp>
                          <wps:cNvPr id="193" name="Freeform 196"/>
                          <wps:cNvSpPr>
                            <a:spLocks/>
                          </wps:cNvSpPr>
                          <wps:spPr bwMode="auto">
                            <a:xfrm>
                              <a:off x="1616" y="1180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1832 11808"/>
                                <a:gd name="T3" fmla="*/ 11832 h 48"/>
                                <a:gd name="T4" fmla="+- 0 1664 1616"/>
                                <a:gd name="T5" fmla="*/ T4 w 48"/>
                                <a:gd name="T6" fmla="+- 0 11845 11808"/>
                                <a:gd name="T7" fmla="*/ 11845 h 48"/>
                                <a:gd name="T8" fmla="+- 0 1653 1616"/>
                                <a:gd name="T9" fmla="*/ T8 w 48"/>
                                <a:gd name="T10" fmla="+- 0 11856 11808"/>
                                <a:gd name="T11" fmla="*/ 11856 h 48"/>
                                <a:gd name="T12" fmla="+- 0 1627 1616"/>
                                <a:gd name="T13" fmla="*/ T12 w 48"/>
                                <a:gd name="T14" fmla="+- 0 11856 11808"/>
                                <a:gd name="T15" fmla="*/ 11856 h 48"/>
                                <a:gd name="T16" fmla="+- 0 1616 1616"/>
                                <a:gd name="T17" fmla="*/ T16 w 48"/>
                                <a:gd name="T18" fmla="+- 0 11845 11808"/>
                                <a:gd name="T19" fmla="*/ 11845 h 48"/>
                                <a:gd name="T20" fmla="+- 0 1616 1616"/>
                                <a:gd name="T21" fmla="*/ T20 w 48"/>
                                <a:gd name="T22" fmla="+- 0 11819 11808"/>
                                <a:gd name="T23" fmla="*/ 11819 h 48"/>
                                <a:gd name="T24" fmla="+- 0 1627 1616"/>
                                <a:gd name="T25" fmla="*/ T24 w 48"/>
                                <a:gd name="T26" fmla="+- 0 11808 11808"/>
                                <a:gd name="T27" fmla="*/ 11808 h 48"/>
                                <a:gd name="T28" fmla="+- 0 1653 1616"/>
                                <a:gd name="T29" fmla="*/ T28 w 48"/>
                                <a:gd name="T30" fmla="+- 0 11808 11808"/>
                                <a:gd name="T31" fmla="*/ 11808 h 48"/>
                                <a:gd name="T32" fmla="+- 0 1664 1616"/>
                                <a:gd name="T33" fmla="*/ T32 w 48"/>
                                <a:gd name="T34" fmla="+- 0 11819 11808"/>
                                <a:gd name="T35" fmla="*/ 11819 h 48"/>
                                <a:gd name="T36" fmla="+- 0 1664 1616"/>
                                <a:gd name="T37" fmla="*/ T36 w 48"/>
                                <a:gd name="T38" fmla="+- 0 11832 11808"/>
                                <a:gd name="T39" fmla="*/ 1183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4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1616" y="11808"/>
                              <a:ext cx="48" cy="48"/>
                              <a:chOff x="1616" y="11808"/>
                              <a:chExt cx="48" cy="48"/>
                            </a:xfrm>
                          </wpg:grpSpPr>
                          <wps:wsp>
                            <wps:cNvPr id="195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616" y="1180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1832 11808"/>
                                  <a:gd name="T3" fmla="*/ 11832 h 48"/>
                                  <a:gd name="T4" fmla="+- 0 1664 1616"/>
                                  <a:gd name="T5" fmla="*/ T4 w 48"/>
                                  <a:gd name="T6" fmla="+- 0 11845 11808"/>
                                  <a:gd name="T7" fmla="*/ 11845 h 48"/>
                                  <a:gd name="T8" fmla="+- 0 1653 1616"/>
                                  <a:gd name="T9" fmla="*/ T8 w 48"/>
                                  <a:gd name="T10" fmla="+- 0 11856 11808"/>
                                  <a:gd name="T11" fmla="*/ 11856 h 48"/>
                                  <a:gd name="T12" fmla="+- 0 1640 1616"/>
                                  <a:gd name="T13" fmla="*/ T12 w 48"/>
                                  <a:gd name="T14" fmla="+- 0 11856 11808"/>
                                  <a:gd name="T15" fmla="*/ 11856 h 48"/>
                                  <a:gd name="T16" fmla="+- 0 1627 1616"/>
                                  <a:gd name="T17" fmla="*/ T16 w 48"/>
                                  <a:gd name="T18" fmla="+- 0 11856 11808"/>
                                  <a:gd name="T19" fmla="*/ 11856 h 48"/>
                                  <a:gd name="T20" fmla="+- 0 1616 1616"/>
                                  <a:gd name="T21" fmla="*/ T20 w 48"/>
                                  <a:gd name="T22" fmla="+- 0 11845 11808"/>
                                  <a:gd name="T23" fmla="*/ 11845 h 48"/>
                                  <a:gd name="T24" fmla="+- 0 1616 1616"/>
                                  <a:gd name="T25" fmla="*/ T24 w 48"/>
                                  <a:gd name="T26" fmla="+- 0 11832 11808"/>
                                  <a:gd name="T27" fmla="*/ 11832 h 48"/>
                                  <a:gd name="T28" fmla="+- 0 1616 1616"/>
                                  <a:gd name="T29" fmla="*/ T28 w 48"/>
                                  <a:gd name="T30" fmla="+- 0 11819 11808"/>
                                  <a:gd name="T31" fmla="*/ 11819 h 48"/>
                                  <a:gd name="T32" fmla="+- 0 1627 1616"/>
                                  <a:gd name="T33" fmla="*/ T32 w 48"/>
                                  <a:gd name="T34" fmla="+- 0 11808 11808"/>
                                  <a:gd name="T35" fmla="*/ 11808 h 48"/>
                                  <a:gd name="T36" fmla="+- 0 1640 1616"/>
                                  <a:gd name="T37" fmla="*/ T36 w 48"/>
                                  <a:gd name="T38" fmla="+- 0 11808 11808"/>
                                  <a:gd name="T39" fmla="*/ 11808 h 48"/>
                                  <a:gd name="T40" fmla="+- 0 1653 1616"/>
                                  <a:gd name="T41" fmla="*/ T40 w 48"/>
                                  <a:gd name="T42" fmla="+- 0 11808 11808"/>
                                  <a:gd name="T43" fmla="*/ 11808 h 48"/>
                                  <a:gd name="T44" fmla="+- 0 1664 1616"/>
                                  <a:gd name="T45" fmla="*/ T44 w 48"/>
                                  <a:gd name="T46" fmla="+- 0 11819 11808"/>
                                  <a:gd name="T47" fmla="*/ 11819 h 48"/>
                                  <a:gd name="T48" fmla="+- 0 1664 1616"/>
                                  <a:gd name="T49" fmla="*/ T48 w 48"/>
                                  <a:gd name="T50" fmla="+- 0 11832 11808"/>
                                  <a:gd name="T51" fmla="*/ 1183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80.4pt;margin-top:590pt;width:3.2pt;height:3.2pt;z-index:-251614720;mso-position-horizontal-relative:page;mso-position-vertical-relative:page" coordorigin="1608,1180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">
                <v:group id="Group 193" o:spid="_x0000_s1027" style="position:absolute;left:1616;top:11808;width:48;height:48" coordorigin="1616,118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shape id="Freeform 196" o:spid="_x0000_s1028" style="position:absolute;left:1616;top:118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0Ji5wwAA&#10;ANwAAAAPAAAAZHJzL2Rvd25yZXYueG1sRE/JasMwEL0X+g9iAr3VchpSasdyMIVC6SVkOfQ4WBMv&#10;sUbGkmO3X18FAr3N462TbWfTiSsNrrGsYBnFIIhLqxuuFJyOH89vIJxH1thZJgU/5GCbPz5kmGo7&#10;8Z6uB1+JEMIuRQW1930qpStrMugi2xMH7mwHgz7AoZJ6wCmEm06+xPGrNNhwaKixp/eaysthNAq+&#10;y7FDu05Wxc7ENC3b3/XX1Cr1tJiLDQhPs/8X392fOsxPVnB7Jlwg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0Ji5wwAAANwAAAAPAAAAAAAAAAAAAAAAAJcCAABkcnMvZG93&#10;bnJldi54bWxQSwUGAAAAAAQABAD1AAAAhwMAAAAA&#10;" path="m48,24l48,37,37,48,11,48,,37,,11,11,,37,,48,11,48,24xe" fillcolor="black" stroked="f">
                    <v:path arrowok="t" o:connecttype="custom" o:connectlocs="48,11832;48,11845;37,11856;11,11856;0,11845;0,11819;11,11808;37,11808;48,11819;48,11832" o:connectangles="0,0,0,0,0,0,0,0,0,0"/>
                  </v:shape>
                  <v:group id="Group 194" o:spid="_x0000_s1029" style="position:absolute;left:1616;top:11808;width:48;height:48" coordorigin="1616,118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<v:shape id="Freeform 195" o:spid="_x0000_s1030" style="position:absolute;left:1616;top:118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8VawwAA&#10;ANwAAAAPAAAAZHJzL2Rvd25yZXYueG1sRE/NasJAEL4XfIdlBC+lbhRaNLqKlBp6KFXTPsA0OybR&#10;zGzIrpq+fbdQ6G0+vt9Zrntu1JU6XzsxMBknoEgKZ2spDXx+bB9moHxAsdg4IQPf5GG9GtwtMbXu&#10;Jge65qFUMUR8igaqENpUa19UxOjHriWJ3NF1jCHCrtS2w1sM50ZPk+RJM9YSGyps6bmi4pxf2ECW&#10;7E8vmXt3x+0bT/KvHd9nUzZmNOw3C1CB+vAv/nO/2jh//gi/z8QL9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j8Va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11832;48,11845;37,11856;24,11856;11,11856;0,11845;0,11832;0,11819;11,11808;24,11808;37,11808;48,11819;48,1183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31DE972" wp14:editId="5DE45055">
                <wp:simplePos x="0" y="0"/>
                <wp:positionH relativeFrom="page">
                  <wp:posOffset>1021080</wp:posOffset>
                </wp:positionH>
                <wp:positionV relativeFrom="page">
                  <wp:posOffset>7269480</wp:posOffset>
                </wp:positionV>
                <wp:extent cx="40640" cy="40640"/>
                <wp:effectExtent l="0" t="0" r="5080" b="5080"/>
                <wp:wrapNone/>
                <wp:docPr id="186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1448"/>
                          <a:chExt cx="64" cy="64"/>
                        </a:xfrm>
                      </wpg:grpSpPr>
                      <wpg:grpSp>
                        <wpg:cNvPr id="187" name="Group 188"/>
                        <wpg:cNvGrpSpPr>
                          <a:grpSpLocks/>
                        </wpg:cNvGrpSpPr>
                        <wpg:grpSpPr bwMode="auto">
                          <a:xfrm>
                            <a:off x="1616" y="11456"/>
                            <a:ext cx="48" cy="48"/>
                            <a:chOff x="1616" y="11456"/>
                            <a:chExt cx="48" cy="48"/>
                          </a:xfrm>
                        </wpg:grpSpPr>
                        <wps:wsp>
                          <wps:cNvPr id="188" name="Freeform 191"/>
                          <wps:cNvSpPr>
                            <a:spLocks/>
                          </wps:cNvSpPr>
                          <wps:spPr bwMode="auto">
                            <a:xfrm>
                              <a:off x="1616" y="1145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1480 11456"/>
                                <a:gd name="T3" fmla="*/ 11480 h 48"/>
                                <a:gd name="T4" fmla="+- 0 1664 1616"/>
                                <a:gd name="T5" fmla="*/ T4 w 48"/>
                                <a:gd name="T6" fmla="+- 0 11493 11456"/>
                                <a:gd name="T7" fmla="*/ 11493 h 48"/>
                                <a:gd name="T8" fmla="+- 0 1653 1616"/>
                                <a:gd name="T9" fmla="*/ T8 w 48"/>
                                <a:gd name="T10" fmla="+- 0 11504 11456"/>
                                <a:gd name="T11" fmla="*/ 11504 h 48"/>
                                <a:gd name="T12" fmla="+- 0 1627 1616"/>
                                <a:gd name="T13" fmla="*/ T12 w 48"/>
                                <a:gd name="T14" fmla="+- 0 11504 11456"/>
                                <a:gd name="T15" fmla="*/ 11504 h 48"/>
                                <a:gd name="T16" fmla="+- 0 1616 1616"/>
                                <a:gd name="T17" fmla="*/ T16 w 48"/>
                                <a:gd name="T18" fmla="+- 0 11493 11456"/>
                                <a:gd name="T19" fmla="*/ 11493 h 48"/>
                                <a:gd name="T20" fmla="+- 0 1616 1616"/>
                                <a:gd name="T21" fmla="*/ T20 w 48"/>
                                <a:gd name="T22" fmla="+- 0 11467 11456"/>
                                <a:gd name="T23" fmla="*/ 11467 h 48"/>
                                <a:gd name="T24" fmla="+- 0 1627 1616"/>
                                <a:gd name="T25" fmla="*/ T24 w 48"/>
                                <a:gd name="T26" fmla="+- 0 11456 11456"/>
                                <a:gd name="T27" fmla="*/ 11456 h 48"/>
                                <a:gd name="T28" fmla="+- 0 1653 1616"/>
                                <a:gd name="T29" fmla="*/ T28 w 48"/>
                                <a:gd name="T30" fmla="+- 0 11456 11456"/>
                                <a:gd name="T31" fmla="*/ 11456 h 48"/>
                                <a:gd name="T32" fmla="+- 0 1664 1616"/>
                                <a:gd name="T33" fmla="*/ T32 w 48"/>
                                <a:gd name="T34" fmla="+- 0 11467 11456"/>
                                <a:gd name="T35" fmla="*/ 11467 h 48"/>
                                <a:gd name="T36" fmla="+- 0 1664 1616"/>
                                <a:gd name="T37" fmla="*/ T36 w 48"/>
                                <a:gd name="T38" fmla="+- 0 11480 11456"/>
                                <a:gd name="T39" fmla="*/ 1148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9" name="Group 189"/>
                          <wpg:cNvGrpSpPr>
                            <a:grpSpLocks/>
                          </wpg:cNvGrpSpPr>
                          <wpg:grpSpPr bwMode="auto">
                            <a:xfrm>
                              <a:off x="1616" y="11456"/>
                              <a:ext cx="48" cy="48"/>
                              <a:chOff x="1616" y="11456"/>
                              <a:chExt cx="48" cy="48"/>
                            </a:xfrm>
                          </wpg:grpSpPr>
                          <wps:wsp>
                            <wps:cNvPr id="190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616" y="1145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1480 11456"/>
                                  <a:gd name="T3" fmla="*/ 11480 h 48"/>
                                  <a:gd name="T4" fmla="+- 0 1664 1616"/>
                                  <a:gd name="T5" fmla="*/ T4 w 48"/>
                                  <a:gd name="T6" fmla="+- 0 11493 11456"/>
                                  <a:gd name="T7" fmla="*/ 11493 h 48"/>
                                  <a:gd name="T8" fmla="+- 0 1653 1616"/>
                                  <a:gd name="T9" fmla="*/ T8 w 48"/>
                                  <a:gd name="T10" fmla="+- 0 11504 11456"/>
                                  <a:gd name="T11" fmla="*/ 11504 h 48"/>
                                  <a:gd name="T12" fmla="+- 0 1640 1616"/>
                                  <a:gd name="T13" fmla="*/ T12 w 48"/>
                                  <a:gd name="T14" fmla="+- 0 11504 11456"/>
                                  <a:gd name="T15" fmla="*/ 11504 h 48"/>
                                  <a:gd name="T16" fmla="+- 0 1627 1616"/>
                                  <a:gd name="T17" fmla="*/ T16 w 48"/>
                                  <a:gd name="T18" fmla="+- 0 11504 11456"/>
                                  <a:gd name="T19" fmla="*/ 11504 h 48"/>
                                  <a:gd name="T20" fmla="+- 0 1616 1616"/>
                                  <a:gd name="T21" fmla="*/ T20 w 48"/>
                                  <a:gd name="T22" fmla="+- 0 11493 11456"/>
                                  <a:gd name="T23" fmla="*/ 11493 h 48"/>
                                  <a:gd name="T24" fmla="+- 0 1616 1616"/>
                                  <a:gd name="T25" fmla="*/ T24 w 48"/>
                                  <a:gd name="T26" fmla="+- 0 11480 11456"/>
                                  <a:gd name="T27" fmla="*/ 11480 h 48"/>
                                  <a:gd name="T28" fmla="+- 0 1616 1616"/>
                                  <a:gd name="T29" fmla="*/ T28 w 48"/>
                                  <a:gd name="T30" fmla="+- 0 11467 11456"/>
                                  <a:gd name="T31" fmla="*/ 11467 h 48"/>
                                  <a:gd name="T32" fmla="+- 0 1627 1616"/>
                                  <a:gd name="T33" fmla="*/ T32 w 48"/>
                                  <a:gd name="T34" fmla="+- 0 11456 11456"/>
                                  <a:gd name="T35" fmla="*/ 11456 h 48"/>
                                  <a:gd name="T36" fmla="+- 0 1640 1616"/>
                                  <a:gd name="T37" fmla="*/ T36 w 48"/>
                                  <a:gd name="T38" fmla="+- 0 11456 11456"/>
                                  <a:gd name="T39" fmla="*/ 11456 h 48"/>
                                  <a:gd name="T40" fmla="+- 0 1653 1616"/>
                                  <a:gd name="T41" fmla="*/ T40 w 48"/>
                                  <a:gd name="T42" fmla="+- 0 11456 11456"/>
                                  <a:gd name="T43" fmla="*/ 11456 h 48"/>
                                  <a:gd name="T44" fmla="+- 0 1664 1616"/>
                                  <a:gd name="T45" fmla="*/ T44 w 48"/>
                                  <a:gd name="T46" fmla="+- 0 11467 11456"/>
                                  <a:gd name="T47" fmla="*/ 11467 h 48"/>
                                  <a:gd name="T48" fmla="+- 0 1664 1616"/>
                                  <a:gd name="T49" fmla="*/ T48 w 48"/>
                                  <a:gd name="T50" fmla="+- 0 11480 11456"/>
                                  <a:gd name="T51" fmla="*/ 1148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026" style="position:absolute;margin-left:80.4pt;margin-top:572.4pt;width:3.2pt;height:3.2pt;z-index:-251615744;mso-position-horizontal-relative:page;mso-position-vertical-relative:page" coordorigin="1608,1144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">
                <v:group id="Group 188" o:spid="_x0000_s1027" style="position:absolute;left:1616;top:11456;width:48;height:48" coordorigin="1616,114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<v:shape id="Freeform 191" o:spid="_x0000_s1028" style="position:absolute;left:1616;top:114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ZwVxQAA&#10;ANwAAAAPAAAAZHJzL2Rvd25yZXYueG1sRI9Ba8JAEIXvQv/DMoXedKMlYqNrCAWh9FIaPfQ4ZMck&#10;NjsbsqtJ++s7h4K3Gd6b977Z5ZPr1I2G0Ho2sFwkoIgrb1uuDZyOh/kGVIjIFjvPZOCHAuT7h9kO&#10;M+tH/qRbGWslIRwyNNDE2Gdah6ohh2Hhe2LRzn5wGGUdam0HHCXcdXqVJGvtsGVpaLCn14aq7/Lq&#10;DHxV1w59+vJcfLiExuXlN30fL8Y8PU7FFlSkKd7N/9dvVvA3QivPyAR6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tnBXFAAAA3AAAAA8AAAAAAAAAAAAAAAAAlwIAAGRycy9k&#10;b3ducmV2LnhtbFBLBQYAAAAABAAEAPUAAACJAwAAAAA=&#10;" path="m48,24l48,37,37,48,11,48,,37,,11,11,,37,,48,11,48,24xe" fillcolor="black" stroked="f">
                    <v:path arrowok="t" o:connecttype="custom" o:connectlocs="48,11480;48,11493;37,11504;11,11504;0,11493;0,11467;11,11456;37,11456;48,11467;48,11480" o:connectangles="0,0,0,0,0,0,0,0,0,0"/>
                  </v:shape>
                  <v:group id="Group 189" o:spid="_x0000_s1029" style="position:absolute;left:1616;top:11456;width:48;height:48" coordorigin="1616,114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LTCbwwAAANwAAAAPAAAAZHJzL2Rvd25yZXYueG1sRE9Li8IwEL4L/ocwgjdN&#10;q+zido0iouJBFnzAsrehGdtiMylNbOu/3wiCt/n4njNfdqYUDdWusKwgHkcgiFOrC84UXM7b0QyE&#10;88gaS8uk4EEOlot+b46Jti0fqTn5TIQQdgkqyL2vEildmpNBN7YVceCutjboA6wzqWtsQ7gp5SSK&#10;PqXBgkNDjhWtc0pvp7tRsGuxXU3jTXO4XdePv/PHz+8hJqWGg271DcJT59/il3uvw/zZ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ctMJvDAAAA3AAAAA8A&#10;AAAAAAAAAAAAAAAAqQIAAGRycy9kb3ducmV2LnhtbFBLBQYAAAAABAAEAPoAAACZAwAAAAA=&#10;">
                    <v:shape id="Freeform 190" o:spid="_x0000_s1030" style="position:absolute;left:1616;top:114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+GbCxgAA&#10;ANwAAAAPAAAAZHJzL2Rvd25yZXYueG1sRI/BTsNADETvSPzDykhcEN20B0TTbqsK0YgDgjb0A0zW&#10;TUJjb5Rd2vD3+IDEzdaMZ56X65E7c6YhtkEcTCcZGJIq+FZqB4eP7f0jmJhQPHZByMEPRVivrq+W&#10;mPtwkT2dy1QbDZGYo4MmpT63NlYNMcZJ6ElUO4aBMek61NYPeNFw7uwsyx4sYyva0GBPTw1Vp/Kb&#10;HRTZ7uu5CG/huH3lafn5znfFjJ27vRk3CzCJxvRv/rt+8Yo/V3x9Riew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+GbC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1480;48,11493;37,11504;24,11504;11,11504;0,11493;0,11480;0,11467;11,11456;24,11456;37,11456;48,11467;48,1148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6D919AD8" wp14:editId="2E5AED77">
                <wp:simplePos x="0" y="0"/>
                <wp:positionH relativeFrom="page">
                  <wp:posOffset>1021080</wp:posOffset>
                </wp:positionH>
                <wp:positionV relativeFrom="page">
                  <wp:posOffset>6822440</wp:posOffset>
                </wp:positionV>
                <wp:extent cx="40640" cy="40640"/>
                <wp:effectExtent l="0" t="0" r="5080" b="7620"/>
                <wp:wrapNone/>
                <wp:docPr id="181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744"/>
                          <a:chExt cx="64" cy="64"/>
                        </a:xfrm>
                      </wpg:grpSpPr>
                      <wpg:grpSp>
                        <wpg:cNvPr id="182" name="Group 183"/>
                        <wpg:cNvGrpSpPr>
                          <a:grpSpLocks/>
                        </wpg:cNvGrpSpPr>
                        <wpg:grpSpPr bwMode="auto">
                          <a:xfrm>
                            <a:off x="1616" y="10752"/>
                            <a:ext cx="48" cy="48"/>
                            <a:chOff x="1616" y="10752"/>
                            <a:chExt cx="48" cy="48"/>
                          </a:xfrm>
                        </wpg:grpSpPr>
                        <wps:wsp>
                          <wps:cNvPr id="183" name="Freeform 186"/>
                          <wps:cNvSpPr>
                            <a:spLocks/>
                          </wps:cNvSpPr>
                          <wps:spPr bwMode="auto">
                            <a:xfrm>
                              <a:off x="1616" y="1075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776 10752"/>
                                <a:gd name="T3" fmla="*/ 10776 h 48"/>
                                <a:gd name="T4" fmla="+- 0 1664 1616"/>
                                <a:gd name="T5" fmla="*/ T4 w 48"/>
                                <a:gd name="T6" fmla="+- 0 10789 10752"/>
                                <a:gd name="T7" fmla="*/ 10789 h 48"/>
                                <a:gd name="T8" fmla="+- 0 1653 1616"/>
                                <a:gd name="T9" fmla="*/ T8 w 48"/>
                                <a:gd name="T10" fmla="+- 0 10800 10752"/>
                                <a:gd name="T11" fmla="*/ 10800 h 48"/>
                                <a:gd name="T12" fmla="+- 0 1627 1616"/>
                                <a:gd name="T13" fmla="*/ T12 w 48"/>
                                <a:gd name="T14" fmla="+- 0 10800 10752"/>
                                <a:gd name="T15" fmla="*/ 10800 h 48"/>
                                <a:gd name="T16" fmla="+- 0 1616 1616"/>
                                <a:gd name="T17" fmla="*/ T16 w 48"/>
                                <a:gd name="T18" fmla="+- 0 10789 10752"/>
                                <a:gd name="T19" fmla="*/ 10789 h 48"/>
                                <a:gd name="T20" fmla="+- 0 1616 1616"/>
                                <a:gd name="T21" fmla="*/ T20 w 48"/>
                                <a:gd name="T22" fmla="+- 0 10763 10752"/>
                                <a:gd name="T23" fmla="*/ 10763 h 48"/>
                                <a:gd name="T24" fmla="+- 0 1627 1616"/>
                                <a:gd name="T25" fmla="*/ T24 w 48"/>
                                <a:gd name="T26" fmla="+- 0 10752 10752"/>
                                <a:gd name="T27" fmla="*/ 10752 h 48"/>
                                <a:gd name="T28" fmla="+- 0 1653 1616"/>
                                <a:gd name="T29" fmla="*/ T28 w 48"/>
                                <a:gd name="T30" fmla="+- 0 10752 10752"/>
                                <a:gd name="T31" fmla="*/ 10752 h 48"/>
                                <a:gd name="T32" fmla="+- 0 1664 1616"/>
                                <a:gd name="T33" fmla="*/ T32 w 48"/>
                                <a:gd name="T34" fmla="+- 0 10763 10752"/>
                                <a:gd name="T35" fmla="*/ 10763 h 48"/>
                                <a:gd name="T36" fmla="+- 0 1664 1616"/>
                                <a:gd name="T37" fmla="*/ T36 w 48"/>
                                <a:gd name="T38" fmla="+- 0 10776 10752"/>
                                <a:gd name="T39" fmla="*/ 1077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4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1616" y="10752"/>
                              <a:ext cx="48" cy="48"/>
                              <a:chOff x="1616" y="10752"/>
                              <a:chExt cx="48" cy="48"/>
                            </a:xfrm>
                          </wpg:grpSpPr>
                          <wps:wsp>
                            <wps:cNvPr id="185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616" y="1075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776 10752"/>
                                  <a:gd name="T3" fmla="*/ 10776 h 48"/>
                                  <a:gd name="T4" fmla="+- 0 1664 1616"/>
                                  <a:gd name="T5" fmla="*/ T4 w 48"/>
                                  <a:gd name="T6" fmla="+- 0 10789 10752"/>
                                  <a:gd name="T7" fmla="*/ 10789 h 48"/>
                                  <a:gd name="T8" fmla="+- 0 1653 1616"/>
                                  <a:gd name="T9" fmla="*/ T8 w 48"/>
                                  <a:gd name="T10" fmla="+- 0 10800 10752"/>
                                  <a:gd name="T11" fmla="*/ 10800 h 48"/>
                                  <a:gd name="T12" fmla="+- 0 1640 1616"/>
                                  <a:gd name="T13" fmla="*/ T12 w 48"/>
                                  <a:gd name="T14" fmla="+- 0 10800 10752"/>
                                  <a:gd name="T15" fmla="*/ 10800 h 48"/>
                                  <a:gd name="T16" fmla="+- 0 1627 1616"/>
                                  <a:gd name="T17" fmla="*/ T16 w 48"/>
                                  <a:gd name="T18" fmla="+- 0 10800 10752"/>
                                  <a:gd name="T19" fmla="*/ 10800 h 48"/>
                                  <a:gd name="T20" fmla="+- 0 1616 1616"/>
                                  <a:gd name="T21" fmla="*/ T20 w 48"/>
                                  <a:gd name="T22" fmla="+- 0 10789 10752"/>
                                  <a:gd name="T23" fmla="*/ 10789 h 48"/>
                                  <a:gd name="T24" fmla="+- 0 1616 1616"/>
                                  <a:gd name="T25" fmla="*/ T24 w 48"/>
                                  <a:gd name="T26" fmla="+- 0 10776 10752"/>
                                  <a:gd name="T27" fmla="*/ 10776 h 48"/>
                                  <a:gd name="T28" fmla="+- 0 1616 1616"/>
                                  <a:gd name="T29" fmla="*/ T28 w 48"/>
                                  <a:gd name="T30" fmla="+- 0 10763 10752"/>
                                  <a:gd name="T31" fmla="*/ 10763 h 48"/>
                                  <a:gd name="T32" fmla="+- 0 1627 1616"/>
                                  <a:gd name="T33" fmla="*/ T32 w 48"/>
                                  <a:gd name="T34" fmla="+- 0 10752 10752"/>
                                  <a:gd name="T35" fmla="*/ 10752 h 48"/>
                                  <a:gd name="T36" fmla="+- 0 1640 1616"/>
                                  <a:gd name="T37" fmla="*/ T36 w 48"/>
                                  <a:gd name="T38" fmla="+- 0 10752 10752"/>
                                  <a:gd name="T39" fmla="*/ 10752 h 48"/>
                                  <a:gd name="T40" fmla="+- 0 1653 1616"/>
                                  <a:gd name="T41" fmla="*/ T40 w 48"/>
                                  <a:gd name="T42" fmla="+- 0 10752 10752"/>
                                  <a:gd name="T43" fmla="*/ 10752 h 48"/>
                                  <a:gd name="T44" fmla="+- 0 1664 1616"/>
                                  <a:gd name="T45" fmla="*/ T44 w 48"/>
                                  <a:gd name="T46" fmla="+- 0 10763 10752"/>
                                  <a:gd name="T47" fmla="*/ 10763 h 48"/>
                                  <a:gd name="T48" fmla="+- 0 1664 1616"/>
                                  <a:gd name="T49" fmla="*/ T48 w 48"/>
                                  <a:gd name="T50" fmla="+- 0 10776 10752"/>
                                  <a:gd name="T51" fmla="*/ 1077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26" style="position:absolute;margin-left:80.4pt;margin-top:537.2pt;width:3.2pt;height:3.2pt;z-index:-251616768;mso-position-horizontal-relative:page;mso-position-vertical-relative:page" coordorigin="1608,1074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">
                <v:group id="Group 183" o:spid="_x0000_s1027" style="position:absolute;left:1616;top:10752;width:48;height:48" coordorigin="1616,107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<v:shape id="Freeform 186" o:spid="_x0000_s1028" style="position:absolute;left:1616;top:107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Q5kwwAA&#10;ANwAAAAPAAAAZHJzL2Rvd25yZXYueG1sRE/JasMwEL0X+g9iCr3VchpSHMdyMIVC6SVkOeQ4WBMv&#10;tUbGkmO3X18FAr3N462TbWfTiSsNrrGsYBHFIIhLqxuuFJyOHy8JCOeRNXaWScEPOdjmjw8ZptpO&#10;vKfrwVcihLBLUUHtfZ9K6cqaDLrI9sSBu9jBoA9wqKQecArhppOvcfwmDTYcGmrs6b2m8vswGgXn&#10;cuzQrtbLYmdimhbt7+prapV6fpqLDQhPs/8X392fOsxPlnB7Jlwg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CQ5kwwAAANwAAAAPAAAAAAAAAAAAAAAAAJcCAABkcnMvZG93&#10;bnJldi54bWxQSwUGAAAAAAQABAD1AAAAhwMAAAAA&#10;" path="m48,24l48,37,37,48,11,48,,37,,11,11,,37,,48,11,48,24xe" fillcolor="black" stroked="f">
                    <v:path arrowok="t" o:connecttype="custom" o:connectlocs="48,10776;48,10789;37,10800;11,10800;0,10789;0,10763;11,10752;37,10752;48,10763;48,10776" o:connectangles="0,0,0,0,0,0,0,0,0,0"/>
                  </v:shape>
                  <v:group id="Group 184" o:spid="_x0000_s1029" style="position:absolute;left:1616;top:10752;width:48;height:48" coordorigin="1616,107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<v:shape id="Freeform 185" o:spid="_x0000_s1030" style="position:absolute;left:1616;top:107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lOHwwAA&#10;ANwAAAAPAAAAZHJzL2Rvd25yZXYueG1sRE/NasJAEL4X+g7LFLxI3Si0SOoqpWjooViNfYBpdkyi&#10;mdmQ3Wp8e1cQepuP73dmi54bdaLO104MjEcJKJLC2VpKAz+71fMUlA8oFhsnZOBCHhbzx4cZptad&#10;ZUunPJQqhohP0UAVQptq7YuKGP3ItSSR27uOMUTYldp2eI7h3OhJkrxqxlpiQ4UtfVRUHPM/NpAl&#10;m8Myc2u3X33xOP/95mE2YWMGT/37G6hAffgX392fNs6fvsDtmXiBnl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VlOH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10776;48,10789;37,10800;24,10800;11,10800;0,10789;0,10776;0,10763;11,10752;24,10752;37,10752;48,10763;48,1077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05EE47E9" wp14:editId="0F8E49DD">
                <wp:simplePos x="0" y="0"/>
                <wp:positionH relativeFrom="page">
                  <wp:posOffset>1021080</wp:posOffset>
                </wp:positionH>
                <wp:positionV relativeFrom="page">
                  <wp:posOffset>6598920</wp:posOffset>
                </wp:positionV>
                <wp:extent cx="40640" cy="40640"/>
                <wp:effectExtent l="0" t="0" r="5080" b="2540"/>
                <wp:wrapNone/>
                <wp:docPr id="17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0392"/>
                          <a:chExt cx="64" cy="64"/>
                        </a:xfrm>
                      </wpg:grpSpPr>
                      <wpg:grpSp>
                        <wpg:cNvPr id="177" name="Group 178"/>
                        <wpg:cNvGrpSpPr>
                          <a:grpSpLocks/>
                        </wpg:cNvGrpSpPr>
                        <wpg:grpSpPr bwMode="auto">
                          <a:xfrm>
                            <a:off x="1616" y="10400"/>
                            <a:ext cx="48" cy="48"/>
                            <a:chOff x="1616" y="10400"/>
                            <a:chExt cx="48" cy="48"/>
                          </a:xfrm>
                        </wpg:grpSpPr>
                        <wps:wsp>
                          <wps:cNvPr id="178" name="Freeform 181"/>
                          <wps:cNvSpPr>
                            <a:spLocks/>
                          </wps:cNvSpPr>
                          <wps:spPr bwMode="auto">
                            <a:xfrm>
                              <a:off x="1616" y="104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0424 10400"/>
                                <a:gd name="T3" fmla="*/ 10424 h 48"/>
                                <a:gd name="T4" fmla="+- 0 1664 1616"/>
                                <a:gd name="T5" fmla="*/ T4 w 48"/>
                                <a:gd name="T6" fmla="+- 0 10437 10400"/>
                                <a:gd name="T7" fmla="*/ 10437 h 48"/>
                                <a:gd name="T8" fmla="+- 0 1653 1616"/>
                                <a:gd name="T9" fmla="*/ T8 w 48"/>
                                <a:gd name="T10" fmla="+- 0 10448 10400"/>
                                <a:gd name="T11" fmla="*/ 10448 h 48"/>
                                <a:gd name="T12" fmla="+- 0 1627 1616"/>
                                <a:gd name="T13" fmla="*/ T12 w 48"/>
                                <a:gd name="T14" fmla="+- 0 10448 10400"/>
                                <a:gd name="T15" fmla="*/ 10448 h 48"/>
                                <a:gd name="T16" fmla="+- 0 1616 1616"/>
                                <a:gd name="T17" fmla="*/ T16 w 48"/>
                                <a:gd name="T18" fmla="+- 0 10437 10400"/>
                                <a:gd name="T19" fmla="*/ 10437 h 48"/>
                                <a:gd name="T20" fmla="+- 0 1616 1616"/>
                                <a:gd name="T21" fmla="*/ T20 w 48"/>
                                <a:gd name="T22" fmla="+- 0 10411 10400"/>
                                <a:gd name="T23" fmla="*/ 10411 h 48"/>
                                <a:gd name="T24" fmla="+- 0 1627 1616"/>
                                <a:gd name="T25" fmla="*/ T24 w 48"/>
                                <a:gd name="T26" fmla="+- 0 10400 10400"/>
                                <a:gd name="T27" fmla="*/ 10400 h 48"/>
                                <a:gd name="T28" fmla="+- 0 1653 1616"/>
                                <a:gd name="T29" fmla="*/ T28 w 48"/>
                                <a:gd name="T30" fmla="+- 0 10400 10400"/>
                                <a:gd name="T31" fmla="*/ 10400 h 48"/>
                                <a:gd name="T32" fmla="+- 0 1664 1616"/>
                                <a:gd name="T33" fmla="*/ T32 w 48"/>
                                <a:gd name="T34" fmla="+- 0 10411 10400"/>
                                <a:gd name="T35" fmla="*/ 10411 h 48"/>
                                <a:gd name="T36" fmla="+- 0 1664 1616"/>
                                <a:gd name="T37" fmla="*/ T36 w 48"/>
                                <a:gd name="T38" fmla="+- 0 10424 10400"/>
                                <a:gd name="T39" fmla="*/ 1042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9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1616" y="10400"/>
                              <a:ext cx="48" cy="48"/>
                              <a:chOff x="1616" y="10400"/>
                              <a:chExt cx="48" cy="48"/>
                            </a:xfrm>
                          </wpg:grpSpPr>
                          <wps:wsp>
                            <wps:cNvPr id="180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1616" y="1040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0424 10400"/>
                                  <a:gd name="T3" fmla="*/ 10424 h 48"/>
                                  <a:gd name="T4" fmla="+- 0 1664 1616"/>
                                  <a:gd name="T5" fmla="*/ T4 w 48"/>
                                  <a:gd name="T6" fmla="+- 0 10437 10400"/>
                                  <a:gd name="T7" fmla="*/ 10437 h 48"/>
                                  <a:gd name="T8" fmla="+- 0 1653 1616"/>
                                  <a:gd name="T9" fmla="*/ T8 w 48"/>
                                  <a:gd name="T10" fmla="+- 0 10448 10400"/>
                                  <a:gd name="T11" fmla="*/ 10448 h 48"/>
                                  <a:gd name="T12" fmla="+- 0 1640 1616"/>
                                  <a:gd name="T13" fmla="*/ T12 w 48"/>
                                  <a:gd name="T14" fmla="+- 0 10448 10400"/>
                                  <a:gd name="T15" fmla="*/ 10448 h 48"/>
                                  <a:gd name="T16" fmla="+- 0 1627 1616"/>
                                  <a:gd name="T17" fmla="*/ T16 w 48"/>
                                  <a:gd name="T18" fmla="+- 0 10448 10400"/>
                                  <a:gd name="T19" fmla="*/ 10448 h 48"/>
                                  <a:gd name="T20" fmla="+- 0 1616 1616"/>
                                  <a:gd name="T21" fmla="*/ T20 w 48"/>
                                  <a:gd name="T22" fmla="+- 0 10437 10400"/>
                                  <a:gd name="T23" fmla="*/ 10437 h 48"/>
                                  <a:gd name="T24" fmla="+- 0 1616 1616"/>
                                  <a:gd name="T25" fmla="*/ T24 w 48"/>
                                  <a:gd name="T26" fmla="+- 0 10424 10400"/>
                                  <a:gd name="T27" fmla="*/ 10424 h 48"/>
                                  <a:gd name="T28" fmla="+- 0 1616 1616"/>
                                  <a:gd name="T29" fmla="*/ T28 w 48"/>
                                  <a:gd name="T30" fmla="+- 0 10411 10400"/>
                                  <a:gd name="T31" fmla="*/ 10411 h 48"/>
                                  <a:gd name="T32" fmla="+- 0 1627 1616"/>
                                  <a:gd name="T33" fmla="*/ T32 w 48"/>
                                  <a:gd name="T34" fmla="+- 0 10400 10400"/>
                                  <a:gd name="T35" fmla="*/ 10400 h 48"/>
                                  <a:gd name="T36" fmla="+- 0 1640 1616"/>
                                  <a:gd name="T37" fmla="*/ T36 w 48"/>
                                  <a:gd name="T38" fmla="+- 0 10400 10400"/>
                                  <a:gd name="T39" fmla="*/ 10400 h 48"/>
                                  <a:gd name="T40" fmla="+- 0 1653 1616"/>
                                  <a:gd name="T41" fmla="*/ T40 w 48"/>
                                  <a:gd name="T42" fmla="+- 0 10400 10400"/>
                                  <a:gd name="T43" fmla="*/ 10400 h 48"/>
                                  <a:gd name="T44" fmla="+- 0 1664 1616"/>
                                  <a:gd name="T45" fmla="*/ T44 w 48"/>
                                  <a:gd name="T46" fmla="+- 0 10411 10400"/>
                                  <a:gd name="T47" fmla="*/ 10411 h 48"/>
                                  <a:gd name="T48" fmla="+- 0 1664 1616"/>
                                  <a:gd name="T49" fmla="*/ T48 w 48"/>
                                  <a:gd name="T50" fmla="+- 0 10424 10400"/>
                                  <a:gd name="T51" fmla="*/ 1042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26" style="position:absolute;margin-left:80.4pt;margin-top:519.6pt;width:3.2pt;height:3.2pt;z-index:-251617792;mso-position-horizontal-relative:page;mso-position-vertical-relative:page" coordorigin="1608,1039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">
                <v:group id="Group 178" o:spid="_x0000_s1027" style="position:absolute;left:1616;top:10400;width:48;height:48" coordorigin="1616,104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K3FVwwAAANwAAAAPAAAAZHJzL2Rvd25yZXYueG1sRE9Li8IwEL4L/ocwgjdN&#10;q+y6dI0iouJBFnzAsrehGdtiMylNbOu/3wiCt/n4njNfdqYUDdWusKwgHkcgiFOrC84UXM7b0RcI&#10;55E1lpZJwYMcLBf93hwTbVs+UnPymQgh7BJUkHtfJVK6NCeDbmwr4sBdbW3QB1hnUtfYhnBTykkU&#10;fUqDBYeGHCta55TeTnejYNdiu5rGm+Zwu64ff+ePn99DTEoNB93qG4Snzr/FL/deh/mz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wrcVXDAAAA3AAAAA8A&#10;AAAAAAAAAAAAAAAAqQIAAGRycy9kb3ducmV2LnhtbFBLBQYAAAAABAAEAPoAAACZAwAAAAA=&#10;">
                  <v:shape id="Freeform 181" o:spid="_x0000_s1028" style="position:absolute;left:1616;top:104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OwyxQAA&#10;ANwAAAAPAAAAZHJzL2Rvd25yZXYueG1sRI/Na8JAEMXvgv/DMkJvutHiV3QVKRRKL+LHweOQHZNo&#10;djZkV5P2r3cOhd5meG/e+81627lKPakJpWcD41ECijjztuTcwPn0OVyAChHZYuWZDPxQgO2m31tj&#10;an3LB3oeY64khEOKBooY61TrkBXkMIx8TSza1TcOo6xNrm2DrYS7Sk+SZKYdliwNBdb0UVB2Pz6c&#10;gUv2qNBPl++7vUuoHd9+p9/tzZi3QbdbgYrUxX/z3/WXFfy50MozMoHev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47DLFAAAA3AAAAA8AAAAAAAAAAAAAAAAAlwIAAGRycy9k&#10;b3ducmV2LnhtbFBLBQYAAAAABAAEAPUAAACJAwAAAAA=&#10;" path="m48,24l48,37,37,48,11,48,,37,,11,11,,37,,48,11,48,24xe" fillcolor="black" stroked="f">
                    <v:path arrowok="t" o:connecttype="custom" o:connectlocs="48,10424;48,10437;37,10448;11,10448;0,10437;0,10411;11,10400;37,10400;48,10411;48,10424" o:connectangles="0,0,0,0,0,0,0,0,0,0"/>
                  </v:shape>
                  <v:group id="Group 179" o:spid="_x0000_s1029" style="position:absolute;left:1616;top:10400;width:48;height:48" coordorigin="1616,1040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<v:shape id="Freeform 180" o:spid="_x0000_s1030" style="position:absolute;left:1616;top:1040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IfAfxgAA&#10;ANwAAAAPAAAAZHJzL2Rvd25yZXYueG1sRI/BTsNADETvSP2HlZG4ILppD6gK3VYVaiMOCGjaDzBZ&#10;NwmNvVF2acPf4wMSN1sznnlerkfuzIWG2AZxMJtmYEiq4FupHRwPu4cFmJhQPHZByMEPRVivJjdL&#10;zH24yp4uZaqNhkjM0UGTUp9bG6uGGOM09CSqncLAmHQdausHvGo4d3aeZY+WsRVtaLCn54aqc/nN&#10;Dors42tbhLdw2r3yrPx85/tizs7d3Y6bJzCJxvRv/rt+8Yq/UHx9Riew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IfAf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10424;48,10437;37,10448;24,10448;11,10448;0,10437;0,10424;0,10411;11,10400;24,10400;37,10400;48,10411;48,1042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21495770" wp14:editId="7E094213">
                <wp:simplePos x="0" y="0"/>
                <wp:positionH relativeFrom="page">
                  <wp:posOffset>1021080</wp:posOffset>
                </wp:positionH>
                <wp:positionV relativeFrom="page">
                  <wp:posOffset>6151880</wp:posOffset>
                </wp:positionV>
                <wp:extent cx="40640" cy="40640"/>
                <wp:effectExtent l="0" t="0" r="5080" b="5080"/>
                <wp:wrapNone/>
                <wp:docPr id="171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9688"/>
                          <a:chExt cx="64" cy="64"/>
                        </a:xfrm>
                      </wpg:grpSpPr>
                      <wpg:grpSp>
                        <wpg:cNvPr id="172" name="Group 173"/>
                        <wpg:cNvGrpSpPr>
                          <a:grpSpLocks/>
                        </wpg:cNvGrpSpPr>
                        <wpg:grpSpPr bwMode="auto">
                          <a:xfrm>
                            <a:off x="1616" y="9696"/>
                            <a:ext cx="48" cy="48"/>
                            <a:chOff x="1616" y="9696"/>
                            <a:chExt cx="48" cy="48"/>
                          </a:xfrm>
                        </wpg:grpSpPr>
                        <wps:wsp>
                          <wps:cNvPr id="173" name="Freeform 176"/>
                          <wps:cNvSpPr>
                            <a:spLocks/>
                          </wps:cNvSpPr>
                          <wps:spPr bwMode="auto">
                            <a:xfrm>
                              <a:off x="1616" y="969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720 9696"/>
                                <a:gd name="T3" fmla="*/ 9720 h 48"/>
                                <a:gd name="T4" fmla="+- 0 1664 1616"/>
                                <a:gd name="T5" fmla="*/ T4 w 48"/>
                                <a:gd name="T6" fmla="+- 0 9733 9696"/>
                                <a:gd name="T7" fmla="*/ 9733 h 48"/>
                                <a:gd name="T8" fmla="+- 0 1653 1616"/>
                                <a:gd name="T9" fmla="*/ T8 w 48"/>
                                <a:gd name="T10" fmla="+- 0 9744 9696"/>
                                <a:gd name="T11" fmla="*/ 9744 h 48"/>
                                <a:gd name="T12" fmla="+- 0 1627 1616"/>
                                <a:gd name="T13" fmla="*/ T12 w 48"/>
                                <a:gd name="T14" fmla="+- 0 9744 9696"/>
                                <a:gd name="T15" fmla="*/ 9744 h 48"/>
                                <a:gd name="T16" fmla="+- 0 1616 1616"/>
                                <a:gd name="T17" fmla="*/ T16 w 48"/>
                                <a:gd name="T18" fmla="+- 0 9733 9696"/>
                                <a:gd name="T19" fmla="*/ 9733 h 48"/>
                                <a:gd name="T20" fmla="+- 0 1616 1616"/>
                                <a:gd name="T21" fmla="*/ T20 w 48"/>
                                <a:gd name="T22" fmla="+- 0 9707 9696"/>
                                <a:gd name="T23" fmla="*/ 9707 h 48"/>
                                <a:gd name="T24" fmla="+- 0 1627 1616"/>
                                <a:gd name="T25" fmla="*/ T24 w 48"/>
                                <a:gd name="T26" fmla="+- 0 9696 9696"/>
                                <a:gd name="T27" fmla="*/ 9696 h 48"/>
                                <a:gd name="T28" fmla="+- 0 1653 1616"/>
                                <a:gd name="T29" fmla="*/ T28 w 48"/>
                                <a:gd name="T30" fmla="+- 0 9696 9696"/>
                                <a:gd name="T31" fmla="*/ 9696 h 48"/>
                                <a:gd name="T32" fmla="+- 0 1664 1616"/>
                                <a:gd name="T33" fmla="*/ T32 w 48"/>
                                <a:gd name="T34" fmla="+- 0 9707 9696"/>
                                <a:gd name="T35" fmla="*/ 9707 h 48"/>
                                <a:gd name="T36" fmla="+- 0 1664 1616"/>
                                <a:gd name="T37" fmla="*/ T36 w 48"/>
                                <a:gd name="T38" fmla="+- 0 9720 9696"/>
                                <a:gd name="T39" fmla="*/ 972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4" name="Group 174"/>
                          <wpg:cNvGrpSpPr>
                            <a:grpSpLocks/>
                          </wpg:cNvGrpSpPr>
                          <wpg:grpSpPr bwMode="auto">
                            <a:xfrm>
                              <a:off x="1616" y="9696"/>
                              <a:ext cx="48" cy="48"/>
                              <a:chOff x="1616" y="9696"/>
                              <a:chExt cx="48" cy="48"/>
                            </a:xfrm>
                          </wpg:grpSpPr>
                          <wps:wsp>
                            <wps:cNvPr id="175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1616" y="969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720 9696"/>
                                  <a:gd name="T3" fmla="*/ 9720 h 48"/>
                                  <a:gd name="T4" fmla="+- 0 1664 1616"/>
                                  <a:gd name="T5" fmla="*/ T4 w 48"/>
                                  <a:gd name="T6" fmla="+- 0 9733 9696"/>
                                  <a:gd name="T7" fmla="*/ 9733 h 48"/>
                                  <a:gd name="T8" fmla="+- 0 1653 1616"/>
                                  <a:gd name="T9" fmla="*/ T8 w 48"/>
                                  <a:gd name="T10" fmla="+- 0 9744 9696"/>
                                  <a:gd name="T11" fmla="*/ 9744 h 48"/>
                                  <a:gd name="T12" fmla="+- 0 1640 1616"/>
                                  <a:gd name="T13" fmla="*/ T12 w 48"/>
                                  <a:gd name="T14" fmla="+- 0 9744 9696"/>
                                  <a:gd name="T15" fmla="*/ 9744 h 48"/>
                                  <a:gd name="T16" fmla="+- 0 1627 1616"/>
                                  <a:gd name="T17" fmla="*/ T16 w 48"/>
                                  <a:gd name="T18" fmla="+- 0 9744 9696"/>
                                  <a:gd name="T19" fmla="*/ 9744 h 48"/>
                                  <a:gd name="T20" fmla="+- 0 1616 1616"/>
                                  <a:gd name="T21" fmla="*/ T20 w 48"/>
                                  <a:gd name="T22" fmla="+- 0 9733 9696"/>
                                  <a:gd name="T23" fmla="*/ 9733 h 48"/>
                                  <a:gd name="T24" fmla="+- 0 1616 1616"/>
                                  <a:gd name="T25" fmla="*/ T24 w 48"/>
                                  <a:gd name="T26" fmla="+- 0 9720 9696"/>
                                  <a:gd name="T27" fmla="*/ 9720 h 48"/>
                                  <a:gd name="T28" fmla="+- 0 1616 1616"/>
                                  <a:gd name="T29" fmla="*/ T28 w 48"/>
                                  <a:gd name="T30" fmla="+- 0 9707 9696"/>
                                  <a:gd name="T31" fmla="*/ 9707 h 48"/>
                                  <a:gd name="T32" fmla="+- 0 1627 1616"/>
                                  <a:gd name="T33" fmla="*/ T32 w 48"/>
                                  <a:gd name="T34" fmla="+- 0 9696 9696"/>
                                  <a:gd name="T35" fmla="*/ 9696 h 48"/>
                                  <a:gd name="T36" fmla="+- 0 1640 1616"/>
                                  <a:gd name="T37" fmla="*/ T36 w 48"/>
                                  <a:gd name="T38" fmla="+- 0 9696 9696"/>
                                  <a:gd name="T39" fmla="*/ 9696 h 48"/>
                                  <a:gd name="T40" fmla="+- 0 1653 1616"/>
                                  <a:gd name="T41" fmla="*/ T40 w 48"/>
                                  <a:gd name="T42" fmla="+- 0 9696 9696"/>
                                  <a:gd name="T43" fmla="*/ 9696 h 48"/>
                                  <a:gd name="T44" fmla="+- 0 1664 1616"/>
                                  <a:gd name="T45" fmla="*/ T44 w 48"/>
                                  <a:gd name="T46" fmla="+- 0 9707 9696"/>
                                  <a:gd name="T47" fmla="*/ 9707 h 48"/>
                                  <a:gd name="T48" fmla="+- 0 1664 1616"/>
                                  <a:gd name="T49" fmla="*/ T48 w 48"/>
                                  <a:gd name="T50" fmla="+- 0 9720 9696"/>
                                  <a:gd name="T51" fmla="*/ 972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80.4pt;margin-top:484.4pt;width:3.2pt;height:3.2pt;z-index:-251618816;mso-position-horizontal-relative:page;mso-position-vertical-relative:page" coordorigin="1608,968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">
                <v:group id="Group 173" o:spid="_x0000_s1027" style="position:absolute;left:1616;top:9696;width:48;height:48" coordorigin="1616,969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<v:shape id="Freeform 176" o:spid="_x0000_s1028" style="position:absolute;left:1616;top:969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3H5DwwAA&#10;ANwAAAAPAAAAZHJzL2Rvd25yZXYueG1sRE9La8JAEL4L/odlBG9mk4raxmyCFITSS9F66HHITvMw&#10;Oxuyq0n767uFQm/z8T0nKybTiTsNrrGsIIliEMSl1Q1XCi7vx9UjCOeRNXaWScEXOSjy+SzDVNuR&#10;T3Q/+0qEEHYpKqi971MpXVmTQRfZnjhwn3Yw6AMcKqkHHEO46eRDHG+lwYZDQ409PddUXs83o+Cj&#10;vHVoN0/rw5uJaUza783r2Cq1XEyHPQhPk/8X/7lfdJi/W8PvM+ECmf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3H5DwwAAANwAAAAPAAAAAAAAAAAAAAAAAJcCAABkcnMvZG93&#10;bnJldi54bWxQSwUGAAAAAAQABAD1AAAAhwMAAAAA&#10;" path="m48,24l48,37,37,48,11,48,,37,,11,11,,37,,48,11,48,24xe" fillcolor="black" stroked="f">
                    <v:path arrowok="t" o:connecttype="custom" o:connectlocs="48,9720;48,9733;37,9744;11,9744;0,9733;0,9707;11,9696;37,9696;48,9707;48,9720" o:connectangles="0,0,0,0,0,0,0,0,0,0"/>
                  </v:shape>
                  <v:group id="Group 174" o:spid="_x0000_s1029" style="position:absolute;left:1616;top:9696;width:48;height:48" coordorigin="1616,969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  <v:shape id="Freeform 175" o:spid="_x0000_s1030" style="position:absolute;left:1616;top:969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yOgwwAA&#10;ANwAAAAPAAAAZHJzL2Rvd25yZXYueG1sRE/NasJAEL4XfIdlBC+lbhRaJbqKlBp6KFXTPsA0OybR&#10;zGzIrpq+fbdQ6G0+vt9Zrntu1JU6XzsxMBknoEgKZ2spDXx+bB/moHxAsdg4IQPf5GG9GtwtMbXu&#10;Jge65qFUMUR8igaqENpUa19UxOjHriWJ3NF1jCHCrtS2w1sM50ZPk+RJM9YSGyps6bmi4pxf2ECW&#10;7E8vmXt3x+0bT/KvHd9nUzZmNOw3C1CB+vAv/nO/2jh/9gi/z8QL9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gyOg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9720;48,9733;37,9744;24,9744;11,9744;0,9733;0,9720;0,9707;11,9696;24,9696;37,9696;48,9707;48,972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5AC3A75" wp14:editId="2C3A286C">
                <wp:simplePos x="0" y="0"/>
                <wp:positionH relativeFrom="page">
                  <wp:posOffset>1021080</wp:posOffset>
                </wp:positionH>
                <wp:positionV relativeFrom="page">
                  <wp:posOffset>5928360</wp:posOffset>
                </wp:positionV>
                <wp:extent cx="40640" cy="40640"/>
                <wp:effectExtent l="0" t="0" r="5080" b="12700"/>
                <wp:wrapNone/>
                <wp:docPr id="16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9336"/>
                          <a:chExt cx="64" cy="64"/>
                        </a:xfrm>
                      </wpg:grpSpPr>
                      <wpg:grpSp>
                        <wpg:cNvPr id="167" name="Group 168"/>
                        <wpg:cNvGrpSpPr>
                          <a:grpSpLocks/>
                        </wpg:cNvGrpSpPr>
                        <wpg:grpSpPr bwMode="auto">
                          <a:xfrm>
                            <a:off x="1616" y="9344"/>
                            <a:ext cx="48" cy="48"/>
                            <a:chOff x="1616" y="9344"/>
                            <a:chExt cx="48" cy="48"/>
                          </a:xfrm>
                        </wpg:grpSpPr>
                        <wps:wsp>
                          <wps:cNvPr id="168" name="Freeform 171"/>
                          <wps:cNvSpPr>
                            <a:spLocks/>
                          </wps:cNvSpPr>
                          <wps:spPr bwMode="auto">
                            <a:xfrm>
                              <a:off x="1616" y="934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368 9344"/>
                                <a:gd name="T3" fmla="*/ 9368 h 48"/>
                                <a:gd name="T4" fmla="+- 0 1664 1616"/>
                                <a:gd name="T5" fmla="*/ T4 w 48"/>
                                <a:gd name="T6" fmla="+- 0 9381 9344"/>
                                <a:gd name="T7" fmla="*/ 9381 h 48"/>
                                <a:gd name="T8" fmla="+- 0 1653 1616"/>
                                <a:gd name="T9" fmla="*/ T8 w 48"/>
                                <a:gd name="T10" fmla="+- 0 9392 9344"/>
                                <a:gd name="T11" fmla="*/ 9392 h 48"/>
                                <a:gd name="T12" fmla="+- 0 1627 1616"/>
                                <a:gd name="T13" fmla="*/ T12 w 48"/>
                                <a:gd name="T14" fmla="+- 0 9392 9344"/>
                                <a:gd name="T15" fmla="*/ 9392 h 48"/>
                                <a:gd name="T16" fmla="+- 0 1616 1616"/>
                                <a:gd name="T17" fmla="*/ T16 w 48"/>
                                <a:gd name="T18" fmla="+- 0 9381 9344"/>
                                <a:gd name="T19" fmla="*/ 9381 h 48"/>
                                <a:gd name="T20" fmla="+- 0 1616 1616"/>
                                <a:gd name="T21" fmla="*/ T20 w 48"/>
                                <a:gd name="T22" fmla="+- 0 9355 9344"/>
                                <a:gd name="T23" fmla="*/ 9355 h 48"/>
                                <a:gd name="T24" fmla="+- 0 1627 1616"/>
                                <a:gd name="T25" fmla="*/ T24 w 48"/>
                                <a:gd name="T26" fmla="+- 0 9344 9344"/>
                                <a:gd name="T27" fmla="*/ 9344 h 48"/>
                                <a:gd name="T28" fmla="+- 0 1653 1616"/>
                                <a:gd name="T29" fmla="*/ T28 w 48"/>
                                <a:gd name="T30" fmla="+- 0 9344 9344"/>
                                <a:gd name="T31" fmla="*/ 9344 h 48"/>
                                <a:gd name="T32" fmla="+- 0 1664 1616"/>
                                <a:gd name="T33" fmla="*/ T32 w 48"/>
                                <a:gd name="T34" fmla="+- 0 9355 9344"/>
                                <a:gd name="T35" fmla="*/ 9355 h 48"/>
                                <a:gd name="T36" fmla="+- 0 1664 1616"/>
                                <a:gd name="T37" fmla="*/ T36 w 48"/>
                                <a:gd name="T38" fmla="+- 0 9368 9344"/>
                                <a:gd name="T39" fmla="*/ 936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9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1616" y="9344"/>
                              <a:ext cx="48" cy="48"/>
                              <a:chOff x="1616" y="9344"/>
                              <a:chExt cx="48" cy="48"/>
                            </a:xfrm>
                          </wpg:grpSpPr>
                          <wps:wsp>
                            <wps:cNvPr id="170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1616" y="934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368 9344"/>
                                  <a:gd name="T3" fmla="*/ 9368 h 48"/>
                                  <a:gd name="T4" fmla="+- 0 1664 1616"/>
                                  <a:gd name="T5" fmla="*/ T4 w 48"/>
                                  <a:gd name="T6" fmla="+- 0 9381 9344"/>
                                  <a:gd name="T7" fmla="*/ 9381 h 48"/>
                                  <a:gd name="T8" fmla="+- 0 1653 1616"/>
                                  <a:gd name="T9" fmla="*/ T8 w 48"/>
                                  <a:gd name="T10" fmla="+- 0 9392 9344"/>
                                  <a:gd name="T11" fmla="*/ 9392 h 48"/>
                                  <a:gd name="T12" fmla="+- 0 1640 1616"/>
                                  <a:gd name="T13" fmla="*/ T12 w 48"/>
                                  <a:gd name="T14" fmla="+- 0 9392 9344"/>
                                  <a:gd name="T15" fmla="*/ 9392 h 48"/>
                                  <a:gd name="T16" fmla="+- 0 1627 1616"/>
                                  <a:gd name="T17" fmla="*/ T16 w 48"/>
                                  <a:gd name="T18" fmla="+- 0 9392 9344"/>
                                  <a:gd name="T19" fmla="*/ 9392 h 48"/>
                                  <a:gd name="T20" fmla="+- 0 1616 1616"/>
                                  <a:gd name="T21" fmla="*/ T20 w 48"/>
                                  <a:gd name="T22" fmla="+- 0 9381 9344"/>
                                  <a:gd name="T23" fmla="*/ 9381 h 48"/>
                                  <a:gd name="T24" fmla="+- 0 1616 1616"/>
                                  <a:gd name="T25" fmla="*/ T24 w 48"/>
                                  <a:gd name="T26" fmla="+- 0 9368 9344"/>
                                  <a:gd name="T27" fmla="*/ 9368 h 48"/>
                                  <a:gd name="T28" fmla="+- 0 1616 1616"/>
                                  <a:gd name="T29" fmla="*/ T28 w 48"/>
                                  <a:gd name="T30" fmla="+- 0 9355 9344"/>
                                  <a:gd name="T31" fmla="*/ 9355 h 48"/>
                                  <a:gd name="T32" fmla="+- 0 1627 1616"/>
                                  <a:gd name="T33" fmla="*/ T32 w 48"/>
                                  <a:gd name="T34" fmla="+- 0 9344 9344"/>
                                  <a:gd name="T35" fmla="*/ 9344 h 48"/>
                                  <a:gd name="T36" fmla="+- 0 1640 1616"/>
                                  <a:gd name="T37" fmla="*/ T36 w 48"/>
                                  <a:gd name="T38" fmla="+- 0 9344 9344"/>
                                  <a:gd name="T39" fmla="*/ 9344 h 48"/>
                                  <a:gd name="T40" fmla="+- 0 1653 1616"/>
                                  <a:gd name="T41" fmla="*/ T40 w 48"/>
                                  <a:gd name="T42" fmla="+- 0 9344 9344"/>
                                  <a:gd name="T43" fmla="*/ 9344 h 48"/>
                                  <a:gd name="T44" fmla="+- 0 1664 1616"/>
                                  <a:gd name="T45" fmla="*/ T44 w 48"/>
                                  <a:gd name="T46" fmla="+- 0 9355 9344"/>
                                  <a:gd name="T47" fmla="*/ 9355 h 48"/>
                                  <a:gd name="T48" fmla="+- 0 1664 1616"/>
                                  <a:gd name="T49" fmla="*/ T48 w 48"/>
                                  <a:gd name="T50" fmla="+- 0 9368 9344"/>
                                  <a:gd name="T51" fmla="*/ 936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80.4pt;margin-top:466.8pt;width:3.2pt;height:3.2pt;z-index:-251619840;mso-position-horizontal-relative:page;mso-position-vertical-relative:page" coordorigin="1608,933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">
                <v:group id="Group 168" o:spid="_x0000_s1027" style="position:absolute;left:1616;top:9344;width:48;height:48" coordorigin="1616,934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<v:shape id="Freeform 171" o:spid="_x0000_s1028" style="position:absolute;left:1616;top:934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XrvxAAA&#10;ANwAAAAPAAAAZHJzL2Rvd25yZXYueG1sRI9Pi8JADMXvwn6HIQt706m7KGt1FFkQxIv457DH0Ilt&#10;tZMpndFWP705CN4S3st7v8wWnavUjZpQejYwHCSgiDNvS84NHA+r/i+oEJEtVp7JwJ0CLOYfvRmm&#10;1re8o9s+5kpCOKRooIixTrUOWUEOw8DXxKKdfOMwytrk2jbYSrir9HeSjLXDkqWhwJr+Csou+6sz&#10;8J9dK/Sjyc9y6xJqh+fHaNOejfn67JZTUJG6+Da/rtdW8MdCK8/IBHr+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F678QAAADcAAAADwAAAAAAAAAAAAAAAACXAgAAZHJzL2Rv&#10;d25yZXYueG1sUEsFBgAAAAAEAAQA9QAAAIgDAAAAAA==&#10;" path="m48,24l48,37,37,48,11,48,,37,,11,11,,37,,48,11,48,24xe" fillcolor="black" stroked="f">
                    <v:path arrowok="t" o:connecttype="custom" o:connectlocs="48,9368;48,9381;37,9392;11,9392;0,9381;0,9355;11,9344;37,9344;48,9355;48,9368" o:connectangles="0,0,0,0,0,0,0,0,0,0"/>
                  </v:shape>
                  <v:group id="Group 169" o:spid="_x0000_s1029" style="position:absolute;left:1616;top:9344;width:48;height:48" coordorigin="1616,934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<v:shape id="Freeform 170" o:spid="_x0000_s1030" style="position:absolute;left:1616;top:934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IA4xgAA&#10;ANwAAAAPAAAAZHJzL2Rvd25yZXYueG1sRI/BTsNADETvSPzDykhcEN20B6jSbqsK0YgDgjb0A0zW&#10;TUJjb5Rd2vD3+IDEzdaMZ56X65E7c6YhtkEcTCcZGJIq+FZqB4eP7f0cTEwoHrsg5OCHIqxX11dL&#10;zH24yJ7OZaqNhkjM0UGTUp9bG6uGGOMk9CSqHcPAmHQdausHvGg4d3aWZQ+WsRVtaLCnp4aqU/nN&#10;Dops9/VchLdw3L7ytPx857tixs7d3oybBZhEY/o3/12/eMV/VHx9Riew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9IA4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9368;48,9381;37,9392;24,9392;11,9392;0,9381;0,9368;0,9355;11,9344;24,9344;37,9344;48,9355;48,936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0B4B5B05" wp14:editId="30947D53">
                <wp:simplePos x="0" y="0"/>
                <wp:positionH relativeFrom="page">
                  <wp:posOffset>1021080</wp:posOffset>
                </wp:positionH>
                <wp:positionV relativeFrom="page">
                  <wp:posOffset>5481320</wp:posOffset>
                </wp:positionV>
                <wp:extent cx="40640" cy="40640"/>
                <wp:effectExtent l="0" t="0" r="5080" b="2540"/>
                <wp:wrapNone/>
                <wp:docPr id="161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632"/>
                          <a:chExt cx="64" cy="64"/>
                        </a:xfrm>
                      </wpg:grpSpPr>
                      <wpg:grpSp>
                        <wpg:cNvPr id="162" name="Group 163"/>
                        <wpg:cNvGrpSpPr>
                          <a:grpSpLocks/>
                        </wpg:cNvGrpSpPr>
                        <wpg:grpSpPr bwMode="auto">
                          <a:xfrm>
                            <a:off x="1616" y="8640"/>
                            <a:ext cx="48" cy="48"/>
                            <a:chOff x="1616" y="8640"/>
                            <a:chExt cx="48" cy="48"/>
                          </a:xfrm>
                        </wpg:grpSpPr>
                        <wps:wsp>
                          <wps:cNvPr id="163" name="Freeform 166"/>
                          <wps:cNvSpPr>
                            <a:spLocks/>
                          </wps:cNvSpPr>
                          <wps:spPr bwMode="auto">
                            <a:xfrm>
                              <a:off x="1616" y="864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8664 8640"/>
                                <a:gd name="T3" fmla="*/ 8664 h 48"/>
                                <a:gd name="T4" fmla="+- 0 1664 1616"/>
                                <a:gd name="T5" fmla="*/ T4 w 48"/>
                                <a:gd name="T6" fmla="+- 0 8677 8640"/>
                                <a:gd name="T7" fmla="*/ 8677 h 48"/>
                                <a:gd name="T8" fmla="+- 0 1653 1616"/>
                                <a:gd name="T9" fmla="*/ T8 w 48"/>
                                <a:gd name="T10" fmla="+- 0 8688 8640"/>
                                <a:gd name="T11" fmla="*/ 8688 h 48"/>
                                <a:gd name="T12" fmla="+- 0 1627 1616"/>
                                <a:gd name="T13" fmla="*/ T12 w 48"/>
                                <a:gd name="T14" fmla="+- 0 8688 8640"/>
                                <a:gd name="T15" fmla="*/ 8688 h 48"/>
                                <a:gd name="T16" fmla="+- 0 1616 1616"/>
                                <a:gd name="T17" fmla="*/ T16 w 48"/>
                                <a:gd name="T18" fmla="+- 0 8677 8640"/>
                                <a:gd name="T19" fmla="*/ 8677 h 48"/>
                                <a:gd name="T20" fmla="+- 0 1616 1616"/>
                                <a:gd name="T21" fmla="*/ T20 w 48"/>
                                <a:gd name="T22" fmla="+- 0 8651 8640"/>
                                <a:gd name="T23" fmla="*/ 8651 h 48"/>
                                <a:gd name="T24" fmla="+- 0 1627 1616"/>
                                <a:gd name="T25" fmla="*/ T24 w 48"/>
                                <a:gd name="T26" fmla="+- 0 8640 8640"/>
                                <a:gd name="T27" fmla="*/ 8640 h 48"/>
                                <a:gd name="T28" fmla="+- 0 1653 1616"/>
                                <a:gd name="T29" fmla="*/ T28 w 48"/>
                                <a:gd name="T30" fmla="+- 0 8640 8640"/>
                                <a:gd name="T31" fmla="*/ 8640 h 48"/>
                                <a:gd name="T32" fmla="+- 0 1664 1616"/>
                                <a:gd name="T33" fmla="*/ T32 w 48"/>
                                <a:gd name="T34" fmla="+- 0 8651 8640"/>
                                <a:gd name="T35" fmla="*/ 8651 h 48"/>
                                <a:gd name="T36" fmla="+- 0 1664 1616"/>
                                <a:gd name="T37" fmla="*/ T36 w 48"/>
                                <a:gd name="T38" fmla="+- 0 8664 8640"/>
                                <a:gd name="T39" fmla="*/ 866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4" name="Group 164"/>
                          <wpg:cNvGrpSpPr>
                            <a:grpSpLocks/>
                          </wpg:cNvGrpSpPr>
                          <wpg:grpSpPr bwMode="auto">
                            <a:xfrm>
                              <a:off x="1616" y="8640"/>
                              <a:ext cx="48" cy="48"/>
                              <a:chOff x="1616" y="8640"/>
                              <a:chExt cx="48" cy="48"/>
                            </a:xfrm>
                          </wpg:grpSpPr>
                          <wps:wsp>
                            <wps:cNvPr id="165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1616" y="864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8664 8640"/>
                                  <a:gd name="T3" fmla="*/ 8664 h 48"/>
                                  <a:gd name="T4" fmla="+- 0 1664 1616"/>
                                  <a:gd name="T5" fmla="*/ T4 w 48"/>
                                  <a:gd name="T6" fmla="+- 0 8677 8640"/>
                                  <a:gd name="T7" fmla="*/ 8677 h 48"/>
                                  <a:gd name="T8" fmla="+- 0 1653 1616"/>
                                  <a:gd name="T9" fmla="*/ T8 w 48"/>
                                  <a:gd name="T10" fmla="+- 0 8688 8640"/>
                                  <a:gd name="T11" fmla="*/ 8688 h 48"/>
                                  <a:gd name="T12" fmla="+- 0 1640 1616"/>
                                  <a:gd name="T13" fmla="*/ T12 w 48"/>
                                  <a:gd name="T14" fmla="+- 0 8688 8640"/>
                                  <a:gd name="T15" fmla="*/ 8688 h 48"/>
                                  <a:gd name="T16" fmla="+- 0 1627 1616"/>
                                  <a:gd name="T17" fmla="*/ T16 w 48"/>
                                  <a:gd name="T18" fmla="+- 0 8688 8640"/>
                                  <a:gd name="T19" fmla="*/ 8688 h 48"/>
                                  <a:gd name="T20" fmla="+- 0 1616 1616"/>
                                  <a:gd name="T21" fmla="*/ T20 w 48"/>
                                  <a:gd name="T22" fmla="+- 0 8677 8640"/>
                                  <a:gd name="T23" fmla="*/ 8677 h 48"/>
                                  <a:gd name="T24" fmla="+- 0 1616 1616"/>
                                  <a:gd name="T25" fmla="*/ T24 w 48"/>
                                  <a:gd name="T26" fmla="+- 0 8664 8640"/>
                                  <a:gd name="T27" fmla="*/ 8664 h 48"/>
                                  <a:gd name="T28" fmla="+- 0 1616 1616"/>
                                  <a:gd name="T29" fmla="*/ T28 w 48"/>
                                  <a:gd name="T30" fmla="+- 0 8651 8640"/>
                                  <a:gd name="T31" fmla="*/ 8651 h 48"/>
                                  <a:gd name="T32" fmla="+- 0 1627 1616"/>
                                  <a:gd name="T33" fmla="*/ T32 w 48"/>
                                  <a:gd name="T34" fmla="+- 0 8640 8640"/>
                                  <a:gd name="T35" fmla="*/ 8640 h 48"/>
                                  <a:gd name="T36" fmla="+- 0 1640 1616"/>
                                  <a:gd name="T37" fmla="*/ T36 w 48"/>
                                  <a:gd name="T38" fmla="+- 0 8640 8640"/>
                                  <a:gd name="T39" fmla="*/ 8640 h 48"/>
                                  <a:gd name="T40" fmla="+- 0 1653 1616"/>
                                  <a:gd name="T41" fmla="*/ T40 w 48"/>
                                  <a:gd name="T42" fmla="+- 0 8640 8640"/>
                                  <a:gd name="T43" fmla="*/ 8640 h 48"/>
                                  <a:gd name="T44" fmla="+- 0 1664 1616"/>
                                  <a:gd name="T45" fmla="*/ T44 w 48"/>
                                  <a:gd name="T46" fmla="+- 0 8651 8640"/>
                                  <a:gd name="T47" fmla="*/ 8651 h 48"/>
                                  <a:gd name="T48" fmla="+- 0 1664 1616"/>
                                  <a:gd name="T49" fmla="*/ T48 w 48"/>
                                  <a:gd name="T50" fmla="+- 0 8664 8640"/>
                                  <a:gd name="T51" fmla="*/ 866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80.4pt;margin-top:431.6pt;width:3.2pt;height:3.2pt;z-index:-251620864;mso-position-horizontal-relative:page;mso-position-vertical-relative:page" coordorigin="1608,863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">
                <v:group id="Group 163" o:spid="_x0000_s1027" style="position:absolute;left:1616;top:8640;width:48;height:48" coordorigin="1616,864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<v:shape id="Freeform 166" o:spid="_x0000_s1028" style="position:absolute;left:1616;top:864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eiewgAA&#10;ANwAAAAPAAAAZHJzL2Rvd25yZXYueG1sRE9Li8IwEL4L+x/CLOzNpq4oazWWsiCIF/Fx2OPQjG21&#10;mZQm2q6/3giCt/n4nrNIe1OLG7WusqxgFMUgiHOrKy4UHA+r4Q8I55E11pZJwT85SJcfgwUm2na8&#10;o9veFyKEsEtQQel9k0jp8pIMusg2xIE72dagD7AtpG6xC+Gmlt9xPJUGKw4NJTb0W1J+2V+Ngr/8&#10;WqOdzMbZ1sTUjc73yaY7K/X12WdzEJ56/xa/3Gsd5k/H8HwmXC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F6J7CAAAA3AAAAA8AAAAAAAAAAAAAAAAAlwIAAGRycy9kb3du&#10;cmV2LnhtbFBLBQYAAAAABAAEAPUAAACGAwAAAAA=&#10;" path="m48,24l48,37,37,48,11,48,,37,,11,11,,37,,48,11,48,24xe" fillcolor="black" stroked="f">
                    <v:path arrowok="t" o:connecttype="custom" o:connectlocs="48,8664;48,8677;37,8688;11,8688;0,8677;0,8651;11,8640;37,8640;48,8651;48,8664" o:connectangles="0,0,0,0,0,0,0,0,0,0"/>
                  </v:shape>
                  <v:group id="Group 164" o:spid="_x0000_s1029" style="position:absolute;left:1616;top:8640;width:48;height:48" coordorigin="1616,864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  <v:shape id="Freeform 165" o:spid="_x0000_s1030" style="position:absolute;left:1616;top:864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rV9wwAA&#10;ANwAAAAPAAAAZHJzL2Rvd25yZXYueG1sRE/NasJAEL4XfIdlhF6KbhQqkrqKiAYP0mrsA0yzY5Ka&#10;mQ3ZraZv3y0UepuP73cWq54bdaPO104MTMYJKJLC2VpKA+/n3WgOygcUi40TMvBNHlbLwcMCU+vu&#10;cqJbHkoVQ8SnaKAKoU219kVFjH7sWpLIXVzHGCLsSm07vMdwbvQ0SWaasZbYUGFLm4qKa/7FBrLk&#10;+LnN3Ku77A48yT/e+CmbsjGPw379AipQH/7Ff+69jfNnz/D7TLxA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WrV9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8664;48,8677;37,8688;24,8688;11,8688;0,8677;0,8664;0,8651;11,8640;24,8640;37,8640;48,8651;48,866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64EF915A" wp14:editId="552520CD">
                <wp:simplePos x="0" y="0"/>
                <wp:positionH relativeFrom="page">
                  <wp:posOffset>1021080</wp:posOffset>
                </wp:positionH>
                <wp:positionV relativeFrom="page">
                  <wp:posOffset>5257800</wp:posOffset>
                </wp:positionV>
                <wp:extent cx="40640" cy="40640"/>
                <wp:effectExtent l="0" t="0" r="5080" b="10160"/>
                <wp:wrapNone/>
                <wp:docPr id="15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280"/>
                          <a:chExt cx="64" cy="64"/>
                        </a:xfrm>
                      </wpg:grpSpPr>
                      <wpg:grpSp>
                        <wpg:cNvPr id="157" name="Group 158"/>
                        <wpg:cNvGrpSpPr>
                          <a:grpSpLocks/>
                        </wpg:cNvGrpSpPr>
                        <wpg:grpSpPr bwMode="auto">
                          <a:xfrm>
                            <a:off x="1616" y="8288"/>
                            <a:ext cx="48" cy="48"/>
                            <a:chOff x="1616" y="8288"/>
                            <a:chExt cx="48" cy="48"/>
                          </a:xfrm>
                        </wpg:grpSpPr>
                        <wps:wsp>
                          <wps:cNvPr id="158" name="Freeform 161"/>
                          <wps:cNvSpPr>
                            <a:spLocks/>
                          </wps:cNvSpPr>
                          <wps:spPr bwMode="auto">
                            <a:xfrm>
                              <a:off x="1616" y="828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8312 8288"/>
                                <a:gd name="T3" fmla="*/ 8312 h 48"/>
                                <a:gd name="T4" fmla="+- 0 1664 1616"/>
                                <a:gd name="T5" fmla="*/ T4 w 48"/>
                                <a:gd name="T6" fmla="+- 0 8325 8288"/>
                                <a:gd name="T7" fmla="*/ 8325 h 48"/>
                                <a:gd name="T8" fmla="+- 0 1653 1616"/>
                                <a:gd name="T9" fmla="*/ T8 w 48"/>
                                <a:gd name="T10" fmla="+- 0 8336 8288"/>
                                <a:gd name="T11" fmla="*/ 8336 h 48"/>
                                <a:gd name="T12" fmla="+- 0 1627 1616"/>
                                <a:gd name="T13" fmla="*/ T12 w 48"/>
                                <a:gd name="T14" fmla="+- 0 8336 8288"/>
                                <a:gd name="T15" fmla="*/ 8336 h 48"/>
                                <a:gd name="T16" fmla="+- 0 1616 1616"/>
                                <a:gd name="T17" fmla="*/ T16 w 48"/>
                                <a:gd name="T18" fmla="+- 0 8325 8288"/>
                                <a:gd name="T19" fmla="*/ 8325 h 48"/>
                                <a:gd name="T20" fmla="+- 0 1616 1616"/>
                                <a:gd name="T21" fmla="*/ T20 w 48"/>
                                <a:gd name="T22" fmla="+- 0 8299 8288"/>
                                <a:gd name="T23" fmla="*/ 8299 h 48"/>
                                <a:gd name="T24" fmla="+- 0 1627 1616"/>
                                <a:gd name="T25" fmla="*/ T24 w 48"/>
                                <a:gd name="T26" fmla="+- 0 8288 8288"/>
                                <a:gd name="T27" fmla="*/ 8288 h 48"/>
                                <a:gd name="T28" fmla="+- 0 1653 1616"/>
                                <a:gd name="T29" fmla="*/ T28 w 48"/>
                                <a:gd name="T30" fmla="+- 0 8288 8288"/>
                                <a:gd name="T31" fmla="*/ 8288 h 48"/>
                                <a:gd name="T32" fmla="+- 0 1664 1616"/>
                                <a:gd name="T33" fmla="*/ T32 w 48"/>
                                <a:gd name="T34" fmla="+- 0 8299 8288"/>
                                <a:gd name="T35" fmla="*/ 8299 h 48"/>
                                <a:gd name="T36" fmla="+- 0 1664 1616"/>
                                <a:gd name="T37" fmla="*/ T36 w 48"/>
                                <a:gd name="T38" fmla="+- 0 8312 8288"/>
                                <a:gd name="T39" fmla="*/ 831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9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616" y="8288"/>
                              <a:ext cx="48" cy="48"/>
                              <a:chOff x="1616" y="8288"/>
                              <a:chExt cx="48" cy="48"/>
                            </a:xfrm>
                          </wpg:grpSpPr>
                          <wps:wsp>
                            <wps:cNvPr id="160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616" y="828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8312 8288"/>
                                  <a:gd name="T3" fmla="*/ 8312 h 48"/>
                                  <a:gd name="T4" fmla="+- 0 1664 1616"/>
                                  <a:gd name="T5" fmla="*/ T4 w 48"/>
                                  <a:gd name="T6" fmla="+- 0 8325 8288"/>
                                  <a:gd name="T7" fmla="*/ 8325 h 48"/>
                                  <a:gd name="T8" fmla="+- 0 1653 1616"/>
                                  <a:gd name="T9" fmla="*/ T8 w 48"/>
                                  <a:gd name="T10" fmla="+- 0 8336 8288"/>
                                  <a:gd name="T11" fmla="*/ 8336 h 48"/>
                                  <a:gd name="T12" fmla="+- 0 1640 1616"/>
                                  <a:gd name="T13" fmla="*/ T12 w 48"/>
                                  <a:gd name="T14" fmla="+- 0 8336 8288"/>
                                  <a:gd name="T15" fmla="*/ 8336 h 48"/>
                                  <a:gd name="T16" fmla="+- 0 1627 1616"/>
                                  <a:gd name="T17" fmla="*/ T16 w 48"/>
                                  <a:gd name="T18" fmla="+- 0 8336 8288"/>
                                  <a:gd name="T19" fmla="*/ 8336 h 48"/>
                                  <a:gd name="T20" fmla="+- 0 1616 1616"/>
                                  <a:gd name="T21" fmla="*/ T20 w 48"/>
                                  <a:gd name="T22" fmla="+- 0 8325 8288"/>
                                  <a:gd name="T23" fmla="*/ 8325 h 48"/>
                                  <a:gd name="T24" fmla="+- 0 1616 1616"/>
                                  <a:gd name="T25" fmla="*/ T24 w 48"/>
                                  <a:gd name="T26" fmla="+- 0 8312 8288"/>
                                  <a:gd name="T27" fmla="*/ 8312 h 48"/>
                                  <a:gd name="T28" fmla="+- 0 1616 1616"/>
                                  <a:gd name="T29" fmla="*/ T28 w 48"/>
                                  <a:gd name="T30" fmla="+- 0 8299 8288"/>
                                  <a:gd name="T31" fmla="*/ 8299 h 48"/>
                                  <a:gd name="T32" fmla="+- 0 1627 1616"/>
                                  <a:gd name="T33" fmla="*/ T32 w 48"/>
                                  <a:gd name="T34" fmla="+- 0 8288 8288"/>
                                  <a:gd name="T35" fmla="*/ 8288 h 48"/>
                                  <a:gd name="T36" fmla="+- 0 1640 1616"/>
                                  <a:gd name="T37" fmla="*/ T36 w 48"/>
                                  <a:gd name="T38" fmla="+- 0 8288 8288"/>
                                  <a:gd name="T39" fmla="*/ 8288 h 48"/>
                                  <a:gd name="T40" fmla="+- 0 1653 1616"/>
                                  <a:gd name="T41" fmla="*/ T40 w 48"/>
                                  <a:gd name="T42" fmla="+- 0 8288 8288"/>
                                  <a:gd name="T43" fmla="*/ 8288 h 48"/>
                                  <a:gd name="T44" fmla="+- 0 1664 1616"/>
                                  <a:gd name="T45" fmla="*/ T44 w 48"/>
                                  <a:gd name="T46" fmla="+- 0 8299 8288"/>
                                  <a:gd name="T47" fmla="*/ 8299 h 48"/>
                                  <a:gd name="T48" fmla="+- 0 1664 1616"/>
                                  <a:gd name="T49" fmla="*/ T48 w 48"/>
                                  <a:gd name="T50" fmla="+- 0 8312 8288"/>
                                  <a:gd name="T51" fmla="*/ 831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80.4pt;margin-top:414pt;width:3.2pt;height:3.2pt;z-index:-251621888;mso-position-horizontal-relative:page;mso-position-vertical-relative:page" coordorigin="1608,828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">
                <v:group id="Group 158" o:spid="_x0000_s1027" style="position:absolute;left:1616;top:8288;width:48;height:48" coordorigin="1616,828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<v:shape id="Freeform 161" o:spid="_x0000_s1028" style="position:absolute;left:1616;top:828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bBSxQAA&#10;ANwAAAAPAAAAZHJzL2Rvd25yZXYueG1sRI9Ba8JAEIXvQv/DMoI33VhJaaNrCIWC9CLVHnocsmMS&#10;zc6G7Gpif71zKPQ2w3vz3jebfHStulEfGs8GlosEFHHpbcOVge/jx/wVVIjIFlvPZOBOAfLt02SD&#10;mfUDf9HtECslIRwyNFDH2GVah7Imh2HhO2LRTr53GGXtK217HCTctfo5SV60w4alocaO3msqL4er&#10;M/BTXlv06duq2LuEhuX5N/0czsbMpmOxBhVpjP/mv+udFfxUaOUZmUB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NsFLFAAAA3AAAAA8AAAAAAAAAAAAAAAAAlwIAAGRycy9k&#10;b3ducmV2LnhtbFBLBQYAAAAABAAEAPUAAACJAwAAAAA=&#10;" path="m48,24l48,37,37,48,11,48,,37,,11,11,,37,,48,11,48,24xe" fillcolor="black" stroked="f">
                    <v:path arrowok="t" o:connecttype="custom" o:connectlocs="48,8312;48,8325;37,8336;11,8336;0,8325;0,8299;11,8288;37,8288;48,8299;48,8312" o:connectangles="0,0,0,0,0,0,0,0,0,0"/>
                  </v:shape>
                  <v:group id="Group 159" o:spid="_x0000_s1029" style="position:absolute;left:1616;top:8288;width:48;height:48" coordorigin="1616,828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  <v:shape id="Freeform 160" o:spid="_x0000_s1030" style="position:absolute;left:1616;top:828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RblxgAA&#10;ANwAAAAPAAAAZHJzL2Rvd25yZXYueG1sRI/BTsNADETvSP2HlZG4ILppDxUK3VYVaiMOCGjaDzBZ&#10;NwmNvVF2acPf4wMSN1sznnlerkfuzIWG2AZxMJtmYEiq4FupHRwPu4dHMDGheOyCkIMfirBeTW6W&#10;mPtwlT1dylQbDZGYo4MmpT63NlYNMcZp6ElUO4WBMek61NYPeNVw7uw8yxaWsRVtaLCn54aqc/nN&#10;Dors42tbhLdw2r3yrPx85/tizs7d3Y6bJzCJxvRv/rt+8Yq/UHx9Riew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LRbl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8312;48,8325;37,8336;24,8336;11,8336;0,8325;0,8312;0,8299;11,8288;24,8288;37,8288;48,8299;48,831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55A80EEC" wp14:editId="790F0638">
                <wp:simplePos x="0" y="0"/>
                <wp:positionH relativeFrom="page">
                  <wp:posOffset>1021080</wp:posOffset>
                </wp:positionH>
                <wp:positionV relativeFrom="page">
                  <wp:posOffset>5034280</wp:posOffset>
                </wp:positionV>
                <wp:extent cx="40640" cy="40640"/>
                <wp:effectExtent l="0" t="0" r="5080" b="5080"/>
                <wp:wrapNone/>
                <wp:docPr id="15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928"/>
                          <a:chExt cx="64" cy="64"/>
                        </a:xfrm>
                      </wpg:grpSpPr>
                      <wpg:grpSp>
                        <wpg:cNvPr id="152" name="Group 153"/>
                        <wpg:cNvGrpSpPr>
                          <a:grpSpLocks/>
                        </wpg:cNvGrpSpPr>
                        <wpg:grpSpPr bwMode="auto">
                          <a:xfrm>
                            <a:off x="1616" y="7936"/>
                            <a:ext cx="48" cy="48"/>
                            <a:chOff x="1616" y="7936"/>
                            <a:chExt cx="48" cy="48"/>
                          </a:xfrm>
                        </wpg:grpSpPr>
                        <wps:wsp>
                          <wps:cNvPr id="153" name="Freeform 156"/>
                          <wps:cNvSpPr>
                            <a:spLocks/>
                          </wps:cNvSpPr>
                          <wps:spPr bwMode="auto">
                            <a:xfrm>
                              <a:off x="1616" y="793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960 7936"/>
                                <a:gd name="T3" fmla="*/ 7960 h 48"/>
                                <a:gd name="T4" fmla="+- 0 1664 1616"/>
                                <a:gd name="T5" fmla="*/ T4 w 48"/>
                                <a:gd name="T6" fmla="+- 0 7973 7936"/>
                                <a:gd name="T7" fmla="*/ 7973 h 48"/>
                                <a:gd name="T8" fmla="+- 0 1653 1616"/>
                                <a:gd name="T9" fmla="*/ T8 w 48"/>
                                <a:gd name="T10" fmla="+- 0 7984 7936"/>
                                <a:gd name="T11" fmla="*/ 7984 h 48"/>
                                <a:gd name="T12" fmla="+- 0 1627 1616"/>
                                <a:gd name="T13" fmla="*/ T12 w 48"/>
                                <a:gd name="T14" fmla="+- 0 7984 7936"/>
                                <a:gd name="T15" fmla="*/ 7984 h 48"/>
                                <a:gd name="T16" fmla="+- 0 1616 1616"/>
                                <a:gd name="T17" fmla="*/ T16 w 48"/>
                                <a:gd name="T18" fmla="+- 0 7973 7936"/>
                                <a:gd name="T19" fmla="*/ 7973 h 48"/>
                                <a:gd name="T20" fmla="+- 0 1616 1616"/>
                                <a:gd name="T21" fmla="*/ T20 w 48"/>
                                <a:gd name="T22" fmla="+- 0 7947 7936"/>
                                <a:gd name="T23" fmla="*/ 7947 h 48"/>
                                <a:gd name="T24" fmla="+- 0 1627 1616"/>
                                <a:gd name="T25" fmla="*/ T24 w 48"/>
                                <a:gd name="T26" fmla="+- 0 7936 7936"/>
                                <a:gd name="T27" fmla="*/ 7936 h 48"/>
                                <a:gd name="T28" fmla="+- 0 1653 1616"/>
                                <a:gd name="T29" fmla="*/ T28 w 48"/>
                                <a:gd name="T30" fmla="+- 0 7936 7936"/>
                                <a:gd name="T31" fmla="*/ 7936 h 48"/>
                                <a:gd name="T32" fmla="+- 0 1664 1616"/>
                                <a:gd name="T33" fmla="*/ T32 w 48"/>
                                <a:gd name="T34" fmla="+- 0 7947 7936"/>
                                <a:gd name="T35" fmla="*/ 7947 h 48"/>
                                <a:gd name="T36" fmla="+- 0 1664 1616"/>
                                <a:gd name="T37" fmla="*/ T36 w 48"/>
                                <a:gd name="T38" fmla="+- 0 7960 7936"/>
                                <a:gd name="T39" fmla="*/ 796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4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1616" y="7936"/>
                              <a:ext cx="48" cy="48"/>
                              <a:chOff x="1616" y="7936"/>
                              <a:chExt cx="48" cy="48"/>
                            </a:xfrm>
                          </wpg:grpSpPr>
                          <wps:wsp>
                            <wps:cNvPr id="155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1616" y="793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960 7936"/>
                                  <a:gd name="T3" fmla="*/ 7960 h 48"/>
                                  <a:gd name="T4" fmla="+- 0 1664 1616"/>
                                  <a:gd name="T5" fmla="*/ T4 w 48"/>
                                  <a:gd name="T6" fmla="+- 0 7973 7936"/>
                                  <a:gd name="T7" fmla="*/ 7973 h 48"/>
                                  <a:gd name="T8" fmla="+- 0 1653 1616"/>
                                  <a:gd name="T9" fmla="*/ T8 w 48"/>
                                  <a:gd name="T10" fmla="+- 0 7984 7936"/>
                                  <a:gd name="T11" fmla="*/ 7984 h 48"/>
                                  <a:gd name="T12" fmla="+- 0 1640 1616"/>
                                  <a:gd name="T13" fmla="*/ T12 w 48"/>
                                  <a:gd name="T14" fmla="+- 0 7984 7936"/>
                                  <a:gd name="T15" fmla="*/ 7984 h 48"/>
                                  <a:gd name="T16" fmla="+- 0 1627 1616"/>
                                  <a:gd name="T17" fmla="*/ T16 w 48"/>
                                  <a:gd name="T18" fmla="+- 0 7984 7936"/>
                                  <a:gd name="T19" fmla="*/ 7984 h 48"/>
                                  <a:gd name="T20" fmla="+- 0 1616 1616"/>
                                  <a:gd name="T21" fmla="*/ T20 w 48"/>
                                  <a:gd name="T22" fmla="+- 0 7973 7936"/>
                                  <a:gd name="T23" fmla="*/ 7973 h 48"/>
                                  <a:gd name="T24" fmla="+- 0 1616 1616"/>
                                  <a:gd name="T25" fmla="*/ T24 w 48"/>
                                  <a:gd name="T26" fmla="+- 0 7960 7936"/>
                                  <a:gd name="T27" fmla="*/ 7960 h 48"/>
                                  <a:gd name="T28" fmla="+- 0 1616 1616"/>
                                  <a:gd name="T29" fmla="*/ T28 w 48"/>
                                  <a:gd name="T30" fmla="+- 0 7947 7936"/>
                                  <a:gd name="T31" fmla="*/ 7947 h 48"/>
                                  <a:gd name="T32" fmla="+- 0 1627 1616"/>
                                  <a:gd name="T33" fmla="*/ T32 w 48"/>
                                  <a:gd name="T34" fmla="+- 0 7936 7936"/>
                                  <a:gd name="T35" fmla="*/ 7936 h 48"/>
                                  <a:gd name="T36" fmla="+- 0 1640 1616"/>
                                  <a:gd name="T37" fmla="*/ T36 w 48"/>
                                  <a:gd name="T38" fmla="+- 0 7936 7936"/>
                                  <a:gd name="T39" fmla="*/ 7936 h 48"/>
                                  <a:gd name="T40" fmla="+- 0 1653 1616"/>
                                  <a:gd name="T41" fmla="*/ T40 w 48"/>
                                  <a:gd name="T42" fmla="+- 0 7936 7936"/>
                                  <a:gd name="T43" fmla="*/ 7936 h 48"/>
                                  <a:gd name="T44" fmla="+- 0 1664 1616"/>
                                  <a:gd name="T45" fmla="*/ T44 w 48"/>
                                  <a:gd name="T46" fmla="+- 0 7947 7936"/>
                                  <a:gd name="T47" fmla="*/ 7947 h 48"/>
                                  <a:gd name="T48" fmla="+- 0 1664 1616"/>
                                  <a:gd name="T49" fmla="*/ T48 w 48"/>
                                  <a:gd name="T50" fmla="+- 0 7960 7936"/>
                                  <a:gd name="T51" fmla="*/ 796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margin-left:80.4pt;margin-top:396.4pt;width:3.2pt;height:3.2pt;z-index:-251622912;mso-position-horizontal-relative:page;mso-position-vertical-relative:page" coordorigin="1608,792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">
                <v:group id="Group 153" o:spid="_x0000_s1027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shape id="Freeform 156" o:spid="_x0000_s1028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SIjwQAA&#10;ANwAAAAPAAAAZHJzL2Rvd25yZXYueG1sRE9Li8IwEL4L/ocwC3vTVKXiVlMRQVj2Ij4OexyasY9t&#10;JqWJtuuvN4LgbT6+56zWvanFjVpXWlYwGUcgiDOrS84VnE+70QKE88gaa8uk4J8crNPhYIWJth0f&#10;6Hb0uQgh7BJUUHjfJFK6rCCDbmwb4sBdbGvQB9jmUrfYhXBTy2kUzaXBkkNDgQ1tC8r+jlej4De7&#10;1mjjr9lmbyLqJtU9/ukqpT4/+s0ShKfev8Uv97cO8+MZPJ8JF8j0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GkiI8EAAADcAAAADwAAAAAAAAAAAAAAAACXAgAAZHJzL2Rvd25y&#10;ZXYueG1sUEsFBgAAAAAEAAQA9QAAAIUDAAAAAA==&#10;" path="m48,24l48,37,37,48,11,48,,37,,11,11,,37,,48,11,48,24xe" fillcolor="black" stroked="f">
                    <v:path arrowok="t" o:connecttype="custom" o:connectlocs="48,7960;48,7973;37,7984;11,7984;0,7973;0,7947;11,7936;37,7936;48,7947;48,7960" o:connectangles="0,0,0,0,0,0,0,0,0,0"/>
                  </v:shape>
                  <v:group id="Group 154" o:spid="_x0000_s1029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  <v:shape id="Freeform 155" o:spid="_x0000_s1030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n/AwwAA&#10;ANwAAAAPAAAAZHJzL2Rvd25yZXYueG1sRE/NasJAEL4XfIdlBC9FNwoWSV1FSg0epNXYB5hmxyQ1&#10;Mxuyq6Zv3y0UepuP73eW654bdaPO104MTCcJKJLC2VpKAx+n7XgBygcUi40TMvBNHtarwcMSU+vu&#10;cqRbHkoVQ8SnaKAKoU219kVFjH7iWpLInV3HGCLsSm07vMdwbvQsSZ40Yy2xocKWXioqLvmVDWTJ&#10;4es1c2/uvN3zNP9858dsxsaMhv3mGVSgPvyL/9w7G+fP5/D7TLxAr3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Nn/A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7960;48,7973;37,7984;24,7984;11,7984;0,7973;0,7960;0,7947;11,7936;24,7936;37,7936;48,7947;48,796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2B515CC9" wp14:editId="26DD0E2E">
                <wp:simplePos x="0" y="0"/>
                <wp:positionH relativeFrom="page">
                  <wp:posOffset>1021080</wp:posOffset>
                </wp:positionH>
                <wp:positionV relativeFrom="page">
                  <wp:posOffset>4810760</wp:posOffset>
                </wp:positionV>
                <wp:extent cx="40640" cy="40640"/>
                <wp:effectExtent l="0" t="0" r="5080" b="12700"/>
                <wp:wrapNone/>
                <wp:docPr id="14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576"/>
                          <a:chExt cx="64" cy="64"/>
                        </a:xfrm>
                      </wpg:grpSpPr>
                      <wpg:grpSp>
                        <wpg:cNvPr id="147" name="Group 148"/>
                        <wpg:cNvGrpSpPr>
                          <a:grpSpLocks/>
                        </wpg:cNvGrpSpPr>
                        <wpg:grpSpPr bwMode="auto">
                          <a:xfrm>
                            <a:off x="1616" y="7584"/>
                            <a:ext cx="48" cy="48"/>
                            <a:chOff x="1616" y="7584"/>
                            <a:chExt cx="48" cy="48"/>
                          </a:xfrm>
                        </wpg:grpSpPr>
                        <wps:wsp>
                          <wps:cNvPr id="148" name="Freeform 151"/>
                          <wps:cNvSpPr>
                            <a:spLocks/>
                          </wps:cNvSpPr>
                          <wps:spPr bwMode="auto">
                            <a:xfrm>
                              <a:off x="1616" y="758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608 7584"/>
                                <a:gd name="T3" fmla="*/ 7608 h 48"/>
                                <a:gd name="T4" fmla="+- 0 1664 1616"/>
                                <a:gd name="T5" fmla="*/ T4 w 48"/>
                                <a:gd name="T6" fmla="+- 0 7621 7584"/>
                                <a:gd name="T7" fmla="*/ 7621 h 48"/>
                                <a:gd name="T8" fmla="+- 0 1653 1616"/>
                                <a:gd name="T9" fmla="*/ T8 w 48"/>
                                <a:gd name="T10" fmla="+- 0 7632 7584"/>
                                <a:gd name="T11" fmla="*/ 7632 h 48"/>
                                <a:gd name="T12" fmla="+- 0 1627 1616"/>
                                <a:gd name="T13" fmla="*/ T12 w 48"/>
                                <a:gd name="T14" fmla="+- 0 7632 7584"/>
                                <a:gd name="T15" fmla="*/ 7632 h 48"/>
                                <a:gd name="T16" fmla="+- 0 1616 1616"/>
                                <a:gd name="T17" fmla="*/ T16 w 48"/>
                                <a:gd name="T18" fmla="+- 0 7621 7584"/>
                                <a:gd name="T19" fmla="*/ 7621 h 48"/>
                                <a:gd name="T20" fmla="+- 0 1616 1616"/>
                                <a:gd name="T21" fmla="*/ T20 w 48"/>
                                <a:gd name="T22" fmla="+- 0 7595 7584"/>
                                <a:gd name="T23" fmla="*/ 7595 h 48"/>
                                <a:gd name="T24" fmla="+- 0 1627 1616"/>
                                <a:gd name="T25" fmla="*/ T24 w 48"/>
                                <a:gd name="T26" fmla="+- 0 7584 7584"/>
                                <a:gd name="T27" fmla="*/ 7584 h 48"/>
                                <a:gd name="T28" fmla="+- 0 1653 1616"/>
                                <a:gd name="T29" fmla="*/ T28 w 48"/>
                                <a:gd name="T30" fmla="+- 0 7584 7584"/>
                                <a:gd name="T31" fmla="*/ 7584 h 48"/>
                                <a:gd name="T32" fmla="+- 0 1664 1616"/>
                                <a:gd name="T33" fmla="*/ T32 w 48"/>
                                <a:gd name="T34" fmla="+- 0 7595 7584"/>
                                <a:gd name="T35" fmla="*/ 7595 h 48"/>
                                <a:gd name="T36" fmla="+- 0 1664 1616"/>
                                <a:gd name="T37" fmla="*/ T36 w 48"/>
                                <a:gd name="T38" fmla="+- 0 7608 7584"/>
                                <a:gd name="T39" fmla="*/ 760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9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1616" y="7584"/>
                              <a:ext cx="48" cy="48"/>
                              <a:chOff x="1616" y="7584"/>
                              <a:chExt cx="48" cy="48"/>
                            </a:xfrm>
                          </wpg:grpSpPr>
                          <wps:wsp>
                            <wps:cNvPr id="150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1616" y="758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608 7584"/>
                                  <a:gd name="T3" fmla="*/ 7608 h 48"/>
                                  <a:gd name="T4" fmla="+- 0 1664 1616"/>
                                  <a:gd name="T5" fmla="*/ T4 w 48"/>
                                  <a:gd name="T6" fmla="+- 0 7621 7584"/>
                                  <a:gd name="T7" fmla="*/ 7621 h 48"/>
                                  <a:gd name="T8" fmla="+- 0 1653 1616"/>
                                  <a:gd name="T9" fmla="*/ T8 w 48"/>
                                  <a:gd name="T10" fmla="+- 0 7632 7584"/>
                                  <a:gd name="T11" fmla="*/ 7632 h 48"/>
                                  <a:gd name="T12" fmla="+- 0 1640 1616"/>
                                  <a:gd name="T13" fmla="*/ T12 w 48"/>
                                  <a:gd name="T14" fmla="+- 0 7632 7584"/>
                                  <a:gd name="T15" fmla="*/ 7632 h 48"/>
                                  <a:gd name="T16" fmla="+- 0 1627 1616"/>
                                  <a:gd name="T17" fmla="*/ T16 w 48"/>
                                  <a:gd name="T18" fmla="+- 0 7632 7584"/>
                                  <a:gd name="T19" fmla="*/ 7632 h 48"/>
                                  <a:gd name="T20" fmla="+- 0 1616 1616"/>
                                  <a:gd name="T21" fmla="*/ T20 w 48"/>
                                  <a:gd name="T22" fmla="+- 0 7621 7584"/>
                                  <a:gd name="T23" fmla="*/ 7621 h 48"/>
                                  <a:gd name="T24" fmla="+- 0 1616 1616"/>
                                  <a:gd name="T25" fmla="*/ T24 w 48"/>
                                  <a:gd name="T26" fmla="+- 0 7608 7584"/>
                                  <a:gd name="T27" fmla="*/ 7608 h 48"/>
                                  <a:gd name="T28" fmla="+- 0 1616 1616"/>
                                  <a:gd name="T29" fmla="*/ T28 w 48"/>
                                  <a:gd name="T30" fmla="+- 0 7595 7584"/>
                                  <a:gd name="T31" fmla="*/ 7595 h 48"/>
                                  <a:gd name="T32" fmla="+- 0 1627 1616"/>
                                  <a:gd name="T33" fmla="*/ T32 w 48"/>
                                  <a:gd name="T34" fmla="+- 0 7584 7584"/>
                                  <a:gd name="T35" fmla="*/ 7584 h 48"/>
                                  <a:gd name="T36" fmla="+- 0 1640 1616"/>
                                  <a:gd name="T37" fmla="*/ T36 w 48"/>
                                  <a:gd name="T38" fmla="+- 0 7584 7584"/>
                                  <a:gd name="T39" fmla="*/ 7584 h 48"/>
                                  <a:gd name="T40" fmla="+- 0 1653 1616"/>
                                  <a:gd name="T41" fmla="*/ T40 w 48"/>
                                  <a:gd name="T42" fmla="+- 0 7584 7584"/>
                                  <a:gd name="T43" fmla="*/ 7584 h 48"/>
                                  <a:gd name="T44" fmla="+- 0 1664 1616"/>
                                  <a:gd name="T45" fmla="*/ T44 w 48"/>
                                  <a:gd name="T46" fmla="+- 0 7595 7584"/>
                                  <a:gd name="T47" fmla="*/ 7595 h 48"/>
                                  <a:gd name="T48" fmla="+- 0 1664 1616"/>
                                  <a:gd name="T49" fmla="*/ T48 w 48"/>
                                  <a:gd name="T50" fmla="+- 0 7608 7584"/>
                                  <a:gd name="T51" fmla="*/ 760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margin-left:80.4pt;margin-top:378.8pt;width:3.2pt;height:3.2pt;z-index:-251623936;mso-position-horizontal-relative:page;mso-position-vertical-relative:page" coordorigin="1608,757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">
                <v:group id="Group 148" o:spid="_x0000_s1027" style="position:absolute;left:1616;top:7584;width:48;height:48" coordorigin="1616,758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shape id="Freeform 151" o:spid="_x0000_s1028" style="position:absolute;left:1616;top:758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CaPxAAA&#10;ANwAAAAPAAAAZHJzL2Rvd25yZXYueG1sRI9Ba8JAEIXvgv9hGcGbbtRaNLqKFArSi9R68DhkxySa&#10;nQ3Z1cT++s5B6G2G9+a9b9bbzlXqQU0oPRuYjBNQxJm3JecGTj+fowWoEJEtVp7JwJMCbDf93hpT&#10;61v+pscx5kpCOKRooIixTrUOWUEOw9jXxKJdfOMwytrk2jbYSrir9DRJ3rXDkqWhwJo+Cspux7sz&#10;cM7uFfr5crY7uITayfV3/tVejRkOut0KVKQu/ptf13sr+G9CK8/IBHr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Qmj8QAAADcAAAADwAAAAAAAAAAAAAAAACXAgAAZHJzL2Rv&#10;d25yZXYueG1sUEsFBgAAAAAEAAQA9QAAAIgDAAAAAA==&#10;" path="m48,24l48,37,37,48,11,48,,37,,11,11,,37,,48,11,48,24xe" fillcolor="black" stroked="f">
                    <v:path arrowok="t" o:connecttype="custom" o:connectlocs="48,7608;48,7621;37,7632;11,7632;0,7621;0,7595;11,7584;37,7584;48,7595;48,7608" o:connectangles="0,0,0,0,0,0,0,0,0,0"/>
                  </v:shape>
                  <v:group id="Group 149" o:spid="_x0000_s1029" style="position:absolute;left:1616;top:7584;width:48;height:48" coordorigin="1616,758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<v:shape id="Freeform 150" o:spid="_x0000_s1030" style="position:absolute;left:1616;top:758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dxYxgAA&#10;ANwAAAAPAAAAZHJzL2Rvd25yZXYueG1sRI9BS8NAEIXvgv9hGcGL2E0LSkm7LUVs8CDaxv6AMTtN&#10;YjOzIbu28d87B8HbDO/Ne98s1yN35kxDbIM4mE4yMCRV8K3UDg4f2/s5mJhQPHZByMEPRVivrq+W&#10;mPtwkT2dy1QbDZGYo4MmpT63NlYNMcZJ6ElUO4aBMek61NYPeNFw7uwsyx4tYyva0GBPTw1Vp/Kb&#10;HRTZ7uu5CG/huH3lafn5znfFjJ27vRk3CzCJxvRv/rt+8Yr/oPj6jE5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QdxY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7608;48,7621;37,7632;24,7632;11,7632;0,7621;0,7608;0,7595;11,7584;24,7584;37,7584;48,7595;48,760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6B6157D2" wp14:editId="0D47FABD">
                <wp:simplePos x="0" y="0"/>
                <wp:positionH relativeFrom="page">
                  <wp:posOffset>1021080</wp:posOffset>
                </wp:positionH>
                <wp:positionV relativeFrom="page">
                  <wp:posOffset>4587240</wp:posOffset>
                </wp:positionV>
                <wp:extent cx="40640" cy="40640"/>
                <wp:effectExtent l="0" t="0" r="5080" b="7620"/>
                <wp:wrapNone/>
                <wp:docPr id="14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224"/>
                          <a:chExt cx="64" cy="64"/>
                        </a:xfrm>
                      </wpg:grpSpPr>
                      <wpg:grpSp>
                        <wpg:cNvPr id="142" name="Group 143"/>
                        <wpg:cNvGrpSpPr>
                          <a:grpSpLocks/>
                        </wpg:cNvGrpSpPr>
                        <wpg:grpSpPr bwMode="auto">
                          <a:xfrm>
                            <a:off x="1616" y="7232"/>
                            <a:ext cx="48" cy="48"/>
                            <a:chOff x="1616" y="7232"/>
                            <a:chExt cx="48" cy="48"/>
                          </a:xfrm>
                        </wpg:grpSpPr>
                        <wps:wsp>
                          <wps:cNvPr id="143" name="Freeform 146"/>
                          <wps:cNvSpPr>
                            <a:spLocks/>
                          </wps:cNvSpPr>
                          <wps:spPr bwMode="auto">
                            <a:xfrm>
                              <a:off x="1616" y="723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256 7232"/>
                                <a:gd name="T3" fmla="*/ 7256 h 48"/>
                                <a:gd name="T4" fmla="+- 0 1664 1616"/>
                                <a:gd name="T5" fmla="*/ T4 w 48"/>
                                <a:gd name="T6" fmla="+- 0 7269 7232"/>
                                <a:gd name="T7" fmla="*/ 7269 h 48"/>
                                <a:gd name="T8" fmla="+- 0 1653 1616"/>
                                <a:gd name="T9" fmla="*/ T8 w 48"/>
                                <a:gd name="T10" fmla="+- 0 7280 7232"/>
                                <a:gd name="T11" fmla="*/ 7280 h 48"/>
                                <a:gd name="T12" fmla="+- 0 1627 1616"/>
                                <a:gd name="T13" fmla="*/ T12 w 48"/>
                                <a:gd name="T14" fmla="+- 0 7280 7232"/>
                                <a:gd name="T15" fmla="*/ 7280 h 48"/>
                                <a:gd name="T16" fmla="+- 0 1616 1616"/>
                                <a:gd name="T17" fmla="*/ T16 w 48"/>
                                <a:gd name="T18" fmla="+- 0 7269 7232"/>
                                <a:gd name="T19" fmla="*/ 7269 h 48"/>
                                <a:gd name="T20" fmla="+- 0 1616 1616"/>
                                <a:gd name="T21" fmla="*/ T20 w 48"/>
                                <a:gd name="T22" fmla="+- 0 7243 7232"/>
                                <a:gd name="T23" fmla="*/ 7243 h 48"/>
                                <a:gd name="T24" fmla="+- 0 1627 1616"/>
                                <a:gd name="T25" fmla="*/ T24 w 48"/>
                                <a:gd name="T26" fmla="+- 0 7232 7232"/>
                                <a:gd name="T27" fmla="*/ 7232 h 48"/>
                                <a:gd name="T28" fmla="+- 0 1653 1616"/>
                                <a:gd name="T29" fmla="*/ T28 w 48"/>
                                <a:gd name="T30" fmla="+- 0 7232 7232"/>
                                <a:gd name="T31" fmla="*/ 7232 h 48"/>
                                <a:gd name="T32" fmla="+- 0 1664 1616"/>
                                <a:gd name="T33" fmla="*/ T32 w 48"/>
                                <a:gd name="T34" fmla="+- 0 7243 7232"/>
                                <a:gd name="T35" fmla="*/ 7243 h 48"/>
                                <a:gd name="T36" fmla="+- 0 1664 1616"/>
                                <a:gd name="T37" fmla="*/ T36 w 48"/>
                                <a:gd name="T38" fmla="+- 0 7256 7232"/>
                                <a:gd name="T39" fmla="*/ 725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1616" y="7232"/>
                              <a:ext cx="48" cy="48"/>
                              <a:chOff x="1616" y="7232"/>
                              <a:chExt cx="48" cy="48"/>
                            </a:xfrm>
                          </wpg:grpSpPr>
                          <wps:wsp>
                            <wps:cNvPr id="145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1616" y="723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256 7232"/>
                                  <a:gd name="T3" fmla="*/ 7256 h 48"/>
                                  <a:gd name="T4" fmla="+- 0 1664 1616"/>
                                  <a:gd name="T5" fmla="*/ T4 w 48"/>
                                  <a:gd name="T6" fmla="+- 0 7269 7232"/>
                                  <a:gd name="T7" fmla="*/ 7269 h 48"/>
                                  <a:gd name="T8" fmla="+- 0 1653 1616"/>
                                  <a:gd name="T9" fmla="*/ T8 w 48"/>
                                  <a:gd name="T10" fmla="+- 0 7280 7232"/>
                                  <a:gd name="T11" fmla="*/ 7280 h 48"/>
                                  <a:gd name="T12" fmla="+- 0 1640 1616"/>
                                  <a:gd name="T13" fmla="*/ T12 w 48"/>
                                  <a:gd name="T14" fmla="+- 0 7280 7232"/>
                                  <a:gd name="T15" fmla="*/ 7280 h 48"/>
                                  <a:gd name="T16" fmla="+- 0 1627 1616"/>
                                  <a:gd name="T17" fmla="*/ T16 w 48"/>
                                  <a:gd name="T18" fmla="+- 0 7280 7232"/>
                                  <a:gd name="T19" fmla="*/ 7280 h 48"/>
                                  <a:gd name="T20" fmla="+- 0 1616 1616"/>
                                  <a:gd name="T21" fmla="*/ T20 w 48"/>
                                  <a:gd name="T22" fmla="+- 0 7269 7232"/>
                                  <a:gd name="T23" fmla="*/ 7269 h 48"/>
                                  <a:gd name="T24" fmla="+- 0 1616 1616"/>
                                  <a:gd name="T25" fmla="*/ T24 w 48"/>
                                  <a:gd name="T26" fmla="+- 0 7256 7232"/>
                                  <a:gd name="T27" fmla="*/ 7256 h 48"/>
                                  <a:gd name="T28" fmla="+- 0 1616 1616"/>
                                  <a:gd name="T29" fmla="*/ T28 w 48"/>
                                  <a:gd name="T30" fmla="+- 0 7243 7232"/>
                                  <a:gd name="T31" fmla="*/ 7243 h 48"/>
                                  <a:gd name="T32" fmla="+- 0 1627 1616"/>
                                  <a:gd name="T33" fmla="*/ T32 w 48"/>
                                  <a:gd name="T34" fmla="+- 0 7232 7232"/>
                                  <a:gd name="T35" fmla="*/ 7232 h 48"/>
                                  <a:gd name="T36" fmla="+- 0 1640 1616"/>
                                  <a:gd name="T37" fmla="*/ T36 w 48"/>
                                  <a:gd name="T38" fmla="+- 0 7232 7232"/>
                                  <a:gd name="T39" fmla="*/ 7232 h 48"/>
                                  <a:gd name="T40" fmla="+- 0 1653 1616"/>
                                  <a:gd name="T41" fmla="*/ T40 w 48"/>
                                  <a:gd name="T42" fmla="+- 0 7232 7232"/>
                                  <a:gd name="T43" fmla="*/ 7232 h 48"/>
                                  <a:gd name="T44" fmla="+- 0 1664 1616"/>
                                  <a:gd name="T45" fmla="*/ T44 w 48"/>
                                  <a:gd name="T46" fmla="+- 0 7243 7232"/>
                                  <a:gd name="T47" fmla="*/ 7243 h 48"/>
                                  <a:gd name="T48" fmla="+- 0 1664 1616"/>
                                  <a:gd name="T49" fmla="*/ T48 w 48"/>
                                  <a:gd name="T50" fmla="+- 0 7256 7232"/>
                                  <a:gd name="T51" fmla="*/ 725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80.4pt;margin-top:361.2pt;width:3.2pt;height:3.2pt;z-index:-251624960;mso-position-horizontal-relative:page;mso-position-vertical-relative:page" coordorigin="1608,722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">
                <v:group id="Group 143" o:spid="_x0000_s1027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MBhw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x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jAYcMIAAADcAAAADwAA&#10;AAAAAAAAAAAAAACpAgAAZHJzL2Rvd25yZXYueG1sUEsFBgAAAAAEAAQA+gAAAJgDAAAAAA==&#10;">
                  <v:shape id="Freeform 146" o:spid="_x0000_s1028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LT+wgAA&#10;ANwAAAAPAAAAZHJzL2Rvd25yZXYueG1sRE9Li8IwEL4L+x/CLOxN0/pYtGsUERbEi6h78Dg0Yx/b&#10;TEoTbfXXG0HwNh/fc+bLzlTiSo0rLCuIBxEI4tTqgjMFf8ff/hSE88gaK8uk4EYOlouP3hwTbVve&#10;0/XgMxFC2CWoIPe+TqR0aU4G3cDWxIE728agD7DJpG6wDeGmksMo+pYGCw4NOda0zin9P1yMglN6&#10;qdBOZqPVzkTUxuV9sm1Lpb4+u9UPCE+df4tf7o0O88cjeD4TLp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wtP7CAAAA3AAAAA8AAAAAAAAAAAAAAAAAlwIAAGRycy9kb3du&#10;cmV2LnhtbFBLBQYAAAAABAAEAPUAAACGAwAAAAA=&#10;" path="m48,24l48,37,37,48,11,48,,37,,11,11,,37,,48,11,48,24xe" fillcolor="black" stroked="f">
                    <v:path arrowok="t" o:connecttype="custom" o:connectlocs="48,7256;48,7269;37,7280;11,7280;0,7269;0,7243;11,7232;37,7232;48,7243;48,7256" o:connectangles="0,0,0,0,0,0,0,0,0,0"/>
                  </v:shape>
                  <v:group id="Group 144" o:spid="_x0000_s1029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lSWfwgAAANw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f50Cn/PhAvk&#10;8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pUln8IAAADcAAAADwAA&#10;AAAAAAAAAAAAAACpAgAAZHJzL2Rvd25yZXYueG1sUEsFBgAAAAAEAAQA+gAAAJgDAAAAAA==&#10;">
                    <v:shape id="Freeform 145" o:spid="_x0000_s1030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+kdwwAA&#10;ANwAAAAPAAAAZHJzL2Rvd25yZXYueG1sRE/NasJAEL4XfIdlBC+lbpRWJLqKlBp6KFXTPsA0OybR&#10;zGzIrpq+fbdQ6G0+vt9Zrntu1JU6XzsxMBknoEgKZ2spDXx+bB/moHxAsdg4IQPf5GG9GtwtMbXu&#10;Jge65qFUMUR8igaqENpUa19UxOjHriWJ3NF1jCHCrtS2w1sM50ZPk2SmGWuJDRW29FxRcc4vbCBL&#10;9qeXzL274/aNJ/nXju+zKRszGvabBahAffgX/7lfbZz/+AS/z8QL9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7+kd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7256;48,7269;37,7280;24,7280;11,7280;0,7269;0,7256;0,7243;11,7232;24,7232;37,7232;48,7243;48,725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1072F41A" wp14:editId="6315B2E0">
                <wp:simplePos x="0" y="0"/>
                <wp:positionH relativeFrom="page">
                  <wp:posOffset>1021080</wp:posOffset>
                </wp:positionH>
                <wp:positionV relativeFrom="page">
                  <wp:posOffset>4363720</wp:posOffset>
                </wp:positionV>
                <wp:extent cx="40640" cy="40640"/>
                <wp:effectExtent l="0" t="0" r="5080" b="2540"/>
                <wp:wrapNone/>
                <wp:docPr id="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872"/>
                          <a:chExt cx="64" cy="64"/>
                        </a:xfrm>
                      </wpg:grpSpPr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1616" y="6880"/>
                            <a:ext cx="48" cy="48"/>
                            <a:chOff x="1616" y="6880"/>
                            <a:chExt cx="48" cy="48"/>
                          </a:xfrm>
                        </wpg:grpSpPr>
                        <wps:wsp>
                          <wps:cNvPr id="138" name="Freeform 141"/>
                          <wps:cNvSpPr>
                            <a:spLocks/>
                          </wps:cNvSpPr>
                          <wps:spPr bwMode="auto">
                            <a:xfrm>
                              <a:off x="1616" y="688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904 6880"/>
                                <a:gd name="T3" fmla="*/ 6904 h 48"/>
                                <a:gd name="T4" fmla="+- 0 1664 1616"/>
                                <a:gd name="T5" fmla="*/ T4 w 48"/>
                                <a:gd name="T6" fmla="+- 0 6917 6880"/>
                                <a:gd name="T7" fmla="*/ 6917 h 48"/>
                                <a:gd name="T8" fmla="+- 0 1653 1616"/>
                                <a:gd name="T9" fmla="*/ T8 w 48"/>
                                <a:gd name="T10" fmla="+- 0 6928 6880"/>
                                <a:gd name="T11" fmla="*/ 6928 h 48"/>
                                <a:gd name="T12" fmla="+- 0 1627 1616"/>
                                <a:gd name="T13" fmla="*/ T12 w 48"/>
                                <a:gd name="T14" fmla="+- 0 6928 6880"/>
                                <a:gd name="T15" fmla="*/ 6928 h 48"/>
                                <a:gd name="T16" fmla="+- 0 1616 1616"/>
                                <a:gd name="T17" fmla="*/ T16 w 48"/>
                                <a:gd name="T18" fmla="+- 0 6917 6880"/>
                                <a:gd name="T19" fmla="*/ 6917 h 48"/>
                                <a:gd name="T20" fmla="+- 0 1616 1616"/>
                                <a:gd name="T21" fmla="*/ T20 w 48"/>
                                <a:gd name="T22" fmla="+- 0 6891 6880"/>
                                <a:gd name="T23" fmla="*/ 6891 h 48"/>
                                <a:gd name="T24" fmla="+- 0 1627 1616"/>
                                <a:gd name="T25" fmla="*/ T24 w 48"/>
                                <a:gd name="T26" fmla="+- 0 6880 6880"/>
                                <a:gd name="T27" fmla="*/ 6880 h 48"/>
                                <a:gd name="T28" fmla="+- 0 1653 1616"/>
                                <a:gd name="T29" fmla="*/ T28 w 48"/>
                                <a:gd name="T30" fmla="+- 0 6880 6880"/>
                                <a:gd name="T31" fmla="*/ 6880 h 48"/>
                                <a:gd name="T32" fmla="+- 0 1664 1616"/>
                                <a:gd name="T33" fmla="*/ T32 w 48"/>
                                <a:gd name="T34" fmla="+- 0 6891 6880"/>
                                <a:gd name="T35" fmla="*/ 6891 h 48"/>
                                <a:gd name="T36" fmla="+- 0 1664 1616"/>
                                <a:gd name="T37" fmla="*/ T36 w 48"/>
                                <a:gd name="T38" fmla="+- 0 6904 6880"/>
                                <a:gd name="T39" fmla="*/ 690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9" name="Group 139"/>
                          <wpg:cNvGrpSpPr>
                            <a:grpSpLocks/>
                          </wpg:cNvGrpSpPr>
                          <wpg:grpSpPr bwMode="auto">
                            <a:xfrm>
                              <a:off x="1616" y="6880"/>
                              <a:ext cx="48" cy="48"/>
                              <a:chOff x="1616" y="6880"/>
                              <a:chExt cx="48" cy="48"/>
                            </a:xfrm>
                          </wpg:grpSpPr>
                          <wps:wsp>
                            <wps:cNvPr id="140" name="Freeform 140"/>
                            <wps:cNvSpPr>
                              <a:spLocks/>
                            </wps:cNvSpPr>
                            <wps:spPr bwMode="auto">
                              <a:xfrm>
                                <a:off x="1616" y="688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904 6880"/>
                                  <a:gd name="T3" fmla="*/ 6904 h 48"/>
                                  <a:gd name="T4" fmla="+- 0 1664 1616"/>
                                  <a:gd name="T5" fmla="*/ T4 w 48"/>
                                  <a:gd name="T6" fmla="+- 0 6917 6880"/>
                                  <a:gd name="T7" fmla="*/ 6917 h 48"/>
                                  <a:gd name="T8" fmla="+- 0 1653 1616"/>
                                  <a:gd name="T9" fmla="*/ T8 w 48"/>
                                  <a:gd name="T10" fmla="+- 0 6928 6880"/>
                                  <a:gd name="T11" fmla="*/ 6928 h 48"/>
                                  <a:gd name="T12" fmla="+- 0 1640 1616"/>
                                  <a:gd name="T13" fmla="*/ T12 w 48"/>
                                  <a:gd name="T14" fmla="+- 0 6928 6880"/>
                                  <a:gd name="T15" fmla="*/ 6928 h 48"/>
                                  <a:gd name="T16" fmla="+- 0 1627 1616"/>
                                  <a:gd name="T17" fmla="*/ T16 w 48"/>
                                  <a:gd name="T18" fmla="+- 0 6928 6880"/>
                                  <a:gd name="T19" fmla="*/ 6928 h 48"/>
                                  <a:gd name="T20" fmla="+- 0 1616 1616"/>
                                  <a:gd name="T21" fmla="*/ T20 w 48"/>
                                  <a:gd name="T22" fmla="+- 0 6917 6880"/>
                                  <a:gd name="T23" fmla="*/ 6917 h 48"/>
                                  <a:gd name="T24" fmla="+- 0 1616 1616"/>
                                  <a:gd name="T25" fmla="*/ T24 w 48"/>
                                  <a:gd name="T26" fmla="+- 0 6904 6880"/>
                                  <a:gd name="T27" fmla="*/ 6904 h 48"/>
                                  <a:gd name="T28" fmla="+- 0 1616 1616"/>
                                  <a:gd name="T29" fmla="*/ T28 w 48"/>
                                  <a:gd name="T30" fmla="+- 0 6891 6880"/>
                                  <a:gd name="T31" fmla="*/ 6891 h 48"/>
                                  <a:gd name="T32" fmla="+- 0 1627 1616"/>
                                  <a:gd name="T33" fmla="*/ T32 w 48"/>
                                  <a:gd name="T34" fmla="+- 0 6880 6880"/>
                                  <a:gd name="T35" fmla="*/ 6880 h 48"/>
                                  <a:gd name="T36" fmla="+- 0 1640 1616"/>
                                  <a:gd name="T37" fmla="*/ T36 w 48"/>
                                  <a:gd name="T38" fmla="+- 0 6880 6880"/>
                                  <a:gd name="T39" fmla="*/ 6880 h 48"/>
                                  <a:gd name="T40" fmla="+- 0 1653 1616"/>
                                  <a:gd name="T41" fmla="*/ T40 w 48"/>
                                  <a:gd name="T42" fmla="+- 0 6880 6880"/>
                                  <a:gd name="T43" fmla="*/ 6880 h 48"/>
                                  <a:gd name="T44" fmla="+- 0 1664 1616"/>
                                  <a:gd name="T45" fmla="*/ T44 w 48"/>
                                  <a:gd name="T46" fmla="+- 0 6891 6880"/>
                                  <a:gd name="T47" fmla="*/ 6891 h 48"/>
                                  <a:gd name="T48" fmla="+- 0 1664 1616"/>
                                  <a:gd name="T49" fmla="*/ T48 w 48"/>
                                  <a:gd name="T50" fmla="+- 0 6904 6880"/>
                                  <a:gd name="T51" fmla="*/ 690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80.4pt;margin-top:343.6pt;width:3.2pt;height:3.2pt;z-index:-251625984;mso-position-horizontal-relative:page;mso-position-vertical-relative:page" coordorigin="1608,687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">
                <v:group id="Group 138" o:spid="_x0000_s1027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shape id="Freeform 141" o:spid="_x0000_s1028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lXyxAAA&#10;ANwAAAAPAAAAZHJzL2Rvd25yZXYueG1sRI9Bi8JADIXvgv9hiOBNpyouWh1FhIXFi6y7B4+hE9tq&#10;J1M6o63+enNY2FvCe3nvy3rbuUo9qAmlZwOTcQKKOPO25NzA78/naAEqRGSLlWcy8KQA202/t8bU&#10;+pa/6XGKuZIQDikaKGKsU61DVpDDMPY1sWgX3ziMsja5tg22Eu4qPU2SD+2wZGkosKZ9QdntdHcG&#10;ztm9Qj9fznZHl1A7ub7mh/ZqzHDQ7VagInXx3/x3/WUFfya08oxMoDd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JV8sQAAADcAAAADwAAAAAAAAAAAAAAAACXAgAAZHJzL2Rv&#10;d25yZXYueG1sUEsFBgAAAAAEAAQA9QAAAIgDAAAAAA==&#10;" path="m48,24l48,37,37,48,11,48,,37,,11,11,,37,,48,11,48,24xe" fillcolor="black" stroked="f">
                    <v:path arrowok="t" o:connecttype="custom" o:connectlocs="48,6904;48,6917;37,6928;11,6928;0,6917;0,6891;11,6880;37,6880;48,6891;48,6904" o:connectangles="0,0,0,0,0,0,0,0,0,0"/>
                  </v:shape>
                  <v:group id="Group 139" o:spid="_x0000_s1029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  <v:shape id="Freeform 140" o:spid="_x0000_s1030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EqFxgAA&#10;ANwAAAAPAAAAZHJzL2Rvd25yZXYueG1sRI9BS8NAEIXvgv9hGcGL2E2LSEm7LUVs8CDaxv6AMTtN&#10;YjOzIbu28d87B8HbDO/Ne98s1yN35kxDbIM4mE4yMCRV8K3UDg4f2/s5mJhQPHZByMEPRVivrq+W&#10;mPtwkT2dy1QbDZGYo4MmpT63NlYNMcZJ6ElUO4aBMek61NYPeNFw7uwsyx4tYyva0GBPTw1Vp/Kb&#10;HRTZ7uu5CG/huH3lafn5znfFjJ27vRk3CzCJxvRv/rt+8Yr/oPj6jE5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mEqF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6904;48,6917;37,6928;24,6928;11,6928;0,6917;0,6904;0,6891;11,6880;24,6880;37,6880;48,6891;48,690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250B30A3" wp14:editId="58A87A33">
                <wp:simplePos x="0" y="0"/>
                <wp:positionH relativeFrom="page">
                  <wp:posOffset>1021080</wp:posOffset>
                </wp:positionH>
                <wp:positionV relativeFrom="page">
                  <wp:posOffset>3916680</wp:posOffset>
                </wp:positionV>
                <wp:extent cx="40640" cy="40640"/>
                <wp:effectExtent l="0" t="0" r="5080" b="5080"/>
                <wp:wrapNone/>
                <wp:docPr id="13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168"/>
                          <a:chExt cx="64" cy="64"/>
                        </a:xfrm>
                      </wpg:grpSpPr>
                      <wpg:grpSp>
                        <wpg:cNvPr id="132" name="Group 133"/>
                        <wpg:cNvGrpSpPr>
                          <a:grpSpLocks/>
                        </wpg:cNvGrpSpPr>
                        <wpg:grpSpPr bwMode="auto">
                          <a:xfrm>
                            <a:off x="1616" y="6176"/>
                            <a:ext cx="48" cy="48"/>
                            <a:chOff x="1616" y="6176"/>
                            <a:chExt cx="48" cy="48"/>
                          </a:xfrm>
                        </wpg:grpSpPr>
                        <wps:wsp>
                          <wps:cNvPr id="133" name="Freeform 136"/>
                          <wps:cNvSpPr>
                            <a:spLocks/>
                          </wps:cNvSpPr>
                          <wps:spPr bwMode="auto">
                            <a:xfrm>
                              <a:off x="1616" y="617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200 6176"/>
                                <a:gd name="T3" fmla="*/ 6200 h 48"/>
                                <a:gd name="T4" fmla="+- 0 1664 1616"/>
                                <a:gd name="T5" fmla="*/ T4 w 48"/>
                                <a:gd name="T6" fmla="+- 0 6213 6176"/>
                                <a:gd name="T7" fmla="*/ 6213 h 48"/>
                                <a:gd name="T8" fmla="+- 0 1653 1616"/>
                                <a:gd name="T9" fmla="*/ T8 w 48"/>
                                <a:gd name="T10" fmla="+- 0 6224 6176"/>
                                <a:gd name="T11" fmla="*/ 6224 h 48"/>
                                <a:gd name="T12" fmla="+- 0 1627 1616"/>
                                <a:gd name="T13" fmla="*/ T12 w 48"/>
                                <a:gd name="T14" fmla="+- 0 6224 6176"/>
                                <a:gd name="T15" fmla="*/ 6224 h 48"/>
                                <a:gd name="T16" fmla="+- 0 1616 1616"/>
                                <a:gd name="T17" fmla="*/ T16 w 48"/>
                                <a:gd name="T18" fmla="+- 0 6213 6176"/>
                                <a:gd name="T19" fmla="*/ 6213 h 48"/>
                                <a:gd name="T20" fmla="+- 0 1616 1616"/>
                                <a:gd name="T21" fmla="*/ T20 w 48"/>
                                <a:gd name="T22" fmla="+- 0 6187 6176"/>
                                <a:gd name="T23" fmla="*/ 6187 h 48"/>
                                <a:gd name="T24" fmla="+- 0 1627 1616"/>
                                <a:gd name="T25" fmla="*/ T24 w 48"/>
                                <a:gd name="T26" fmla="+- 0 6176 6176"/>
                                <a:gd name="T27" fmla="*/ 6176 h 48"/>
                                <a:gd name="T28" fmla="+- 0 1653 1616"/>
                                <a:gd name="T29" fmla="*/ T28 w 48"/>
                                <a:gd name="T30" fmla="+- 0 6176 6176"/>
                                <a:gd name="T31" fmla="*/ 6176 h 48"/>
                                <a:gd name="T32" fmla="+- 0 1664 1616"/>
                                <a:gd name="T33" fmla="*/ T32 w 48"/>
                                <a:gd name="T34" fmla="+- 0 6187 6176"/>
                                <a:gd name="T35" fmla="*/ 6187 h 48"/>
                                <a:gd name="T36" fmla="+- 0 1664 1616"/>
                                <a:gd name="T37" fmla="*/ T36 w 48"/>
                                <a:gd name="T38" fmla="+- 0 6200 6176"/>
                                <a:gd name="T39" fmla="*/ 620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4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1616" y="6176"/>
                              <a:ext cx="48" cy="48"/>
                              <a:chOff x="1616" y="6176"/>
                              <a:chExt cx="48" cy="48"/>
                            </a:xfrm>
                          </wpg:grpSpPr>
                          <wps:wsp>
                            <wps:cNvPr id="135" name="Freeform 135"/>
                            <wps:cNvSpPr>
                              <a:spLocks/>
                            </wps:cNvSpPr>
                            <wps:spPr bwMode="auto">
                              <a:xfrm>
                                <a:off x="1616" y="617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200 6176"/>
                                  <a:gd name="T3" fmla="*/ 6200 h 48"/>
                                  <a:gd name="T4" fmla="+- 0 1664 1616"/>
                                  <a:gd name="T5" fmla="*/ T4 w 48"/>
                                  <a:gd name="T6" fmla="+- 0 6213 6176"/>
                                  <a:gd name="T7" fmla="*/ 6213 h 48"/>
                                  <a:gd name="T8" fmla="+- 0 1653 1616"/>
                                  <a:gd name="T9" fmla="*/ T8 w 48"/>
                                  <a:gd name="T10" fmla="+- 0 6224 6176"/>
                                  <a:gd name="T11" fmla="*/ 6224 h 48"/>
                                  <a:gd name="T12" fmla="+- 0 1640 1616"/>
                                  <a:gd name="T13" fmla="*/ T12 w 48"/>
                                  <a:gd name="T14" fmla="+- 0 6224 6176"/>
                                  <a:gd name="T15" fmla="*/ 6224 h 48"/>
                                  <a:gd name="T16" fmla="+- 0 1627 1616"/>
                                  <a:gd name="T17" fmla="*/ T16 w 48"/>
                                  <a:gd name="T18" fmla="+- 0 6224 6176"/>
                                  <a:gd name="T19" fmla="*/ 6224 h 48"/>
                                  <a:gd name="T20" fmla="+- 0 1616 1616"/>
                                  <a:gd name="T21" fmla="*/ T20 w 48"/>
                                  <a:gd name="T22" fmla="+- 0 6213 6176"/>
                                  <a:gd name="T23" fmla="*/ 6213 h 48"/>
                                  <a:gd name="T24" fmla="+- 0 1616 1616"/>
                                  <a:gd name="T25" fmla="*/ T24 w 48"/>
                                  <a:gd name="T26" fmla="+- 0 6200 6176"/>
                                  <a:gd name="T27" fmla="*/ 6200 h 48"/>
                                  <a:gd name="T28" fmla="+- 0 1616 1616"/>
                                  <a:gd name="T29" fmla="*/ T28 w 48"/>
                                  <a:gd name="T30" fmla="+- 0 6187 6176"/>
                                  <a:gd name="T31" fmla="*/ 6187 h 48"/>
                                  <a:gd name="T32" fmla="+- 0 1627 1616"/>
                                  <a:gd name="T33" fmla="*/ T32 w 48"/>
                                  <a:gd name="T34" fmla="+- 0 6176 6176"/>
                                  <a:gd name="T35" fmla="*/ 6176 h 48"/>
                                  <a:gd name="T36" fmla="+- 0 1640 1616"/>
                                  <a:gd name="T37" fmla="*/ T36 w 48"/>
                                  <a:gd name="T38" fmla="+- 0 6176 6176"/>
                                  <a:gd name="T39" fmla="*/ 6176 h 48"/>
                                  <a:gd name="T40" fmla="+- 0 1653 1616"/>
                                  <a:gd name="T41" fmla="*/ T40 w 48"/>
                                  <a:gd name="T42" fmla="+- 0 6176 6176"/>
                                  <a:gd name="T43" fmla="*/ 6176 h 48"/>
                                  <a:gd name="T44" fmla="+- 0 1664 1616"/>
                                  <a:gd name="T45" fmla="*/ T44 w 48"/>
                                  <a:gd name="T46" fmla="+- 0 6187 6176"/>
                                  <a:gd name="T47" fmla="*/ 6187 h 48"/>
                                  <a:gd name="T48" fmla="+- 0 1664 1616"/>
                                  <a:gd name="T49" fmla="*/ T48 w 48"/>
                                  <a:gd name="T50" fmla="+- 0 6200 6176"/>
                                  <a:gd name="T51" fmla="*/ 620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26" style="position:absolute;margin-left:80.4pt;margin-top:308.4pt;width:3.2pt;height:3.2pt;z-index:-251627008;mso-position-horizontal-relative:page;mso-position-vertical-relative:page" coordorigin="1608,616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">
                <v:group id="Group 133" o:spid="_x0000_s1027" style="position:absolute;left:1616;top:6176;width:48;height:48" coordorigin="1616,617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shape id="Freeform 136" o:spid="_x0000_s1028" style="position:absolute;left:1616;top:617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tseDwQAA&#10;ANwAAAAPAAAAZHJzL2Rvd25yZXYueG1sRE9Li8IwEL4L/ocwgjdNtbhoNRURBPGyrHrwODRjHzaT&#10;0kRb99dvFhb2Nh/fczbb3tTiRa0rLSuYTSMQxJnVJecKrpfDZAnCeWSNtWVS8CYH23Q42GCibcdf&#10;9Dr7XIQQdgkqKLxvEildVpBBN7UNceDutjXoA2xzqVvsQrip5TyKPqTBkkNDgQ3tC8oe56dRcMue&#10;NdrFKt59moi6WfW9OHWVUuNRv1uD8NT7f/Gf+6jD/DiG32fCBTL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bbHg8EAAADcAAAADwAAAAAAAAAAAAAAAACXAgAAZHJzL2Rvd25y&#10;ZXYueG1sUEsFBgAAAAAEAAQA9QAAAIUDAAAAAA==&#10;" path="m48,24l48,37,37,48,11,48,,37,,11,11,,37,,48,11,48,24xe" fillcolor="black" stroked="f">
                    <v:path arrowok="t" o:connecttype="custom" o:connectlocs="48,6200;48,6213;37,6224;11,6224;0,6213;0,6187;11,6176;37,6176;48,6187;48,6200" o:connectangles="0,0,0,0,0,0,0,0,0,0"/>
                  </v:shape>
                  <v:group id="Group 134" o:spid="_x0000_s1029" style="position:absolute;left:1616;top:6176;width:48;height:48" coordorigin="1616,617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  <v:shape id="Freeform 135" o:spid="_x0000_s1030" style="position:absolute;left:1616;top:617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ZpgwwAA&#10;ANwAAAAPAAAAZHJzL2Rvd25yZXYueG1sRE/NasJAEL4XfIdlBC+lbrRUJLqKlBp6KFXTPsA0OybR&#10;zGzIrpq+fbdQ6G0+vt9Zrntu1JU6XzsxMBknoEgKZ2spDXx+bB/moHxAsdg4IQPf5GG9GtwtMbXu&#10;Jge65qFUMUR8igaqENpUa19UxOjHriWJ3NF1jCHCrtS2w1sM50ZPk2SmGWuJDRW29FxRcc4vbCBL&#10;9qeXzL274/aNJ/nXju+zKRszGvabBahAffgX/7lfbZz/+AS/z8QL9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6Zpg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6200;48,6213;37,6224;24,6224;11,6224;0,6213;0,6200;0,6187;11,6176;24,6176;37,6176;48,6187;48,620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3955909E" wp14:editId="69B7A930">
                <wp:simplePos x="0" y="0"/>
                <wp:positionH relativeFrom="page">
                  <wp:posOffset>1021080</wp:posOffset>
                </wp:positionH>
                <wp:positionV relativeFrom="page">
                  <wp:posOffset>3693160</wp:posOffset>
                </wp:positionV>
                <wp:extent cx="40640" cy="40640"/>
                <wp:effectExtent l="0" t="0" r="5080" b="12700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816"/>
                          <a:chExt cx="64" cy="64"/>
                        </a:xfrm>
                      </wpg:grpSpPr>
                      <wpg:grpSp>
                        <wpg:cNvPr id="127" name="Group 128"/>
                        <wpg:cNvGrpSpPr>
                          <a:grpSpLocks/>
                        </wpg:cNvGrpSpPr>
                        <wpg:grpSpPr bwMode="auto">
                          <a:xfrm>
                            <a:off x="1616" y="5824"/>
                            <a:ext cx="48" cy="48"/>
                            <a:chOff x="1616" y="5824"/>
                            <a:chExt cx="48" cy="48"/>
                          </a:xfrm>
                        </wpg:grpSpPr>
                        <wps:wsp>
                          <wps:cNvPr id="128" name="Freeform 131"/>
                          <wps:cNvSpPr>
                            <a:spLocks/>
                          </wps:cNvSpPr>
                          <wps:spPr bwMode="auto">
                            <a:xfrm>
                              <a:off x="1616" y="582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848 5824"/>
                                <a:gd name="T3" fmla="*/ 5848 h 48"/>
                                <a:gd name="T4" fmla="+- 0 1664 1616"/>
                                <a:gd name="T5" fmla="*/ T4 w 48"/>
                                <a:gd name="T6" fmla="+- 0 5861 5824"/>
                                <a:gd name="T7" fmla="*/ 5861 h 48"/>
                                <a:gd name="T8" fmla="+- 0 1653 1616"/>
                                <a:gd name="T9" fmla="*/ T8 w 48"/>
                                <a:gd name="T10" fmla="+- 0 5872 5824"/>
                                <a:gd name="T11" fmla="*/ 5872 h 48"/>
                                <a:gd name="T12" fmla="+- 0 1627 1616"/>
                                <a:gd name="T13" fmla="*/ T12 w 48"/>
                                <a:gd name="T14" fmla="+- 0 5872 5824"/>
                                <a:gd name="T15" fmla="*/ 5872 h 48"/>
                                <a:gd name="T16" fmla="+- 0 1616 1616"/>
                                <a:gd name="T17" fmla="*/ T16 w 48"/>
                                <a:gd name="T18" fmla="+- 0 5861 5824"/>
                                <a:gd name="T19" fmla="*/ 5861 h 48"/>
                                <a:gd name="T20" fmla="+- 0 1616 1616"/>
                                <a:gd name="T21" fmla="*/ T20 w 48"/>
                                <a:gd name="T22" fmla="+- 0 5835 5824"/>
                                <a:gd name="T23" fmla="*/ 5835 h 48"/>
                                <a:gd name="T24" fmla="+- 0 1627 1616"/>
                                <a:gd name="T25" fmla="*/ T24 w 48"/>
                                <a:gd name="T26" fmla="+- 0 5824 5824"/>
                                <a:gd name="T27" fmla="*/ 5824 h 48"/>
                                <a:gd name="T28" fmla="+- 0 1653 1616"/>
                                <a:gd name="T29" fmla="*/ T28 w 48"/>
                                <a:gd name="T30" fmla="+- 0 5824 5824"/>
                                <a:gd name="T31" fmla="*/ 5824 h 48"/>
                                <a:gd name="T32" fmla="+- 0 1664 1616"/>
                                <a:gd name="T33" fmla="*/ T32 w 48"/>
                                <a:gd name="T34" fmla="+- 0 5835 5824"/>
                                <a:gd name="T35" fmla="*/ 5835 h 48"/>
                                <a:gd name="T36" fmla="+- 0 1664 1616"/>
                                <a:gd name="T37" fmla="*/ T36 w 48"/>
                                <a:gd name="T38" fmla="+- 0 5848 5824"/>
                                <a:gd name="T39" fmla="*/ 584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9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616" y="5824"/>
                              <a:ext cx="48" cy="48"/>
                              <a:chOff x="1616" y="5824"/>
                              <a:chExt cx="48" cy="48"/>
                            </a:xfrm>
                          </wpg:grpSpPr>
                          <wps:wsp>
                            <wps:cNvPr id="130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1616" y="582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848 5824"/>
                                  <a:gd name="T3" fmla="*/ 5848 h 48"/>
                                  <a:gd name="T4" fmla="+- 0 1664 1616"/>
                                  <a:gd name="T5" fmla="*/ T4 w 48"/>
                                  <a:gd name="T6" fmla="+- 0 5861 5824"/>
                                  <a:gd name="T7" fmla="*/ 5861 h 48"/>
                                  <a:gd name="T8" fmla="+- 0 1653 1616"/>
                                  <a:gd name="T9" fmla="*/ T8 w 48"/>
                                  <a:gd name="T10" fmla="+- 0 5872 5824"/>
                                  <a:gd name="T11" fmla="*/ 5872 h 48"/>
                                  <a:gd name="T12" fmla="+- 0 1640 1616"/>
                                  <a:gd name="T13" fmla="*/ T12 w 48"/>
                                  <a:gd name="T14" fmla="+- 0 5872 5824"/>
                                  <a:gd name="T15" fmla="*/ 5872 h 48"/>
                                  <a:gd name="T16" fmla="+- 0 1627 1616"/>
                                  <a:gd name="T17" fmla="*/ T16 w 48"/>
                                  <a:gd name="T18" fmla="+- 0 5872 5824"/>
                                  <a:gd name="T19" fmla="*/ 5872 h 48"/>
                                  <a:gd name="T20" fmla="+- 0 1616 1616"/>
                                  <a:gd name="T21" fmla="*/ T20 w 48"/>
                                  <a:gd name="T22" fmla="+- 0 5861 5824"/>
                                  <a:gd name="T23" fmla="*/ 5861 h 48"/>
                                  <a:gd name="T24" fmla="+- 0 1616 1616"/>
                                  <a:gd name="T25" fmla="*/ T24 w 48"/>
                                  <a:gd name="T26" fmla="+- 0 5848 5824"/>
                                  <a:gd name="T27" fmla="*/ 5848 h 48"/>
                                  <a:gd name="T28" fmla="+- 0 1616 1616"/>
                                  <a:gd name="T29" fmla="*/ T28 w 48"/>
                                  <a:gd name="T30" fmla="+- 0 5835 5824"/>
                                  <a:gd name="T31" fmla="*/ 5835 h 48"/>
                                  <a:gd name="T32" fmla="+- 0 1627 1616"/>
                                  <a:gd name="T33" fmla="*/ T32 w 48"/>
                                  <a:gd name="T34" fmla="+- 0 5824 5824"/>
                                  <a:gd name="T35" fmla="*/ 5824 h 48"/>
                                  <a:gd name="T36" fmla="+- 0 1640 1616"/>
                                  <a:gd name="T37" fmla="*/ T36 w 48"/>
                                  <a:gd name="T38" fmla="+- 0 5824 5824"/>
                                  <a:gd name="T39" fmla="*/ 5824 h 48"/>
                                  <a:gd name="T40" fmla="+- 0 1653 1616"/>
                                  <a:gd name="T41" fmla="*/ T40 w 48"/>
                                  <a:gd name="T42" fmla="+- 0 5824 5824"/>
                                  <a:gd name="T43" fmla="*/ 5824 h 48"/>
                                  <a:gd name="T44" fmla="+- 0 1664 1616"/>
                                  <a:gd name="T45" fmla="*/ T44 w 48"/>
                                  <a:gd name="T46" fmla="+- 0 5835 5824"/>
                                  <a:gd name="T47" fmla="*/ 5835 h 48"/>
                                  <a:gd name="T48" fmla="+- 0 1664 1616"/>
                                  <a:gd name="T49" fmla="*/ T48 w 48"/>
                                  <a:gd name="T50" fmla="+- 0 5848 5824"/>
                                  <a:gd name="T51" fmla="*/ 584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80.4pt;margin-top:290.8pt;width:3.2pt;height:3.2pt;z-index:-251628032;mso-position-horizontal-relative:page;mso-position-vertical-relative:page" coordorigin="1608,581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">
                <v:group id="Group 128" o:spid="_x0000_s1027" style="position:absolute;left:1616;top:5824;width:48;height:48" coordorigin="1616,582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<v:shape id="Freeform 131" o:spid="_x0000_s1028" style="position:absolute;left:1616;top:582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y8MvxQAA&#10;ANwAAAAPAAAAZHJzL2Rvd25yZXYueG1sRI9Pa8JAEMXvQr/DMoXedKMl0kZXkUKh9CKNHnocstMk&#10;mp0N2c2f9tM7h4K3Gd6b936z3U+uUQN1ofZsYLlIQBEX3tZcGjif3ucvoEJEtth4JgO/FGC/e5ht&#10;MbN+5C8a8lgqCeGQoYEqxjbTOhQVOQwL3xKL9uM7h1HWrtS2w1HCXaNXSbLWDmuWhgpbequouOa9&#10;M/Bd9A369PX5cHQJjcvLX/o5Xox5epwOG1CRpng3/19/WMFfCa08IxPo3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LLwy/FAAAA3AAAAA8AAAAAAAAAAAAAAAAAlwIAAGRycy9k&#10;b3ducmV2LnhtbFBLBQYAAAAABAAEAPUAAACJAwAAAAA=&#10;" path="m48,24l48,37,37,48,11,48,,37,,11,11,,37,,48,11,48,24xe" fillcolor="black" stroked="f">
                    <v:path arrowok="t" o:connecttype="custom" o:connectlocs="48,5848;48,5861;37,5872;11,5872;0,5861;0,5835;11,5824;37,5824;48,5835;48,5848" o:connectangles="0,0,0,0,0,0,0,0,0,0"/>
                  </v:shape>
                  <v:group id="Group 129" o:spid="_x0000_s1029" style="position:absolute;left:1616;top:5824;width:48;height:48" coordorigin="1616,582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  <v:shape id="Freeform 130" o:spid="_x0000_s1030" style="position:absolute;left:1616;top:582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jn4xgAA&#10;ANwAAAAPAAAAZHJzL2Rvd25yZXYueG1sRI9BS8NAEIXvgv9hGcGL2E0rSEm7LUVs8CDaxv6AMTtN&#10;YjOzIbu28d87B8HbDO/Ne98s1yN35kxDbIM4mE4yMCRV8K3UDg4f2/s5mJhQPHZByMEPRVivrq+W&#10;mPtwkT2dy1QbDZGYo4MmpT63NlYNMcZJ6ElUO4aBMek61NYPeNFw7uwsyx4tYyva0GBPTw1Vp/Kb&#10;HRTZ7uu5CG/huH3lafn5znfFjJ27vRk3CzCJxvRv/rt+8Yr/oPj6jE5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njn4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5848;48,5861;37,5872;24,5872;11,5872;0,5861;0,5848;0,5835;11,5824;24,5824;37,5824;48,5835;48,584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2299C81B" wp14:editId="70AB8266">
                <wp:simplePos x="0" y="0"/>
                <wp:positionH relativeFrom="page">
                  <wp:posOffset>1021080</wp:posOffset>
                </wp:positionH>
                <wp:positionV relativeFrom="page">
                  <wp:posOffset>3469640</wp:posOffset>
                </wp:positionV>
                <wp:extent cx="40640" cy="40640"/>
                <wp:effectExtent l="0" t="0" r="5080" b="7620"/>
                <wp:wrapNone/>
                <wp:docPr id="12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464"/>
                          <a:chExt cx="64" cy="64"/>
                        </a:xfrm>
                      </wpg:grpSpPr>
                      <wpg:grpSp>
                        <wpg:cNvPr id="122" name="Group 123"/>
                        <wpg:cNvGrpSpPr>
                          <a:grpSpLocks/>
                        </wpg:cNvGrpSpPr>
                        <wpg:grpSpPr bwMode="auto">
                          <a:xfrm>
                            <a:off x="1616" y="5472"/>
                            <a:ext cx="48" cy="48"/>
                            <a:chOff x="1616" y="5472"/>
                            <a:chExt cx="48" cy="48"/>
                          </a:xfrm>
                        </wpg:grpSpPr>
                        <wps:wsp>
                          <wps:cNvPr id="123" name="Freeform 126"/>
                          <wps:cNvSpPr>
                            <a:spLocks/>
                          </wps:cNvSpPr>
                          <wps:spPr bwMode="auto">
                            <a:xfrm>
                              <a:off x="1616" y="547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496 5472"/>
                                <a:gd name="T3" fmla="*/ 5496 h 48"/>
                                <a:gd name="T4" fmla="+- 0 1664 1616"/>
                                <a:gd name="T5" fmla="*/ T4 w 48"/>
                                <a:gd name="T6" fmla="+- 0 5509 5472"/>
                                <a:gd name="T7" fmla="*/ 5509 h 48"/>
                                <a:gd name="T8" fmla="+- 0 1653 1616"/>
                                <a:gd name="T9" fmla="*/ T8 w 48"/>
                                <a:gd name="T10" fmla="+- 0 5520 5472"/>
                                <a:gd name="T11" fmla="*/ 5520 h 48"/>
                                <a:gd name="T12" fmla="+- 0 1627 1616"/>
                                <a:gd name="T13" fmla="*/ T12 w 48"/>
                                <a:gd name="T14" fmla="+- 0 5520 5472"/>
                                <a:gd name="T15" fmla="*/ 5520 h 48"/>
                                <a:gd name="T16" fmla="+- 0 1616 1616"/>
                                <a:gd name="T17" fmla="*/ T16 w 48"/>
                                <a:gd name="T18" fmla="+- 0 5509 5472"/>
                                <a:gd name="T19" fmla="*/ 5509 h 48"/>
                                <a:gd name="T20" fmla="+- 0 1616 1616"/>
                                <a:gd name="T21" fmla="*/ T20 w 48"/>
                                <a:gd name="T22" fmla="+- 0 5483 5472"/>
                                <a:gd name="T23" fmla="*/ 5483 h 48"/>
                                <a:gd name="T24" fmla="+- 0 1627 1616"/>
                                <a:gd name="T25" fmla="*/ T24 w 48"/>
                                <a:gd name="T26" fmla="+- 0 5472 5472"/>
                                <a:gd name="T27" fmla="*/ 5472 h 48"/>
                                <a:gd name="T28" fmla="+- 0 1653 1616"/>
                                <a:gd name="T29" fmla="*/ T28 w 48"/>
                                <a:gd name="T30" fmla="+- 0 5472 5472"/>
                                <a:gd name="T31" fmla="*/ 5472 h 48"/>
                                <a:gd name="T32" fmla="+- 0 1664 1616"/>
                                <a:gd name="T33" fmla="*/ T32 w 48"/>
                                <a:gd name="T34" fmla="+- 0 5483 5472"/>
                                <a:gd name="T35" fmla="*/ 5483 h 48"/>
                                <a:gd name="T36" fmla="+- 0 1664 1616"/>
                                <a:gd name="T37" fmla="*/ T36 w 48"/>
                                <a:gd name="T38" fmla="+- 0 5496 5472"/>
                                <a:gd name="T39" fmla="*/ 549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4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1616" y="5472"/>
                              <a:ext cx="48" cy="48"/>
                              <a:chOff x="1616" y="5472"/>
                              <a:chExt cx="48" cy="48"/>
                            </a:xfrm>
                          </wpg:grpSpPr>
                          <wps:wsp>
                            <wps:cNvPr id="125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1616" y="547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496 5472"/>
                                  <a:gd name="T3" fmla="*/ 5496 h 48"/>
                                  <a:gd name="T4" fmla="+- 0 1664 1616"/>
                                  <a:gd name="T5" fmla="*/ T4 w 48"/>
                                  <a:gd name="T6" fmla="+- 0 5509 5472"/>
                                  <a:gd name="T7" fmla="*/ 5509 h 48"/>
                                  <a:gd name="T8" fmla="+- 0 1653 1616"/>
                                  <a:gd name="T9" fmla="*/ T8 w 48"/>
                                  <a:gd name="T10" fmla="+- 0 5520 5472"/>
                                  <a:gd name="T11" fmla="*/ 5520 h 48"/>
                                  <a:gd name="T12" fmla="+- 0 1640 1616"/>
                                  <a:gd name="T13" fmla="*/ T12 w 48"/>
                                  <a:gd name="T14" fmla="+- 0 5520 5472"/>
                                  <a:gd name="T15" fmla="*/ 5520 h 48"/>
                                  <a:gd name="T16" fmla="+- 0 1627 1616"/>
                                  <a:gd name="T17" fmla="*/ T16 w 48"/>
                                  <a:gd name="T18" fmla="+- 0 5520 5472"/>
                                  <a:gd name="T19" fmla="*/ 5520 h 48"/>
                                  <a:gd name="T20" fmla="+- 0 1616 1616"/>
                                  <a:gd name="T21" fmla="*/ T20 w 48"/>
                                  <a:gd name="T22" fmla="+- 0 5509 5472"/>
                                  <a:gd name="T23" fmla="*/ 5509 h 48"/>
                                  <a:gd name="T24" fmla="+- 0 1616 1616"/>
                                  <a:gd name="T25" fmla="*/ T24 w 48"/>
                                  <a:gd name="T26" fmla="+- 0 5496 5472"/>
                                  <a:gd name="T27" fmla="*/ 5496 h 48"/>
                                  <a:gd name="T28" fmla="+- 0 1616 1616"/>
                                  <a:gd name="T29" fmla="*/ T28 w 48"/>
                                  <a:gd name="T30" fmla="+- 0 5483 5472"/>
                                  <a:gd name="T31" fmla="*/ 5483 h 48"/>
                                  <a:gd name="T32" fmla="+- 0 1627 1616"/>
                                  <a:gd name="T33" fmla="*/ T32 w 48"/>
                                  <a:gd name="T34" fmla="+- 0 5472 5472"/>
                                  <a:gd name="T35" fmla="*/ 5472 h 48"/>
                                  <a:gd name="T36" fmla="+- 0 1640 1616"/>
                                  <a:gd name="T37" fmla="*/ T36 w 48"/>
                                  <a:gd name="T38" fmla="+- 0 5472 5472"/>
                                  <a:gd name="T39" fmla="*/ 5472 h 48"/>
                                  <a:gd name="T40" fmla="+- 0 1653 1616"/>
                                  <a:gd name="T41" fmla="*/ T40 w 48"/>
                                  <a:gd name="T42" fmla="+- 0 5472 5472"/>
                                  <a:gd name="T43" fmla="*/ 5472 h 48"/>
                                  <a:gd name="T44" fmla="+- 0 1664 1616"/>
                                  <a:gd name="T45" fmla="*/ T44 w 48"/>
                                  <a:gd name="T46" fmla="+- 0 5483 5472"/>
                                  <a:gd name="T47" fmla="*/ 5483 h 48"/>
                                  <a:gd name="T48" fmla="+- 0 1664 1616"/>
                                  <a:gd name="T49" fmla="*/ T48 w 48"/>
                                  <a:gd name="T50" fmla="+- 0 5496 5472"/>
                                  <a:gd name="T51" fmla="*/ 549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80.4pt;margin-top:273.2pt;width:3.2pt;height:3.2pt;z-index:-251629056;mso-position-horizontal-relative:page;mso-position-vertical-relative:page" coordorigin="1608,546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">
                <v:group id="Group 123" o:spid="_x0000_s1027" style="position:absolute;left:1616;top:5472;width:48;height:48" coordorigin="1616,547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    <v:shape id="Freeform 126" o:spid="_x0000_s1028" style="position:absolute;left:1616;top:547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1FevwAA&#10;ANwAAAAPAAAAZHJzL2Rvd25yZXYueG1sRE/LqsIwEN0L/kMYwZ2mKopWo4ggiBvRexcuh2Zsq82k&#10;NNFWv94Igrs5nOcsVo0pxIMql1tWMOhHIIgTq3NOFfz/bXtTEM4jaywsk4InOVgt260FxtrWfKTH&#10;yacihLCLUUHmfRlL6ZKMDLq+LYkDd7GVQR9glUpdYR3CTSGHUTSRBnMODRmWtMkouZ3uRsE5uRdo&#10;x7PR+mAiqgfX13hfX5Xqdpr1HISnxv/EX/dOh/nDEXyeCRfI5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vUV6/AAAA3AAAAA8AAAAAAAAAAAAAAAAAlwIAAGRycy9kb3ducmV2&#10;LnhtbFBLBQYAAAAABAAEAPUAAACDAwAAAAA=&#10;" path="m48,24l48,37,37,48,11,48,,37,,11,11,,37,,48,11,48,24xe" fillcolor="black" stroked="f">
                    <v:path arrowok="t" o:connecttype="custom" o:connectlocs="48,5496;48,5509;37,5520;11,5520;0,5509;0,5483;11,5472;37,5472;48,5483;48,5496" o:connectangles="0,0,0,0,0,0,0,0,0,0"/>
                  </v:shape>
                  <v:group id="Group 124" o:spid="_x0000_s1029" style="position:absolute;left:1616;top:5472;width:48;height:48" coordorigin="1616,547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shape id="Freeform 125" o:spid="_x0000_s1030" style="position:absolute;left:1616;top:547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Ay9wwAA&#10;ANwAAAAPAAAAZHJzL2Rvd25yZXYueG1sRE/NSsNAEL4LvsMygpdiNw0oErMJIjZ4EG2jDzBmp0k0&#10;Mxuya5u+fVcoeJuP73fycuZB7WnyvRMDq2UCiqRxtpfWwOfH+uYelA8oFgcnZOBIHsri8iLHzLqD&#10;bGlfh1bFEPEZGuhCGDOtfdMRo1+6kSRyOzcxhginVtsJDzGcB50myZ1m7CU2dDjSU0fNT/3LBqpk&#10;8/1cuTe3W7/yqv5650WVsjHXV/PjA6hAc/gXn90vNs5Pb+HvmXiBL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MAy9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5496;48,5509;37,5520;24,5520;11,5520;0,5509;0,5496;0,5483;11,5472;24,5472;37,5472;48,5483;48,549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009E6AF6" wp14:editId="263FACA0">
                <wp:simplePos x="0" y="0"/>
                <wp:positionH relativeFrom="page">
                  <wp:posOffset>1021080</wp:posOffset>
                </wp:positionH>
                <wp:positionV relativeFrom="page">
                  <wp:posOffset>3022600</wp:posOffset>
                </wp:positionV>
                <wp:extent cx="40640" cy="40640"/>
                <wp:effectExtent l="0" t="0" r="5080" b="10160"/>
                <wp:wrapNone/>
                <wp:docPr id="11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760"/>
                          <a:chExt cx="64" cy="64"/>
                        </a:xfrm>
                      </wpg:grpSpPr>
                      <wpg:grpSp>
                        <wpg:cNvPr id="117" name="Group 118"/>
                        <wpg:cNvGrpSpPr>
                          <a:grpSpLocks/>
                        </wpg:cNvGrpSpPr>
                        <wpg:grpSpPr bwMode="auto">
                          <a:xfrm>
                            <a:off x="1616" y="4768"/>
                            <a:ext cx="48" cy="48"/>
                            <a:chOff x="1616" y="4768"/>
                            <a:chExt cx="48" cy="48"/>
                          </a:xfrm>
                        </wpg:grpSpPr>
                        <wps:wsp>
                          <wps:cNvPr id="118" name="Freeform 121"/>
                          <wps:cNvSpPr>
                            <a:spLocks/>
                          </wps:cNvSpPr>
                          <wps:spPr bwMode="auto">
                            <a:xfrm>
                              <a:off x="1616" y="476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792 4768"/>
                                <a:gd name="T3" fmla="*/ 4792 h 48"/>
                                <a:gd name="T4" fmla="+- 0 1664 1616"/>
                                <a:gd name="T5" fmla="*/ T4 w 48"/>
                                <a:gd name="T6" fmla="+- 0 4805 4768"/>
                                <a:gd name="T7" fmla="*/ 4805 h 48"/>
                                <a:gd name="T8" fmla="+- 0 1653 1616"/>
                                <a:gd name="T9" fmla="*/ T8 w 48"/>
                                <a:gd name="T10" fmla="+- 0 4816 4768"/>
                                <a:gd name="T11" fmla="*/ 4816 h 48"/>
                                <a:gd name="T12" fmla="+- 0 1627 1616"/>
                                <a:gd name="T13" fmla="*/ T12 w 48"/>
                                <a:gd name="T14" fmla="+- 0 4816 4768"/>
                                <a:gd name="T15" fmla="*/ 4816 h 48"/>
                                <a:gd name="T16" fmla="+- 0 1616 1616"/>
                                <a:gd name="T17" fmla="*/ T16 w 48"/>
                                <a:gd name="T18" fmla="+- 0 4805 4768"/>
                                <a:gd name="T19" fmla="*/ 4805 h 48"/>
                                <a:gd name="T20" fmla="+- 0 1616 1616"/>
                                <a:gd name="T21" fmla="*/ T20 w 48"/>
                                <a:gd name="T22" fmla="+- 0 4779 4768"/>
                                <a:gd name="T23" fmla="*/ 4779 h 48"/>
                                <a:gd name="T24" fmla="+- 0 1627 1616"/>
                                <a:gd name="T25" fmla="*/ T24 w 48"/>
                                <a:gd name="T26" fmla="+- 0 4768 4768"/>
                                <a:gd name="T27" fmla="*/ 4768 h 48"/>
                                <a:gd name="T28" fmla="+- 0 1653 1616"/>
                                <a:gd name="T29" fmla="*/ T28 w 48"/>
                                <a:gd name="T30" fmla="+- 0 4768 4768"/>
                                <a:gd name="T31" fmla="*/ 4768 h 48"/>
                                <a:gd name="T32" fmla="+- 0 1664 1616"/>
                                <a:gd name="T33" fmla="*/ T32 w 48"/>
                                <a:gd name="T34" fmla="+- 0 4779 4768"/>
                                <a:gd name="T35" fmla="*/ 4779 h 48"/>
                                <a:gd name="T36" fmla="+- 0 1664 1616"/>
                                <a:gd name="T37" fmla="*/ T36 w 48"/>
                                <a:gd name="T38" fmla="+- 0 4792 4768"/>
                                <a:gd name="T39" fmla="*/ 479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9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1616" y="4768"/>
                              <a:ext cx="48" cy="48"/>
                              <a:chOff x="1616" y="4768"/>
                              <a:chExt cx="48" cy="48"/>
                            </a:xfrm>
                          </wpg:grpSpPr>
                          <wps:wsp>
                            <wps:cNvPr id="120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1616" y="476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792 4768"/>
                                  <a:gd name="T3" fmla="*/ 4792 h 48"/>
                                  <a:gd name="T4" fmla="+- 0 1664 1616"/>
                                  <a:gd name="T5" fmla="*/ T4 w 48"/>
                                  <a:gd name="T6" fmla="+- 0 4805 4768"/>
                                  <a:gd name="T7" fmla="*/ 4805 h 48"/>
                                  <a:gd name="T8" fmla="+- 0 1653 1616"/>
                                  <a:gd name="T9" fmla="*/ T8 w 48"/>
                                  <a:gd name="T10" fmla="+- 0 4816 4768"/>
                                  <a:gd name="T11" fmla="*/ 4816 h 48"/>
                                  <a:gd name="T12" fmla="+- 0 1640 1616"/>
                                  <a:gd name="T13" fmla="*/ T12 w 48"/>
                                  <a:gd name="T14" fmla="+- 0 4816 4768"/>
                                  <a:gd name="T15" fmla="*/ 4816 h 48"/>
                                  <a:gd name="T16" fmla="+- 0 1627 1616"/>
                                  <a:gd name="T17" fmla="*/ T16 w 48"/>
                                  <a:gd name="T18" fmla="+- 0 4816 4768"/>
                                  <a:gd name="T19" fmla="*/ 4816 h 48"/>
                                  <a:gd name="T20" fmla="+- 0 1616 1616"/>
                                  <a:gd name="T21" fmla="*/ T20 w 48"/>
                                  <a:gd name="T22" fmla="+- 0 4805 4768"/>
                                  <a:gd name="T23" fmla="*/ 4805 h 48"/>
                                  <a:gd name="T24" fmla="+- 0 1616 1616"/>
                                  <a:gd name="T25" fmla="*/ T24 w 48"/>
                                  <a:gd name="T26" fmla="+- 0 4792 4768"/>
                                  <a:gd name="T27" fmla="*/ 4792 h 48"/>
                                  <a:gd name="T28" fmla="+- 0 1616 1616"/>
                                  <a:gd name="T29" fmla="*/ T28 w 48"/>
                                  <a:gd name="T30" fmla="+- 0 4779 4768"/>
                                  <a:gd name="T31" fmla="*/ 4779 h 48"/>
                                  <a:gd name="T32" fmla="+- 0 1627 1616"/>
                                  <a:gd name="T33" fmla="*/ T32 w 48"/>
                                  <a:gd name="T34" fmla="+- 0 4768 4768"/>
                                  <a:gd name="T35" fmla="*/ 4768 h 48"/>
                                  <a:gd name="T36" fmla="+- 0 1640 1616"/>
                                  <a:gd name="T37" fmla="*/ T36 w 48"/>
                                  <a:gd name="T38" fmla="+- 0 4768 4768"/>
                                  <a:gd name="T39" fmla="*/ 4768 h 48"/>
                                  <a:gd name="T40" fmla="+- 0 1653 1616"/>
                                  <a:gd name="T41" fmla="*/ T40 w 48"/>
                                  <a:gd name="T42" fmla="+- 0 4768 4768"/>
                                  <a:gd name="T43" fmla="*/ 4768 h 48"/>
                                  <a:gd name="T44" fmla="+- 0 1664 1616"/>
                                  <a:gd name="T45" fmla="*/ T44 w 48"/>
                                  <a:gd name="T46" fmla="+- 0 4779 4768"/>
                                  <a:gd name="T47" fmla="*/ 4779 h 48"/>
                                  <a:gd name="T48" fmla="+- 0 1664 1616"/>
                                  <a:gd name="T49" fmla="*/ T48 w 48"/>
                                  <a:gd name="T50" fmla="+- 0 4792 4768"/>
                                  <a:gd name="T51" fmla="*/ 479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80.4pt;margin-top:238pt;width:3.2pt;height:3.2pt;z-index:-251630080;mso-position-horizontal-relative:page;mso-position-vertical-relative:page" coordorigin="1608,476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">
                <v:group id="Group 118" o:spid="_x0000_s1027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shape id="Freeform 121" o:spid="_x0000_s1028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wmSxQAA&#10;ANwAAAAPAAAAZHJzL2Rvd25yZXYueG1sRI9Ba8JAEIXvQv/DMkJvZhOL0kY3QQpC6aVUe+hxyI5J&#10;NDsbsqtJ++s7h4K3Gd6b977ZlpPr1I2G0Ho2kCUpKOLK25ZrA1/H/eIZVIjIFjvPZOCHApTFw2yL&#10;ufUjf9LtEGslIRxyNNDE2Odah6ohhyHxPbFoJz84jLIOtbYDjhLuOr1M07V22LI0NNjTa0PV5XB1&#10;Br6ra4d+9fK0+3Apjdn5d/U+no15nE+7DahIU7yb/6/frOBnQivPyAS6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nCZLFAAAA3AAAAA8AAAAAAAAAAAAAAAAAlwIAAGRycy9k&#10;b3ducmV2LnhtbFBLBQYAAAAABAAEAPUAAACJAwAAAAA=&#10;" path="m48,24l48,37,37,48,11,48,,37,,11,11,,37,,48,11,48,24xe" fillcolor="black" stroked="f">
                    <v:path arrowok="t" o:connecttype="custom" o:connectlocs="48,4792;48,4805;37,4816;11,4816;0,4805;0,4779;11,4768;37,4768;48,4779;48,4792" o:connectangles="0,0,0,0,0,0,0,0,0,0"/>
                  </v:shape>
                  <v:group id="Group 119" o:spid="_x0000_s1029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  <v:shape id="Freeform 120" o:spid="_x0000_s1030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68lxgAA&#10;ANwAAAAPAAAAZHJzL2Rvd25yZXYueG1sRI/NTsNADITvSH2HlStxQe2mOSAUuq1QRSMOiJ/AA7hZ&#10;NwmNvVF2acPb4wMSN1sznvm83k7cmzONsQviYLXMwJDUwXfSOPj82C/uwMSE4rEPQg5+KMJ2M7ta&#10;Y+HDRd7pXKXGaIjEAh20KQ2FtbFuiTEuw0Ci2jGMjEnXsbF+xIuGc2/zLLu1jJ1oQ4sD7VqqT9U3&#10;Oyizt6/HMryE4/6ZV9XhlW/KnJ27nk8P92ASTenf/Hf95BU/V3x9Riewm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R68l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4792;48,4805;37,4816;24,4816;11,4816;0,4805;0,4792;0,4779;11,4768;24,4768;37,4768;48,4779;48,479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587A06DA" wp14:editId="2C58A0F7">
                <wp:simplePos x="0" y="0"/>
                <wp:positionH relativeFrom="page">
                  <wp:posOffset>1021080</wp:posOffset>
                </wp:positionH>
                <wp:positionV relativeFrom="page">
                  <wp:posOffset>2575560</wp:posOffset>
                </wp:positionV>
                <wp:extent cx="40640" cy="40640"/>
                <wp:effectExtent l="0" t="0" r="5080" b="1270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056"/>
                          <a:chExt cx="64" cy="64"/>
                        </a:xfrm>
                      </wpg:grpSpPr>
                      <wpg:grpSp>
                        <wpg:cNvPr id="112" name="Group 113"/>
                        <wpg:cNvGrpSpPr>
                          <a:grpSpLocks/>
                        </wpg:cNvGrpSpPr>
                        <wpg:grpSpPr bwMode="auto">
                          <a:xfrm>
                            <a:off x="1616" y="4064"/>
                            <a:ext cx="48" cy="48"/>
                            <a:chOff x="1616" y="4064"/>
                            <a:chExt cx="48" cy="48"/>
                          </a:xfrm>
                        </wpg:grpSpPr>
                        <wps:wsp>
                          <wps:cNvPr id="113" name="Freeform 116"/>
                          <wps:cNvSpPr>
                            <a:spLocks/>
                          </wps:cNvSpPr>
                          <wps:spPr bwMode="auto">
                            <a:xfrm>
                              <a:off x="1616" y="406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088 4064"/>
                                <a:gd name="T3" fmla="*/ 4088 h 48"/>
                                <a:gd name="T4" fmla="+- 0 1664 1616"/>
                                <a:gd name="T5" fmla="*/ T4 w 48"/>
                                <a:gd name="T6" fmla="+- 0 4101 4064"/>
                                <a:gd name="T7" fmla="*/ 4101 h 48"/>
                                <a:gd name="T8" fmla="+- 0 1653 1616"/>
                                <a:gd name="T9" fmla="*/ T8 w 48"/>
                                <a:gd name="T10" fmla="+- 0 4112 4064"/>
                                <a:gd name="T11" fmla="*/ 4112 h 48"/>
                                <a:gd name="T12" fmla="+- 0 1627 1616"/>
                                <a:gd name="T13" fmla="*/ T12 w 48"/>
                                <a:gd name="T14" fmla="+- 0 4112 4064"/>
                                <a:gd name="T15" fmla="*/ 4112 h 48"/>
                                <a:gd name="T16" fmla="+- 0 1616 1616"/>
                                <a:gd name="T17" fmla="*/ T16 w 48"/>
                                <a:gd name="T18" fmla="+- 0 4101 4064"/>
                                <a:gd name="T19" fmla="*/ 4101 h 48"/>
                                <a:gd name="T20" fmla="+- 0 1616 1616"/>
                                <a:gd name="T21" fmla="*/ T20 w 48"/>
                                <a:gd name="T22" fmla="+- 0 4075 4064"/>
                                <a:gd name="T23" fmla="*/ 4075 h 48"/>
                                <a:gd name="T24" fmla="+- 0 1627 1616"/>
                                <a:gd name="T25" fmla="*/ T24 w 48"/>
                                <a:gd name="T26" fmla="+- 0 4064 4064"/>
                                <a:gd name="T27" fmla="*/ 4064 h 48"/>
                                <a:gd name="T28" fmla="+- 0 1653 1616"/>
                                <a:gd name="T29" fmla="*/ T28 w 48"/>
                                <a:gd name="T30" fmla="+- 0 4064 4064"/>
                                <a:gd name="T31" fmla="*/ 4064 h 48"/>
                                <a:gd name="T32" fmla="+- 0 1664 1616"/>
                                <a:gd name="T33" fmla="*/ T32 w 48"/>
                                <a:gd name="T34" fmla="+- 0 4075 4064"/>
                                <a:gd name="T35" fmla="*/ 4075 h 48"/>
                                <a:gd name="T36" fmla="+- 0 1664 1616"/>
                                <a:gd name="T37" fmla="*/ T36 w 48"/>
                                <a:gd name="T38" fmla="+- 0 4088 4064"/>
                                <a:gd name="T39" fmla="*/ 40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1616" y="4064"/>
                              <a:ext cx="48" cy="48"/>
                              <a:chOff x="1616" y="4064"/>
                              <a:chExt cx="48" cy="48"/>
                            </a:xfrm>
                          </wpg:grpSpPr>
                          <wps:wsp>
                            <wps:cNvPr id="115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616" y="406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088 4064"/>
                                  <a:gd name="T3" fmla="*/ 4088 h 48"/>
                                  <a:gd name="T4" fmla="+- 0 1664 1616"/>
                                  <a:gd name="T5" fmla="*/ T4 w 48"/>
                                  <a:gd name="T6" fmla="+- 0 4101 4064"/>
                                  <a:gd name="T7" fmla="*/ 4101 h 48"/>
                                  <a:gd name="T8" fmla="+- 0 1653 1616"/>
                                  <a:gd name="T9" fmla="*/ T8 w 48"/>
                                  <a:gd name="T10" fmla="+- 0 4112 4064"/>
                                  <a:gd name="T11" fmla="*/ 4112 h 48"/>
                                  <a:gd name="T12" fmla="+- 0 1640 1616"/>
                                  <a:gd name="T13" fmla="*/ T12 w 48"/>
                                  <a:gd name="T14" fmla="+- 0 4112 4064"/>
                                  <a:gd name="T15" fmla="*/ 4112 h 48"/>
                                  <a:gd name="T16" fmla="+- 0 1627 1616"/>
                                  <a:gd name="T17" fmla="*/ T16 w 48"/>
                                  <a:gd name="T18" fmla="+- 0 4112 4064"/>
                                  <a:gd name="T19" fmla="*/ 4112 h 48"/>
                                  <a:gd name="T20" fmla="+- 0 1616 1616"/>
                                  <a:gd name="T21" fmla="*/ T20 w 48"/>
                                  <a:gd name="T22" fmla="+- 0 4101 4064"/>
                                  <a:gd name="T23" fmla="*/ 4101 h 48"/>
                                  <a:gd name="T24" fmla="+- 0 1616 1616"/>
                                  <a:gd name="T25" fmla="*/ T24 w 48"/>
                                  <a:gd name="T26" fmla="+- 0 4088 4064"/>
                                  <a:gd name="T27" fmla="*/ 4088 h 48"/>
                                  <a:gd name="T28" fmla="+- 0 1616 1616"/>
                                  <a:gd name="T29" fmla="*/ T28 w 48"/>
                                  <a:gd name="T30" fmla="+- 0 4075 4064"/>
                                  <a:gd name="T31" fmla="*/ 4075 h 48"/>
                                  <a:gd name="T32" fmla="+- 0 1627 1616"/>
                                  <a:gd name="T33" fmla="*/ T32 w 48"/>
                                  <a:gd name="T34" fmla="+- 0 4064 4064"/>
                                  <a:gd name="T35" fmla="*/ 4064 h 48"/>
                                  <a:gd name="T36" fmla="+- 0 1640 1616"/>
                                  <a:gd name="T37" fmla="*/ T36 w 48"/>
                                  <a:gd name="T38" fmla="+- 0 4064 4064"/>
                                  <a:gd name="T39" fmla="*/ 4064 h 48"/>
                                  <a:gd name="T40" fmla="+- 0 1653 1616"/>
                                  <a:gd name="T41" fmla="*/ T40 w 48"/>
                                  <a:gd name="T42" fmla="+- 0 4064 4064"/>
                                  <a:gd name="T43" fmla="*/ 4064 h 48"/>
                                  <a:gd name="T44" fmla="+- 0 1664 1616"/>
                                  <a:gd name="T45" fmla="*/ T44 w 48"/>
                                  <a:gd name="T46" fmla="+- 0 4075 4064"/>
                                  <a:gd name="T47" fmla="*/ 4075 h 48"/>
                                  <a:gd name="T48" fmla="+- 0 1664 1616"/>
                                  <a:gd name="T49" fmla="*/ T48 w 48"/>
                                  <a:gd name="T50" fmla="+- 0 4088 4064"/>
                                  <a:gd name="T51" fmla="*/ 408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80.4pt;margin-top:202.8pt;width:3.2pt;height:3.2pt;z-index:-251631104;mso-position-horizontal-relative:page;mso-position-vertical-relative:page" coordorigin="1608,405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">
                <v:group id="Group 113" o:spid="_x0000_s1027" style="position:absolute;left:1616;top:4064;width:48;height:48" coordorigin="1616,40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shape id="Freeform 116" o:spid="_x0000_s1028" style="position:absolute;left:1616;top:40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5vjwwAA&#10;ANwAAAAPAAAAZHJzL2Rvd25yZXYueG1sRE/JasMwEL0H8g9iCr3FshNSUsdyCIFA6aU0yaHHwZp4&#10;qTUylry0X18VCr3N462THWbTipF6V1tWkEQxCOLC6ppLBbfrebUD4TyyxtYyKfgiB4d8ucgw1Xbi&#10;dxovvhQhhF2KCirvu1RKV1Rk0EW2Iw7c3fYGfYB9KXWPUwg3rVzH8ZM0WHNoqLCjU0XF52UwCj6K&#10;oUW7fd4c30xMU9J8b1+nRqnHh/m4B+Fp9v/iP/eLDvOTDfw+Ey6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A5vjwwAAANwAAAAPAAAAAAAAAAAAAAAAAJcCAABkcnMvZG93&#10;bnJldi54bWxQSwUGAAAAAAQABAD1AAAAhwMAAAAA&#10;" path="m48,24l48,37,37,48,11,48,,37,,11,11,,37,,48,11,48,24xe" fillcolor="black" stroked="f">
                    <v:path arrowok="t" o:connecttype="custom" o:connectlocs="48,4088;48,4101;37,4112;11,4112;0,4101;0,4075;11,4064;37,4064;48,4075;48,4088" o:connectangles="0,0,0,0,0,0,0,0,0,0"/>
                  </v:shape>
                  <v:group id="Group 114" o:spid="_x0000_s1029" style="position:absolute;left:1616;top:4064;width:48;height:48" coordorigin="1616,40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<v:shape id="Freeform 115" o:spid="_x0000_s1030" style="position:absolute;left:1616;top:40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MYAwwAA&#10;ANwAAAAPAAAAZHJzL2Rvd25yZXYueG1sRE/NSsNAEL4LvsMygpdiNykoErMJIjZ4EG2jDzBmp0k0&#10;Mxuya5u+fVcoeJuP73fycuZB7WnyvRMD6TIBRdI420tr4PNjfXMPygcUi4MTMnAkD2VxeZFjZt1B&#10;trSvQ6tiiPgMDXQhjJnWvumI0S/dSBK5nZsYQ4RTq+2EhxjOg14lyZ1m7CU2dDjSU0fNT/3LBqpk&#10;8/1cuTe3W79yWn+986JasTHXV/PjA6hAc/gXn90vNs5Pb+HvmXiBL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XMYA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4088;48,4101;37,4112;24,4112;11,4112;0,4101;0,4088;0,4075;11,4064;24,4064;37,4064;48,4075;48,408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5C65CED5" wp14:editId="658653D8">
                <wp:simplePos x="0" y="0"/>
                <wp:positionH relativeFrom="page">
                  <wp:posOffset>1021080</wp:posOffset>
                </wp:positionH>
                <wp:positionV relativeFrom="page">
                  <wp:posOffset>2352040</wp:posOffset>
                </wp:positionV>
                <wp:extent cx="40640" cy="40640"/>
                <wp:effectExtent l="0" t="0" r="5080" b="7620"/>
                <wp:wrapNone/>
                <wp:docPr id="10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704"/>
                          <a:chExt cx="64" cy="64"/>
                        </a:xfrm>
                      </wpg:grpSpPr>
                      <wpg:grpSp>
                        <wpg:cNvPr id="107" name="Group 108"/>
                        <wpg:cNvGrpSpPr>
                          <a:grpSpLocks/>
                        </wpg:cNvGrpSpPr>
                        <wpg:grpSpPr bwMode="auto">
                          <a:xfrm>
                            <a:off x="1616" y="3712"/>
                            <a:ext cx="48" cy="48"/>
                            <a:chOff x="1616" y="3712"/>
                            <a:chExt cx="48" cy="48"/>
                          </a:xfrm>
                        </wpg:grpSpPr>
                        <wps:wsp>
                          <wps:cNvPr id="108" name="Freeform 111"/>
                          <wps:cNvSpPr>
                            <a:spLocks/>
                          </wps:cNvSpPr>
                          <wps:spPr bwMode="auto">
                            <a:xfrm>
                              <a:off x="1616" y="371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736 3712"/>
                                <a:gd name="T3" fmla="*/ 3736 h 48"/>
                                <a:gd name="T4" fmla="+- 0 1664 1616"/>
                                <a:gd name="T5" fmla="*/ T4 w 48"/>
                                <a:gd name="T6" fmla="+- 0 3749 3712"/>
                                <a:gd name="T7" fmla="*/ 3749 h 48"/>
                                <a:gd name="T8" fmla="+- 0 1653 1616"/>
                                <a:gd name="T9" fmla="*/ T8 w 48"/>
                                <a:gd name="T10" fmla="+- 0 3760 3712"/>
                                <a:gd name="T11" fmla="*/ 3760 h 48"/>
                                <a:gd name="T12" fmla="+- 0 1627 1616"/>
                                <a:gd name="T13" fmla="*/ T12 w 48"/>
                                <a:gd name="T14" fmla="+- 0 3760 3712"/>
                                <a:gd name="T15" fmla="*/ 3760 h 48"/>
                                <a:gd name="T16" fmla="+- 0 1616 1616"/>
                                <a:gd name="T17" fmla="*/ T16 w 48"/>
                                <a:gd name="T18" fmla="+- 0 3749 3712"/>
                                <a:gd name="T19" fmla="*/ 3749 h 48"/>
                                <a:gd name="T20" fmla="+- 0 1616 1616"/>
                                <a:gd name="T21" fmla="*/ T20 w 48"/>
                                <a:gd name="T22" fmla="+- 0 3723 3712"/>
                                <a:gd name="T23" fmla="*/ 3723 h 48"/>
                                <a:gd name="T24" fmla="+- 0 1627 1616"/>
                                <a:gd name="T25" fmla="*/ T24 w 48"/>
                                <a:gd name="T26" fmla="+- 0 3712 3712"/>
                                <a:gd name="T27" fmla="*/ 3712 h 48"/>
                                <a:gd name="T28" fmla="+- 0 1653 1616"/>
                                <a:gd name="T29" fmla="*/ T28 w 48"/>
                                <a:gd name="T30" fmla="+- 0 3712 3712"/>
                                <a:gd name="T31" fmla="*/ 3712 h 48"/>
                                <a:gd name="T32" fmla="+- 0 1664 1616"/>
                                <a:gd name="T33" fmla="*/ T32 w 48"/>
                                <a:gd name="T34" fmla="+- 0 3723 3712"/>
                                <a:gd name="T35" fmla="*/ 3723 h 48"/>
                                <a:gd name="T36" fmla="+- 0 1664 1616"/>
                                <a:gd name="T37" fmla="*/ T36 w 48"/>
                                <a:gd name="T38" fmla="+- 0 3736 3712"/>
                                <a:gd name="T39" fmla="*/ 373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1616" y="3712"/>
                              <a:ext cx="48" cy="48"/>
                              <a:chOff x="1616" y="3712"/>
                              <a:chExt cx="48" cy="48"/>
                            </a:xfrm>
                          </wpg:grpSpPr>
                          <wps:wsp>
                            <wps:cNvPr id="11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616" y="371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736 3712"/>
                                  <a:gd name="T3" fmla="*/ 3736 h 48"/>
                                  <a:gd name="T4" fmla="+- 0 1664 1616"/>
                                  <a:gd name="T5" fmla="*/ T4 w 48"/>
                                  <a:gd name="T6" fmla="+- 0 3749 3712"/>
                                  <a:gd name="T7" fmla="*/ 3749 h 48"/>
                                  <a:gd name="T8" fmla="+- 0 1653 1616"/>
                                  <a:gd name="T9" fmla="*/ T8 w 48"/>
                                  <a:gd name="T10" fmla="+- 0 3760 3712"/>
                                  <a:gd name="T11" fmla="*/ 3760 h 48"/>
                                  <a:gd name="T12" fmla="+- 0 1640 1616"/>
                                  <a:gd name="T13" fmla="*/ T12 w 48"/>
                                  <a:gd name="T14" fmla="+- 0 3760 3712"/>
                                  <a:gd name="T15" fmla="*/ 3760 h 48"/>
                                  <a:gd name="T16" fmla="+- 0 1627 1616"/>
                                  <a:gd name="T17" fmla="*/ T16 w 48"/>
                                  <a:gd name="T18" fmla="+- 0 3760 3712"/>
                                  <a:gd name="T19" fmla="*/ 3760 h 48"/>
                                  <a:gd name="T20" fmla="+- 0 1616 1616"/>
                                  <a:gd name="T21" fmla="*/ T20 w 48"/>
                                  <a:gd name="T22" fmla="+- 0 3749 3712"/>
                                  <a:gd name="T23" fmla="*/ 3749 h 48"/>
                                  <a:gd name="T24" fmla="+- 0 1616 1616"/>
                                  <a:gd name="T25" fmla="*/ T24 w 48"/>
                                  <a:gd name="T26" fmla="+- 0 3736 3712"/>
                                  <a:gd name="T27" fmla="*/ 3736 h 48"/>
                                  <a:gd name="T28" fmla="+- 0 1616 1616"/>
                                  <a:gd name="T29" fmla="*/ T28 w 48"/>
                                  <a:gd name="T30" fmla="+- 0 3723 3712"/>
                                  <a:gd name="T31" fmla="*/ 3723 h 48"/>
                                  <a:gd name="T32" fmla="+- 0 1627 1616"/>
                                  <a:gd name="T33" fmla="*/ T32 w 48"/>
                                  <a:gd name="T34" fmla="+- 0 3712 3712"/>
                                  <a:gd name="T35" fmla="*/ 3712 h 48"/>
                                  <a:gd name="T36" fmla="+- 0 1640 1616"/>
                                  <a:gd name="T37" fmla="*/ T36 w 48"/>
                                  <a:gd name="T38" fmla="+- 0 3712 3712"/>
                                  <a:gd name="T39" fmla="*/ 3712 h 48"/>
                                  <a:gd name="T40" fmla="+- 0 1653 1616"/>
                                  <a:gd name="T41" fmla="*/ T40 w 48"/>
                                  <a:gd name="T42" fmla="+- 0 3712 3712"/>
                                  <a:gd name="T43" fmla="*/ 3712 h 48"/>
                                  <a:gd name="T44" fmla="+- 0 1664 1616"/>
                                  <a:gd name="T45" fmla="*/ T44 w 48"/>
                                  <a:gd name="T46" fmla="+- 0 3723 3712"/>
                                  <a:gd name="T47" fmla="*/ 3723 h 48"/>
                                  <a:gd name="T48" fmla="+- 0 1664 1616"/>
                                  <a:gd name="T49" fmla="*/ T48 w 48"/>
                                  <a:gd name="T50" fmla="+- 0 3736 3712"/>
                                  <a:gd name="T51" fmla="*/ 373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80.4pt;margin-top:185.2pt;width:3.2pt;height:3.2pt;z-index:-251632128;mso-position-horizontal-relative:page;mso-position-vertical-relative:page" coordorigin="1608,370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">
                <v:group id="Group 108" o:spid="_x0000_s1027" style="position:absolute;left:1616;top:3712;width:48;height:48" coordorigin="1616,37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shape id="Freeform 111" o:spid="_x0000_s1028" style="position:absolute;left:1616;top:37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p9PxQAA&#10;ANwAAAAPAAAAZHJzL2Rvd25yZXYueG1sRI9PawJBDMXvhX6HIQVvdcaKpV2dFSkUxEtRe+gx7MT9&#10;053MsjO6q5++OQi9JbyX935ZrUffqgv1sQ5sYTY1oIiL4GouLXwfP5/fQMWE7LANTBauFGGdPz6s&#10;MHNh4D1dDqlUEsIxQwtVSl2mdSwq8hinoSMW7RR6j0nWvtSux0HCfatfjHnVHmuWhgo7+qio+D2c&#10;vYWf4txiWLzPN1/e0DBrbovd0Fg7eRo3S1CJxvRvvl9vneAboZVnZAKd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l+n0/FAAAA3AAAAA8AAAAAAAAAAAAAAAAAlwIAAGRycy9k&#10;b3ducmV2LnhtbFBLBQYAAAAABAAEAPUAAACJAwAAAAA=&#10;" path="m48,24l48,37,37,48,11,48,,37,,11,11,,37,,48,11,48,24xe" fillcolor="black" stroked="f">
                    <v:path arrowok="t" o:connecttype="custom" o:connectlocs="48,3736;48,3749;37,3760;11,3760;0,3749;0,3723;11,3712;37,3712;48,3723;48,3736" o:connectangles="0,0,0,0,0,0,0,0,0,0"/>
                  </v:shape>
                  <v:group id="Group 109" o:spid="_x0000_s1029" style="position:absolute;left:1616;top:3712;width:48;height:48" coordorigin="1616,371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<v:shape id="Freeform 110" o:spid="_x0000_s1030" style="position:absolute;left:1616;top:371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2WYxgAA&#10;ANwAAAAPAAAAZHJzL2Rvd25yZXYueG1sRI/NTsNADITvSH2HlStxQe0mPSAUuq1QRSMOiJ/AA7hZ&#10;NwmNvVF2acPb4wMSN1sznvm83k7cmzONsQviIF9mYEjq4DtpHHx+7Bd3YGJC8dgHIQc/FGG7mV2t&#10;sfDhIu90rlJjNERigQ7alIbC2li3xBiXYSBR7RhGxqTr2Fg/4kXDuberLLu1jJ1oQ4sD7VqqT9U3&#10;Oyizt6/HMryE4/6Z8+rwyjflip27nk8P92ASTenf/Hf95BU/V3x9Riewm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K2WYxgAAANwAAAAPAAAAAAAAAAAAAAAAAJcCAABkcnMv&#10;ZG93bnJldi54bWxQSwUGAAAAAAQABAD1AAAAigMAAAAA&#10;" path="m48,24l48,37,37,48,24,48,11,48,,37,,24,,11,11,,24,,37,,48,11,48,24xe" filled="f" strokeweight=".8pt">
                      <v:path arrowok="t" o:connecttype="custom" o:connectlocs="48,3736;48,3749;37,3760;24,3760;11,3760;0,3749;0,3736;0,3723;11,3712;24,3712;37,3712;48,3723;48,373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48BCAD6D" wp14:editId="70C4F967">
                <wp:simplePos x="0" y="0"/>
                <wp:positionH relativeFrom="page">
                  <wp:posOffset>1021080</wp:posOffset>
                </wp:positionH>
                <wp:positionV relativeFrom="page">
                  <wp:posOffset>2128520</wp:posOffset>
                </wp:positionV>
                <wp:extent cx="40640" cy="40640"/>
                <wp:effectExtent l="0" t="0" r="5080" b="254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352"/>
                          <a:chExt cx="64" cy="64"/>
                        </a:xfrm>
                      </wpg:grpSpPr>
                      <wpg:grpSp>
                        <wpg:cNvPr id="102" name="Group 103"/>
                        <wpg:cNvGrpSpPr>
                          <a:grpSpLocks/>
                        </wpg:cNvGrpSpPr>
                        <wpg:grpSpPr bwMode="auto">
                          <a:xfrm>
                            <a:off x="1616" y="3360"/>
                            <a:ext cx="48" cy="48"/>
                            <a:chOff x="1616" y="3360"/>
                            <a:chExt cx="48" cy="48"/>
                          </a:xfrm>
                        </wpg:grpSpPr>
                        <wps:wsp>
                          <wps:cNvPr id="103" name="Freeform 106"/>
                          <wps:cNvSpPr>
                            <a:spLocks/>
                          </wps:cNvSpPr>
                          <wps:spPr bwMode="auto">
                            <a:xfrm>
                              <a:off x="1616" y="336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384 3360"/>
                                <a:gd name="T3" fmla="*/ 3384 h 48"/>
                                <a:gd name="T4" fmla="+- 0 1664 1616"/>
                                <a:gd name="T5" fmla="*/ T4 w 48"/>
                                <a:gd name="T6" fmla="+- 0 3397 3360"/>
                                <a:gd name="T7" fmla="*/ 3397 h 48"/>
                                <a:gd name="T8" fmla="+- 0 1653 1616"/>
                                <a:gd name="T9" fmla="*/ T8 w 48"/>
                                <a:gd name="T10" fmla="+- 0 3408 3360"/>
                                <a:gd name="T11" fmla="*/ 3408 h 48"/>
                                <a:gd name="T12" fmla="+- 0 1627 1616"/>
                                <a:gd name="T13" fmla="*/ T12 w 48"/>
                                <a:gd name="T14" fmla="+- 0 3408 3360"/>
                                <a:gd name="T15" fmla="*/ 3408 h 48"/>
                                <a:gd name="T16" fmla="+- 0 1616 1616"/>
                                <a:gd name="T17" fmla="*/ T16 w 48"/>
                                <a:gd name="T18" fmla="+- 0 3397 3360"/>
                                <a:gd name="T19" fmla="*/ 3397 h 48"/>
                                <a:gd name="T20" fmla="+- 0 1616 1616"/>
                                <a:gd name="T21" fmla="*/ T20 w 48"/>
                                <a:gd name="T22" fmla="+- 0 3371 3360"/>
                                <a:gd name="T23" fmla="*/ 3371 h 48"/>
                                <a:gd name="T24" fmla="+- 0 1627 1616"/>
                                <a:gd name="T25" fmla="*/ T24 w 48"/>
                                <a:gd name="T26" fmla="+- 0 3360 3360"/>
                                <a:gd name="T27" fmla="*/ 3360 h 48"/>
                                <a:gd name="T28" fmla="+- 0 1653 1616"/>
                                <a:gd name="T29" fmla="*/ T28 w 48"/>
                                <a:gd name="T30" fmla="+- 0 3360 3360"/>
                                <a:gd name="T31" fmla="*/ 3360 h 48"/>
                                <a:gd name="T32" fmla="+- 0 1664 1616"/>
                                <a:gd name="T33" fmla="*/ T32 w 48"/>
                                <a:gd name="T34" fmla="+- 0 3371 3360"/>
                                <a:gd name="T35" fmla="*/ 3371 h 48"/>
                                <a:gd name="T36" fmla="+- 0 1664 1616"/>
                                <a:gd name="T37" fmla="*/ T36 w 48"/>
                                <a:gd name="T38" fmla="+- 0 3384 3360"/>
                                <a:gd name="T39" fmla="*/ 338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4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1616" y="3360"/>
                              <a:ext cx="48" cy="48"/>
                              <a:chOff x="1616" y="3360"/>
                              <a:chExt cx="48" cy="48"/>
                            </a:xfrm>
                          </wpg:grpSpPr>
                          <wps:wsp>
                            <wps:cNvPr id="105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1616" y="336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384 3360"/>
                                  <a:gd name="T3" fmla="*/ 3384 h 48"/>
                                  <a:gd name="T4" fmla="+- 0 1664 1616"/>
                                  <a:gd name="T5" fmla="*/ T4 w 48"/>
                                  <a:gd name="T6" fmla="+- 0 3397 3360"/>
                                  <a:gd name="T7" fmla="*/ 3397 h 48"/>
                                  <a:gd name="T8" fmla="+- 0 1653 1616"/>
                                  <a:gd name="T9" fmla="*/ T8 w 48"/>
                                  <a:gd name="T10" fmla="+- 0 3408 3360"/>
                                  <a:gd name="T11" fmla="*/ 3408 h 48"/>
                                  <a:gd name="T12" fmla="+- 0 1640 1616"/>
                                  <a:gd name="T13" fmla="*/ T12 w 48"/>
                                  <a:gd name="T14" fmla="+- 0 3408 3360"/>
                                  <a:gd name="T15" fmla="*/ 3408 h 48"/>
                                  <a:gd name="T16" fmla="+- 0 1627 1616"/>
                                  <a:gd name="T17" fmla="*/ T16 w 48"/>
                                  <a:gd name="T18" fmla="+- 0 3408 3360"/>
                                  <a:gd name="T19" fmla="*/ 3408 h 48"/>
                                  <a:gd name="T20" fmla="+- 0 1616 1616"/>
                                  <a:gd name="T21" fmla="*/ T20 w 48"/>
                                  <a:gd name="T22" fmla="+- 0 3397 3360"/>
                                  <a:gd name="T23" fmla="*/ 3397 h 48"/>
                                  <a:gd name="T24" fmla="+- 0 1616 1616"/>
                                  <a:gd name="T25" fmla="*/ T24 w 48"/>
                                  <a:gd name="T26" fmla="+- 0 3384 3360"/>
                                  <a:gd name="T27" fmla="*/ 3384 h 48"/>
                                  <a:gd name="T28" fmla="+- 0 1616 1616"/>
                                  <a:gd name="T29" fmla="*/ T28 w 48"/>
                                  <a:gd name="T30" fmla="+- 0 3371 3360"/>
                                  <a:gd name="T31" fmla="*/ 3371 h 48"/>
                                  <a:gd name="T32" fmla="+- 0 1627 1616"/>
                                  <a:gd name="T33" fmla="*/ T32 w 48"/>
                                  <a:gd name="T34" fmla="+- 0 3360 3360"/>
                                  <a:gd name="T35" fmla="*/ 3360 h 48"/>
                                  <a:gd name="T36" fmla="+- 0 1640 1616"/>
                                  <a:gd name="T37" fmla="*/ T36 w 48"/>
                                  <a:gd name="T38" fmla="+- 0 3360 3360"/>
                                  <a:gd name="T39" fmla="*/ 3360 h 48"/>
                                  <a:gd name="T40" fmla="+- 0 1653 1616"/>
                                  <a:gd name="T41" fmla="*/ T40 w 48"/>
                                  <a:gd name="T42" fmla="+- 0 3360 3360"/>
                                  <a:gd name="T43" fmla="*/ 3360 h 48"/>
                                  <a:gd name="T44" fmla="+- 0 1664 1616"/>
                                  <a:gd name="T45" fmla="*/ T44 w 48"/>
                                  <a:gd name="T46" fmla="+- 0 3371 3360"/>
                                  <a:gd name="T47" fmla="*/ 3371 h 48"/>
                                  <a:gd name="T48" fmla="+- 0 1664 1616"/>
                                  <a:gd name="T49" fmla="*/ T48 w 48"/>
                                  <a:gd name="T50" fmla="+- 0 3384 3360"/>
                                  <a:gd name="T51" fmla="*/ 338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80.4pt;margin-top:167.6pt;width:3.2pt;height:3.2pt;z-index:-251633152;mso-position-horizontal-relative:page;mso-position-vertical-relative:page" coordorigin="1608,335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">
                <v:group id="Group 103" o:spid="_x0000_s1027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shape id="Freeform 106" o:spid="_x0000_s1028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2g0+wQAA&#10;ANwAAAAPAAAAZHJzL2Rvd25yZXYueG1sRE9Ni8IwEL0L+x/CCN5s4oriVqPIwoJ4kVUPexyasa02&#10;k9JEW/31RljwNo/3OYtVZytxo8aXjjWMEgWCOHOm5FzD8fAznIHwAdlg5Zg03MnDavnRW2BqXMu/&#10;dNuHXMQQ9ilqKEKoUyl9VpBFn7iaOHIn11gMETa5NA22MdxW8lOpqbRYcmwosKbvgrLL/mo1/GXX&#10;Ct3ka7zeWUXt6PyYbNuz1oN+t56DCNSFt/jfvTFxvhrD65l4gVw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9oNPsEAAADcAAAADwAAAAAAAAAAAAAAAACXAgAAZHJzL2Rvd25y&#10;ZXYueG1sUEsFBgAAAAAEAAQA9QAAAIUDAAAAAA==&#10;" path="m48,24l48,37,37,48,11,48,,37,,11,11,,37,,48,11,48,24xe" fillcolor="black" stroked="f">
                    <v:path arrowok="t" o:connecttype="custom" o:connectlocs="48,3384;48,3397;37,3408;11,3408;0,3397;0,3371;11,3360;37,3360;48,3371;48,3384" o:connectangles="0,0,0,0,0,0,0,0,0,0"/>
                  </v:shape>
                  <v:group id="Group 104" o:spid="_x0000_s1029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  <v:shape id="Freeform 105" o:spid="_x0000_s1030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VDdwwAA&#10;ANwAAAAPAAAAZHJzL2Rvd25yZXYueG1sRE/basJAEH0v9B+WEfpSdFehpURXkVKDD6WX1A8Ys2MS&#10;zcyG7Krp33cLhb7N4VxnsRq4VRfqQ+PFwnRiQJGU3jVSWdh9bcZPoEJEcdh6IQvfFGC1vL1ZYOb8&#10;VT7pUsRKpRAJGVqoY+wyrUNZE2OY+I4kcQffM8YE+0q7Hq8pnFs9M+ZRMzaSGmrs6Lmm8lSc2UJu&#10;Po4vuX/zh80rT4v9O9/nM7b2bjSs56AiDfFf/OfeujTfPMDvM+kCv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hVDdwwAAANwAAAAPAAAAAAAAAAAAAAAAAJcCAABkcnMvZG93&#10;bnJldi54bWxQSwUGAAAAAAQABAD1AAAAhwMAAAAA&#10;" path="m48,24l48,37,37,48,24,48,11,48,,37,,24,,11,11,,24,,37,,48,11,48,24xe" filled="f" strokeweight=".8pt">
                      <v:path arrowok="t" o:connecttype="custom" o:connectlocs="48,3384;48,3397;37,3408;24,3408;11,3408;0,3397;0,3384;0,3371;11,3360;24,3360;37,3360;48,3371;48,338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09560598" wp14:editId="6990CE7B">
                <wp:simplePos x="0" y="0"/>
                <wp:positionH relativeFrom="page">
                  <wp:posOffset>1021080</wp:posOffset>
                </wp:positionH>
                <wp:positionV relativeFrom="page">
                  <wp:posOffset>1905000</wp:posOffset>
                </wp:positionV>
                <wp:extent cx="40640" cy="40640"/>
                <wp:effectExtent l="0" t="0" r="5080" b="10160"/>
                <wp:wrapNone/>
                <wp:docPr id="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000"/>
                          <a:chExt cx="64" cy="64"/>
                        </a:xfrm>
                      </wpg:grpSpPr>
                      <wpg:grpSp>
                        <wpg:cNvPr id="97" name="Group 98"/>
                        <wpg:cNvGrpSpPr>
                          <a:grpSpLocks/>
                        </wpg:cNvGrpSpPr>
                        <wpg:grpSpPr bwMode="auto">
                          <a:xfrm>
                            <a:off x="1616" y="3008"/>
                            <a:ext cx="48" cy="48"/>
                            <a:chOff x="1616" y="3008"/>
                            <a:chExt cx="48" cy="48"/>
                          </a:xfrm>
                        </wpg:grpSpPr>
                        <wps:wsp>
                          <wps:cNvPr id="98" name="Freeform 101"/>
                          <wps:cNvSpPr>
                            <a:spLocks/>
                          </wps:cNvSpPr>
                          <wps:spPr bwMode="auto">
                            <a:xfrm>
                              <a:off x="1616" y="300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032 3008"/>
                                <a:gd name="T3" fmla="*/ 3032 h 48"/>
                                <a:gd name="T4" fmla="+- 0 1664 1616"/>
                                <a:gd name="T5" fmla="*/ T4 w 48"/>
                                <a:gd name="T6" fmla="+- 0 3045 3008"/>
                                <a:gd name="T7" fmla="*/ 3045 h 48"/>
                                <a:gd name="T8" fmla="+- 0 1653 1616"/>
                                <a:gd name="T9" fmla="*/ T8 w 48"/>
                                <a:gd name="T10" fmla="+- 0 3056 3008"/>
                                <a:gd name="T11" fmla="*/ 3056 h 48"/>
                                <a:gd name="T12" fmla="+- 0 1627 1616"/>
                                <a:gd name="T13" fmla="*/ T12 w 48"/>
                                <a:gd name="T14" fmla="+- 0 3056 3008"/>
                                <a:gd name="T15" fmla="*/ 3056 h 48"/>
                                <a:gd name="T16" fmla="+- 0 1616 1616"/>
                                <a:gd name="T17" fmla="*/ T16 w 48"/>
                                <a:gd name="T18" fmla="+- 0 3045 3008"/>
                                <a:gd name="T19" fmla="*/ 3045 h 48"/>
                                <a:gd name="T20" fmla="+- 0 1616 1616"/>
                                <a:gd name="T21" fmla="*/ T20 w 48"/>
                                <a:gd name="T22" fmla="+- 0 3019 3008"/>
                                <a:gd name="T23" fmla="*/ 3019 h 48"/>
                                <a:gd name="T24" fmla="+- 0 1627 1616"/>
                                <a:gd name="T25" fmla="*/ T24 w 48"/>
                                <a:gd name="T26" fmla="+- 0 3008 3008"/>
                                <a:gd name="T27" fmla="*/ 3008 h 48"/>
                                <a:gd name="T28" fmla="+- 0 1653 1616"/>
                                <a:gd name="T29" fmla="*/ T28 w 48"/>
                                <a:gd name="T30" fmla="+- 0 3008 3008"/>
                                <a:gd name="T31" fmla="*/ 3008 h 48"/>
                                <a:gd name="T32" fmla="+- 0 1664 1616"/>
                                <a:gd name="T33" fmla="*/ T32 w 48"/>
                                <a:gd name="T34" fmla="+- 0 3019 3008"/>
                                <a:gd name="T35" fmla="*/ 3019 h 48"/>
                                <a:gd name="T36" fmla="+- 0 1664 1616"/>
                                <a:gd name="T37" fmla="*/ T36 w 48"/>
                                <a:gd name="T38" fmla="+- 0 3032 3008"/>
                                <a:gd name="T39" fmla="*/ 303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1616" y="3008"/>
                              <a:ext cx="48" cy="48"/>
                              <a:chOff x="1616" y="3008"/>
                              <a:chExt cx="48" cy="48"/>
                            </a:xfrm>
                          </wpg:grpSpPr>
                          <wps:wsp>
                            <wps:cNvPr id="10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1616" y="300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032 3008"/>
                                  <a:gd name="T3" fmla="*/ 3032 h 48"/>
                                  <a:gd name="T4" fmla="+- 0 1664 1616"/>
                                  <a:gd name="T5" fmla="*/ T4 w 48"/>
                                  <a:gd name="T6" fmla="+- 0 3045 3008"/>
                                  <a:gd name="T7" fmla="*/ 3045 h 48"/>
                                  <a:gd name="T8" fmla="+- 0 1653 1616"/>
                                  <a:gd name="T9" fmla="*/ T8 w 48"/>
                                  <a:gd name="T10" fmla="+- 0 3056 3008"/>
                                  <a:gd name="T11" fmla="*/ 3056 h 48"/>
                                  <a:gd name="T12" fmla="+- 0 1640 1616"/>
                                  <a:gd name="T13" fmla="*/ T12 w 48"/>
                                  <a:gd name="T14" fmla="+- 0 3056 3008"/>
                                  <a:gd name="T15" fmla="*/ 3056 h 48"/>
                                  <a:gd name="T16" fmla="+- 0 1627 1616"/>
                                  <a:gd name="T17" fmla="*/ T16 w 48"/>
                                  <a:gd name="T18" fmla="+- 0 3056 3008"/>
                                  <a:gd name="T19" fmla="*/ 3056 h 48"/>
                                  <a:gd name="T20" fmla="+- 0 1616 1616"/>
                                  <a:gd name="T21" fmla="*/ T20 w 48"/>
                                  <a:gd name="T22" fmla="+- 0 3045 3008"/>
                                  <a:gd name="T23" fmla="*/ 3045 h 48"/>
                                  <a:gd name="T24" fmla="+- 0 1616 1616"/>
                                  <a:gd name="T25" fmla="*/ T24 w 48"/>
                                  <a:gd name="T26" fmla="+- 0 3032 3008"/>
                                  <a:gd name="T27" fmla="*/ 3032 h 48"/>
                                  <a:gd name="T28" fmla="+- 0 1616 1616"/>
                                  <a:gd name="T29" fmla="*/ T28 w 48"/>
                                  <a:gd name="T30" fmla="+- 0 3019 3008"/>
                                  <a:gd name="T31" fmla="*/ 3019 h 48"/>
                                  <a:gd name="T32" fmla="+- 0 1627 1616"/>
                                  <a:gd name="T33" fmla="*/ T32 w 48"/>
                                  <a:gd name="T34" fmla="+- 0 3008 3008"/>
                                  <a:gd name="T35" fmla="*/ 3008 h 48"/>
                                  <a:gd name="T36" fmla="+- 0 1640 1616"/>
                                  <a:gd name="T37" fmla="*/ T36 w 48"/>
                                  <a:gd name="T38" fmla="+- 0 3008 3008"/>
                                  <a:gd name="T39" fmla="*/ 3008 h 48"/>
                                  <a:gd name="T40" fmla="+- 0 1653 1616"/>
                                  <a:gd name="T41" fmla="*/ T40 w 48"/>
                                  <a:gd name="T42" fmla="+- 0 3008 3008"/>
                                  <a:gd name="T43" fmla="*/ 3008 h 48"/>
                                  <a:gd name="T44" fmla="+- 0 1664 1616"/>
                                  <a:gd name="T45" fmla="*/ T44 w 48"/>
                                  <a:gd name="T46" fmla="+- 0 3019 3008"/>
                                  <a:gd name="T47" fmla="*/ 3019 h 48"/>
                                  <a:gd name="T48" fmla="+- 0 1664 1616"/>
                                  <a:gd name="T49" fmla="*/ T48 w 48"/>
                                  <a:gd name="T50" fmla="+- 0 3032 3008"/>
                                  <a:gd name="T51" fmla="*/ 303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26" style="position:absolute;margin-left:80.4pt;margin-top:150pt;width:3.2pt;height:3.2pt;z-index:-251634176;mso-position-horizontal-relative:page;mso-position-vertical-relative:page" coordorigin="1608,300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">
                <v:group id="Group 98" o:spid="_x0000_s1027" style="position:absolute;left:1616;top:3008;width:48;height:48" coordorigin="1616,30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shape id="Freeform 101" o:spid="_x0000_s1028" style="position:absolute;left:1616;top:30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SyVvQAA&#10;ANsAAAAPAAAAZHJzL2Rvd25yZXYueG1sRE+7CsIwFN0F/yFcwU1TFUWrUUQQxEV8DI6X5tpWm5vS&#10;RFv9ejMIjofzXqwaU4gXVS63rGDQj0AQJ1bnnCq4nLe9KQjnkTUWlknBmxyslu3WAmNtaz7S6+RT&#10;EULYxagg876MpXRJRgZd35bEgbvZyqAPsEqlrrAO4aaQwyiaSIM5h4YMS9pklDxOT6PgmjwLtOPZ&#10;aH0wEdWD+2e8r+9KdTvNeg7CU+P/4p97pxXMwtjwJfwAufw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j3SyVvQAAANsAAAAPAAAAAAAAAAAAAAAAAJcCAABkcnMvZG93bnJldi54&#10;bWxQSwUGAAAAAAQABAD1AAAAgQMAAAAA&#10;" path="m48,24l48,37,37,48,11,48,,37,,11,11,,37,,48,11,48,24xe" fillcolor="black" stroked="f">
                    <v:path arrowok="t" o:connecttype="custom" o:connectlocs="48,3032;48,3045;37,3056;11,3056;0,3045;0,3019;11,3008;37,3008;48,3019;48,3032" o:connectangles="0,0,0,0,0,0,0,0,0,0"/>
                  </v:shape>
                  <v:group id="Group 99" o:spid="_x0000_s1029" style="position:absolute;left:1616;top:3008;width:48;height:48" coordorigin="1616,300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<v:shape id="Freeform 100" o:spid="_x0000_s1030" style="position:absolute;left:1616;top:300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8vNFxQAA&#10;ANwAAAAPAAAAZHJzL2Rvd25yZXYueG1sRI/NTsNADITvSH2HlStxQXS3PSAUuq0QaiMOiJ/AA5is&#10;mwRib5TdtuHt8QGJm60Zz3xebyfuzYnG1EXxsFw4MCR1DJ00Hj7e99e3YFJGCdhHIQ8/lGC7mV2s&#10;sQjxLG90qnJjNERSgR7anIfC2lS3xJgWcSBR7RBHxqzr2Ngw4lnDubcr524sYyfa0OJADy3V39WR&#10;PZTu9WtXxud42D/xsvp84atyxd5fzqf7OzCZpvxv/rt+DIrvFF+f0Qns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y80XFAAAA3A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3032;48,3045;37,3056;24,3056;11,3056;0,3045;0,3032;0,3019;11,3008;24,3008;37,3008;48,3019;48,303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44214746" wp14:editId="0874CBF1">
                <wp:simplePos x="0" y="0"/>
                <wp:positionH relativeFrom="page">
                  <wp:posOffset>1021080</wp:posOffset>
                </wp:positionH>
                <wp:positionV relativeFrom="page">
                  <wp:posOffset>1681480</wp:posOffset>
                </wp:positionV>
                <wp:extent cx="40640" cy="40640"/>
                <wp:effectExtent l="0" t="0" r="5080" b="508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648"/>
                          <a:chExt cx="64" cy="64"/>
                        </a:xfrm>
                      </wpg:grpSpPr>
                      <wpg:grpSp>
                        <wpg:cNvPr id="92" name="Group 93"/>
                        <wpg:cNvGrpSpPr>
                          <a:grpSpLocks/>
                        </wpg:cNvGrpSpPr>
                        <wpg:grpSpPr bwMode="auto">
                          <a:xfrm>
                            <a:off x="1616" y="2656"/>
                            <a:ext cx="48" cy="48"/>
                            <a:chOff x="1616" y="2656"/>
                            <a:chExt cx="48" cy="48"/>
                          </a:xfrm>
                        </wpg:grpSpPr>
                        <wps:wsp>
                          <wps:cNvPr id="93" name="Freeform 96"/>
                          <wps:cNvSpPr>
                            <a:spLocks/>
                          </wps:cNvSpPr>
                          <wps:spPr bwMode="auto">
                            <a:xfrm>
                              <a:off x="1616" y="265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680 2656"/>
                                <a:gd name="T3" fmla="*/ 2680 h 48"/>
                                <a:gd name="T4" fmla="+- 0 1664 1616"/>
                                <a:gd name="T5" fmla="*/ T4 w 48"/>
                                <a:gd name="T6" fmla="+- 0 2693 2656"/>
                                <a:gd name="T7" fmla="*/ 2693 h 48"/>
                                <a:gd name="T8" fmla="+- 0 1653 1616"/>
                                <a:gd name="T9" fmla="*/ T8 w 48"/>
                                <a:gd name="T10" fmla="+- 0 2704 2656"/>
                                <a:gd name="T11" fmla="*/ 2704 h 48"/>
                                <a:gd name="T12" fmla="+- 0 1627 1616"/>
                                <a:gd name="T13" fmla="*/ T12 w 48"/>
                                <a:gd name="T14" fmla="+- 0 2704 2656"/>
                                <a:gd name="T15" fmla="*/ 2704 h 48"/>
                                <a:gd name="T16" fmla="+- 0 1616 1616"/>
                                <a:gd name="T17" fmla="*/ T16 w 48"/>
                                <a:gd name="T18" fmla="+- 0 2693 2656"/>
                                <a:gd name="T19" fmla="*/ 2693 h 48"/>
                                <a:gd name="T20" fmla="+- 0 1616 1616"/>
                                <a:gd name="T21" fmla="*/ T20 w 48"/>
                                <a:gd name="T22" fmla="+- 0 2667 2656"/>
                                <a:gd name="T23" fmla="*/ 2667 h 48"/>
                                <a:gd name="T24" fmla="+- 0 1627 1616"/>
                                <a:gd name="T25" fmla="*/ T24 w 48"/>
                                <a:gd name="T26" fmla="+- 0 2656 2656"/>
                                <a:gd name="T27" fmla="*/ 2656 h 48"/>
                                <a:gd name="T28" fmla="+- 0 1653 1616"/>
                                <a:gd name="T29" fmla="*/ T28 w 48"/>
                                <a:gd name="T30" fmla="+- 0 2656 2656"/>
                                <a:gd name="T31" fmla="*/ 2656 h 48"/>
                                <a:gd name="T32" fmla="+- 0 1664 1616"/>
                                <a:gd name="T33" fmla="*/ T32 w 48"/>
                                <a:gd name="T34" fmla="+- 0 2667 2656"/>
                                <a:gd name="T35" fmla="*/ 2667 h 48"/>
                                <a:gd name="T36" fmla="+- 0 1664 1616"/>
                                <a:gd name="T37" fmla="*/ T36 w 48"/>
                                <a:gd name="T38" fmla="+- 0 2680 2656"/>
                                <a:gd name="T39" fmla="*/ 268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4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1616" y="2656"/>
                              <a:ext cx="48" cy="48"/>
                              <a:chOff x="1616" y="2656"/>
                              <a:chExt cx="48" cy="48"/>
                            </a:xfrm>
                          </wpg:grpSpPr>
                          <wps:wsp>
                            <wps:cNvPr id="9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1616" y="265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680 2656"/>
                                  <a:gd name="T3" fmla="*/ 2680 h 48"/>
                                  <a:gd name="T4" fmla="+- 0 1664 1616"/>
                                  <a:gd name="T5" fmla="*/ T4 w 48"/>
                                  <a:gd name="T6" fmla="+- 0 2693 2656"/>
                                  <a:gd name="T7" fmla="*/ 2693 h 48"/>
                                  <a:gd name="T8" fmla="+- 0 1653 1616"/>
                                  <a:gd name="T9" fmla="*/ T8 w 48"/>
                                  <a:gd name="T10" fmla="+- 0 2704 2656"/>
                                  <a:gd name="T11" fmla="*/ 2704 h 48"/>
                                  <a:gd name="T12" fmla="+- 0 1640 1616"/>
                                  <a:gd name="T13" fmla="*/ T12 w 48"/>
                                  <a:gd name="T14" fmla="+- 0 2704 2656"/>
                                  <a:gd name="T15" fmla="*/ 2704 h 48"/>
                                  <a:gd name="T16" fmla="+- 0 1627 1616"/>
                                  <a:gd name="T17" fmla="*/ T16 w 48"/>
                                  <a:gd name="T18" fmla="+- 0 2704 2656"/>
                                  <a:gd name="T19" fmla="*/ 2704 h 48"/>
                                  <a:gd name="T20" fmla="+- 0 1616 1616"/>
                                  <a:gd name="T21" fmla="*/ T20 w 48"/>
                                  <a:gd name="T22" fmla="+- 0 2693 2656"/>
                                  <a:gd name="T23" fmla="*/ 2693 h 48"/>
                                  <a:gd name="T24" fmla="+- 0 1616 1616"/>
                                  <a:gd name="T25" fmla="*/ T24 w 48"/>
                                  <a:gd name="T26" fmla="+- 0 2680 2656"/>
                                  <a:gd name="T27" fmla="*/ 2680 h 48"/>
                                  <a:gd name="T28" fmla="+- 0 1616 1616"/>
                                  <a:gd name="T29" fmla="*/ T28 w 48"/>
                                  <a:gd name="T30" fmla="+- 0 2667 2656"/>
                                  <a:gd name="T31" fmla="*/ 2667 h 48"/>
                                  <a:gd name="T32" fmla="+- 0 1627 1616"/>
                                  <a:gd name="T33" fmla="*/ T32 w 48"/>
                                  <a:gd name="T34" fmla="+- 0 2656 2656"/>
                                  <a:gd name="T35" fmla="*/ 2656 h 48"/>
                                  <a:gd name="T36" fmla="+- 0 1640 1616"/>
                                  <a:gd name="T37" fmla="*/ T36 w 48"/>
                                  <a:gd name="T38" fmla="+- 0 2656 2656"/>
                                  <a:gd name="T39" fmla="*/ 2656 h 48"/>
                                  <a:gd name="T40" fmla="+- 0 1653 1616"/>
                                  <a:gd name="T41" fmla="*/ T40 w 48"/>
                                  <a:gd name="T42" fmla="+- 0 2656 2656"/>
                                  <a:gd name="T43" fmla="*/ 2656 h 48"/>
                                  <a:gd name="T44" fmla="+- 0 1664 1616"/>
                                  <a:gd name="T45" fmla="*/ T44 w 48"/>
                                  <a:gd name="T46" fmla="+- 0 2667 2656"/>
                                  <a:gd name="T47" fmla="*/ 2667 h 48"/>
                                  <a:gd name="T48" fmla="+- 0 1664 1616"/>
                                  <a:gd name="T49" fmla="*/ T48 w 48"/>
                                  <a:gd name="T50" fmla="+- 0 2680 2656"/>
                                  <a:gd name="T51" fmla="*/ 268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80.4pt;margin-top:132.4pt;width:3.2pt;height:3.2pt;z-index:-251635200;mso-position-horizontal-relative:page;mso-position-vertical-relative:page" coordorigin="1608,264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">
                <v:group id="Group 93" o:spid="_x0000_s1027" style="position:absolute;left:1616;top:2656;width:48;height:48" coordorigin="1616,26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shape id="Freeform 96" o:spid="_x0000_s1028" style="position:absolute;left:1616;top:26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b7kxAAA&#10;ANsAAAAPAAAAZHJzL2Rvd25yZXYueG1sRI/NasMwEITvgb6D2EJvsZyEhNq1HEwhUHopTXLocbG2&#10;/qm1MpYcu3n6qFDIcZiZb5hsP5tOXGhwjWUFqygGQVxa3XCl4Hw6LJ9BOI+ssbNMCn7JwT5/WGSY&#10;ajvxJ12OvhIBwi5FBbX3fSqlK2sy6CLbEwfv2w4GfZBDJfWAU4CbTq7jeCcNNhwWauzptaby5zga&#10;BV/l2KHdJpviw8Q0rdrr9n1qlXp6nIsXEJ5mfw//t9+0gmQDf1/CD5D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m+5MQAAADbAAAADwAAAAAAAAAAAAAAAACXAgAAZHJzL2Rv&#10;d25yZXYueG1sUEsFBgAAAAAEAAQA9QAAAIgDAAAAAA==&#10;" path="m48,24l48,37,37,48,11,48,,37,,11,11,,37,,48,11,48,24xe" fillcolor="black" stroked="f">
                    <v:path arrowok="t" o:connecttype="custom" o:connectlocs="48,2680;48,2693;37,2704;11,2704;0,2693;0,2667;11,2656;37,2656;48,2667;48,2680" o:connectangles="0,0,0,0,0,0,0,0,0,0"/>
                  </v:shape>
                  <v:group id="Group 94" o:spid="_x0000_s1029" style="position:absolute;left:1616;top:2656;width:48;height:48" coordorigin="1616,26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<v:shape id="Freeform 95" o:spid="_x0000_s1030" style="position:absolute;left:1616;top:26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WLdxQAA&#10;ANsAAAAPAAAAZHJzL2Rvd25yZXYueG1sRI9Ra8JAEITfC/6HYwVfSr0otGj0FCk19KFUTfsDtrk1&#10;iWb3Qu7U9N/3CoU+DjPzDbNc99yoK3W+dmJgMk5AkRTO1lIa+PzYPsxA+YBisXFCBr7Jw3o1uFti&#10;at1NDnTNQ6kiRHyKBqoQ2lRrX1TE6MeuJYne0XWMIcqu1LbDW4Rzo6dJ8qQZa4kLFbb0XFFxzi9s&#10;IEv2p5fMvbvj9o0n+deO77MpGzMa9psFqEB9+A//tV+tgfkj/H6JP0Cv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xYt3FAAAA2w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2680;48,2693;37,2704;24,2704;11,2704;0,2693;0,2680;0,2667;11,2656;24,2656;37,2656;48,2667;48,268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4BB824F7" wp14:editId="4E5291DE">
                <wp:simplePos x="0" y="0"/>
                <wp:positionH relativeFrom="page">
                  <wp:posOffset>1021080</wp:posOffset>
                </wp:positionH>
                <wp:positionV relativeFrom="page">
                  <wp:posOffset>1457960</wp:posOffset>
                </wp:positionV>
                <wp:extent cx="40640" cy="40640"/>
                <wp:effectExtent l="0" t="0" r="5080" b="12700"/>
                <wp:wrapNone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296"/>
                          <a:chExt cx="64" cy="64"/>
                        </a:xfrm>
                      </wpg:grpSpPr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1616" y="2304"/>
                            <a:ext cx="48" cy="48"/>
                            <a:chOff x="1616" y="2304"/>
                            <a:chExt cx="48" cy="48"/>
                          </a:xfrm>
                        </wpg:grpSpPr>
                        <wps:wsp>
                          <wps:cNvPr id="88" name="Freeform 91"/>
                          <wps:cNvSpPr>
                            <a:spLocks/>
                          </wps:cNvSpPr>
                          <wps:spPr bwMode="auto">
                            <a:xfrm>
                              <a:off x="1616" y="230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328 2304"/>
                                <a:gd name="T3" fmla="*/ 2328 h 48"/>
                                <a:gd name="T4" fmla="+- 0 1664 1616"/>
                                <a:gd name="T5" fmla="*/ T4 w 48"/>
                                <a:gd name="T6" fmla="+- 0 2341 2304"/>
                                <a:gd name="T7" fmla="*/ 2341 h 48"/>
                                <a:gd name="T8" fmla="+- 0 1653 1616"/>
                                <a:gd name="T9" fmla="*/ T8 w 48"/>
                                <a:gd name="T10" fmla="+- 0 2352 2304"/>
                                <a:gd name="T11" fmla="*/ 2352 h 48"/>
                                <a:gd name="T12" fmla="+- 0 1627 1616"/>
                                <a:gd name="T13" fmla="*/ T12 w 48"/>
                                <a:gd name="T14" fmla="+- 0 2352 2304"/>
                                <a:gd name="T15" fmla="*/ 2352 h 48"/>
                                <a:gd name="T16" fmla="+- 0 1616 1616"/>
                                <a:gd name="T17" fmla="*/ T16 w 48"/>
                                <a:gd name="T18" fmla="+- 0 2341 2304"/>
                                <a:gd name="T19" fmla="*/ 2341 h 48"/>
                                <a:gd name="T20" fmla="+- 0 1616 1616"/>
                                <a:gd name="T21" fmla="*/ T20 w 48"/>
                                <a:gd name="T22" fmla="+- 0 2315 2304"/>
                                <a:gd name="T23" fmla="*/ 2315 h 48"/>
                                <a:gd name="T24" fmla="+- 0 1627 1616"/>
                                <a:gd name="T25" fmla="*/ T24 w 48"/>
                                <a:gd name="T26" fmla="+- 0 2304 2304"/>
                                <a:gd name="T27" fmla="*/ 2304 h 48"/>
                                <a:gd name="T28" fmla="+- 0 1653 1616"/>
                                <a:gd name="T29" fmla="*/ T28 w 48"/>
                                <a:gd name="T30" fmla="+- 0 2304 2304"/>
                                <a:gd name="T31" fmla="*/ 2304 h 48"/>
                                <a:gd name="T32" fmla="+- 0 1664 1616"/>
                                <a:gd name="T33" fmla="*/ T32 w 48"/>
                                <a:gd name="T34" fmla="+- 0 2315 2304"/>
                                <a:gd name="T35" fmla="*/ 2315 h 48"/>
                                <a:gd name="T36" fmla="+- 0 1664 1616"/>
                                <a:gd name="T37" fmla="*/ T36 w 48"/>
                                <a:gd name="T38" fmla="+- 0 2328 2304"/>
                                <a:gd name="T39" fmla="*/ 232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9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1616" y="2304"/>
                              <a:ext cx="48" cy="48"/>
                              <a:chOff x="1616" y="2304"/>
                              <a:chExt cx="48" cy="48"/>
                            </a:xfrm>
                          </wpg:grpSpPr>
                          <wps:wsp>
                            <wps:cNvPr id="9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1616" y="230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328 2304"/>
                                  <a:gd name="T3" fmla="*/ 2328 h 48"/>
                                  <a:gd name="T4" fmla="+- 0 1664 1616"/>
                                  <a:gd name="T5" fmla="*/ T4 w 48"/>
                                  <a:gd name="T6" fmla="+- 0 2341 2304"/>
                                  <a:gd name="T7" fmla="*/ 2341 h 48"/>
                                  <a:gd name="T8" fmla="+- 0 1653 1616"/>
                                  <a:gd name="T9" fmla="*/ T8 w 48"/>
                                  <a:gd name="T10" fmla="+- 0 2352 2304"/>
                                  <a:gd name="T11" fmla="*/ 2352 h 48"/>
                                  <a:gd name="T12" fmla="+- 0 1640 1616"/>
                                  <a:gd name="T13" fmla="*/ T12 w 48"/>
                                  <a:gd name="T14" fmla="+- 0 2352 2304"/>
                                  <a:gd name="T15" fmla="*/ 2352 h 48"/>
                                  <a:gd name="T16" fmla="+- 0 1627 1616"/>
                                  <a:gd name="T17" fmla="*/ T16 w 48"/>
                                  <a:gd name="T18" fmla="+- 0 2352 2304"/>
                                  <a:gd name="T19" fmla="*/ 2352 h 48"/>
                                  <a:gd name="T20" fmla="+- 0 1616 1616"/>
                                  <a:gd name="T21" fmla="*/ T20 w 48"/>
                                  <a:gd name="T22" fmla="+- 0 2341 2304"/>
                                  <a:gd name="T23" fmla="*/ 2341 h 48"/>
                                  <a:gd name="T24" fmla="+- 0 1616 1616"/>
                                  <a:gd name="T25" fmla="*/ T24 w 48"/>
                                  <a:gd name="T26" fmla="+- 0 2328 2304"/>
                                  <a:gd name="T27" fmla="*/ 2328 h 48"/>
                                  <a:gd name="T28" fmla="+- 0 1616 1616"/>
                                  <a:gd name="T29" fmla="*/ T28 w 48"/>
                                  <a:gd name="T30" fmla="+- 0 2315 2304"/>
                                  <a:gd name="T31" fmla="*/ 2315 h 48"/>
                                  <a:gd name="T32" fmla="+- 0 1627 1616"/>
                                  <a:gd name="T33" fmla="*/ T32 w 48"/>
                                  <a:gd name="T34" fmla="+- 0 2304 2304"/>
                                  <a:gd name="T35" fmla="*/ 2304 h 48"/>
                                  <a:gd name="T36" fmla="+- 0 1640 1616"/>
                                  <a:gd name="T37" fmla="*/ T36 w 48"/>
                                  <a:gd name="T38" fmla="+- 0 2304 2304"/>
                                  <a:gd name="T39" fmla="*/ 2304 h 48"/>
                                  <a:gd name="T40" fmla="+- 0 1653 1616"/>
                                  <a:gd name="T41" fmla="*/ T40 w 48"/>
                                  <a:gd name="T42" fmla="+- 0 2304 2304"/>
                                  <a:gd name="T43" fmla="*/ 2304 h 48"/>
                                  <a:gd name="T44" fmla="+- 0 1664 1616"/>
                                  <a:gd name="T45" fmla="*/ T44 w 48"/>
                                  <a:gd name="T46" fmla="+- 0 2315 2304"/>
                                  <a:gd name="T47" fmla="*/ 2315 h 48"/>
                                  <a:gd name="T48" fmla="+- 0 1664 1616"/>
                                  <a:gd name="T49" fmla="*/ T48 w 48"/>
                                  <a:gd name="T50" fmla="+- 0 2328 2304"/>
                                  <a:gd name="T51" fmla="*/ 232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80.4pt;margin-top:114.8pt;width:3.2pt;height:3.2pt;z-index:-251636224;mso-position-horizontal-relative:page;mso-position-vertical-relative:page" coordorigin="1608,229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">
                <v:group id="Group 88" o:spid="_x0000_s1027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shape id="Freeform 91" o:spid="_x0000_s1028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BLpIvQAA&#10;ANsAAAAPAAAAZHJzL2Rvd25yZXYueG1sRE+7CsIwFN0F/yFcwU1TFUWrUUQQxEV8DI6X5tpWm5vS&#10;RFv9ejMIjofzXqwaU4gXVS63rGDQj0AQJ1bnnCq4nLe9KQjnkTUWlknBmxyslu3WAmNtaz7S6+RT&#10;EULYxagg876MpXRJRgZd35bEgbvZyqAPsEqlrrAO4aaQwyiaSIM5h4YMS9pklDxOT6PgmjwLtOPZ&#10;aH0wEdWD+2e8r+9KdTvNeg7CU+P/4p97pxVMw9jwJfwAufw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BLpIvQAAANsAAAAPAAAAAAAAAAAAAAAAAJcCAABkcnMvZG93bnJldi54&#10;bWxQSwUGAAAAAAQABAD1AAAAgQMAAAAA&#10;" path="m48,24l48,37,37,48,11,48,,37,,11,11,,37,,48,11,48,24xe" fillcolor="black" stroked="f">
                    <v:path arrowok="t" o:connecttype="custom" o:connectlocs="48,2328;48,2341;37,2352;11,2352;0,2341;0,2315;11,2304;37,2304;48,2315;48,2328" o:connectangles="0,0,0,0,0,0,0,0,0,0"/>
                  </v:shape>
                  <v:group id="Group 89" o:spid="_x0000_s1029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shape id="Freeform 90" o:spid="_x0000_s1030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sFFwQAA&#10;ANsAAAAPAAAAZHJzL2Rvd25yZXYueG1sRE/NasJAEL4X+g7LFHoputGD1OgqUmrooViNPsCYHZNo&#10;ZjZktxrf3j0Uevz4/ufLnht1pc7XTgyMhgkoksLZWkoDh/168A7KBxSLjRMycCcPy8Xz0xxT626y&#10;o2seShVDxKdooAqhTbX2RUWMfuhaksidXMcYIuxKbTu8xXBu9DhJJpqxlthQYUsfFRWX/JcNZMn2&#10;/Jm5jTutv3mUH3/4LRuzMa8v/WoGKlAf/sV/7i9rYBrXxy/xB+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sbBRc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2328;48,2341;37,2352;24,2352;11,2352;0,2341;0,2328;0,2315;11,2304;24,2304;37,2304;48,2315;48,232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726EFE14" wp14:editId="20F175DC">
                <wp:simplePos x="0" y="0"/>
                <wp:positionH relativeFrom="page">
                  <wp:posOffset>1021080</wp:posOffset>
                </wp:positionH>
                <wp:positionV relativeFrom="page">
                  <wp:posOffset>1234440</wp:posOffset>
                </wp:positionV>
                <wp:extent cx="40640" cy="40640"/>
                <wp:effectExtent l="0" t="0" r="5080" b="762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944"/>
                          <a:chExt cx="64" cy="64"/>
                        </a:xfrm>
                      </wpg:grpSpPr>
                      <wpg:grpSp>
                        <wpg:cNvPr id="82" name="Group 83"/>
                        <wpg:cNvGrpSpPr>
                          <a:grpSpLocks/>
                        </wpg:cNvGrpSpPr>
                        <wpg:grpSpPr bwMode="auto">
                          <a:xfrm>
                            <a:off x="1616" y="1952"/>
                            <a:ext cx="48" cy="48"/>
                            <a:chOff x="1616" y="1952"/>
                            <a:chExt cx="48" cy="48"/>
                          </a:xfrm>
                        </wpg:grpSpPr>
                        <wps:wsp>
                          <wps:cNvPr id="83" name="Freeform 86"/>
                          <wps:cNvSpPr>
                            <a:spLocks/>
                          </wps:cNvSpPr>
                          <wps:spPr bwMode="auto">
                            <a:xfrm>
                              <a:off x="1616" y="195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976 1952"/>
                                <a:gd name="T3" fmla="*/ 1976 h 48"/>
                                <a:gd name="T4" fmla="+- 0 1664 1616"/>
                                <a:gd name="T5" fmla="*/ T4 w 48"/>
                                <a:gd name="T6" fmla="+- 0 1989 1952"/>
                                <a:gd name="T7" fmla="*/ 1989 h 48"/>
                                <a:gd name="T8" fmla="+- 0 1653 1616"/>
                                <a:gd name="T9" fmla="*/ T8 w 48"/>
                                <a:gd name="T10" fmla="+- 0 2000 1952"/>
                                <a:gd name="T11" fmla="*/ 2000 h 48"/>
                                <a:gd name="T12" fmla="+- 0 1627 1616"/>
                                <a:gd name="T13" fmla="*/ T12 w 48"/>
                                <a:gd name="T14" fmla="+- 0 2000 1952"/>
                                <a:gd name="T15" fmla="*/ 2000 h 48"/>
                                <a:gd name="T16" fmla="+- 0 1616 1616"/>
                                <a:gd name="T17" fmla="*/ T16 w 48"/>
                                <a:gd name="T18" fmla="+- 0 1989 1952"/>
                                <a:gd name="T19" fmla="*/ 1989 h 48"/>
                                <a:gd name="T20" fmla="+- 0 1616 1616"/>
                                <a:gd name="T21" fmla="*/ T20 w 48"/>
                                <a:gd name="T22" fmla="+- 0 1963 1952"/>
                                <a:gd name="T23" fmla="*/ 1963 h 48"/>
                                <a:gd name="T24" fmla="+- 0 1627 1616"/>
                                <a:gd name="T25" fmla="*/ T24 w 48"/>
                                <a:gd name="T26" fmla="+- 0 1952 1952"/>
                                <a:gd name="T27" fmla="*/ 1952 h 48"/>
                                <a:gd name="T28" fmla="+- 0 1653 1616"/>
                                <a:gd name="T29" fmla="*/ T28 w 48"/>
                                <a:gd name="T30" fmla="+- 0 1952 1952"/>
                                <a:gd name="T31" fmla="*/ 1952 h 48"/>
                                <a:gd name="T32" fmla="+- 0 1664 1616"/>
                                <a:gd name="T33" fmla="*/ T32 w 48"/>
                                <a:gd name="T34" fmla="+- 0 1963 1952"/>
                                <a:gd name="T35" fmla="*/ 1963 h 48"/>
                                <a:gd name="T36" fmla="+- 0 1664 1616"/>
                                <a:gd name="T37" fmla="*/ T36 w 48"/>
                                <a:gd name="T38" fmla="+- 0 1976 1952"/>
                                <a:gd name="T39" fmla="*/ 197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4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1616" y="1952"/>
                              <a:ext cx="48" cy="48"/>
                              <a:chOff x="1616" y="1952"/>
                              <a:chExt cx="48" cy="48"/>
                            </a:xfrm>
                          </wpg:grpSpPr>
                          <wps:wsp>
                            <wps:cNvPr id="8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1616" y="195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976 1952"/>
                                  <a:gd name="T3" fmla="*/ 1976 h 48"/>
                                  <a:gd name="T4" fmla="+- 0 1664 1616"/>
                                  <a:gd name="T5" fmla="*/ T4 w 48"/>
                                  <a:gd name="T6" fmla="+- 0 1989 1952"/>
                                  <a:gd name="T7" fmla="*/ 1989 h 48"/>
                                  <a:gd name="T8" fmla="+- 0 1653 1616"/>
                                  <a:gd name="T9" fmla="*/ T8 w 48"/>
                                  <a:gd name="T10" fmla="+- 0 2000 1952"/>
                                  <a:gd name="T11" fmla="*/ 2000 h 48"/>
                                  <a:gd name="T12" fmla="+- 0 1640 1616"/>
                                  <a:gd name="T13" fmla="*/ T12 w 48"/>
                                  <a:gd name="T14" fmla="+- 0 2000 1952"/>
                                  <a:gd name="T15" fmla="*/ 2000 h 48"/>
                                  <a:gd name="T16" fmla="+- 0 1627 1616"/>
                                  <a:gd name="T17" fmla="*/ T16 w 48"/>
                                  <a:gd name="T18" fmla="+- 0 2000 1952"/>
                                  <a:gd name="T19" fmla="*/ 2000 h 48"/>
                                  <a:gd name="T20" fmla="+- 0 1616 1616"/>
                                  <a:gd name="T21" fmla="*/ T20 w 48"/>
                                  <a:gd name="T22" fmla="+- 0 1989 1952"/>
                                  <a:gd name="T23" fmla="*/ 1989 h 48"/>
                                  <a:gd name="T24" fmla="+- 0 1616 1616"/>
                                  <a:gd name="T25" fmla="*/ T24 w 48"/>
                                  <a:gd name="T26" fmla="+- 0 1976 1952"/>
                                  <a:gd name="T27" fmla="*/ 1976 h 48"/>
                                  <a:gd name="T28" fmla="+- 0 1616 1616"/>
                                  <a:gd name="T29" fmla="*/ T28 w 48"/>
                                  <a:gd name="T30" fmla="+- 0 1963 1952"/>
                                  <a:gd name="T31" fmla="*/ 1963 h 48"/>
                                  <a:gd name="T32" fmla="+- 0 1627 1616"/>
                                  <a:gd name="T33" fmla="*/ T32 w 48"/>
                                  <a:gd name="T34" fmla="+- 0 1952 1952"/>
                                  <a:gd name="T35" fmla="*/ 1952 h 48"/>
                                  <a:gd name="T36" fmla="+- 0 1640 1616"/>
                                  <a:gd name="T37" fmla="*/ T36 w 48"/>
                                  <a:gd name="T38" fmla="+- 0 1952 1952"/>
                                  <a:gd name="T39" fmla="*/ 1952 h 48"/>
                                  <a:gd name="T40" fmla="+- 0 1653 1616"/>
                                  <a:gd name="T41" fmla="*/ T40 w 48"/>
                                  <a:gd name="T42" fmla="+- 0 1952 1952"/>
                                  <a:gd name="T43" fmla="*/ 1952 h 48"/>
                                  <a:gd name="T44" fmla="+- 0 1664 1616"/>
                                  <a:gd name="T45" fmla="*/ T44 w 48"/>
                                  <a:gd name="T46" fmla="+- 0 1963 1952"/>
                                  <a:gd name="T47" fmla="*/ 1963 h 48"/>
                                  <a:gd name="T48" fmla="+- 0 1664 1616"/>
                                  <a:gd name="T49" fmla="*/ T48 w 48"/>
                                  <a:gd name="T50" fmla="+- 0 1976 1952"/>
                                  <a:gd name="T51" fmla="*/ 197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80.4pt;margin-top:97.2pt;width:3.2pt;height:3.2pt;z-index:-251637248;mso-position-horizontal-relative:page;mso-position-vertical-relative:page" coordorigin="1608,194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">
                <v:group id="Group 83" o:spid="_x0000_s1027" style="position:absolute;left:1616;top:1952;width:48;height:48" coordorigin="1616,19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Freeform 86" o:spid="_x0000_s1028" style="position:absolute;left:1616;top:19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Cg5xAAA&#10;ANsAAAAPAAAAZHJzL2Rvd25yZXYueG1sRI/NasMwEITvgb6D2EJvsZyEBNe1HEwhUHopTXLocbG2&#10;/qm1MpYcu3n6qFDIcZiZb5hsP5tOXGhwjWUFqygGQVxa3XCl4Hw6LBMQziNr7CyTgl9ysM8fFhmm&#10;2k78SZejr0SAsEtRQe19n0rpypoMusj2xMH7toNBH+RQST3gFOCmk+s43kmDDYeFGnt6ran8OY5G&#10;wVc5dmi3z5viw8Q0rdrr9n1qlXp6nIsXEJ5mfw//t9+0gmQDf1/CD5D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KAoOcQAAADbAAAADwAAAAAAAAAAAAAAAACXAgAAZHJzL2Rv&#10;d25yZXYueG1sUEsFBgAAAAAEAAQA9QAAAIgDAAAAAA==&#10;" path="m48,24l48,37,37,48,11,48,,37,,11,11,,37,,48,11,48,24xe" fillcolor="black" stroked="f">
                    <v:path arrowok="t" o:connecttype="custom" o:connectlocs="48,1976;48,1989;37,2000;11,2000;0,1989;0,1963;11,1952;37,1952;48,1963;48,1976" o:connectangles="0,0,0,0,0,0,0,0,0,0"/>
                  </v:shape>
                  <v:group id="Group 84" o:spid="_x0000_s1029" style="position:absolute;left:1616;top:1952;width:48;height:48" coordorigin="1616,19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shape id="Freeform 85" o:spid="_x0000_s1030" style="position:absolute;left:1616;top:19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PQAxAAA&#10;ANsAAAAPAAAAZHJzL2Rvd25yZXYueG1sRI9Ra8JAEITfC/0PxxZ8kXpRaJHUU0rR0IdiNfYHbHNr&#10;Es3uhdxV47/3BKGPw8x8w8wWPTfqRJ2vnRgYjxJQJIWztZQGfnar5ykoH1AsNk7IwIU8LOaPDzNM&#10;rTvLlk55KFWEiE/RQBVCm2rti4oY/ci1JNHbu44xRNmV2nZ4jnBu9CRJXjVjLXGhwpY+KiqO+R8b&#10;yJLNYZm5tduvvnic/37zMJuwMYOn/v0NVKA+/Ifv7U9rYPoCty/xB+j5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2j0AMQAAADbAAAADwAAAAAAAAAAAAAAAACXAgAAZHJzL2Rv&#10;d25yZXYueG1sUEsFBgAAAAAEAAQA9QAAAIgDAAAAAA==&#10;" path="m48,24l48,37,37,48,24,48,11,48,,37,,24,,11,11,,24,,37,,48,11,48,24xe" filled="f" strokeweight=".8pt">
                      <v:path arrowok="t" o:connecttype="custom" o:connectlocs="48,1976;48,1989;37,2000;24,2000;11,2000;0,1989;0,1976;0,1963;11,1952;24,1952;37,1952;48,1963;48,197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614B9">
        <w:rPr>
          <w:spacing w:val="-3"/>
          <w:sz w:val="19"/>
          <w:szCs w:val="19"/>
        </w:rPr>
        <w:t>c</w:t>
      </w:r>
      <w:r w:rsidR="003614B9">
        <w:rPr>
          <w:sz w:val="19"/>
          <w:szCs w:val="19"/>
        </w:rPr>
        <w:t>haracte</w:t>
      </w:r>
      <w:r w:rsidR="003614B9">
        <w:rPr>
          <w:spacing w:val="-7"/>
          <w:sz w:val="19"/>
          <w:szCs w:val="19"/>
        </w:rPr>
        <w:t>r</w:t>
      </w:r>
      <w:r w:rsidR="003614B9">
        <w:rPr>
          <w:sz w:val="19"/>
          <w:szCs w:val="19"/>
        </w:rPr>
        <w:t>.</w:t>
      </w:r>
    </w:p>
    <w:p w14:paraId="74463514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46F256B" w14:textId="77777777" w:rsidR="003D6F85" w:rsidRDefault="003614B9">
      <w:pPr>
        <w:spacing w:line="386" w:lineRule="auto"/>
        <w:ind w:left="104" w:right="3628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170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thoroughly</w:t>
      </w:r>
      <w:r>
        <w:rPr>
          <w:spacing w:val="14"/>
          <w:w w:val="96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sensible</w:t>
      </w:r>
      <w:r>
        <w:rPr>
          <w:spacing w:val="-3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man,</w:t>
      </w:r>
      <w:r>
        <w:rPr>
          <w:spacing w:val="-10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in</w:t>
      </w:r>
      <w:r>
        <w:rPr>
          <w:spacing w:val="4"/>
          <w:w w:val="94"/>
          <w:sz w:val="19"/>
          <w:szCs w:val="19"/>
        </w:rPr>
        <w:t>f</w:t>
      </w:r>
      <w:r>
        <w:rPr>
          <w:w w:val="94"/>
          <w:sz w:val="19"/>
          <w:szCs w:val="19"/>
        </w:rPr>
        <w:t>luential</w:t>
      </w:r>
      <w:r>
        <w:rPr>
          <w:spacing w:val="10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intelli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 xml:space="preserve">ent.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172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86"/>
          <w:sz w:val="19"/>
          <w:szCs w:val="19"/>
        </w:rPr>
        <w:t>I’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 xml:space="preserve"> 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m</w:t>
      </w:r>
      <w:r>
        <w:rPr>
          <w:sz w:val="19"/>
          <w:szCs w:val="19"/>
        </w:rPr>
        <w:t>u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obli</w:t>
      </w:r>
      <w:r>
        <w:rPr>
          <w:spacing w:val="3"/>
          <w:w w:val="95"/>
          <w:sz w:val="19"/>
          <w:szCs w:val="19"/>
        </w:rPr>
        <w:t>g</w:t>
      </w:r>
      <w:r>
        <w:rPr>
          <w:w w:val="95"/>
          <w:sz w:val="19"/>
          <w:szCs w:val="19"/>
        </w:rPr>
        <w:t>ed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y</w:t>
      </w:r>
      <w:r>
        <w:rPr>
          <w:w w:val="93"/>
          <w:sz w:val="19"/>
          <w:szCs w:val="19"/>
        </w:rPr>
        <w:t>ou,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old</w:t>
      </w:r>
      <w:r>
        <w:rPr>
          <w:spacing w:val="-6"/>
          <w:sz w:val="19"/>
          <w:szCs w:val="19"/>
        </w:rPr>
        <w:t xml:space="preserve"> </w:t>
      </w:r>
      <w:r>
        <w:rPr>
          <w:w w:val="97"/>
          <w:sz w:val="19"/>
          <w:szCs w:val="19"/>
        </w:rPr>
        <w:t>ma</w:t>
      </w:r>
      <w:r>
        <w:rPr>
          <w:w w:val="103"/>
          <w:sz w:val="19"/>
          <w:szCs w:val="19"/>
        </w:rPr>
        <w:t>n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3"/>
          <w:sz w:val="19"/>
          <w:szCs w:val="19"/>
        </w:rPr>
        <w:t>n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 xml:space="preserve">alid.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174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remember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there</w:t>
      </w:r>
      <w:r>
        <w:rPr>
          <w:spacing w:val="-2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policeman.</w:t>
      </w:r>
    </w:p>
    <w:p w14:paraId="76FB5C19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176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6"/>
          <w:sz w:val="19"/>
          <w:szCs w:val="19"/>
        </w:rPr>
        <w:t>It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li</w:t>
      </w:r>
      <w:r>
        <w:rPr>
          <w:spacing w:val="-3"/>
          <w:w w:val="92"/>
          <w:sz w:val="19"/>
          <w:szCs w:val="19"/>
        </w:rPr>
        <w:t>k</w:t>
      </w:r>
      <w:r>
        <w:rPr>
          <w:w w:val="92"/>
          <w:sz w:val="19"/>
          <w:szCs w:val="19"/>
        </w:rPr>
        <w:t>e</w:t>
      </w:r>
      <w:r>
        <w:rPr>
          <w:spacing w:val="-2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e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ything</w:t>
      </w:r>
      <w:r>
        <w:rPr>
          <w:spacing w:val="32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else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this</w:t>
      </w:r>
      <w:r>
        <w:rPr>
          <w:spacing w:val="-7"/>
          <w:sz w:val="19"/>
          <w:szCs w:val="19"/>
        </w:rPr>
        <w:t xml:space="preserve"> </w:t>
      </w:r>
      <w:r>
        <w:rPr>
          <w:spacing w:val="-5"/>
          <w:w w:val="93"/>
          <w:sz w:val="19"/>
          <w:szCs w:val="19"/>
        </w:rPr>
        <w:t>w</w:t>
      </w:r>
      <w:r>
        <w:rPr>
          <w:w w:val="103"/>
          <w:sz w:val="19"/>
          <w:szCs w:val="19"/>
        </w:rPr>
        <w:t>o</w:t>
      </w:r>
      <w:r>
        <w:rPr>
          <w:w w:val="101"/>
          <w:sz w:val="19"/>
          <w:szCs w:val="19"/>
        </w:rPr>
        <w:t>r</w:t>
      </w:r>
      <w:r>
        <w:rPr>
          <w:w w:val="93"/>
          <w:sz w:val="19"/>
          <w:szCs w:val="19"/>
        </w:rPr>
        <w:t>ld</w:t>
      </w:r>
      <w:r>
        <w:rPr>
          <w:spacing w:val="-7"/>
          <w:w w:val="93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said.</w:t>
      </w:r>
    </w:p>
    <w:p w14:paraId="2409304E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F8EF8AE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178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hen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pacing w:val="-7"/>
          <w:sz w:val="19"/>
          <w:szCs w:val="19"/>
        </w:rPr>
        <w:t>P</w:t>
      </w:r>
      <w:r>
        <w:rPr>
          <w:spacing w:val="-3"/>
          <w:sz w:val="19"/>
          <w:szCs w:val="19"/>
        </w:rPr>
        <w:t>ow</w:t>
      </w:r>
      <w:r>
        <w:rPr>
          <w:sz w:val="19"/>
          <w:szCs w:val="19"/>
        </w:rPr>
        <w:t>er</w:t>
      </w:r>
      <w:r>
        <w:rPr>
          <w:spacing w:val="-7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said,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po</w:t>
      </w:r>
      <w:r>
        <w:rPr>
          <w:w w:val="96"/>
          <w:sz w:val="19"/>
          <w:szCs w:val="19"/>
        </w:rPr>
        <w:t>in</w:t>
      </w:r>
      <w:r>
        <w:rPr>
          <w:w w:val="106"/>
          <w:sz w:val="19"/>
          <w:szCs w:val="19"/>
        </w:rPr>
        <w:t>t</w:t>
      </w:r>
      <w:r>
        <w:rPr>
          <w:w w:val="94"/>
          <w:sz w:val="19"/>
          <w:szCs w:val="19"/>
        </w:rPr>
        <w:t>-</w:t>
      </w:r>
      <w:r>
        <w:rPr>
          <w:w w:val="103"/>
          <w:sz w:val="19"/>
          <w:szCs w:val="19"/>
        </w:rPr>
        <w:t>b</w:t>
      </w:r>
      <w:r>
        <w:rPr>
          <w:w w:val="89"/>
          <w:sz w:val="19"/>
          <w:szCs w:val="19"/>
        </w:rPr>
        <w:t>la</w:t>
      </w:r>
      <w:r>
        <w:rPr>
          <w:w w:val="103"/>
          <w:sz w:val="19"/>
          <w:szCs w:val="19"/>
        </w:rPr>
        <w:t>n</w:t>
      </w:r>
      <w:r>
        <w:rPr>
          <w:w w:val="94"/>
          <w:sz w:val="19"/>
          <w:szCs w:val="19"/>
        </w:rPr>
        <w:t>k</w:t>
      </w:r>
      <w:r>
        <w:rPr>
          <w:w w:val="79"/>
          <w:sz w:val="19"/>
          <w:szCs w:val="19"/>
        </w:rPr>
        <w:t>:</w:t>
      </w:r>
      <w:r>
        <w:rPr>
          <w:sz w:val="19"/>
          <w:szCs w:val="19"/>
        </w:rPr>
        <w:t xml:space="preserve"> `</w:t>
      </w:r>
      <w:r>
        <w:rPr>
          <w:spacing w:val="-14"/>
          <w:sz w:val="19"/>
          <w:szCs w:val="19"/>
        </w:rPr>
        <w:t>T</w:t>
      </w:r>
      <w:r>
        <w:rPr>
          <w:sz w:val="19"/>
          <w:szCs w:val="19"/>
        </w:rPr>
        <w:t>o</w:t>
      </w:r>
      <w:r>
        <w:rPr>
          <w:spacing w:val="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tell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uth,</w:t>
      </w:r>
      <w:r>
        <w:rPr>
          <w:spacing w:val="2"/>
          <w:sz w:val="19"/>
          <w:szCs w:val="19"/>
        </w:rPr>
        <w:t xml:space="preserve"> </w:t>
      </w:r>
      <w:r>
        <w:rPr>
          <w:spacing w:val="-14"/>
          <w:sz w:val="19"/>
          <w:szCs w:val="19"/>
        </w:rPr>
        <w:t>T</w:t>
      </w:r>
      <w:r>
        <w:rPr>
          <w:sz w:val="19"/>
          <w:szCs w:val="19"/>
        </w:rPr>
        <w:t>om,</w:t>
      </w:r>
      <w:r>
        <w:rPr>
          <w:spacing w:val="-2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5"/>
          <w:sz w:val="19"/>
          <w:szCs w:val="19"/>
        </w:rPr>
        <w:t>e</w:t>
      </w:r>
      <w:r>
        <w:rPr>
          <w:spacing w:val="-8"/>
          <w:w w:val="66"/>
          <w:sz w:val="19"/>
          <w:szCs w:val="19"/>
        </w:rPr>
        <w:t>’</w:t>
      </w:r>
      <w:r>
        <w:rPr>
          <w:w w:val="101"/>
          <w:sz w:val="19"/>
          <w:szCs w:val="19"/>
        </w:rPr>
        <w:t>r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</w:t>
      </w:r>
      <w:r>
        <w:rPr>
          <w:spacing w:val="5"/>
          <w:w w:val="94"/>
          <w:sz w:val="19"/>
          <w:szCs w:val="19"/>
        </w:rPr>
        <w:t>g</w:t>
      </w:r>
      <w:r>
        <w:rPr>
          <w:w w:val="94"/>
          <w:sz w:val="19"/>
          <w:szCs w:val="19"/>
        </w:rPr>
        <w:t>oing</w:t>
      </w:r>
      <w:r>
        <w:rPr>
          <w:spacing w:val="8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ma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retreat.</w:t>
      </w:r>
    </w:p>
    <w:p w14:paraId="7AE6E49A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6DCED65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180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spacing w:val="3"/>
          <w:w w:val="101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</w:t>
      </w:r>
      <w:r>
        <w:rPr>
          <w:spacing w:val="-6"/>
          <w:w w:val="93"/>
          <w:sz w:val="19"/>
          <w:szCs w:val="19"/>
        </w:rPr>
        <w:t>J</w:t>
      </w:r>
      <w:r>
        <w:rPr>
          <w:w w:val="93"/>
          <w:sz w:val="19"/>
          <w:szCs w:val="19"/>
        </w:rPr>
        <w:t>esuits</w:t>
      </w:r>
      <w:r>
        <w:rPr>
          <w:spacing w:val="7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are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fine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body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8"/>
          <w:sz w:val="19"/>
          <w:szCs w:val="19"/>
        </w:rPr>
        <w:t>me</w:t>
      </w:r>
      <w:r>
        <w:rPr>
          <w:w w:val="103"/>
          <w:sz w:val="19"/>
          <w:szCs w:val="19"/>
        </w:rPr>
        <w:t>n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pacing w:val="-7"/>
          <w:sz w:val="19"/>
          <w:szCs w:val="19"/>
        </w:rPr>
        <w:t>P</w:t>
      </w:r>
      <w:r>
        <w:rPr>
          <w:spacing w:val="-3"/>
          <w:sz w:val="19"/>
          <w:szCs w:val="19"/>
        </w:rPr>
        <w:t>ow</w:t>
      </w:r>
      <w:r>
        <w:rPr>
          <w:sz w:val="19"/>
          <w:szCs w:val="19"/>
        </w:rPr>
        <w:t>e</w:t>
      </w:r>
      <w:r>
        <w:rPr>
          <w:spacing w:val="-7"/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648C027F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A48B4ED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182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16"/>
          <w:sz w:val="19"/>
          <w:szCs w:val="19"/>
        </w:rPr>
        <w:t>W</w:t>
      </w:r>
      <w:r>
        <w:rPr>
          <w:sz w:val="19"/>
          <w:szCs w:val="19"/>
        </w:rPr>
        <w:t>e</w:t>
      </w:r>
      <w:r>
        <w:rPr>
          <w:spacing w:val="-1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ent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into</w:t>
      </w:r>
      <w:r>
        <w:rPr>
          <w:spacing w:val="1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B</w:t>
      </w:r>
      <w:r>
        <w:rPr>
          <w:w w:val="98"/>
          <w:sz w:val="19"/>
          <w:szCs w:val="19"/>
        </w:rPr>
        <w:t>u</w:t>
      </w:r>
      <w:r>
        <w:rPr>
          <w:w w:val="106"/>
          <w:sz w:val="19"/>
          <w:szCs w:val="19"/>
        </w:rPr>
        <w:t>t</w:t>
      </w:r>
      <w:r>
        <w:rPr>
          <w:w w:val="90"/>
          <w:sz w:val="19"/>
          <w:szCs w:val="19"/>
        </w:rPr>
        <w:t>le</w:t>
      </w:r>
      <w:r>
        <w:rPr>
          <w:w w:val="101"/>
          <w:sz w:val="19"/>
          <w:szCs w:val="19"/>
        </w:rPr>
        <w:t>r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Moore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Street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faith,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pacing w:val="3"/>
          <w:w w:val="92"/>
          <w:sz w:val="19"/>
          <w:szCs w:val="19"/>
        </w:rPr>
        <w:t>g</w:t>
      </w:r>
      <w:r>
        <w:rPr>
          <w:w w:val="92"/>
          <w:sz w:val="19"/>
          <w:szCs w:val="19"/>
        </w:rPr>
        <w:t>e</w:t>
      </w:r>
      <w:r>
        <w:rPr>
          <w:spacing w:val="-3"/>
          <w:w w:val="92"/>
          <w:sz w:val="19"/>
          <w:szCs w:val="19"/>
        </w:rPr>
        <w:t>n</w:t>
      </w:r>
      <w:r>
        <w:rPr>
          <w:w w:val="92"/>
          <w:sz w:val="19"/>
          <w:szCs w:val="19"/>
        </w:rPr>
        <w:t>uinely</w:t>
      </w:r>
      <w:r>
        <w:rPr>
          <w:spacing w:val="1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ed,</w:t>
      </w:r>
      <w:r>
        <w:rPr>
          <w:spacing w:val="-1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tell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God</w:t>
      </w:r>
      <w:r>
        <w:rPr>
          <w:spacing w:val="-14"/>
          <w:sz w:val="19"/>
          <w:szCs w:val="19"/>
        </w:rPr>
        <w:t>’</w:t>
      </w:r>
      <w:r>
        <w:rPr>
          <w:sz w:val="19"/>
          <w:szCs w:val="19"/>
        </w:rPr>
        <w:t>s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uth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107"/>
          <w:sz w:val="19"/>
          <w:szCs w:val="19"/>
        </w:rPr>
        <w:t>I</w:t>
      </w:r>
    </w:p>
    <w:p w14:paraId="0251CC6E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71C53C2" w14:textId="77777777" w:rsidR="003D6F85" w:rsidRDefault="003614B9">
      <w:pPr>
        <w:ind w:left="104"/>
        <w:rPr>
          <w:sz w:val="19"/>
          <w:szCs w:val="19"/>
        </w:rPr>
      </w:pPr>
      <w:r>
        <w:rPr>
          <w:sz w:val="19"/>
          <w:szCs w:val="19"/>
        </w:rPr>
        <w:t>remember</w:t>
      </w:r>
      <w:r>
        <w:rPr>
          <w:spacing w:val="-8"/>
          <w:sz w:val="19"/>
          <w:szCs w:val="19"/>
        </w:rPr>
        <w:t xml:space="preserve"> </w:t>
      </w:r>
      <w:r>
        <w:rPr>
          <w:spacing w:val="-3"/>
          <w:w w:val="90"/>
          <w:sz w:val="19"/>
          <w:szCs w:val="19"/>
        </w:rPr>
        <w:t>w</w:t>
      </w:r>
      <w:r>
        <w:rPr>
          <w:w w:val="90"/>
          <w:sz w:val="19"/>
          <w:szCs w:val="19"/>
        </w:rPr>
        <w:t>ell</w:t>
      </w:r>
      <w:r>
        <w:rPr>
          <w:spacing w:val="5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ord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34C5EB02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27D578AE" w14:textId="77777777" w:rsidR="003D6F85" w:rsidRDefault="003614B9">
      <w:pPr>
        <w:spacing w:line="386" w:lineRule="auto"/>
        <w:ind w:left="104" w:right="667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184</w:t>
      </w:r>
      <w:r>
        <w:rPr>
          <w:w w:val="91"/>
          <w:sz w:val="19"/>
          <w:szCs w:val="19"/>
        </w:rPr>
        <w:t>:</w:t>
      </w:r>
      <w:r>
        <w:rPr>
          <w:spacing w:val="-7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[M</w:t>
      </w:r>
      <w:r>
        <w:rPr>
          <w:spacing w:val="-6"/>
          <w:w w:val="91"/>
          <w:sz w:val="19"/>
          <w:szCs w:val="19"/>
        </w:rPr>
        <w:t>r</w:t>
      </w:r>
      <w:r>
        <w:rPr>
          <w:w w:val="91"/>
          <w:sz w:val="19"/>
          <w:szCs w:val="19"/>
        </w:rPr>
        <w:t>.</w:t>
      </w:r>
      <w:r>
        <w:rPr>
          <w:spacing w:val="9"/>
          <w:w w:val="91"/>
          <w:sz w:val="19"/>
          <w:szCs w:val="19"/>
        </w:rPr>
        <w:t xml:space="preserve"> </w:t>
      </w:r>
      <w:r>
        <w:rPr>
          <w:spacing w:val="-6"/>
          <w:w w:val="91"/>
          <w:sz w:val="19"/>
          <w:szCs w:val="19"/>
        </w:rPr>
        <w:t>F</w:t>
      </w:r>
      <w:r>
        <w:rPr>
          <w:w w:val="91"/>
          <w:sz w:val="19"/>
          <w:szCs w:val="19"/>
        </w:rPr>
        <w:t>o</w:t>
      </w:r>
      <w:r>
        <w:rPr>
          <w:spacing w:val="4"/>
          <w:w w:val="91"/>
          <w:sz w:val="19"/>
          <w:szCs w:val="19"/>
        </w:rPr>
        <w:t>g</w:t>
      </w:r>
      <w:r>
        <w:rPr>
          <w:w w:val="91"/>
          <w:sz w:val="19"/>
          <w:szCs w:val="19"/>
        </w:rPr>
        <w:t>a</w:t>
      </w:r>
      <w:r>
        <w:rPr>
          <w:spacing w:val="4"/>
          <w:w w:val="91"/>
          <w:sz w:val="19"/>
          <w:szCs w:val="19"/>
        </w:rPr>
        <w:t>r</w:t>
      </w:r>
      <w:r>
        <w:rPr>
          <w:w w:val="91"/>
          <w:sz w:val="19"/>
          <w:szCs w:val="19"/>
        </w:rPr>
        <w:t>ty]</w:t>
      </w:r>
      <w:r>
        <w:rPr>
          <w:spacing w:val="30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failed</w:t>
      </w:r>
      <w:r>
        <w:rPr>
          <w:spacing w:val="8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business</w:t>
      </w:r>
      <w:r>
        <w:rPr>
          <w:spacing w:val="5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licensed</w:t>
      </w:r>
      <w:r>
        <w:rPr>
          <w:spacing w:val="8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house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city</w:t>
      </w:r>
      <w:r>
        <w:rPr>
          <w:spacing w:val="-2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because</w:t>
      </w:r>
      <w:r>
        <w:rPr>
          <w:spacing w:val="23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financial</w:t>
      </w:r>
      <w:r>
        <w:rPr>
          <w:spacing w:val="10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condition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had constrained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tie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himself to</w:t>
      </w:r>
      <w:r>
        <w:rPr>
          <w:spacing w:val="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second-class</w:t>
      </w:r>
      <w:r>
        <w:rPr>
          <w:spacing w:val="22"/>
          <w:w w:val="9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distillers</w:t>
      </w:r>
      <w:r>
        <w:rPr>
          <w:spacing w:val="-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brew-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er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43837397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186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17"/>
          <w:sz w:val="19"/>
          <w:szCs w:val="19"/>
        </w:rPr>
        <w:t>O</w:t>
      </w:r>
      <w:r>
        <w:rPr>
          <w:sz w:val="19"/>
          <w:szCs w:val="19"/>
        </w:rPr>
        <w:t>,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about the</w:t>
      </w:r>
      <w:r>
        <w:rPr>
          <w:spacing w:val="2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infallibility</w:t>
      </w:r>
      <w:r>
        <w:rPr>
          <w:spacing w:val="12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7"/>
          <w:sz w:val="19"/>
          <w:szCs w:val="19"/>
        </w:rPr>
        <w:t>P</w:t>
      </w:r>
      <w:r>
        <w:rPr>
          <w:sz w:val="19"/>
          <w:szCs w:val="19"/>
        </w:rPr>
        <w:t>op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  <w:r w:rsidR="0014260E">
        <w:rPr>
          <w:sz w:val="19"/>
          <w:szCs w:val="19"/>
        </w:rPr>
        <w:t xml:space="preserve"> </w:t>
      </w:r>
      <w:r w:rsidR="0014260E" w:rsidRPr="0014260E">
        <w:rPr>
          <w:sz w:val="19"/>
          <w:szCs w:val="19"/>
        </w:rPr>
        <w:sym w:font="Wingdings" w:char="F0E0"/>
      </w:r>
      <w:r w:rsidR="0014260E">
        <w:rPr>
          <w:sz w:val="19"/>
          <w:szCs w:val="19"/>
        </w:rPr>
        <w:t xml:space="preserve"> Speaking about religion in general? Pope is a symbol for Catholic church</w:t>
      </w:r>
    </w:p>
    <w:p w14:paraId="24F6538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18EF3C8F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188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5"/>
          <w:sz w:val="19"/>
          <w:szCs w:val="19"/>
        </w:rPr>
        <w:t>No</w:t>
      </w:r>
      <w:r>
        <w:rPr>
          <w:w w:val="103"/>
          <w:sz w:val="19"/>
          <w:szCs w:val="19"/>
        </w:rPr>
        <w:t>n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Gr</w:t>
      </w:r>
      <w:r>
        <w:rPr>
          <w:spacing w:val="-3"/>
          <w:sz w:val="19"/>
          <w:szCs w:val="19"/>
        </w:rPr>
        <w:t>a</w:t>
      </w:r>
      <w:r>
        <w:rPr>
          <w:sz w:val="19"/>
          <w:szCs w:val="19"/>
        </w:rPr>
        <w:t>ys</w:t>
      </w:r>
      <w:r>
        <w:rPr>
          <w:spacing w:val="-1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any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pacing w:val="5"/>
          <w:w w:val="90"/>
          <w:sz w:val="19"/>
          <w:szCs w:val="19"/>
        </w:rPr>
        <w:t>g</w:t>
      </w:r>
      <w:r>
        <w:rPr>
          <w:w w:val="103"/>
          <w:sz w:val="19"/>
          <w:szCs w:val="19"/>
        </w:rPr>
        <w:t>oo</w:t>
      </w:r>
      <w:r>
        <w:rPr>
          <w:w w:val="96"/>
          <w:sz w:val="19"/>
          <w:szCs w:val="19"/>
        </w:rPr>
        <w:t>d</w:t>
      </w:r>
      <w:r>
        <w:rPr>
          <w:spacing w:val="-7"/>
          <w:w w:val="96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pacing w:val="-7"/>
          <w:sz w:val="19"/>
          <w:szCs w:val="19"/>
        </w:rPr>
        <w:t>P</w:t>
      </w:r>
      <w:r>
        <w:rPr>
          <w:spacing w:val="-3"/>
          <w:sz w:val="19"/>
          <w:szCs w:val="19"/>
        </w:rPr>
        <w:t>ow</w:t>
      </w:r>
      <w:r>
        <w:rPr>
          <w:sz w:val="19"/>
          <w:szCs w:val="19"/>
        </w:rPr>
        <w:t>e</w:t>
      </w:r>
      <w:r>
        <w:rPr>
          <w:spacing w:val="-7"/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2CF2FD9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0F82457" w14:textId="77777777" w:rsidR="003D6F85" w:rsidRDefault="003614B9">
      <w:pPr>
        <w:spacing w:line="386" w:lineRule="auto"/>
        <w:ind w:left="104" w:right="175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190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 xml:space="preserve">he </w:t>
      </w:r>
      <w:r>
        <w:rPr>
          <w:w w:val="93"/>
          <w:sz w:val="19"/>
          <w:szCs w:val="19"/>
        </w:rPr>
        <w:t>light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lamps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hur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fell</w:t>
      </w:r>
      <w:r>
        <w:rPr>
          <w:spacing w:val="6"/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upon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-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assembly</w:t>
      </w:r>
      <w:r>
        <w:rPr>
          <w:spacing w:val="10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bla</w:t>
      </w:r>
      <w:r>
        <w:rPr>
          <w:spacing w:val="-3"/>
          <w:w w:val="94"/>
          <w:sz w:val="19"/>
          <w:szCs w:val="19"/>
        </w:rPr>
        <w:t>c</w:t>
      </w:r>
      <w:r>
        <w:rPr>
          <w:w w:val="94"/>
          <w:sz w:val="19"/>
          <w:szCs w:val="19"/>
        </w:rPr>
        <w:t>k</w:t>
      </w:r>
      <w:r>
        <w:rPr>
          <w:spacing w:val="5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clothes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white</w:t>
      </w:r>
      <w:r>
        <w:rPr>
          <w:spacing w:val="-17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collar</w:t>
      </w:r>
      <w:r>
        <w:rPr>
          <w:spacing w:val="-6"/>
          <w:w w:val="93"/>
          <w:sz w:val="19"/>
          <w:szCs w:val="19"/>
        </w:rPr>
        <w:t>s</w:t>
      </w:r>
      <w:r>
        <w:rPr>
          <w:w w:val="93"/>
          <w:sz w:val="19"/>
          <w:szCs w:val="19"/>
        </w:rPr>
        <w:t>,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relie</w:t>
      </w:r>
      <w:r>
        <w:rPr>
          <w:spacing w:val="-4"/>
          <w:w w:val="93"/>
          <w:sz w:val="19"/>
          <w:szCs w:val="19"/>
        </w:rPr>
        <w:t>v</w:t>
      </w:r>
      <w:r>
        <w:rPr>
          <w:w w:val="93"/>
          <w:sz w:val="19"/>
          <w:szCs w:val="19"/>
        </w:rPr>
        <w:t>ed</w:t>
      </w:r>
      <w:r>
        <w:rPr>
          <w:spacing w:val="11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here 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there</w:t>
      </w:r>
      <w:r>
        <w:rPr>
          <w:spacing w:val="-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-1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t</w:t>
      </w:r>
      <w:r>
        <w:rPr>
          <w:spacing w:val="-3"/>
          <w:w w:val="95"/>
          <w:sz w:val="19"/>
          <w:szCs w:val="19"/>
        </w:rPr>
        <w:t>w</w:t>
      </w:r>
      <w:r>
        <w:rPr>
          <w:w w:val="95"/>
          <w:sz w:val="19"/>
          <w:szCs w:val="19"/>
        </w:rPr>
        <w:t>eed</w:t>
      </w:r>
      <w:r>
        <w:rPr>
          <w:spacing w:val="-6"/>
          <w:w w:val="95"/>
          <w:sz w:val="19"/>
          <w:szCs w:val="19"/>
        </w:rPr>
        <w:t>s</w:t>
      </w:r>
      <w:r>
        <w:rPr>
          <w:w w:val="95"/>
          <w:sz w:val="19"/>
          <w:szCs w:val="19"/>
        </w:rPr>
        <w:t>,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dark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mottled</w:t>
      </w:r>
      <w:r>
        <w:rPr>
          <w:spacing w:val="-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pillars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reen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marble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lugubrious</w:t>
      </w:r>
      <w:r>
        <w:rPr>
          <w:spacing w:val="4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ca</w:t>
      </w:r>
      <w:r>
        <w:rPr>
          <w:spacing w:val="-3"/>
          <w:sz w:val="19"/>
          <w:szCs w:val="19"/>
        </w:rPr>
        <w:t>n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ase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4A96C8D7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192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7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text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business</w:t>
      </w:r>
      <w:r>
        <w:rPr>
          <w:spacing w:val="5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men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7"/>
          <w:sz w:val="19"/>
          <w:szCs w:val="19"/>
        </w:rPr>
        <w:t>professional</w:t>
      </w:r>
      <w:r>
        <w:rPr>
          <w:spacing w:val="2"/>
          <w:w w:val="97"/>
          <w:sz w:val="19"/>
          <w:szCs w:val="19"/>
        </w:rPr>
        <w:t xml:space="preserve"> </w:t>
      </w:r>
      <w:r>
        <w:rPr>
          <w:sz w:val="19"/>
          <w:szCs w:val="19"/>
        </w:rPr>
        <w:t>men.</w:t>
      </w:r>
      <w:r w:rsidR="0014260E">
        <w:rPr>
          <w:sz w:val="19"/>
          <w:szCs w:val="19"/>
        </w:rPr>
        <w:t xml:space="preserve"> </w:t>
      </w:r>
      <w:r w:rsidR="0014260E" w:rsidRPr="0014260E">
        <w:rPr>
          <w:sz w:val="19"/>
          <w:szCs w:val="19"/>
        </w:rPr>
        <w:sym w:font="Wingdings" w:char="F0E0"/>
      </w:r>
      <w:r w:rsidR="0014260E">
        <w:rPr>
          <w:sz w:val="19"/>
          <w:szCs w:val="19"/>
        </w:rPr>
        <w:t xml:space="preserve"> Elite</w:t>
      </w:r>
    </w:p>
    <w:p w14:paraId="15A3B28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4404C2DA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194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 xml:space="preserve">hat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ood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thi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ty</w:t>
      </w:r>
      <w:r>
        <w:rPr>
          <w:spacing w:val="-14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years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if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3"/>
          <w:sz w:val="19"/>
          <w:szCs w:val="19"/>
        </w:rPr>
        <w:t>a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>.</w:t>
      </w:r>
    </w:p>
    <w:p w14:paraId="05B40EE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7AD3286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196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spacing w:val="-11"/>
          <w:w w:val="101"/>
          <w:sz w:val="19"/>
          <w:szCs w:val="19"/>
        </w:rPr>
        <w:t>T</w:t>
      </w:r>
      <w:r>
        <w:rPr>
          <w:w w:val="95"/>
          <w:sz w:val="19"/>
          <w:szCs w:val="19"/>
        </w:rPr>
        <w:t>e</w:t>
      </w:r>
      <w:r>
        <w:rPr>
          <w:w w:val="83"/>
          <w:sz w:val="19"/>
          <w:szCs w:val="19"/>
        </w:rPr>
        <w:t>ll</w:t>
      </w:r>
      <w:r>
        <w:rPr>
          <w:sz w:val="19"/>
          <w:szCs w:val="19"/>
        </w:rPr>
        <w:t xml:space="preserve"> m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-10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L</w:t>
      </w:r>
      <w:r>
        <w:rPr>
          <w:w w:val="83"/>
          <w:sz w:val="19"/>
          <w:szCs w:val="19"/>
        </w:rPr>
        <w:t>il</w:t>
      </w:r>
      <w:r>
        <w:rPr>
          <w:spacing w:val="-16"/>
          <w:w w:val="83"/>
          <w:sz w:val="19"/>
          <w:szCs w:val="19"/>
        </w:rPr>
        <w:t>y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he</w:t>
      </w:r>
      <w:r>
        <w:rPr>
          <w:spacing w:val="-1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friendly</w:t>
      </w:r>
      <w:r>
        <w:rPr>
          <w:spacing w:val="9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ton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-1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2"/>
          <w:sz w:val="19"/>
          <w:szCs w:val="19"/>
        </w:rPr>
        <w:t>do</w:t>
      </w:r>
      <w:r>
        <w:rPr>
          <w:spacing w:val="1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still</w:t>
      </w:r>
      <w:r>
        <w:rPr>
          <w:spacing w:val="5"/>
          <w:w w:val="90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spacing w:val="-3"/>
          <w:w w:val="95"/>
          <w:sz w:val="19"/>
          <w:szCs w:val="19"/>
        </w:rPr>
        <w:t>c</w:t>
      </w:r>
      <w:r>
        <w:rPr>
          <w:w w:val="103"/>
          <w:sz w:val="19"/>
          <w:szCs w:val="19"/>
        </w:rPr>
        <w:t>hoo</w:t>
      </w:r>
      <w:r>
        <w:rPr>
          <w:w w:val="83"/>
          <w:sz w:val="19"/>
          <w:szCs w:val="19"/>
        </w:rPr>
        <w:t>l?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9"/>
          <w:sz w:val="19"/>
          <w:szCs w:val="19"/>
        </w:rPr>
        <w:t>O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-8"/>
          <w:sz w:val="19"/>
          <w:szCs w:val="19"/>
        </w:rPr>
        <w:t>o</w:t>
      </w:r>
      <w:r>
        <w:rPr>
          <w:sz w:val="19"/>
          <w:szCs w:val="19"/>
        </w:rPr>
        <w:t xml:space="preserve">, </w:t>
      </w:r>
      <w:r>
        <w:rPr>
          <w:w w:val="94"/>
          <w:sz w:val="19"/>
          <w:szCs w:val="19"/>
        </w:rPr>
        <w:t>s</w:t>
      </w:r>
      <w:r>
        <w:rPr>
          <w:w w:val="93"/>
          <w:sz w:val="19"/>
          <w:szCs w:val="19"/>
        </w:rPr>
        <w:t>i</w:t>
      </w:r>
      <w:r>
        <w:rPr>
          <w:spacing w:val="-5"/>
          <w:w w:val="93"/>
          <w:sz w:val="19"/>
          <w:szCs w:val="19"/>
        </w:rPr>
        <w:t>r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she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ans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ered.</w:t>
      </w:r>
    </w:p>
    <w:p w14:paraId="7A7820C2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D8DA9C3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198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K</w:t>
      </w:r>
      <w:r>
        <w:rPr>
          <w:sz w:val="19"/>
          <w:szCs w:val="19"/>
        </w:rPr>
        <w:t>ate</w:t>
      </w:r>
      <w:r>
        <w:rPr>
          <w:spacing w:val="-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more</w:t>
      </w:r>
      <w:r>
        <w:rPr>
          <w:spacing w:val="-1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v</w:t>
      </w:r>
      <w:r>
        <w:rPr>
          <w:spacing w:val="-3"/>
          <w:w w:val="83"/>
          <w:sz w:val="19"/>
          <w:szCs w:val="19"/>
        </w:rPr>
        <w:t>i</w:t>
      </w:r>
      <w:r>
        <w:rPr>
          <w:spacing w:val="-4"/>
          <w:w w:val="94"/>
          <w:sz w:val="19"/>
          <w:szCs w:val="19"/>
        </w:rPr>
        <w:t>v</w:t>
      </w:r>
      <w:r>
        <w:rPr>
          <w:w w:val="92"/>
          <w:sz w:val="19"/>
          <w:szCs w:val="19"/>
        </w:rPr>
        <w:t>a</w:t>
      </w:r>
      <w:r>
        <w:rPr>
          <w:w w:val="95"/>
          <w:sz w:val="19"/>
          <w:szCs w:val="19"/>
        </w:rPr>
        <w:t>c</w:t>
      </w:r>
      <w:r>
        <w:rPr>
          <w:w w:val="96"/>
          <w:sz w:val="19"/>
          <w:szCs w:val="19"/>
        </w:rPr>
        <w:t>io</w:t>
      </w:r>
      <w:r>
        <w:rPr>
          <w:w w:val="98"/>
          <w:sz w:val="19"/>
          <w:szCs w:val="19"/>
        </w:rPr>
        <w:t>u</w:t>
      </w:r>
      <w:r>
        <w:rPr>
          <w:spacing w:val="-7"/>
          <w:w w:val="94"/>
          <w:sz w:val="19"/>
          <w:szCs w:val="19"/>
        </w:rPr>
        <w:t>s</w:t>
      </w:r>
      <w:r>
        <w:rPr>
          <w:w w:val="88"/>
          <w:sz w:val="19"/>
          <w:szCs w:val="19"/>
        </w:rPr>
        <w:t>.</w:t>
      </w:r>
      <w:r w:rsidR="0014260E">
        <w:rPr>
          <w:w w:val="88"/>
          <w:sz w:val="19"/>
          <w:szCs w:val="19"/>
        </w:rPr>
        <w:t xml:space="preserve"> </w:t>
      </w:r>
      <w:r w:rsidR="0014260E" w:rsidRPr="0014260E">
        <w:rPr>
          <w:w w:val="88"/>
          <w:sz w:val="19"/>
          <w:szCs w:val="19"/>
        </w:rPr>
        <w:sym w:font="Wingdings" w:char="F0E0"/>
      </w:r>
      <w:r w:rsidR="0014260E">
        <w:rPr>
          <w:w w:val="88"/>
          <w:sz w:val="19"/>
          <w:szCs w:val="19"/>
        </w:rPr>
        <w:t xml:space="preserve"> Lively</w:t>
      </w:r>
    </w:p>
    <w:p w14:paraId="6EB67E45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A171493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200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`</w:t>
      </w:r>
      <w:r>
        <w:rPr>
          <w:w w:val="105"/>
          <w:sz w:val="19"/>
          <w:szCs w:val="19"/>
        </w:rPr>
        <w:t>Go</w:t>
      </w:r>
      <w:r>
        <w:rPr>
          <w:w w:val="96"/>
          <w:sz w:val="19"/>
          <w:szCs w:val="19"/>
        </w:rPr>
        <w:t>lo</w:t>
      </w:r>
      <w:r>
        <w:rPr>
          <w:w w:val="94"/>
          <w:sz w:val="19"/>
          <w:szCs w:val="19"/>
        </w:rPr>
        <w:t>s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w w:val="94"/>
          <w:sz w:val="19"/>
          <w:szCs w:val="19"/>
        </w:rPr>
        <w:t>s</w:t>
      </w:r>
      <w:r>
        <w:rPr>
          <w:w w:val="66"/>
          <w:sz w:val="19"/>
          <w:szCs w:val="19"/>
        </w:rPr>
        <w:t>!’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Mrs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Conr</w:t>
      </w:r>
      <w:r>
        <w:rPr>
          <w:spacing w:val="-4"/>
          <w:sz w:val="19"/>
          <w:szCs w:val="19"/>
        </w:rPr>
        <w:t>o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>.</w:t>
      </w:r>
    </w:p>
    <w:p w14:paraId="127D40D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A2C5D9A" w14:textId="77777777" w:rsidR="003D6F85" w:rsidRDefault="003614B9">
      <w:pPr>
        <w:spacing w:line="386" w:lineRule="auto"/>
        <w:ind w:left="104" w:right="195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202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1"/>
          <w:sz w:val="19"/>
          <w:szCs w:val="19"/>
        </w:rPr>
        <w:t>`</w:t>
      </w:r>
      <w:r>
        <w:rPr>
          <w:w w:val="86"/>
          <w:sz w:val="19"/>
          <w:szCs w:val="19"/>
        </w:rPr>
        <w:t>I’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man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la</w:t>
      </w:r>
      <w:r>
        <w:rPr>
          <w:w w:val="94"/>
          <w:sz w:val="19"/>
          <w:szCs w:val="19"/>
        </w:rPr>
        <w:t>die</w:t>
      </w:r>
      <w:r>
        <w:rPr>
          <w:spacing w:val="-6"/>
          <w:w w:val="94"/>
          <w:sz w:val="19"/>
          <w:szCs w:val="19"/>
        </w:rPr>
        <w:t>s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Br</w:t>
      </w:r>
      <w:r>
        <w:rPr>
          <w:spacing w:val="-3"/>
          <w:w w:val="96"/>
          <w:sz w:val="19"/>
          <w:szCs w:val="19"/>
        </w:rPr>
        <w:t>o</w:t>
      </w:r>
      <w:r>
        <w:rPr>
          <w:w w:val="96"/>
          <w:sz w:val="19"/>
          <w:szCs w:val="19"/>
        </w:rPr>
        <w:t>wn</w:t>
      </w:r>
      <w:r>
        <w:rPr>
          <w:spacing w:val="-3"/>
          <w:w w:val="96"/>
          <w:sz w:val="19"/>
          <w:szCs w:val="19"/>
        </w:rPr>
        <w:t>e</w:t>
      </w:r>
      <w:r>
        <w:rPr>
          <w:w w:val="96"/>
          <w:sz w:val="19"/>
          <w:szCs w:val="19"/>
        </w:rPr>
        <w:t>,</w:t>
      </w:r>
      <w:r>
        <w:rPr>
          <w:spacing w:val="6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pursing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lips</w:t>
      </w:r>
      <w:r>
        <w:rPr>
          <w:spacing w:val="-4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until</w:t>
      </w:r>
      <w:r>
        <w:rPr>
          <w:spacing w:val="6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hismousta</w:t>
      </w:r>
      <w:r>
        <w:rPr>
          <w:spacing w:val="-3"/>
          <w:w w:val="95"/>
          <w:sz w:val="19"/>
          <w:szCs w:val="19"/>
        </w:rPr>
        <w:t>c</w:t>
      </w:r>
      <w:r>
        <w:rPr>
          <w:w w:val="95"/>
          <w:sz w:val="19"/>
          <w:szCs w:val="19"/>
        </w:rPr>
        <w:t>he</w:t>
      </w:r>
      <w:r>
        <w:rPr>
          <w:spacing w:val="31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bristled,</w:t>
      </w:r>
      <w:r>
        <w:rPr>
          <w:spacing w:val="8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smiling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 xml:space="preserve">all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wrinkle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430FC851" w14:textId="77777777" w:rsidR="003D6F85" w:rsidRDefault="003614B9">
      <w:pPr>
        <w:spacing w:before="5" w:line="386" w:lineRule="auto"/>
        <w:ind w:left="104" w:right="373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204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hey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hardly</w:t>
      </w:r>
      <w:r>
        <w:rPr>
          <w:spacing w:val="4"/>
          <w:w w:val="94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one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when</w:t>
      </w:r>
      <w:r>
        <w:rPr>
          <w:spacing w:val="-7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-5"/>
          <w:w w:val="92"/>
          <w:sz w:val="19"/>
          <w:szCs w:val="19"/>
        </w:rPr>
        <w:t>J</w:t>
      </w:r>
      <w:r>
        <w:rPr>
          <w:w w:val="92"/>
          <w:sz w:val="19"/>
          <w:szCs w:val="19"/>
        </w:rPr>
        <w:t>ulia</w:t>
      </w:r>
      <w:r>
        <w:rPr>
          <w:spacing w:val="-4"/>
          <w:w w:val="92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andered</w:t>
      </w:r>
      <w:r>
        <w:rPr>
          <w:spacing w:val="43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sl</w:t>
      </w:r>
      <w:r>
        <w:rPr>
          <w:spacing w:val="-3"/>
          <w:w w:val="92"/>
          <w:sz w:val="19"/>
          <w:szCs w:val="19"/>
        </w:rPr>
        <w:t>o</w:t>
      </w:r>
      <w:r>
        <w:rPr>
          <w:w w:val="92"/>
          <w:sz w:val="19"/>
          <w:szCs w:val="19"/>
        </w:rPr>
        <w:t>wly</w:t>
      </w:r>
      <w:r>
        <w:rPr>
          <w:spacing w:val="-1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into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 xml:space="preserve">room, </w:t>
      </w:r>
      <w:r>
        <w:rPr>
          <w:w w:val="95"/>
          <w:sz w:val="19"/>
          <w:szCs w:val="19"/>
        </w:rPr>
        <w:t>looking</w:t>
      </w:r>
      <w:r>
        <w:rPr>
          <w:spacing w:val="8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behind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her 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somethin</w:t>
      </w:r>
      <w:r>
        <w:rPr>
          <w:spacing w:val="-8"/>
          <w:sz w:val="19"/>
          <w:szCs w:val="19"/>
        </w:rPr>
        <w:t>g</w:t>
      </w:r>
      <w:r>
        <w:rPr>
          <w:sz w:val="19"/>
          <w:szCs w:val="19"/>
        </w:rPr>
        <w:t xml:space="preserve">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206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picture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balcony</w:t>
      </w:r>
      <w:r>
        <w:rPr>
          <w:spacing w:val="5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scene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R</w:t>
      </w:r>
      <w:r>
        <w:rPr>
          <w:sz w:val="19"/>
          <w:szCs w:val="19"/>
        </w:rPr>
        <w:t>omeo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pacing w:val="-5"/>
          <w:w w:val="92"/>
          <w:sz w:val="19"/>
          <w:szCs w:val="19"/>
        </w:rPr>
        <w:t>J</w:t>
      </w:r>
      <w:r>
        <w:rPr>
          <w:w w:val="92"/>
          <w:sz w:val="19"/>
          <w:szCs w:val="19"/>
        </w:rPr>
        <w:t>uliet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hung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there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be-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side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picture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 xml:space="preserve">o </w:t>
      </w:r>
      <w:r>
        <w:rPr>
          <w:spacing w:val="-3"/>
          <w:sz w:val="19"/>
          <w:szCs w:val="19"/>
        </w:rPr>
        <w:t>m</w:t>
      </w:r>
      <w:r>
        <w:rPr>
          <w:sz w:val="19"/>
          <w:szCs w:val="19"/>
        </w:rPr>
        <w:t>urdered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princes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14"/>
          <w:sz w:val="19"/>
          <w:szCs w:val="19"/>
        </w:rPr>
        <w:t>T</w:t>
      </w:r>
      <w:r>
        <w:rPr>
          <w:spacing w:val="-3"/>
          <w:sz w:val="19"/>
          <w:szCs w:val="19"/>
        </w:rPr>
        <w:t>ow</w:t>
      </w:r>
      <w:r>
        <w:rPr>
          <w:sz w:val="19"/>
          <w:szCs w:val="19"/>
        </w:rPr>
        <w:t>er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whi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17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-4"/>
          <w:w w:val="89"/>
          <w:sz w:val="19"/>
          <w:szCs w:val="19"/>
        </w:rPr>
        <w:t>J</w:t>
      </w:r>
      <w:r>
        <w:rPr>
          <w:w w:val="89"/>
          <w:sz w:val="19"/>
          <w:szCs w:val="19"/>
        </w:rPr>
        <w:t>ulia</w:t>
      </w:r>
      <w:r>
        <w:rPr>
          <w:spacing w:val="8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or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ed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red,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blu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br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1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ools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when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 xml:space="preserve">girl.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208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l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ed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feel</w:t>
      </w:r>
      <w:r>
        <w:rPr>
          <w:spacing w:val="4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ers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tu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</w:t>
      </w:r>
      <w:r>
        <w:rPr>
          <w:spacing w:val="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pa</w:t>
      </w:r>
      <w:r>
        <w:rPr>
          <w:spacing w:val="3"/>
          <w:w w:val="94"/>
          <w:sz w:val="19"/>
          <w:szCs w:val="19"/>
        </w:rPr>
        <w:t>g</w:t>
      </w:r>
      <w:r>
        <w:rPr>
          <w:w w:val="94"/>
          <w:sz w:val="19"/>
          <w:szCs w:val="19"/>
        </w:rPr>
        <w:t>es</w:t>
      </w:r>
      <w:r>
        <w:rPr>
          <w:spacing w:val="7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newly</w:t>
      </w:r>
      <w:r>
        <w:rPr>
          <w:spacing w:val="5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printed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book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4F84B06E" w14:textId="77777777" w:rsidR="003D6F85" w:rsidRDefault="003614B9">
      <w:pPr>
        <w:spacing w:before="5" w:line="386" w:lineRule="auto"/>
        <w:ind w:left="104" w:right="150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210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19"/>
          <w:w w:val="66"/>
          <w:sz w:val="19"/>
          <w:szCs w:val="19"/>
        </w:rPr>
        <w:t>‘</w:t>
      </w:r>
      <w:r>
        <w:rPr>
          <w:w w:val="94"/>
          <w:sz w:val="19"/>
          <w:szCs w:val="19"/>
        </w:rPr>
        <w:t>A</w:t>
      </w:r>
      <w:r>
        <w:rPr>
          <w:w w:val="103"/>
          <w:sz w:val="19"/>
          <w:szCs w:val="19"/>
        </w:rPr>
        <w:t>n</w:t>
      </w:r>
      <w:r>
        <w:rPr>
          <w:w w:val="101"/>
          <w:sz w:val="19"/>
          <w:szCs w:val="19"/>
        </w:rPr>
        <w:t>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</w:t>
      </w:r>
      <w:r>
        <w:rPr>
          <w:spacing w:val="-3"/>
          <w:w w:val="92"/>
          <w:sz w:val="19"/>
          <w:szCs w:val="19"/>
        </w:rPr>
        <w:t>a</w:t>
      </w:r>
      <w:r>
        <w:rPr>
          <w:spacing w:val="-4"/>
          <w:w w:val="94"/>
          <w:sz w:val="19"/>
          <w:szCs w:val="19"/>
        </w:rPr>
        <w:t>v</w:t>
      </w:r>
      <w:r>
        <w:rPr>
          <w:w w:val="95"/>
          <w:sz w:val="19"/>
          <w:szCs w:val="19"/>
        </w:rPr>
        <w:t>e</w:t>
      </w:r>
      <w:r>
        <w:rPr>
          <w:spacing w:val="-6"/>
          <w:w w:val="103"/>
          <w:sz w:val="19"/>
          <w:szCs w:val="19"/>
        </w:rPr>
        <w:t>n</w:t>
      </w:r>
      <w:r>
        <w:rPr>
          <w:spacing w:val="-6"/>
          <w:w w:val="66"/>
          <w:sz w:val="19"/>
          <w:szCs w:val="19"/>
        </w:rPr>
        <w:t>’</w:t>
      </w:r>
      <w:r>
        <w:rPr>
          <w:w w:val="106"/>
          <w:sz w:val="19"/>
          <w:szCs w:val="19"/>
        </w:rPr>
        <w:t>t</w:t>
      </w:r>
      <w:r>
        <w:rPr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our</w:t>
      </w:r>
      <w:r>
        <w:rPr>
          <w:spacing w:val="-13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land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v</w:t>
      </w:r>
      <w:r>
        <w:rPr>
          <w:w w:val="90"/>
          <w:sz w:val="19"/>
          <w:szCs w:val="19"/>
        </w:rPr>
        <w:t>is</w:t>
      </w:r>
      <w:r>
        <w:rPr>
          <w:w w:val="94"/>
          <w:sz w:val="19"/>
          <w:szCs w:val="19"/>
        </w:rPr>
        <w:t>it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conti</w:t>
      </w:r>
      <w:r>
        <w:rPr>
          <w:spacing w:val="-3"/>
          <w:sz w:val="19"/>
          <w:szCs w:val="19"/>
        </w:rPr>
        <w:t>n</w:t>
      </w:r>
      <w:r>
        <w:rPr>
          <w:sz w:val="19"/>
          <w:szCs w:val="19"/>
        </w:rPr>
        <w:t>ued</w:t>
      </w:r>
      <w:r>
        <w:rPr>
          <w:spacing w:val="-5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Miss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or</w:t>
      </w:r>
      <w:r>
        <w:rPr>
          <w:spacing w:val="-6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-8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2"/>
          <w:sz w:val="19"/>
          <w:szCs w:val="19"/>
        </w:rPr>
        <w:t>a</w:t>
      </w:r>
      <w:r>
        <w:rPr>
          <w:w w:val="106"/>
          <w:sz w:val="19"/>
          <w:szCs w:val="19"/>
        </w:rPr>
        <w:t>t</w:t>
      </w:r>
      <w:r>
        <w:rPr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nothing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-3"/>
          <w:sz w:val="19"/>
          <w:szCs w:val="19"/>
        </w:rPr>
        <w:t>f</w:t>
      </w:r>
      <w:r>
        <w:rPr>
          <w:sz w:val="19"/>
          <w:szCs w:val="19"/>
        </w:rPr>
        <w:t>,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our</w:t>
      </w:r>
      <w:r>
        <w:rPr>
          <w:spacing w:val="-13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peopl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 and</w:t>
      </w:r>
      <w:r>
        <w:rPr>
          <w:spacing w:val="-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our</w:t>
      </w:r>
      <w:r>
        <w:rPr>
          <w:spacing w:val="-13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3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</w:t>
      </w:r>
      <w:r>
        <w:rPr>
          <w:w w:val="103"/>
          <w:sz w:val="19"/>
          <w:szCs w:val="19"/>
        </w:rPr>
        <w:t>o</w:t>
      </w:r>
      <w:r>
        <w:rPr>
          <w:w w:val="98"/>
          <w:sz w:val="19"/>
          <w:szCs w:val="19"/>
        </w:rPr>
        <w:t>u</w:t>
      </w:r>
      <w:r>
        <w:rPr>
          <w:w w:val="103"/>
          <w:sz w:val="19"/>
          <w:szCs w:val="19"/>
        </w:rPr>
        <w:t>n</w:t>
      </w:r>
      <w:r>
        <w:rPr>
          <w:w w:val="106"/>
          <w:sz w:val="19"/>
          <w:szCs w:val="19"/>
        </w:rPr>
        <w:t>t</w:t>
      </w:r>
      <w:r>
        <w:rPr>
          <w:spacing w:val="6"/>
          <w:w w:val="101"/>
          <w:sz w:val="19"/>
          <w:szCs w:val="19"/>
        </w:rPr>
        <w:t>r</w:t>
      </w:r>
      <w:r>
        <w:rPr>
          <w:w w:val="84"/>
          <w:sz w:val="19"/>
          <w:szCs w:val="19"/>
        </w:rPr>
        <w:t>y</w:t>
      </w:r>
      <w:r>
        <w:rPr>
          <w:w w:val="83"/>
          <w:sz w:val="19"/>
          <w:szCs w:val="19"/>
        </w:rPr>
        <w:t>?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spacing w:val="-17"/>
          <w:w w:val="109"/>
          <w:sz w:val="19"/>
          <w:szCs w:val="19"/>
        </w:rPr>
        <w:t>O</w:t>
      </w:r>
      <w:r>
        <w:rPr>
          <w:w w:val="88"/>
          <w:sz w:val="19"/>
          <w:szCs w:val="19"/>
        </w:rPr>
        <w:t>,</w:t>
      </w:r>
      <w:r>
        <w:rPr>
          <w:sz w:val="19"/>
          <w:szCs w:val="19"/>
        </w:rPr>
        <w:t xml:space="preserve"> to</w:t>
      </w:r>
      <w:r>
        <w:rPr>
          <w:spacing w:val="7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tell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spacing w:val="6"/>
          <w:w w:val="101"/>
          <w:sz w:val="19"/>
          <w:szCs w:val="19"/>
        </w:rPr>
        <w:t>r</w:t>
      </w:r>
      <w:r>
        <w:rPr>
          <w:w w:val="98"/>
          <w:sz w:val="19"/>
          <w:szCs w:val="19"/>
        </w:rPr>
        <w:t>u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reto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ted</w:t>
      </w:r>
      <w:r>
        <w:rPr>
          <w:spacing w:val="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Gabriel</w:t>
      </w:r>
      <w:r>
        <w:rPr>
          <w:spacing w:val="16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suddenl</w:t>
      </w:r>
      <w:r>
        <w:rPr>
          <w:spacing w:val="-15"/>
          <w:w w:val="95"/>
          <w:sz w:val="19"/>
          <w:szCs w:val="19"/>
        </w:rPr>
        <w:t>y</w:t>
      </w:r>
      <w:r>
        <w:rPr>
          <w:w w:val="95"/>
          <w:sz w:val="19"/>
          <w:szCs w:val="19"/>
        </w:rPr>
        <w:t>,</w:t>
      </w:r>
      <w:r>
        <w:rPr>
          <w:spacing w:val="1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`I’m</w:t>
      </w:r>
      <w:r>
        <w:rPr>
          <w:spacing w:val="-1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si</w:t>
      </w:r>
      <w:r>
        <w:rPr>
          <w:spacing w:val="-3"/>
          <w:w w:val="92"/>
          <w:sz w:val="19"/>
          <w:szCs w:val="19"/>
        </w:rPr>
        <w:t>c</w:t>
      </w:r>
      <w:r>
        <w:rPr>
          <w:w w:val="92"/>
          <w:sz w:val="19"/>
          <w:szCs w:val="19"/>
        </w:rPr>
        <w:t>k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m</w:t>
      </w:r>
      <w:r>
        <w:rPr>
          <w:sz w:val="19"/>
          <w:szCs w:val="19"/>
        </w:rPr>
        <w:t>y</w:t>
      </w:r>
      <w:r>
        <w:rPr>
          <w:spacing w:val="-1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count</w:t>
      </w:r>
      <w:r>
        <w:rPr>
          <w:spacing w:val="6"/>
          <w:sz w:val="19"/>
          <w:szCs w:val="19"/>
        </w:rPr>
        <w:t>r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>,</w:t>
      </w:r>
      <w:r>
        <w:rPr>
          <w:spacing w:val="-18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si</w:t>
      </w:r>
      <w:r>
        <w:rPr>
          <w:spacing w:val="-3"/>
          <w:w w:val="92"/>
          <w:sz w:val="19"/>
          <w:szCs w:val="19"/>
        </w:rPr>
        <w:t>c</w:t>
      </w:r>
      <w:r>
        <w:rPr>
          <w:w w:val="92"/>
          <w:sz w:val="19"/>
          <w:szCs w:val="19"/>
        </w:rPr>
        <w:t>k</w:t>
      </w:r>
      <w:r>
        <w:rPr>
          <w:spacing w:val="4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it</w:t>
      </w:r>
      <w:r>
        <w:rPr>
          <w:w w:val="66"/>
          <w:sz w:val="19"/>
          <w:szCs w:val="19"/>
        </w:rPr>
        <w:t xml:space="preserve">!’ </w:t>
      </w: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212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full</w:t>
      </w:r>
      <w:r>
        <w:rPr>
          <w:spacing w:val="6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conceit,</w:t>
      </w:r>
      <w:r>
        <w:rPr>
          <w:spacing w:val="-19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think.</w:t>
      </w:r>
      <w:r w:rsidR="0014260E">
        <w:rPr>
          <w:sz w:val="19"/>
          <w:szCs w:val="19"/>
        </w:rPr>
        <w:t xml:space="preserve"> </w:t>
      </w:r>
      <w:r w:rsidR="0014260E" w:rsidRPr="0014260E">
        <w:rPr>
          <w:sz w:val="19"/>
          <w:szCs w:val="19"/>
        </w:rPr>
        <w:sym w:font="Wingdings" w:char="F0E0"/>
      </w:r>
      <w:r w:rsidR="0014260E">
        <w:rPr>
          <w:sz w:val="19"/>
          <w:szCs w:val="19"/>
        </w:rPr>
        <w:t xml:space="preserve"> Kind of ironic</w:t>
      </w:r>
    </w:p>
    <w:p w14:paraId="3071401B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76"/>
          <w:sz w:val="19"/>
          <w:szCs w:val="19"/>
        </w:rPr>
        <w:t>214</w:t>
      </w:r>
      <w:r>
        <w:rPr>
          <w:w w:val="76"/>
          <w:sz w:val="19"/>
          <w:szCs w:val="19"/>
        </w:rPr>
        <w:t xml:space="preserve">: </w:t>
      </w:r>
      <w:r>
        <w:rPr>
          <w:spacing w:val="15"/>
          <w:w w:val="76"/>
          <w:sz w:val="19"/>
          <w:szCs w:val="19"/>
        </w:rPr>
        <w:t xml:space="preserve"> </w:t>
      </w:r>
      <w:r>
        <w:rPr>
          <w:spacing w:val="-13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ood: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Miss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or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03B524FA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7584424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216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K</w:t>
      </w:r>
      <w:r>
        <w:rPr>
          <w:sz w:val="19"/>
          <w:szCs w:val="19"/>
        </w:rPr>
        <w:t>ate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tu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ned</w:t>
      </w:r>
      <w:r>
        <w:rPr>
          <w:spacing w:val="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fiercely</w:t>
      </w:r>
      <w:r>
        <w:rPr>
          <w:spacing w:val="8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 xml:space="preserve">her </w:t>
      </w:r>
      <w:r>
        <w:rPr>
          <w:w w:val="95"/>
          <w:sz w:val="19"/>
          <w:szCs w:val="19"/>
        </w:rPr>
        <w:t>niece</w:t>
      </w:r>
      <w:r>
        <w:rPr>
          <w:spacing w:val="3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said:</w:t>
      </w:r>
      <w:r>
        <w:rPr>
          <w:spacing w:val="5"/>
          <w:w w:val="91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w w:val="107"/>
          <w:sz w:val="19"/>
          <w:szCs w:val="19"/>
        </w:rPr>
        <w:t>I</w:t>
      </w:r>
      <w:r>
        <w:rPr>
          <w:sz w:val="19"/>
          <w:szCs w:val="19"/>
        </w:rPr>
        <w:t xml:space="preserve"> kn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10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about 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honour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God,</w:t>
      </w:r>
      <w:r>
        <w:rPr>
          <w:spacing w:val="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Ma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pacing w:val="-6"/>
          <w:w w:val="92"/>
          <w:sz w:val="19"/>
          <w:szCs w:val="19"/>
        </w:rPr>
        <w:t>J</w:t>
      </w:r>
      <w:r>
        <w:rPr>
          <w:w w:val="92"/>
          <w:sz w:val="19"/>
          <w:szCs w:val="19"/>
        </w:rPr>
        <w:t>an</w:t>
      </w:r>
      <w:r>
        <w:rPr>
          <w:spacing w:val="-3"/>
          <w:w w:val="92"/>
          <w:sz w:val="19"/>
          <w:szCs w:val="19"/>
        </w:rPr>
        <w:t>e</w:t>
      </w:r>
      <w:r>
        <w:rPr>
          <w:w w:val="92"/>
          <w:sz w:val="19"/>
          <w:szCs w:val="19"/>
        </w:rPr>
        <w:t>,</w:t>
      </w:r>
      <w:r>
        <w:rPr>
          <w:spacing w:val="10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4"/>
          <w:sz w:val="19"/>
          <w:szCs w:val="19"/>
        </w:rPr>
        <w:t xml:space="preserve"> </w:t>
      </w:r>
      <w:r>
        <w:rPr>
          <w:w w:val="107"/>
          <w:sz w:val="19"/>
          <w:szCs w:val="19"/>
        </w:rPr>
        <w:t>I</w:t>
      </w:r>
    </w:p>
    <w:p w14:paraId="703AF13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2043D605" w14:textId="77777777" w:rsidR="003D6F85" w:rsidRDefault="003614B9">
      <w:pPr>
        <w:spacing w:line="386" w:lineRule="auto"/>
        <w:ind w:left="104" w:right="67"/>
        <w:rPr>
          <w:sz w:val="19"/>
          <w:szCs w:val="19"/>
        </w:rPr>
      </w:pPr>
      <w:r>
        <w:rPr>
          <w:sz w:val="19"/>
          <w:szCs w:val="19"/>
        </w:rPr>
        <w:t>think</w:t>
      </w:r>
      <w:r>
        <w:rPr>
          <w:spacing w:val="-6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it</w:t>
      </w:r>
      <w:r>
        <w:rPr>
          <w:spacing w:val="-14"/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s</w:t>
      </w:r>
      <w:r>
        <w:rPr>
          <w:sz w:val="19"/>
          <w:szCs w:val="19"/>
        </w:rPr>
        <w:t xml:space="preserve"> not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honourable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7"/>
          <w:sz w:val="19"/>
          <w:szCs w:val="19"/>
        </w:rPr>
        <w:t>P</w:t>
      </w:r>
      <w:r>
        <w:rPr>
          <w:sz w:val="19"/>
          <w:szCs w:val="19"/>
        </w:rPr>
        <w:t>ope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omen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hoirs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>a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-1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sl</w:t>
      </w:r>
      <w:r>
        <w:rPr>
          <w:spacing w:val="-3"/>
          <w:w w:val="94"/>
          <w:sz w:val="19"/>
          <w:szCs w:val="19"/>
        </w:rPr>
        <w:t>a</w:t>
      </w:r>
      <w:r>
        <w:rPr>
          <w:spacing w:val="-4"/>
          <w:w w:val="94"/>
          <w:sz w:val="19"/>
          <w:szCs w:val="19"/>
        </w:rPr>
        <w:t>v</w:t>
      </w:r>
      <w:r>
        <w:rPr>
          <w:w w:val="94"/>
          <w:sz w:val="19"/>
          <w:szCs w:val="19"/>
        </w:rPr>
        <w:t>ed</w:t>
      </w:r>
      <w:r>
        <w:rPr>
          <w:spacing w:val="4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there</w:t>
      </w:r>
      <w:r>
        <w:rPr>
          <w:spacing w:val="-2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their</w:t>
      </w:r>
      <w:r>
        <w:rPr>
          <w:spacing w:val="-6"/>
          <w:sz w:val="19"/>
          <w:szCs w:val="19"/>
        </w:rPr>
        <w:t xml:space="preserve"> </w:t>
      </w:r>
      <w:r>
        <w:rPr>
          <w:w w:val="83"/>
          <w:sz w:val="19"/>
          <w:szCs w:val="19"/>
        </w:rPr>
        <w:t>l</w:t>
      </w:r>
      <w:r>
        <w:rPr>
          <w:spacing w:val="-3"/>
          <w:w w:val="83"/>
          <w:sz w:val="19"/>
          <w:szCs w:val="19"/>
        </w:rPr>
        <w:t>i</w:t>
      </w:r>
      <w:r>
        <w:rPr>
          <w:spacing w:val="-4"/>
          <w:w w:val="94"/>
          <w:sz w:val="19"/>
          <w:szCs w:val="19"/>
        </w:rPr>
        <w:t>v</w:t>
      </w:r>
      <w:r>
        <w:rPr>
          <w:w w:val="95"/>
          <w:sz w:val="19"/>
          <w:szCs w:val="19"/>
        </w:rPr>
        <w:t>e</w:t>
      </w:r>
      <w:r>
        <w:rPr>
          <w:w w:val="94"/>
          <w:sz w:val="19"/>
          <w:szCs w:val="19"/>
        </w:rPr>
        <w:t xml:space="preserve">s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put</w:t>
      </w:r>
      <w:r>
        <w:rPr>
          <w:spacing w:val="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little</w:t>
      </w:r>
      <w:r>
        <w:rPr>
          <w:spacing w:val="-1"/>
          <w:w w:val="9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whippe</w:t>
      </w:r>
      <w:r>
        <w:rPr>
          <w:spacing w:val="-4"/>
          <w:w w:val="94"/>
          <w:sz w:val="19"/>
          <w:szCs w:val="19"/>
        </w:rPr>
        <w:t>r</w:t>
      </w:r>
      <w:r>
        <w:rPr>
          <w:w w:val="94"/>
          <w:sz w:val="19"/>
          <w:szCs w:val="19"/>
        </w:rPr>
        <w:t xml:space="preserve">-snappers </w:t>
      </w:r>
      <w:r>
        <w:rPr>
          <w:spacing w:val="11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b</w:t>
      </w:r>
      <w:r>
        <w:rPr>
          <w:spacing w:val="-4"/>
          <w:sz w:val="19"/>
          <w:szCs w:val="19"/>
        </w:rPr>
        <w:t>o</w:t>
      </w:r>
      <w:r>
        <w:rPr>
          <w:sz w:val="19"/>
          <w:szCs w:val="19"/>
        </w:rPr>
        <w:t>ys</w:t>
      </w:r>
      <w:r>
        <w:rPr>
          <w:spacing w:val="-14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their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head</w:t>
      </w:r>
      <w:r>
        <w:rPr>
          <w:spacing w:val="-7"/>
          <w:sz w:val="19"/>
          <w:szCs w:val="19"/>
        </w:rPr>
        <w:t>s</w:t>
      </w:r>
      <w:r>
        <w:rPr>
          <w:sz w:val="19"/>
          <w:szCs w:val="19"/>
        </w:rPr>
        <w:t>.</w:t>
      </w:r>
    </w:p>
    <w:p w14:paraId="657642F9" w14:textId="77777777" w:rsidR="003D6F85" w:rsidRDefault="003614B9">
      <w:pPr>
        <w:spacing w:before="5" w:line="386" w:lineRule="auto"/>
        <w:ind w:left="104" w:right="233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87"/>
          <w:sz w:val="19"/>
          <w:szCs w:val="19"/>
        </w:rPr>
        <w:t>218</w:t>
      </w:r>
      <w:r>
        <w:rPr>
          <w:w w:val="87"/>
          <w:sz w:val="19"/>
          <w:szCs w:val="19"/>
        </w:rPr>
        <w:t>:</w:t>
      </w:r>
      <w:r>
        <w:rPr>
          <w:spacing w:val="9"/>
          <w:w w:val="87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A</w:t>
      </w:r>
      <w:r>
        <w:rPr>
          <w:sz w:val="19"/>
          <w:szCs w:val="19"/>
        </w:rPr>
        <w:t xml:space="preserve"> fat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br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1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oose</w:t>
      </w:r>
      <w:r>
        <w:rPr>
          <w:spacing w:val="-12"/>
          <w:sz w:val="19"/>
          <w:szCs w:val="19"/>
        </w:rPr>
        <w:t xml:space="preserve"> </w:t>
      </w:r>
      <w:r>
        <w:rPr>
          <w:w w:val="86"/>
          <w:sz w:val="19"/>
          <w:szCs w:val="19"/>
        </w:rPr>
        <w:t>l</w:t>
      </w:r>
      <w:r>
        <w:rPr>
          <w:spacing w:val="-3"/>
          <w:w w:val="86"/>
          <w:sz w:val="19"/>
          <w:szCs w:val="19"/>
        </w:rPr>
        <w:t>a</w:t>
      </w:r>
      <w:r>
        <w:rPr>
          <w:w w:val="86"/>
          <w:sz w:val="19"/>
          <w:szCs w:val="19"/>
        </w:rPr>
        <w:t>y</w:t>
      </w:r>
      <w:r>
        <w:rPr>
          <w:spacing w:val="8"/>
          <w:w w:val="86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end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tabl</w:t>
      </w:r>
      <w:r>
        <w:rPr>
          <w:spacing w:val="-3"/>
          <w:w w:val="95"/>
          <w:sz w:val="19"/>
          <w:szCs w:val="19"/>
        </w:rPr>
        <w:t>e</w:t>
      </w:r>
      <w:r>
        <w:rPr>
          <w:w w:val="95"/>
          <w:sz w:val="19"/>
          <w:szCs w:val="19"/>
        </w:rPr>
        <w:t>,</w:t>
      </w:r>
      <w:r>
        <w:rPr>
          <w:spacing w:val="3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other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end,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abed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creased</w:t>
      </w:r>
      <w:r>
        <w:rPr>
          <w:spacing w:val="2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paper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strewn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 xml:space="preserve">with </w:t>
      </w:r>
      <w:r>
        <w:rPr>
          <w:w w:val="94"/>
          <w:sz w:val="19"/>
          <w:szCs w:val="19"/>
        </w:rPr>
        <w:t>sprigs</w:t>
      </w:r>
      <w:r>
        <w:rPr>
          <w:spacing w:val="7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parsle</w:t>
      </w:r>
      <w:r>
        <w:rPr>
          <w:spacing w:val="-14"/>
          <w:w w:val="89"/>
          <w:sz w:val="19"/>
          <w:szCs w:val="19"/>
        </w:rPr>
        <w:t>y</w:t>
      </w:r>
      <w:r>
        <w:rPr>
          <w:w w:val="89"/>
          <w:sz w:val="19"/>
          <w:szCs w:val="19"/>
        </w:rPr>
        <w:t>,</w:t>
      </w:r>
      <w:r>
        <w:rPr>
          <w:spacing w:val="27"/>
          <w:w w:val="89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l</w:t>
      </w:r>
      <w:r>
        <w:rPr>
          <w:spacing w:val="-3"/>
          <w:w w:val="89"/>
          <w:sz w:val="19"/>
          <w:szCs w:val="19"/>
        </w:rPr>
        <w:t>a</w:t>
      </w:r>
      <w:r>
        <w:rPr>
          <w:w w:val="89"/>
          <w:sz w:val="19"/>
          <w:szCs w:val="19"/>
        </w:rPr>
        <w:t xml:space="preserve">y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reat</w:t>
      </w:r>
      <w:r>
        <w:rPr>
          <w:spacing w:val="-17"/>
          <w:sz w:val="19"/>
          <w:szCs w:val="19"/>
        </w:rPr>
        <w:t xml:space="preserve"> </w:t>
      </w:r>
      <w:r w:rsidR="0014260E">
        <w:rPr>
          <w:sz w:val="19"/>
          <w:szCs w:val="19"/>
        </w:rPr>
        <w:t xml:space="preserve">ham. </w:t>
      </w:r>
      <w:r w:rsidR="0014260E" w:rsidRPr="0014260E">
        <w:rPr>
          <w:sz w:val="19"/>
          <w:szCs w:val="19"/>
        </w:rPr>
        <w:sym w:font="Wingdings" w:char="F0E0"/>
      </w:r>
      <w:r w:rsidR="0014260E">
        <w:rPr>
          <w:sz w:val="19"/>
          <w:szCs w:val="19"/>
        </w:rPr>
        <w:t xml:space="preserve"> Scene/setting</w:t>
      </w:r>
    </w:p>
    <w:p w14:paraId="04F43D67" w14:textId="77777777" w:rsidR="003D6F85" w:rsidRDefault="003614B9">
      <w:pPr>
        <w:spacing w:before="5"/>
        <w:ind w:left="104"/>
        <w:rPr>
          <w:sz w:val="19"/>
          <w:szCs w:val="19"/>
        </w:rPr>
        <w:sectPr w:rsidR="003D6F85">
          <w:pgSz w:w="12240" w:h="15840"/>
          <w:pgMar w:top="1420" w:right="1440" w:bottom="280" w:left="1720" w:header="720" w:footer="720" w:gutter="0"/>
          <w:cols w:space="720"/>
        </w:sect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220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’</w:t>
      </w:r>
      <w:r>
        <w:rPr>
          <w:w w:val="94"/>
          <w:sz w:val="19"/>
          <w:szCs w:val="19"/>
        </w:rPr>
        <w:t>A</w:t>
      </w:r>
      <w:r>
        <w:rPr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ho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us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pacing w:val="-4"/>
          <w:w w:val="94"/>
          <w:sz w:val="19"/>
          <w:szCs w:val="19"/>
        </w:rPr>
        <w:t>v</w:t>
      </w:r>
      <w:r>
        <w:rPr>
          <w:w w:val="94"/>
          <w:sz w:val="19"/>
          <w:szCs w:val="19"/>
        </w:rPr>
        <w:t>oices</w:t>
      </w:r>
      <w:r>
        <w:rPr>
          <w:spacing w:val="7"/>
          <w:w w:val="9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i</w:t>
      </w:r>
      <w:r>
        <w:rPr>
          <w:spacing w:val="-3"/>
          <w:w w:val="94"/>
          <w:sz w:val="19"/>
          <w:szCs w:val="19"/>
        </w:rPr>
        <w:t>n</w:t>
      </w:r>
      <w:r>
        <w:rPr>
          <w:w w:val="94"/>
          <w:sz w:val="19"/>
          <w:szCs w:val="19"/>
        </w:rPr>
        <w:t>vited</w:t>
      </w:r>
      <w:r>
        <w:rPr>
          <w:spacing w:val="1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begin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suppe</w:t>
      </w:r>
      <w:r>
        <w:rPr>
          <w:spacing w:val="-5"/>
          <w:sz w:val="19"/>
          <w:szCs w:val="19"/>
        </w:rPr>
        <w:t>r</w:t>
      </w:r>
      <w:r>
        <w:rPr>
          <w:sz w:val="19"/>
          <w:szCs w:val="19"/>
        </w:rPr>
        <w:t>,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Lily</w:t>
      </w:r>
      <w:r>
        <w:rPr>
          <w:spacing w:val="-12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camefor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 xml:space="preserve">ard </w:t>
      </w:r>
      <w:r>
        <w:rPr>
          <w:sz w:val="19"/>
          <w:szCs w:val="19"/>
        </w:rPr>
        <w:t>with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three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potatoes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whi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</w:p>
    <w:p w14:paraId="28E43DF5" w14:textId="21F9B2AE" w:rsidR="003D6F85" w:rsidRDefault="00D46C60">
      <w:pPr>
        <w:spacing w:before="66"/>
        <w:ind w:left="104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27164A1E" wp14:editId="3D95415F">
                <wp:simplePos x="0" y="0"/>
                <wp:positionH relativeFrom="page">
                  <wp:posOffset>1021080</wp:posOffset>
                </wp:positionH>
                <wp:positionV relativeFrom="page">
                  <wp:posOffset>5704840</wp:posOffset>
                </wp:positionV>
                <wp:extent cx="40640" cy="40640"/>
                <wp:effectExtent l="0" t="0" r="5080" b="7620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984"/>
                          <a:chExt cx="64" cy="64"/>
                        </a:xfrm>
                      </wpg:grpSpPr>
                      <wpg:grpSp>
                        <wpg:cNvPr id="77" name="Group 78"/>
                        <wpg:cNvGrpSpPr>
                          <a:grpSpLocks/>
                        </wpg:cNvGrpSpPr>
                        <wpg:grpSpPr bwMode="auto">
                          <a:xfrm>
                            <a:off x="1616" y="8992"/>
                            <a:ext cx="48" cy="48"/>
                            <a:chOff x="1616" y="8992"/>
                            <a:chExt cx="48" cy="48"/>
                          </a:xfrm>
                        </wpg:grpSpPr>
                        <wps:wsp>
                          <wps:cNvPr id="78" name="Freeform 81"/>
                          <wps:cNvSpPr>
                            <a:spLocks/>
                          </wps:cNvSpPr>
                          <wps:spPr bwMode="auto">
                            <a:xfrm>
                              <a:off x="1616" y="899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9016 8992"/>
                                <a:gd name="T3" fmla="*/ 9016 h 48"/>
                                <a:gd name="T4" fmla="+- 0 1664 1616"/>
                                <a:gd name="T5" fmla="*/ T4 w 48"/>
                                <a:gd name="T6" fmla="+- 0 9029 8992"/>
                                <a:gd name="T7" fmla="*/ 9029 h 48"/>
                                <a:gd name="T8" fmla="+- 0 1653 1616"/>
                                <a:gd name="T9" fmla="*/ T8 w 48"/>
                                <a:gd name="T10" fmla="+- 0 9040 8992"/>
                                <a:gd name="T11" fmla="*/ 9040 h 48"/>
                                <a:gd name="T12" fmla="+- 0 1627 1616"/>
                                <a:gd name="T13" fmla="*/ T12 w 48"/>
                                <a:gd name="T14" fmla="+- 0 9040 8992"/>
                                <a:gd name="T15" fmla="*/ 9040 h 48"/>
                                <a:gd name="T16" fmla="+- 0 1616 1616"/>
                                <a:gd name="T17" fmla="*/ T16 w 48"/>
                                <a:gd name="T18" fmla="+- 0 9029 8992"/>
                                <a:gd name="T19" fmla="*/ 9029 h 48"/>
                                <a:gd name="T20" fmla="+- 0 1616 1616"/>
                                <a:gd name="T21" fmla="*/ T20 w 48"/>
                                <a:gd name="T22" fmla="+- 0 9003 8992"/>
                                <a:gd name="T23" fmla="*/ 9003 h 48"/>
                                <a:gd name="T24" fmla="+- 0 1627 1616"/>
                                <a:gd name="T25" fmla="*/ T24 w 48"/>
                                <a:gd name="T26" fmla="+- 0 8992 8992"/>
                                <a:gd name="T27" fmla="*/ 8992 h 48"/>
                                <a:gd name="T28" fmla="+- 0 1653 1616"/>
                                <a:gd name="T29" fmla="*/ T28 w 48"/>
                                <a:gd name="T30" fmla="+- 0 8992 8992"/>
                                <a:gd name="T31" fmla="*/ 8992 h 48"/>
                                <a:gd name="T32" fmla="+- 0 1664 1616"/>
                                <a:gd name="T33" fmla="*/ T32 w 48"/>
                                <a:gd name="T34" fmla="+- 0 9003 8992"/>
                                <a:gd name="T35" fmla="*/ 9003 h 48"/>
                                <a:gd name="T36" fmla="+- 0 1664 1616"/>
                                <a:gd name="T37" fmla="*/ T36 w 48"/>
                                <a:gd name="T38" fmla="+- 0 9016 8992"/>
                                <a:gd name="T39" fmla="*/ 901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1616" y="8992"/>
                              <a:ext cx="48" cy="48"/>
                              <a:chOff x="1616" y="8992"/>
                              <a:chExt cx="48" cy="48"/>
                            </a:xfrm>
                          </wpg:grpSpPr>
                          <wps:wsp>
                            <wps:cNvPr id="80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1616" y="899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9016 8992"/>
                                  <a:gd name="T3" fmla="*/ 9016 h 48"/>
                                  <a:gd name="T4" fmla="+- 0 1664 1616"/>
                                  <a:gd name="T5" fmla="*/ T4 w 48"/>
                                  <a:gd name="T6" fmla="+- 0 9029 8992"/>
                                  <a:gd name="T7" fmla="*/ 9029 h 48"/>
                                  <a:gd name="T8" fmla="+- 0 1653 1616"/>
                                  <a:gd name="T9" fmla="*/ T8 w 48"/>
                                  <a:gd name="T10" fmla="+- 0 9040 8992"/>
                                  <a:gd name="T11" fmla="*/ 9040 h 48"/>
                                  <a:gd name="T12" fmla="+- 0 1640 1616"/>
                                  <a:gd name="T13" fmla="*/ T12 w 48"/>
                                  <a:gd name="T14" fmla="+- 0 9040 8992"/>
                                  <a:gd name="T15" fmla="*/ 9040 h 48"/>
                                  <a:gd name="T16" fmla="+- 0 1627 1616"/>
                                  <a:gd name="T17" fmla="*/ T16 w 48"/>
                                  <a:gd name="T18" fmla="+- 0 9040 8992"/>
                                  <a:gd name="T19" fmla="*/ 9040 h 48"/>
                                  <a:gd name="T20" fmla="+- 0 1616 1616"/>
                                  <a:gd name="T21" fmla="*/ T20 w 48"/>
                                  <a:gd name="T22" fmla="+- 0 9029 8992"/>
                                  <a:gd name="T23" fmla="*/ 9029 h 48"/>
                                  <a:gd name="T24" fmla="+- 0 1616 1616"/>
                                  <a:gd name="T25" fmla="*/ T24 w 48"/>
                                  <a:gd name="T26" fmla="+- 0 9016 8992"/>
                                  <a:gd name="T27" fmla="*/ 9016 h 48"/>
                                  <a:gd name="T28" fmla="+- 0 1616 1616"/>
                                  <a:gd name="T29" fmla="*/ T28 w 48"/>
                                  <a:gd name="T30" fmla="+- 0 9003 8992"/>
                                  <a:gd name="T31" fmla="*/ 9003 h 48"/>
                                  <a:gd name="T32" fmla="+- 0 1627 1616"/>
                                  <a:gd name="T33" fmla="*/ T32 w 48"/>
                                  <a:gd name="T34" fmla="+- 0 8992 8992"/>
                                  <a:gd name="T35" fmla="*/ 8992 h 48"/>
                                  <a:gd name="T36" fmla="+- 0 1640 1616"/>
                                  <a:gd name="T37" fmla="*/ T36 w 48"/>
                                  <a:gd name="T38" fmla="+- 0 8992 8992"/>
                                  <a:gd name="T39" fmla="*/ 8992 h 48"/>
                                  <a:gd name="T40" fmla="+- 0 1653 1616"/>
                                  <a:gd name="T41" fmla="*/ T40 w 48"/>
                                  <a:gd name="T42" fmla="+- 0 8992 8992"/>
                                  <a:gd name="T43" fmla="*/ 8992 h 48"/>
                                  <a:gd name="T44" fmla="+- 0 1664 1616"/>
                                  <a:gd name="T45" fmla="*/ T44 w 48"/>
                                  <a:gd name="T46" fmla="+- 0 9003 8992"/>
                                  <a:gd name="T47" fmla="*/ 9003 h 48"/>
                                  <a:gd name="T48" fmla="+- 0 1664 1616"/>
                                  <a:gd name="T49" fmla="*/ T48 w 48"/>
                                  <a:gd name="T50" fmla="+- 0 9016 8992"/>
                                  <a:gd name="T51" fmla="*/ 901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80.4pt;margin-top:449.2pt;width:3.2pt;height:3.2pt;z-index:-251595264;mso-position-horizontal-relative:page;mso-position-vertical-relative:page" coordorigin="1608,898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">
                <v:group id="Group 78" o:spid="_x0000_s1027" style="position:absolute;left:1616;top:8992;width:48;height:48" coordorigin="1616,899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shape id="Freeform 81" o:spid="_x0000_s1028" style="position:absolute;left:1616;top:899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cpvwQAA&#10;ANsAAAAPAAAAZHJzL2Rvd25yZXYueG1sRE9Na8JAEL0X/A/LCN7qRiWtRjdBCgXxUmo9eByyYxLN&#10;zobsmkR/ffcgeHy87002mFp01LrKsoLZNAJBnFtdcaHg+Pf9vgThPLLG2jIpuJODLB29bTDRtudf&#10;6g6+ECGEXYIKSu+bREqXl2TQTW1DHLizbQ36ANtC6hb7EG5qOY+iD2mw4tBQYkNfJeXXw80oOOW3&#10;Gm28Wmx/TET97PKI9/1Fqcl42K5BeBr8S/x077SCzzA2fAk/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9HKb8EAAADbAAAADwAAAAAAAAAAAAAAAACXAgAAZHJzL2Rvd25y&#10;ZXYueG1sUEsFBgAAAAAEAAQA9QAAAIUDAAAAAA==&#10;" path="m48,24l48,37,37,48,11,48,,37,,11,11,,37,,48,11,48,24xe" fillcolor="black" stroked="f">
                    <v:path arrowok="t" o:connecttype="custom" o:connectlocs="48,9016;48,9029;37,9040;11,9040;0,9029;0,9003;11,8992;37,8992;48,9003;48,9016" o:connectangles="0,0,0,0,0,0,0,0,0,0"/>
                  </v:shape>
                  <v:group id="Group 79" o:spid="_x0000_s1029" style="position:absolute;left:1616;top:8992;width:48;height:48" coordorigin="1616,899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<v:shape id="Freeform 80" o:spid="_x0000_s1030" style="position:absolute;left:1616;top:899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1eYwQAA&#10;ANsAAAAPAAAAZHJzL2Rvd25yZXYueG1sRE/NasJAEL4XfIdlCl6KbvRQJLqKFA09iK3RBxizYxLN&#10;zIbsVuPbdw+FHj++/8Wq50bdqfO1EwOTcQKKpHC2ltLA6bgdzUD5gGKxcUIGnuRhtRy8LDC17iEH&#10;uuehVDFEfIoGqhDaVGtfVMTox64lidzFdYwhwq7UtsNHDOdGT5PkXTPWEhsqbOmjouKW/7CBLPm+&#10;bjK3d5ftjif5+YvfsikbM3zt13NQgfrwL/5zf1oDs7g+fok/QC9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x9XmM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9016;48,9029;37,9040;24,9040;11,9040;0,9029;0,9016;0,9003;11,8992;24,8992;37,8992;48,9003;48,901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1" locked="0" layoutInCell="1" allowOverlap="1" wp14:anchorId="1D261653" wp14:editId="66E03667">
                <wp:simplePos x="0" y="0"/>
                <wp:positionH relativeFrom="page">
                  <wp:posOffset>1021080</wp:posOffset>
                </wp:positionH>
                <wp:positionV relativeFrom="page">
                  <wp:posOffset>5257800</wp:posOffset>
                </wp:positionV>
                <wp:extent cx="40640" cy="40640"/>
                <wp:effectExtent l="0" t="0" r="5080" b="10160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8280"/>
                          <a:chExt cx="64" cy="64"/>
                        </a:xfrm>
                      </wpg:grpSpPr>
                      <wpg:grpSp>
                        <wpg:cNvPr id="72" name="Group 73"/>
                        <wpg:cNvGrpSpPr>
                          <a:grpSpLocks/>
                        </wpg:cNvGrpSpPr>
                        <wpg:grpSpPr bwMode="auto">
                          <a:xfrm>
                            <a:off x="1616" y="8288"/>
                            <a:ext cx="48" cy="48"/>
                            <a:chOff x="1616" y="8288"/>
                            <a:chExt cx="48" cy="48"/>
                          </a:xfrm>
                        </wpg:grpSpPr>
                        <wps:wsp>
                          <wps:cNvPr id="73" name="Freeform 76"/>
                          <wps:cNvSpPr>
                            <a:spLocks/>
                          </wps:cNvSpPr>
                          <wps:spPr bwMode="auto">
                            <a:xfrm>
                              <a:off x="1616" y="828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8312 8288"/>
                                <a:gd name="T3" fmla="*/ 8312 h 48"/>
                                <a:gd name="T4" fmla="+- 0 1664 1616"/>
                                <a:gd name="T5" fmla="*/ T4 w 48"/>
                                <a:gd name="T6" fmla="+- 0 8325 8288"/>
                                <a:gd name="T7" fmla="*/ 8325 h 48"/>
                                <a:gd name="T8" fmla="+- 0 1653 1616"/>
                                <a:gd name="T9" fmla="*/ T8 w 48"/>
                                <a:gd name="T10" fmla="+- 0 8336 8288"/>
                                <a:gd name="T11" fmla="*/ 8336 h 48"/>
                                <a:gd name="T12" fmla="+- 0 1627 1616"/>
                                <a:gd name="T13" fmla="*/ T12 w 48"/>
                                <a:gd name="T14" fmla="+- 0 8336 8288"/>
                                <a:gd name="T15" fmla="*/ 8336 h 48"/>
                                <a:gd name="T16" fmla="+- 0 1616 1616"/>
                                <a:gd name="T17" fmla="*/ T16 w 48"/>
                                <a:gd name="T18" fmla="+- 0 8325 8288"/>
                                <a:gd name="T19" fmla="*/ 8325 h 48"/>
                                <a:gd name="T20" fmla="+- 0 1616 1616"/>
                                <a:gd name="T21" fmla="*/ T20 w 48"/>
                                <a:gd name="T22" fmla="+- 0 8299 8288"/>
                                <a:gd name="T23" fmla="*/ 8299 h 48"/>
                                <a:gd name="T24" fmla="+- 0 1627 1616"/>
                                <a:gd name="T25" fmla="*/ T24 w 48"/>
                                <a:gd name="T26" fmla="+- 0 8288 8288"/>
                                <a:gd name="T27" fmla="*/ 8288 h 48"/>
                                <a:gd name="T28" fmla="+- 0 1653 1616"/>
                                <a:gd name="T29" fmla="*/ T28 w 48"/>
                                <a:gd name="T30" fmla="+- 0 8288 8288"/>
                                <a:gd name="T31" fmla="*/ 8288 h 48"/>
                                <a:gd name="T32" fmla="+- 0 1664 1616"/>
                                <a:gd name="T33" fmla="*/ T32 w 48"/>
                                <a:gd name="T34" fmla="+- 0 8299 8288"/>
                                <a:gd name="T35" fmla="*/ 8299 h 48"/>
                                <a:gd name="T36" fmla="+- 0 1664 1616"/>
                                <a:gd name="T37" fmla="*/ T36 w 48"/>
                                <a:gd name="T38" fmla="+- 0 8312 8288"/>
                                <a:gd name="T39" fmla="*/ 831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1616" y="8288"/>
                              <a:ext cx="48" cy="48"/>
                              <a:chOff x="1616" y="8288"/>
                              <a:chExt cx="48" cy="48"/>
                            </a:xfrm>
                          </wpg:grpSpPr>
                          <wps:wsp>
                            <wps:cNvPr id="75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1616" y="828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8312 8288"/>
                                  <a:gd name="T3" fmla="*/ 8312 h 48"/>
                                  <a:gd name="T4" fmla="+- 0 1664 1616"/>
                                  <a:gd name="T5" fmla="*/ T4 w 48"/>
                                  <a:gd name="T6" fmla="+- 0 8325 8288"/>
                                  <a:gd name="T7" fmla="*/ 8325 h 48"/>
                                  <a:gd name="T8" fmla="+- 0 1653 1616"/>
                                  <a:gd name="T9" fmla="*/ T8 w 48"/>
                                  <a:gd name="T10" fmla="+- 0 8336 8288"/>
                                  <a:gd name="T11" fmla="*/ 8336 h 48"/>
                                  <a:gd name="T12" fmla="+- 0 1640 1616"/>
                                  <a:gd name="T13" fmla="*/ T12 w 48"/>
                                  <a:gd name="T14" fmla="+- 0 8336 8288"/>
                                  <a:gd name="T15" fmla="*/ 8336 h 48"/>
                                  <a:gd name="T16" fmla="+- 0 1627 1616"/>
                                  <a:gd name="T17" fmla="*/ T16 w 48"/>
                                  <a:gd name="T18" fmla="+- 0 8336 8288"/>
                                  <a:gd name="T19" fmla="*/ 8336 h 48"/>
                                  <a:gd name="T20" fmla="+- 0 1616 1616"/>
                                  <a:gd name="T21" fmla="*/ T20 w 48"/>
                                  <a:gd name="T22" fmla="+- 0 8325 8288"/>
                                  <a:gd name="T23" fmla="*/ 8325 h 48"/>
                                  <a:gd name="T24" fmla="+- 0 1616 1616"/>
                                  <a:gd name="T25" fmla="*/ T24 w 48"/>
                                  <a:gd name="T26" fmla="+- 0 8312 8288"/>
                                  <a:gd name="T27" fmla="*/ 8312 h 48"/>
                                  <a:gd name="T28" fmla="+- 0 1616 1616"/>
                                  <a:gd name="T29" fmla="*/ T28 w 48"/>
                                  <a:gd name="T30" fmla="+- 0 8299 8288"/>
                                  <a:gd name="T31" fmla="*/ 8299 h 48"/>
                                  <a:gd name="T32" fmla="+- 0 1627 1616"/>
                                  <a:gd name="T33" fmla="*/ T32 w 48"/>
                                  <a:gd name="T34" fmla="+- 0 8288 8288"/>
                                  <a:gd name="T35" fmla="*/ 8288 h 48"/>
                                  <a:gd name="T36" fmla="+- 0 1640 1616"/>
                                  <a:gd name="T37" fmla="*/ T36 w 48"/>
                                  <a:gd name="T38" fmla="+- 0 8288 8288"/>
                                  <a:gd name="T39" fmla="*/ 8288 h 48"/>
                                  <a:gd name="T40" fmla="+- 0 1653 1616"/>
                                  <a:gd name="T41" fmla="*/ T40 w 48"/>
                                  <a:gd name="T42" fmla="+- 0 8288 8288"/>
                                  <a:gd name="T43" fmla="*/ 8288 h 48"/>
                                  <a:gd name="T44" fmla="+- 0 1664 1616"/>
                                  <a:gd name="T45" fmla="*/ T44 w 48"/>
                                  <a:gd name="T46" fmla="+- 0 8299 8288"/>
                                  <a:gd name="T47" fmla="*/ 8299 h 48"/>
                                  <a:gd name="T48" fmla="+- 0 1664 1616"/>
                                  <a:gd name="T49" fmla="*/ T48 w 48"/>
                                  <a:gd name="T50" fmla="+- 0 8312 8288"/>
                                  <a:gd name="T51" fmla="*/ 831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80.4pt;margin-top:414pt;width:3.2pt;height:3.2pt;z-index:-251596288;mso-position-horizontal-relative:page;mso-position-vertical-relative:page" coordorigin="1608,828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">
                <v:group id="Group 73" o:spid="_x0000_s1027" style="position:absolute;left:1616;top:8288;width:48;height:48" coordorigin="1616,828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shape id="Freeform 76" o:spid="_x0000_s1028" style="position:absolute;left:1616;top:828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VgexQAA&#10;ANsAAAAPAAAAZHJzL2Rvd25yZXYueG1sRI9Pa8JAFMTvgt9heYI3s0lFbWM2QQpC6aVoPfT4yL7m&#10;j9m3IbuatJ++Wyj0OMzMb5ismEwn7jS4xrKCJIpBEJdWN1wpuLwfV48gnEfW2FkmBV/koMjnswxT&#10;bUc+0f3sKxEg7FJUUHvfp1K6siaDLrI9cfA+7WDQBzlUUg84Brjp5EMcb6XBhsNCjT0911Rezzej&#10;4KO8dWg3T+vDm4lpTNrvzevYKrVcTIc9CE+T/w//tV+0gt0afr+EHy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11WB7FAAAA2wAAAA8AAAAAAAAAAAAAAAAAlwIAAGRycy9k&#10;b3ducmV2LnhtbFBLBQYAAAAABAAEAPUAAACJAwAAAAA=&#10;" path="m48,24l48,37,37,48,11,48,,37,,11,11,,37,,48,11,48,24xe" fillcolor="black" stroked="f">
                    <v:path arrowok="t" o:connecttype="custom" o:connectlocs="48,8312;48,8325;37,8336;11,8336;0,8325;0,8299;11,8288;37,8288;48,8299;48,8312" o:connectangles="0,0,0,0,0,0,0,0,0,0"/>
                  </v:shape>
                  <v:group id="Group 74" o:spid="_x0000_s1029" style="position:absolute;left:1616;top:8288;width:48;height:48" coordorigin="1616,828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<v:shape id="Freeform 75" o:spid="_x0000_s1030" style="position:absolute;left:1616;top:828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vYQnxQAA&#10;ANsAAAAPAAAAZHJzL2Rvd25yZXYueG1sRI9Ra8JAEITfC/6HYwVfSr0otEr0FCk19KFUTfsDtrk1&#10;iWb3Qu7U9N/3CoU+DjPzDbNc99yoK3W+dmJgMk5AkRTO1lIa+PzYPsxB+YBisXFCBr7Jw3o1uFti&#10;at1NDnTNQ6kiRHyKBqoQ2lRrX1TE6MeuJYne0XWMIcqu1LbDW4Rzo6dJ8qQZa4kLFbb0XFFxzi9s&#10;IEv2p5fMvbvj9o0n+deO77MpGzMa9psFqEB9+A//tV+tgdkj/H6JP0Cv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9hCfFAAAA2w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8312;48,8325;37,8336;24,8336;11,8336;0,8325;0,8312;0,8299;11,8288;24,8288;37,8288;48,8299;48,831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5933352F" wp14:editId="0482CFE8">
                <wp:simplePos x="0" y="0"/>
                <wp:positionH relativeFrom="page">
                  <wp:posOffset>1021080</wp:posOffset>
                </wp:positionH>
                <wp:positionV relativeFrom="page">
                  <wp:posOffset>5034280</wp:posOffset>
                </wp:positionV>
                <wp:extent cx="40640" cy="40640"/>
                <wp:effectExtent l="0" t="0" r="5080" b="50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928"/>
                          <a:chExt cx="64" cy="64"/>
                        </a:xfrm>
                      </wpg:grpSpPr>
                      <wpg:grpSp>
                        <wpg:cNvPr id="67" name="Group 68"/>
                        <wpg:cNvGrpSpPr>
                          <a:grpSpLocks/>
                        </wpg:cNvGrpSpPr>
                        <wpg:grpSpPr bwMode="auto">
                          <a:xfrm>
                            <a:off x="1616" y="7936"/>
                            <a:ext cx="48" cy="48"/>
                            <a:chOff x="1616" y="7936"/>
                            <a:chExt cx="48" cy="48"/>
                          </a:xfrm>
                        </wpg:grpSpPr>
                        <wps:wsp>
                          <wps:cNvPr id="68" name="Freeform 71"/>
                          <wps:cNvSpPr>
                            <a:spLocks/>
                          </wps:cNvSpPr>
                          <wps:spPr bwMode="auto">
                            <a:xfrm>
                              <a:off x="1616" y="793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960 7936"/>
                                <a:gd name="T3" fmla="*/ 7960 h 48"/>
                                <a:gd name="T4" fmla="+- 0 1664 1616"/>
                                <a:gd name="T5" fmla="*/ T4 w 48"/>
                                <a:gd name="T6" fmla="+- 0 7973 7936"/>
                                <a:gd name="T7" fmla="*/ 7973 h 48"/>
                                <a:gd name="T8" fmla="+- 0 1653 1616"/>
                                <a:gd name="T9" fmla="*/ T8 w 48"/>
                                <a:gd name="T10" fmla="+- 0 7984 7936"/>
                                <a:gd name="T11" fmla="*/ 7984 h 48"/>
                                <a:gd name="T12" fmla="+- 0 1627 1616"/>
                                <a:gd name="T13" fmla="*/ T12 w 48"/>
                                <a:gd name="T14" fmla="+- 0 7984 7936"/>
                                <a:gd name="T15" fmla="*/ 7984 h 48"/>
                                <a:gd name="T16" fmla="+- 0 1616 1616"/>
                                <a:gd name="T17" fmla="*/ T16 w 48"/>
                                <a:gd name="T18" fmla="+- 0 7973 7936"/>
                                <a:gd name="T19" fmla="*/ 7973 h 48"/>
                                <a:gd name="T20" fmla="+- 0 1616 1616"/>
                                <a:gd name="T21" fmla="*/ T20 w 48"/>
                                <a:gd name="T22" fmla="+- 0 7947 7936"/>
                                <a:gd name="T23" fmla="*/ 7947 h 48"/>
                                <a:gd name="T24" fmla="+- 0 1627 1616"/>
                                <a:gd name="T25" fmla="*/ T24 w 48"/>
                                <a:gd name="T26" fmla="+- 0 7936 7936"/>
                                <a:gd name="T27" fmla="*/ 7936 h 48"/>
                                <a:gd name="T28" fmla="+- 0 1653 1616"/>
                                <a:gd name="T29" fmla="*/ T28 w 48"/>
                                <a:gd name="T30" fmla="+- 0 7936 7936"/>
                                <a:gd name="T31" fmla="*/ 7936 h 48"/>
                                <a:gd name="T32" fmla="+- 0 1664 1616"/>
                                <a:gd name="T33" fmla="*/ T32 w 48"/>
                                <a:gd name="T34" fmla="+- 0 7947 7936"/>
                                <a:gd name="T35" fmla="*/ 7947 h 48"/>
                                <a:gd name="T36" fmla="+- 0 1664 1616"/>
                                <a:gd name="T37" fmla="*/ T36 w 48"/>
                                <a:gd name="T38" fmla="+- 0 7960 7936"/>
                                <a:gd name="T39" fmla="*/ 796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9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1616" y="7936"/>
                              <a:ext cx="48" cy="48"/>
                              <a:chOff x="1616" y="7936"/>
                              <a:chExt cx="48" cy="48"/>
                            </a:xfrm>
                          </wpg:grpSpPr>
                          <wps:wsp>
                            <wps:cNvPr id="70" name="Freeform 70"/>
                            <wps:cNvSpPr>
                              <a:spLocks/>
                            </wps:cNvSpPr>
                            <wps:spPr bwMode="auto">
                              <a:xfrm>
                                <a:off x="1616" y="793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960 7936"/>
                                  <a:gd name="T3" fmla="*/ 7960 h 48"/>
                                  <a:gd name="T4" fmla="+- 0 1664 1616"/>
                                  <a:gd name="T5" fmla="*/ T4 w 48"/>
                                  <a:gd name="T6" fmla="+- 0 7973 7936"/>
                                  <a:gd name="T7" fmla="*/ 7973 h 48"/>
                                  <a:gd name="T8" fmla="+- 0 1653 1616"/>
                                  <a:gd name="T9" fmla="*/ T8 w 48"/>
                                  <a:gd name="T10" fmla="+- 0 7984 7936"/>
                                  <a:gd name="T11" fmla="*/ 7984 h 48"/>
                                  <a:gd name="T12" fmla="+- 0 1640 1616"/>
                                  <a:gd name="T13" fmla="*/ T12 w 48"/>
                                  <a:gd name="T14" fmla="+- 0 7984 7936"/>
                                  <a:gd name="T15" fmla="*/ 7984 h 48"/>
                                  <a:gd name="T16" fmla="+- 0 1627 1616"/>
                                  <a:gd name="T17" fmla="*/ T16 w 48"/>
                                  <a:gd name="T18" fmla="+- 0 7984 7936"/>
                                  <a:gd name="T19" fmla="*/ 7984 h 48"/>
                                  <a:gd name="T20" fmla="+- 0 1616 1616"/>
                                  <a:gd name="T21" fmla="*/ T20 w 48"/>
                                  <a:gd name="T22" fmla="+- 0 7973 7936"/>
                                  <a:gd name="T23" fmla="*/ 7973 h 48"/>
                                  <a:gd name="T24" fmla="+- 0 1616 1616"/>
                                  <a:gd name="T25" fmla="*/ T24 w 48"/>
                                  <a:gd name="T26" fmla="+- 0 7960 7936"/>
                                  <a:gd name="T27" fmla="*/ 7960 h 48"/>
                                  <a:gd name="T28" fmla="+- 0 1616 1616"/>
                                  <a:gd name="T29" fmla="*/ T28 w 48"/>
                                  <a:gd name="T30" fmla="+- 0 7947 7936"/>
                                  <a:gd name="T31" fmla="*/ 7947 h 48"/>
                                  <a:gd name="T32" fmla="+- 0 1627 1616"/>
                                  <a:gd name="T33" fmla="*/ T32 w 48"/>
                                  <a:gd name="T34" fmla="+- 0 7936 7936"/>
                                  <a:gd name="T35" fmla="*/ 7936 h 48"/>
                                  <a:gd name="T36" fmla="+- 0 1640 1616"/>
                                  <a:gd name="T37" fmla="*/ T36 w 48"/>
                                  <a:gd name="T38" fmla="+- 0 7936 7936"/>
                                  <a:gd name="T39" fmla="*/ 7936 h 48"/>
                                  <a:gd name="T40" fmla="+- 0 1653 1616"/>
                                  <a:gd name="T41" fmla="*/ T40 w 48"/>
                                  <a:gd name="T42" fmla="+- 0 7936 7936"/>
                                  <a:gd name="T43" fmla="*/ 7936 h 48"/>
                                  <a:gd name="T44" fmla="+- 0 1664 1616"/>
                                  <a:gd name="T45" fmla="*/ T44 w 48"/>
                                  <a:gd name="T46" fmla="+- 0 7947 7936"/>
                                  <a:gd name="T47" fmla="*/ 7947 h 48"/>
                                  <a:gd name="T48" fmla="+- 0 1664 1616"/>
                                  <a:gd name="T49" fmla="*/ T48 w 48"/>
                                  <a:gd name="T50" fmla="+- 0 7960 7936"/>
                                  <a:gd name="T51" fmla="*/ 796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80.4pt;margin-top:396.4pt;width:3.2pt;height:3.2pt;z-index:-251597312;mso-position-horizontal-relative:page;mso-position-vertical-relative:page" coordorigin="1608,792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">
                <v:group id="Group 68" o:spid="_x0000_s1027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shape id="Freeform 71" o:spid="_x0000_s1028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FyyvQAA&#10;ANsAAAAPAAAAZHJzL2Rvd25yZXYueG1sRE+7CsIwFN0F/yFcwU1TFUWrUUQQxEV8DI6X5tpWm5vS&#10;RFv9ejMIjofzXqwaU4gXVS63rGDQj0AQJ1bnnCq4nLe9KQjnkTUWlknBmxyslu3WAmNtaz7S6+RT&#10;EULYxagg876MpXRJRgZd35bEgbvZyqAPsEqlrrAO4aaQwyiaSIM5h4YMS9pklDxOT6PgmjwLtOPZ&#10;aH0wEdWD+2e8r+9KdTvNeg7CU+P/4p97pxVMwtjwJfwAufw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WCFyyvQAAANsAAAAPAAAAAAAAAAAAAAAAAJcCAABkcnMvZG93bnJldi54&#10;bWxQSwUGAAAAAAQABAD1AAAAgQMAAAAA&#10;" path="m48,24l48,37,37,48,11,48,,37,,11,11,,37,,48,11,48,24xe" fillcolor="black" stroked="f">
                    <v:path arrowok="t" o:connecttype="custom" o:connectlocs="48,7960;48,7973;37,7984;11,7984;0,7973;0,7947;11,7936;37,7936;48,7947;48,7960" o:connectangles="0,0,0,0,0,0,0,0,0,0"/>
                  </v:shape>
                  <v:group id="Group 69" o:spid="_x0000_s1029" style="position:absolute;left:1616;top:7936;width:48;height:48" coordorigin="1616,793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<v:shape id="Freeform 70" o:spid="_x0000_s1030" style="position:absolute;left:1616;top:793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yie/wQAA&#10;ANsAAAAPAAAAZHJzL2Rvd25yZXYueG1sRE/NasJAEL4X+g7LFHoputGDlegqUmrooViNPsCYHZNo&#10;ZjZktxrf3j0Uevz4/ufLnht1pc7XTgyMhgkoksLZWkoDh/16MAXlA4rFxgkZuJOH5eL5aY6pdTfZ&#10;0TUPpYoh4lM0UIXQplr7oiJGP3QtSeROrmMMEXalth3eYjg3epwkE81YS2yosKWPiopL/ssGsmR7&#10;/szcxp3W3zzKjz/8lo3ZmNeXfjUDFagP/+I/95c18B7Xxy/xB+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sonv8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7960;48,7973;37,7984;24,7984;11,7984;0,7973;0,7960;0,7947;11,7936;24,7936;37,7936;48,7947;48,796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144" behindDoc="1" locked="0" layoutInCell="1" allowOverlap="1" wp14:anchorId="1C8C2D69" wp14:editId="6646A34E">
                <wp:simplePos x="0" y="0"/>
                <wp:positionH relativeFrom="page">
                  <wp:posOffset>1021080</wp:posOffset>
                </wp:positionH>
                <wp:positionV relativeFrom="page">
                  <wp:posOffset>4810760</wp:posOffset>
                </wp:positionV>
                <wp:extent cx="40640" cy="40640"/>
                <wp:effectExtent l="0" t="0" r="5080" b="1270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576"/>
                          <a:chExt cx="64" cy="64"/>
                        </a:xfrm>
                      </wpg:grpSpPr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1616" y="7584"/>
                            <a:ext cx="48" cy="48"/>
                            <a:chOff x="1616" y="7584"/>
                            <a:chExt cx="48" cy="48"/>
                          </a:xfrm>
                        </wpg:grpSpPr>
                        <wps:wsp>
                          <wps:cNvPr id="63" name="Freeform 66"/>
                          <wps:cNvSpPr>
                            <a:spLocks/>
                          </wps:cNvSpPr>
                          <wps:spPr bwMode="auto">
                            <a:xfrm>
                              <a:off x="1616" y="758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608 7584"/>
                                <a:gd name="T3" fmla="*/ 7608 h 48"/>
                                <a:gd name="T4" fmla="+- 0 1664 1616"/>
                                <a:gd name="T5" fmla="*/ T4 w 48"/>
                                <a:gd name="T6" fmla="+- 0 7621 7584"/>
                                <a:gd name="T7" fmla="*/ 7621 h 48"/>
                                <a:gd name="T8" fmla="+- 0 1653 1616"/>
                                <a:gd name="T9" fmla="*/ T8 w 48"/>
                                <a:gd name="T10" fmla="+- 0 7632 7584"/>
                                <a:gd name="T11" fmla="*/ 7632 h 48"/>
                                <a:gd name="T12" fmla="+- 0 1627 1616"/>
                                <a:gd name="T13" fmla="*/ T12 w 48"/>
                                <a:gd name="T14" fmla="+- 0 7632 7584"/>
                                <a:gd name="T15" fmla="*/ 7632 h 48"/>
                                <a:gd name="T16" fmla="+- 0 1616 1616"/>
                                <a:gd name="T17" fmla="*/ T16 w 48"/>
                                <a:gd name="T18" fmla="+- 0 7621 7584"/>
                                <a:gd name="T19" fmla="*/ 7621 h 48"/>
                                <a:gd name="T20" fmla="+- 0 1616 1616"/>
                                <a:gd name="T21" fmla="*/ T20 w 48"/>
                                <a:gd name="T22" fmla="+- 0 7595 7584"/>
                                <a:gd name="T23" fmla="*/ 7595 h 48"/>
                                <a:gd name="T24" fmla="+- 0 1627 1616"/>
                                <a:gd name="T25" fmla="*/ T24 w 48"/>
                                <a:gd name="T26" fmla="+- 0 7584 7584"/>
                                <a:gd name="T27" fmla="*/ 7584 h 48"/>
                                <a:gd name="T28" fmla="+- 0 1653 1616"/>
                                <a:gd name="T29" fmla="*/ T28 w 48"/>
                                <a:gd name="T30" fmla="+- 0 7584 7584"/>
                                <a:gd name="T31" fmla="*/ 7584 h 48"/>
                                <a:gd name="T32" fmla="+- 0 1664 1616"/>
                                <a:gd name="T33" fmla="*/ T32 w 48"/>
                                <a:gd name="T34" fmla="+- 0 7595 7584"/>
                                <a:gd name="T35" fmla="*/ 7595 h 48"/>
                                <a:gd name="T36" fmla="+- 0 1664 1616"/>
                                <a:gd name="T37" fmla="*/ T36 w 48"/>
                                <a:gd name="T38" fmla="+- 0 7608 7584"/>
                                <a:gd name="T39" fmla="*/ 760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1616" y="7584"/>
                              <a:ext cx="48" cy="48"/>
                              <a:chOff x="1616" y="7584"/>
                              <a:chExt cx="48" cy="48"/>
                            </a:xfrm>
                          </wpg:grpSpPr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1616" y="758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608 7584"/>
                                  <a:gd name="T3" fmla="*/ 7608 h 48"/>
                                  <a:gd name="T4" fmla="+- 0 1664 1616"/>
                                  <a:gd name="T5" fmla="*/ T4 w 48"/>
                                  <a:gd name="T6" fmla="+- 0 7621 7584"/>
                                  <a:gd name="T7" fmla="*/ 7621 h 48"/>
                                  <a:gd name="T8" fmla="+- 0 1653 1616"/>
                                  <a:gd name="T9" fmla="*/ T8 w 48"/>
                                  <a:gd name="T10" fmla="+- 0 7632 7584"/>
                                  <a:gd name="T11" fmla="*/ 7632 h 48"/>
                                  <a:gd name="T12" fmla="+- 0 1640 1616"/>
                                  <a:gd name="T13" fmla="*/ T12 w 48"/>
                                  <a:gd name="T14" fmla="+- 0 7632 7584"/>
                                  <a:gd name="T15" fmla="*/ 7632 h 48"/>
                                  <a:gd name="T16" fmla="+- 0 1627 1616"/>
                                  <a:gd name="T17" fmla="*/ T16 w 48"/>
                                  <a:gd name="T18" fmla="+- 0 7632 7584"/>
                                  <a:gd name="T19" fmla="*/ 7632 h 48"/>
                                  <a:gd name="T20" fmla="+- 0 1616 1616"/>
                                  <a:gd name="T21" fmla="*/ T20 w 48"/>
                                  <a:gd name="T22" fmla="+- 0 7621 7584"/>
                                  <a:gd name="T23" fmla="*/ 7621 h 48"/>
                                  <a:gd name="T24" fmla="+- 0 1616 1616"/>
                                  <a:gd name="T25" fmla="*/ T24 w 48"/>
                                  <a:gd name="T26" fmla="+- 0 7608 7584"/>
                                  <a:gd name="T27" fmla="*/ 7608 h 48"/>
                                  <a:gd name="T28" fmla="+- 0 1616 1616"/>
                                  <a:gd name="T29" fmla="*/ T28 w 48"/>
                                  <a:gd name="T30" fmla="+- 0 7595 7584"/>
                                  <a:gd name="T31" fmla="*/ 7595 h 48"/>
                                  <a:gd name="T32" fmla="+- 0 1627 1616"/>
                                  <a:gd name="T33" fmla="*/ T32 w 48"/>
                                  <a:gd name="T34" fmla="+- 0 7584 7584"/>
                                  <a:gd name="T35" fmla="*/ 7584 h 48"/>
                                  <a:gd name="T36" fmla="+- 0 1640 1616"/>
                                  <a:gd name="T37" fmla="*/ T36 w 48"/>
                                  <a:gd name="T38" fmla="+- 0 7584 7584"/>
                                  <a:gd name="T39" fmla="*/ 7584 h 48"/>
                                  <a:gd name="T40" fmla="+- 0 1653 1616"/>
                                  <a:gd name="T41" fmla="*/ T40 w 48"/>
                                  <a:gd name="T42" fmla="+- 0 7584 7584"/>
                                  <a:gd name="T43" fmla="*/ 7584 h 48"/>
                                  <a:gd name="T44" fmla="+- 0 1664 1616"/>
                                  <a:gd name="T45" fmla="*/ T44 w 48"/>
                                  <a:gd name="T46" fmla="+- 0 7595 7584"/>
                                  <a:gd name="T47" fmla="*/ 7595 h 48"/>
                                  <a:gd name="T48" fmla="+- 0 1664 1616"/>
                                  <a:gd name="T49" fmla="*/ T48 w 48"/>
                                  <a:gd name="T50" fmla="+- 0 7608 7584"/>
                                  <a:gd name="T51" fmla="*/ 760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80.4pt;margin-top:378.8pt;width:3.2pt;height:3.2pt;z-index:-251598336;mso-position-horizontal-relative:page;mso-position-vertical-relative:page" coordorigin="1608,757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">
                <v:group id="Group 63" o:spid="_x0000_s1027" style="position:absolute;left:1616;top:7584;width:48;height:48" coordorigin="1616,758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Freeform 66" o:spid="_x0000_s1028" style="position:absolute;left:1616;top:758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rM7DwwAA&#10;ANsAAAAPAAAAZHJzL2Rvd25yZXYueG1sRI9Pi8IwFMTvwn6H8Bb2ZlNXlLUaS1kQxIv457DHR/Ns&#10;q81LaaLt+umNIHgcZuY3zCLtTS1u1LrKsoJRFIMgzq2uuFBwPKyGPyCcR9ZYWyYF/+QgXX4MFpho&#10;2/GObntfiABhl6CC0vsmkdLlJRl0kW2Ig3eyrUEfZFtI3WIX4KaW33E8lQYrDgslNvRbUn7ZX42C&#10;v/xao53MxtnWxNSNzvfJpjsr9fXZZ3MQnnr/Dr/aa61gOobnl/AD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rM7DwwAAANsAAAAPAAAAAAAAAAAAAAAAAJcCAABkcnMvZG93&#10;bnJldi54bWxQSwUGAAAAAAQABAD1AAAAhwMAAAAA&#10;" path="m48,24l48,37,37,48,11,48,,37,,11,11,,37,,48,11,48,24xe" fillcolor="black" stroked="f">
                    <v:path arrowok="t" o:connecttype="custom" o:connectlocs="48,7608;48,7621;37,7632;11,7632;0,7621;0,7595;11,7584;37,7584;48,7595;48,7608" o:connectangles="0,0,0,0,0,0,0,0,0,0"/>
                  </v:shape>
                  <v:group id="Group 64" o:spid="_x0000_s1029" style="position:absolute;left:1616;top:7584;width:48;height:48" coordorigin="1616,758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<v:shape id="Freeform 65" o:spid="_x0000_s1030" style="position:absolute;left:1616;top:758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BL6xAAA&#10;ANsAAAAPAAAAZHJzL2Rvd25yZXYueG1sRI9Ra8JAEITfC/6HY4W+FL0oVCT1FBENPkirsT9gm1uT&#10;1OxeyF01/fe9QqGPw8x8wyxWPTfqRp2vnRiYjBNQJIWztZQG3s+70RyUDygWGydk4Js8rJaDhwWm&#10;1t3lRLc8lCpCxKdooAqhTbX2RUWMfuxakuhdXMcYouxKbTu8Rzg3epokM81YS1yosKVNRcU1/2ID&#10;WXL83Gbu1V12B57kH2/8lE3ZmMdhv34BFagP/+G/9t4amD3D75f4A/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2QS+sQAAADbAAAADwAAAAAAAAAAAAAAAACXAgAAZHJzL2Rv&#10;d25yZXYueG1sUEsFBgAAAAAEAAQA9QAAAIgDAAAAAA==&#10;" path="m48,24l48,37,37,48,24,48,11,48,,37,,24,,11,11,,24,,37,,48,11,48,24xe" filled="f" strokeweight=".8pt">
                      <v:path arrowok="t" o:connecttype="custom" o:connectlocs="48,7608;48,7621;37,7632;24,7632;11,7632;0,7621;0,7608;0,7595;11,7584;24,7584;37,7584;48,7595;48,760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48B6C6BF" wp14:editId="51DADBFD">
                <wp:simplePos x="0" y="0"/>
                <wp:positionH relativeFrom="page">
                  <wp:posOffset>1021080</wp:posOffset>
                </wp:positionH>
                <wp:positionV relativeFrom="page">
                  <wp:posOffset>4587240</wp:posOffset>
                </wp:positionV>
                <wp:extent cx="40640" cy="40640"/>
                <wp:effectExtent l="0" t="0" r="5080" b="762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7224"/>
                          <a:chExt cx="64" cy="64"/>
                        </a:xfrm>
                      </wpg:grpSpPr>
                      <wpg:grpSp>
                        <wpg:cNvPr id="57" name="Group 58"/>
                        <wpg:cNvGrpSpPr>
                          <a:grpSpLocks/>
                        </wpg:cNvGrpSpPr>
                        <wpg:grpSpPr bwMode="auto">
                          <a:xfrm>
                            <a:off x="1616" y="7232"/>
                            <a:ext cx="48" cy="48"/>
                            <a:chOff x="1616" y="7232"/>
                            <a:chExt cx="48" cy="48"/>
                          </a:xfrm>
                        </wpg:grpSpPr>
                        <wps:wsp>
                          <wps:cNvPr id="58" name="Freeform 61"/>
                          <wps:cNvSpPr>
                            <a:spLocks/>
                          </wps:cNvSpPr>
                          <wps:spPr bwMode="auto">
                            <a:xfrm>
                              <a:off x="1616" y="723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7256 7232"/>
                                <a:gd name="T3" fmla="*/ 7256 h 48"/>
                                <a:gd name="T4" fmla="+- 0 1664 1616"/>
                                <a:gd name="T5" fmla="*/ T4 w 48"/>
                                <a:gd name="T6" fmla="+- 0 7269 7232"/>
                                <a:gd name="T7" fmla="*/ 7269 h 48"/>
                                <a:gd name="T8" fmla="+- 0 1653 1616"/>
                                <a:gd name="T9" fmla="*/ T8 w 48"/>
                                <a:gd name="T10" fmla="+- 0 7280 7232"/>
                                <a:gd name="T11" fmla="*/ 7280 h 48"/>
                                <a:gd name="T12" fmla="+- 0 1627 1616"/>
                                <a:gd name="T13" fmla="*/ T12 w 48"/>
                                <a:gd name="T14" fmla="+- 0 7280 7232"/>
                                <a:gd name="T15" fmla="*/ 7280 h 48"/>
                                <a:gd name="T16" fmla="+- 0 1616 1616"/>
                                <a:gd name="T17" fmla="*/ T16 w 48"/>
                                <a:gd name="T18" fmla="+- 0 7269 7232"/>
                                <a:gd name="T19" fmla="*/ 7269 h 48"/>
                                <a:gd name="T20" fmla="+- 0 1616 1616"/>
                                <a:gd name="T21" fmla="*/ T20 w 48"/>
                                <a:gd name="T22" fmla="+- 0 7243 7232"/>
                                <a:gd name="T23" fmla="*/ 7243 h 48"/>
                                <a:gd name="T24" fmla="+- 0 1627 1616"/>
                                <a:gd name="T25" fmla="*/ T24 w 48"/>
                                <a:gd name="T26" fmla="+- 0 7232 7232"/>
                                <a:gd name="T27" fmla="*/ 7232 h 48"/>
                                <a:gd name="T28" fmla="+- 0 1653 1616"/>
                                <a:gd name="T29" fmla="*/ T28 w 48"/>
                                <a:gd name="T30" fmla="+- 0 7232 7232"/>
                                <a:gd name="T31" fmla="*/ 7232 h 48"/>
                                <a:gd name="T32" fmla="+- 0 1664 1616"/>
                                <a:gd name="T33" fmla="*/ T32 w 48"/>
                                <a:gd name="T34" fmla="+- 0 7243 7232"/>
                                <a:gd name="T35" fmla="*/ 7243 h 48"/>
                                <a:gd name="T36" fmla="+- 0 1664 1616"/>
                                <a:gd name="T37" fmla="*/ T36 w 48"/>
                                <a:gd name="T38" fmla="+- 0 7256 7232"/>
                                <a:gd name="T39" fmla="*/ 725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1616" y="7232"/>
                              <a:ext cx="48" cy="48"/>
                              <a:chOff x="1616" y="7232"/>
                              <a:chExt cx="48" cy="48"/>
                            </a:xfrm>
                          </wpg:grpSpPr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1616" y="723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7256 7232"/>
                                  <a:gd name="T3" fmla="*/ 7256 h 48"/>
                                  <a:gd name="T4" fmla="+- 0 1664 1616"/>
                                  <a:gd name="T5" fmla="*/ T4 w 48"/>
                                  <a:gd name="T6" fmla="+- 0 7269 7232"/>
                                  <a:gd name="T7" fmla="*/ 7269 h 48"/>
                                  <a:gd name="T8" fmla="+- 0 1653 1616"/>
                                  <a:gd name="T9" fmla="*/ T8 w 48"/>
                                  <a:gd name="T10" fmla="+- 0 7280 7232"/>
                                  <a:gd name="T11" fmla="*/ 7280 h 48"/>
                                  <a:gd name="T12" fmla="+- 0 1640 1616"/>
                                  <a:gd name="T13" fmla="*/ T12 w 48"/>
                                  <a:gd name="T14" fmla="+- 0 7280 7232"/>
                                  <a:gd name="T15" fmla="*/ 7280 h 48"/>
                                  <a:gd name="T16" fmla="+- 0 1627 1616"/>
                                  <a:gd name="T17" fmla="*/ T16 w 48"/>
                                  <a:gd name="T18" fmla="+- 0 7280 7232"/>
                                  <a:gd name="T19" fmla="*/ 7280 h 48"/>
                                  <a:gd name="T20" fmla="+- 0 1616 1616"/>
                                  <a:gd name="T21" fmla="*/ T20 w 48"/>
                                  <a:gd name="T22" fmla="+- 0 7269 7232"/>
                                  <a:gd name="T23" fmla="*/ 7269 h 48"/>
                                  <a:gd name="T24" fmla="+- 0 1616 1616"/>
                                  <a:gd name="T25" fmla="*/ T24 w 48"/>
                                  <a:gd name="T26" fmla="+- 0 7256 7232"/>
                                  <a:gd name="T27" fmla="*/ 7256 h 48"/>
                                  <a:gd name="T28" fmla="+- 0 1616 1616"/>
                                  <a:gd name="T29" fmla="*/ T28 w 48"/>
                                  <a:gd name="T30" fmla="+- 0 7243 7232"/>
                                  <a:gd name="T31" fmla="*/ 7243 h 48"/>
                                  <a:gd name="T32" fmla="+- 0 1627 1616"/>
                                  <a:gd name="T33" fmla="*/ T32 w 48"/>
                                  <a:gd name="T34" fmla="+- 0 7232 7232"/>
                                  <a:gd name="T35" fmla="*/ 7232 h 48"/>
                                  <a:gd name="T36" fmla="+- 0 1640 1616"/>
                                  <a:gd name="T37" fmla="*/ T36 w 48"/>
                                  <a:gd name="T38" fmla="+- 0 7232 7232"/>
                                  <a:gd name="T39" fmla="*/ 7232 h 48"/>
                                  <a:gd name="T40" fmla="+- 0 1653 1616"/>
                                  <a:gd name="T41" fmla="*/ T40 w 48"/>
                                  <a:gd name="T42" fmla="+- 0 7232 7232"/>
                                  <a:gd name="T43" fmla="*/ 7232 h 48"/>
                                  <a:gd name="T44" fmla="+- 0 1664 1616"/>
                                  <a:gd name="T45" fmla="*/ T44 w 48"/>
                                  <a:gd name="T46" fmla="+- 0 7243 7232"/>
                                  <a:gd name="T47" fmla="*/ 7243 h 48"/>
                                  <a:gd name="T48" fmla="+- 0 1664 1616"/>
                                  <a:gd name="T49" fmla="*/ T48 w 48"/>
                                  <a:gd name="T50" fmla="+- 0 7256 7232"/>
                                  <a:gd name="T51" fmla="*/ 725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80.4pt;margin-top:361.2pt;width:3.2pt;height:3.2pt;z-index:-251599360;mso-position-horizontal-relative:page;mso-position-vertical-relative:page" coordorigin="1608,722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">
                <v:group id="Group 58" o:spid="_x0000_s1027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shape id="Freeform 61" o:spid="_x0000_s1028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JYPwQAA&#10;ANsAAAAPAAAAZHJzL2Rvd25yZXYueG1sRE/LasJAFN0X+g/DFdw1kyiRNmYiUhCkm6J20eUlc83D&#10;zJ2QGU3s13cWgsvDeeebyXTiRoNrLCtIohgEcWl1w5WCn9Pu7R2E88gaO8uk4E4ONsXrS46ZtiMf&#10;6Hb0lQgh7DJUUHvfZ1K6siaDLrI9ceDOdjDoAxwqqQccQ7jp5CKOV9Jgw6Ghxp4+ayovx6tR8Fte&#10;O7Tpx3L7bWIak/Yv/RpbpeazabsG4WnyT/HDvdcK0jA2fAk/QB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GSWD8EAAADbAAAADwAAAAAAAAAAAAAAAACXAgAAZHJzL2Rvd25y&#10;ZXYueG1sUEsFBgAAAAAEAAQA9QAAAIUDAAAAAA==&#10;" path="m48,24l48,37,37,48,11,48,,37,,11,11,,37,,48,11,48,24xe" fillcolor="black" stroked="f">
                    <v:path arrowok="t" o:connecttype="custom" o:connectlocs="48,7256;48,7269;37,7280;11,7280;0,7269;0,7243;11,7232;37,7232;48,7243;48,7256" o:connectangles="0,0,0,0,0,0,0,0,0,0"/>
                  </v:shape>
                  <v:group id="Group 59" o:spid="_x0000_s1029" style="position:absolute;left:1616;top:7232;width:48;height:48" coordorigin="1616,723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shape id="Freeform 60" o:spid="_x0000_s1030" style="position:absolute;left:1616;top:723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7FiwQAA&#10;ANsAAAAPAAAAZHJzL2Rvd25yZXYueG1sRE/NasJAEL4XfIdlCl6KbvQgJbqKFA09iK3RBxizYxLN&#10;zIbsVuPbdw+FHj++/8Wq50bdqfO1EwOTcQKKpHC2ltLA6bgdvYPyAcVi44QMPMnDajl4WWBq3UMO&#10;dM9DqWKI+BQNVCG0qda+qIjRj11LErmL6xhDhF2pbYePGM6NnibJTDPWEhsqbOmjouKW/7CBLPm+&#10;bjK3d5ftjif5+YvfsikbM3zt13NQgfrwL/5zf1oDs7g+fok/QC9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xOxYs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7256;48,7269;37,7280;24,7280;11,7280;0,7269;0,7256;0,7243;11,7232;24,7232;37,7232;48,7243;48,725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26F370AB" wp14:editId="7FD4C836">
                <wp:simplePos x="0" y="0"/>
                <wp:positionH relativeFrom="page">
                  <wp:posOffset>1021080</wp:posOffset>
                </wp:positionH>
                <wp:positionV relativeFrom="page">
                  <wp:posOffset>4363720</wp:posOffset>
                </wp:positionV>
                <wp:extent cx="40640" cy="40640"/>
                <wp:effectExtent l="0" t="0" r="5080" b="254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872"/>
                          <a:chExt cx="64" cy="64"/>
                        </a:xfrm>
                      </wpg:grpSpPr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1616" y="6880"/>
                            <a:ext cx="48" cy="48"/>
                            <a:chOff x="1616" y="6880"/>
                            <a:chExt cx="48" cy="48"/>
                          </a:xfrm>
                        </wpg:grpSpPr>
                        <wps:wsp>
                          <wps:cNvPr id="53" name="Freeform 56"/>
                          <wps:cNvSpPr>
                            <a:spLocks/>
                          </wps:cNvSpPr>
                          <wps:spPr bwMode="auto">
                            <a:xfrm>
                              <a:off x="1616" y="688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904 6880"/>
                                <a:gd name="T3" fmla="*/ 6904 h 48"/>
                                <a:gd name="T4" fmla="+- 0 1664 1616"/>
                                <a:gd name="T5" fmla="*/ T4 w 48"/>
                                <a:gd name="T6" fmla="+- 0 6917 6880"/>
                                <a:gd name="T7" fmla="*/ 6917 h 48"/>
                                <a:gd name="T8" fmla="+- 0 1653 1616"/>
                                <a:gd name="T9" fmla="*/ T8 w 48"/>
                                <a:gd name="T10" fmla="+- 0 6928 6880"/>
                                <a:gd name="T11" fmla="*/ 6928 h 48"/>
                                <a:gd name="T12" fmla="+- 0 1627 1616"/>
                                <a:gd name="T13" fmla="*/ T12 w 48"/>
                                <a:gd name="T14" fmla="+- 0 6928 6880"/>
                                <a:gd name="T15" fmla="*/ 6928 h 48"/>
                                <a:gd name="T16" fmla="+- 0 1616 1616"/>
                                <a:gd name="T17" fmla="*/ T16 w 48"/>
                                <a:gd name="T18" fmla="+- 0 6917 6880"/>
                                <a:gd name="T19" fmla="*/ 6917 h 48"/>
                                <a:gd name="T20" fmla="+- 0 1616 1616"/>
                                <a:gd name="T21" fmla="*/ T20 w 48"/>
                                <a:gd name="T22" fmla="+- 0 6891 6880"/>
                                <a:gd name="T23" fmla="*/ 6891 h 48"/>
                                <a:gd name="T24" fmla="+- 0 1627 1616"/>
                                <a:gd name="T25" fmla="*/ T24 w 48"/>
                                <a:gd name="T26" fmla="+- 0 6880 6880"/>
                                <a:gd name="T27" fmla="*/ 6880 h 48"/>
                                <a:gd name="T28" fmla="+- 0 1653 1616"/>
                                <a:gd name="T29" fmla="*/ T28 w 48"/>
                                <a:gd name="T30" fmla="+- 0 6880 6880"/>
                                <a:gd name="T31" fmla="*/ 6880 h 48"/>
                                <a:gd name="T32" fmla="+- 0 1664 1616"/>
                                <a:gd name="T33" fmla="*/ T32 w 48"/>
                                <a:gd name="T34" fmla="+- 0 6891 6880"/>
                                <a:gd name="T35" fmla="*/ 6891 h 48"/>
                                <a:gd name="T36" fmla="+- 0 1664 1616"/>
                                <a:gd name="T37" fmla="*/ T36 w 48"/>
                                <a:gd name="T38" fmla="+- 0 6904 6880"/>
                                <a:gd name="T39" fmla="*/ 690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1616" y="6880"/>
                              <a:ext cx="48" cy="48"/>
                              <a:chOff x="1616" y="6880"/>
                              <a:chExt cx="48" cy="48"/>
                            </a:xfrm>
                          </wpg:grpSpPr>
                          <wps:wsp>
                            <wps:cNvPr id="55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1616" y="688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904 6880"/>
                                  <a:gd name="T3" fmla="*/ 6904 h 48"/>
                                  <a:gd name="T4" fmla="+- 0 1664 1616"/>
                                  <a:gd name="T5" fmla="*/ T4 w 48"/>
                                  <a:gd name="T6" fmla="+- 0 6917 6880"/>
                                  <a:gd name="T7" fmla="*/ 6917 h 48"/>
                                  <a:gd name="T8" fmla="+- 0 1653 1616"/>
                                  <a:gd name="T9" fmla="*/ T8 w 48"/>
                                  <a:gd name="T10" fmla="+- 0 6928 6880"/>
                                  <a:gd name="T11" fmla="*/ 6928 h 48"/>
                                  <a:gd name="T12" fmla="+- 0 1640 1616"/>
                                  <a:gd name="T13" fmla="*/ T12 w 48"/>
                                  <a:gd name="T14" fmla="+- 0 6928 6880"/>
                                  <a:gd name="T15" fmla="*/ 6928 h 48"/>
                                  <a:gd name="T16" fmla="+- 0 1627 1616"/>
                                  <a:gd name="T17" fmla="*/ T16 w 48"/>
                                  <a:gd name="T18" fmla="+- 0 6928 6880"/>
                                  <a:gd name="T19" fmla="*/ 6928 h 48"/>
                                  <a:gd name="T20" fmla="+- 0 1616 1616"/>
                                  <a:gd name="T21" fmla="*/ T20 w 48"/>
                                  <a:gd name="T22" fmla="+- 0 6917 6880"/>
                                  <a:gd name="T23" fmla="*/ 6917 h 48"/>
                                  <a:gd name="T24" fmla="+- 0 1616 1616"/>
                                  <a:gd name="T25" fmla="*/ T24 w 48"/>
                                  <a:gd name="T26" fmla="+- 0 6904 6880"/>
                                  <a:gd name="T27" fmla="*/ 6904 h 48"/>
                                  <a:gd name="T28" fmla="+- 0 1616 1616"/>
                                  <a:gd name="T29" fmla="*/ T28 w 48"/>
                                  <a:gd name="T30" fmla="+- 0 6891 6880"/>
                                  <a:gd name="T31" fmla="*/ 6891 h 48"/>
                                  <a:gd name="T32" fmla="+- 0 1627 1616"/>
                                  <a:gd name="T33" fmla="*/ T32 w 48"/>
                                  <a:gd name="T34" fmla="+- 0 6880 6880"/>
                                  <a:gd name="T35" fmla="*/ 6880 h 48"/>
                                  <a:gd name="T36" fmla="+- 0 1640 1616"/>
                                  <a:gd name="T37" fmla="*/ T36 w 48"/>
                                  <a:gd name="T38" fmla="+- 0 6880 6880"/>
                                  <a:gd name="T39" fmla="*/ 6880 h 48"/>
                                  <a:gd name="T40" fmla="+- 0 1653 1616"/>
                                  <a:gd name="T41" fmla="*/ T40 w 48"/>
                                  <a:gd name="T42" fmla="+- 0 6880 6880"/>
                                  <a:gd name="T43" fmla="*/ 6880 h 48"/>
                                  <a:gd name="T44" fmla="+- 0 1664 1616"/>
                                  <a:gd name="T45" fmla="*/ T44 w 48"/>
                                  <a:gd name="T46" fmla="+- 0 6891 6880"/>
                                  <a:gd name="T47" fmla="*/ 6891 h 48"/>
                                  <a:gd name="T48" fmla="+- 0 1664 1616"/>
                                  <a:gd name="T49" fmla="*/ T48 w 48"/>
                                  <a:gd name="T50" fmla="+- 0 6904 6880"/>
                                  <a:gd name="T51" fmla="*/ 690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80.4pt;margin-top:343.6pt;width:3.2pt;height:3.2pt;z-index:-251600384;mso-position-horizontal-relative:page;mso-position-vertical-relative:page" coordorigin="1608,687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">
                <v:group id="Group 53" o:spid="_x0000_s1027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 id="Freeform 56" o:spid="_x0000_s1028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AR+wgAA&#10;ANsAAAAPAAAAZHJzL2Rvd25yZXYueG1sRI/NqsIwFIT3F3yHcAR311SlF61GEUEQN+LPwuWhObbV&#10;5qQ00Vaf3gjCXQ4z8w0zW7SmFA+qXWFZwaAfgSBOrS44U3A6rn/HIJxH1lhaJgVPcrCYd35mmGjb&#10;8J4eB5+JAGGXoILc+yqR0qU5GXR9WxEH72Jrgz7IOpO6xibATSmHUfQnDRYcFnKsaJVTejvcjYJz&#10;ei/RxpPRcmciagbXV7xtrkr1uu1yCsJT6//D3/ZGK4hH8PkSf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ABH7CAAAA2wAAAA8AAAAAAAAAAAAAAAAAlwIAAGRycy9kb3du&#10;cmV2LnhtbFBLBQYAAAAABAAEAPUAAACGAwAAAAA=&#10;" path="m48,24l48,37,37,48,11,48,,37,,11,11,,37,,48,11,48,24xe" fillcolor="black" stroked="f">
                    <v:path arrowok="t" o:connecttype="custom" o:connectlocs="48,6904;48,6917;37,6928;11,6928;0,6917;0,6891;11,6880;37,6880;48,6891;48,6904" o:connectangles="0,0,0,0,0,0,0,0,0,0"/>
                  </v:shape>
                  <v:group id="Group 54" o:spid="_x0000_s1029" style="position:absolute;left:1616;top:6880;width:48;height:48" coordorigin="1616,688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<v:shape id="Freeform 55" o:spid="_x0000_s1030" style="position:absolute;left:1616;top:688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CNhHxAAA&#10;ANsAAAAPAAAAZHJzL2Rvd25yZXYueG1sRI9Ra8JAEITfC/6HYwVfil4ULJJ6ipQafJBWY3/ANrcm&#10;qdm9kDs1/fe9QqGPw8x8wyzXPTfqRp2vnRiYThJQJIWztZQGPk7b8QKUDygWGydk4Js8rFeDhyWm&#10;1t3lSLc8lCpCxKdooAqhTbX2RUWMfuJakuidXccYouxKbTu8Rzg3epYkT5qxlrhQYUsvFRWX/MoG&#10;suTw9Zq5N3fe7nmaf77zYzZjY0bDfvMMKlAf/sN/7Z01MJ/D75f4A/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QjYR8QAAADbAAAADwAAAAAAAAAAAAAAAACXAgAAZHJzL2Rv&#10;d25yZXYueG1sUEsFBgAAAAAEAAQA9QAAAIgDAAAAAA==&#10;" path="m48,24l48,37,37,48,24,48,11,48,,37,,24,,11,11,,24,,37,,48,11,48,24xe" filled="f" strokeweight=".8pt">
                      <v:path arrowok="t" o:connecttype="custom" o:connectlocs="48,6904;48,6917;37,6928;24,6928;11,6928;0,6917;0,6904;0,6891;11,6880;24,6880;37,6880;48,6891;48,690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64361D72" wp14:editId="4D7426AB">
                <wp:simplePos x="0" y="0"/>
                <wp:positionH relativeFrom="page">
                  <wp:posOffset>1021080</wp:posOffset>
                </wp:positionH>
                <wp:positionV relativeFrom="page">
                  <wp:posOffset>4140200</wp:posOffset>
                </wp:positionV>
                <wp:extent cx="40640" cy="40640"/>
                <wp:effectExtent l="0" t="0" r="5080" b="1016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6520"/>
                          <a:chExt cx="64" cy="64"/>
                        </a:xfrm>
                      </wpg:grpSpPr>
                      <wpg:grpSp>
                        <wpg:cNvPr id="47" name="Group 48"/>
                        <wpg:cNvGrpSpPr>
                          <a:grpSpLocks/>
                        </wpg:cNvGrpSpPr>
                        <wpg:grpSpPr bwMode="auto">
                          <a:xfrm>
                            <a:off x="1616" y="6528"/>
                            <a:ext cx="48" cy="48"/>
                            <a:chOff x="1616" y="6528"/>
                            <a:chExt cx="48" cy="48"/>
                          </a:xfrm>
                        </wpg:grpSpPr>
                        <wps:wsp>
                          <wps:cNvPr id="48" name="Freeform 51"/>
                          <wps:cNvSpPr>
                            <a:spLocks/>
                          </wps:cNvSpPr>
                          <wps:spPr bwMode="auto">
                            <a:xfrm>
                              <a:off x="1616" y="652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6552 6528"/>
                                <a:gd name="T3" fmla="*/ 6552 h 48"/>
                                <a:gd name="T4" fmla="+- 0 1664 1616"/>
                                <a:gd name="T5" fmla="*/ T4 w 48"/>
                                <a:gd name="T6" fmla="+- 0 6565 6528"/>
                                <a:gd name="T7" fmla="*/ 6565 h 48"/>
                                <a:gd name="T8" fmla="+- 0 1653 1616"/>
                                <a:gd name="T9" fmla="*/ T8 w 48"/>
                                <a:gd name="T10" fmla="+- 0 6576 6528"/>
                                <a:gd name="T11" fmla="*/ 6576 h 48"/>
                                <a:gd name="T12" fmla="+- 0 1627 1616"/>
                                <a:gd name="T13" fmla="*/ T12 w 48"/>
                                <a:gd name="T14" fmla="+- 0 6576 6528"/>
                                <a:gd name="T15" fmla="*/ 6576 h 48"/>
                                <a:gd name="T16" fmla="+- 0 1616 1616"/>
                                <a:gd name="T17" fmla="*/ T16 w 48"/>
                                <a:gd name="T18" fmla="+- 0 6565 6528"/>
                                <a:gd name="T19" fmla="*/ 6565 h 48"/>
                                <a:gd name="T20" fmla="+- 0 1616 1616"/>
                                <a:gd name="T21" fmla="*/ T20 w 48"/>
                                <a:gd name="T22" fmla="+- 0 6539 6528"/>
                                <a:gd name="T23" fmla="*/ 6539 h 48"/>
                                <a:gd name="T24" fmla="+- 0 1627 1616"/>
                                <a:gd name="T25" fmla="*/ T24 w 48"/>
                                <a:gd name="T26" fmla="+- 0 6528 6528"/>
                                <a:gd name="T27" fmla="*/ 6528 h 48"/>
                                <a:gd name="T28" fmla="+- 0 1653 1616"/>
                                <a:gd name="T29" fmla="*/ T28 w 48"/>
                                <a:gd name="T30" fmla="+- 0 6528 6528"/>
                                <a:gd name="T31" fmla="*/ 6528 h 48"/>
                                <a:gd name="T32" fmla="+- 0 1664 1616"/>
                                <a:gd name="T33" fmla="*/ T32 w 48"/>
                                <a:gd name="T34" fmla="+- 0 6539 6528"/>
                                <a:gd name="T35" fmla="*/ 6539 h 48"/>
                                <a:gd name="T36" fmla="+- 0 1664 1616"/>
                                <a:gd name="T37" fmla="*/ T36 w 48"/>
                                <a:gd name="T38" fmla="+- 0 6552 6528"/>
                                <a:gd name="T39" fmla="*/ 655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9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1616" y="6528"/>
                              <a:ext cx="48" cy="48"/>
                              <a:chOff x="1616" y="6528"/>
                              <a:chExt cx="48" cy="48"/>
                            </a:xfrm>
                          </wpg:grpSpPr>
                          <wps:wsp>
                            <wps:cNvPr id="50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1616" y="652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6552 6528"/>
                                  <a:gd name="T3" fmla="*/ 6552 h 48"/>
                                  <a:gd name="T4" fmla="+- 0 1664 1616"/>
                                  <a:gd name="T5" fmla="*/ T4 w 48"/>
                                  <a:gd name="T6" fmla="+- 0 6565 6528"/>
                                  <a:gd name="T7" fmla="*/ 6565 h 48"/>
                                  <a:gd name="T8" fmla="+- 0 1653 1616"/>
                                  <a:gd name="T9" fmla="*/ T8 w 48"/>
                                  <a:gd name="T10" fmla="+- 0 6576 6528"/>
                                  <a:gd name="T11" fmla="*/ 6576 h 48"/>
                                  <a:gd name="T12" fmla="+- 0 1640 1616"/>
                                  <a:gd name="T13" fmla="*/ T12 w 48"/>
                                  <a:gd name="T14" fmla="+- 0 6576 6528"/>
                                  <a:gd name="T15" fmla="*/ 6576 h 48"/>
                                  <a:gd name="T16" fmla="+- 0 1627 1616"/>
                                  <a:gd name="T17" fmla="*/ T16 w 48"/>
                                  <a:gd name="T18" fmla="+- 0 6576 6528"/>
                                  <a:gd name="T19" fmla="*/ 6576 h 48"/>
                                  <a:gd name="T20" fmla="+- 0 1616 1616"/>
                                  <a:gd name="T21" fmla="*/ T20 w 48"/>
                                  <a:gd name="T22" fmla="+- 0 6565 6528"/>
                                  <a:gd name="T23" fmla="*/ 6565 h 48"/>
                                  <a:gd name="T24" fmla="+- 0 1616 1616"/>
                                  <a:gd name="T25" fmla="*/ T24 w 48"/>
                                  <a:gd name="T26" fmla="+- 0 6552 6528"/>
                                  <a:gd name="T27" fmla="*/ 6552 h 48"/>
                                  <a:gd name="T28" fmla="+- 0 1616 1616"/>
                                  <a:gd name="T29" fmla="*/ T28 w 48"/>
                                  <a:gd name="T30" fmla="+- 0 6539 6528"/>
                                  <a:gd name="T31" fmla="*/ 6539 h 48"/>
                                  <a:gd name="T32" fmla="+- 0 1627 1616"/>
                                  <a:gd name="T33" fmla="*/ T32 w 48"/>
                                  <a:gd name="T34" fmla="+- 0 6528 6528"/>
                                  <a:gd name="T35" fmla="*/ 6528 h 48"/>
                                  <a:gd name="T36" fmla="+- 0 1640 1616"/>
                                  <a:gd name="T37" fmla="*/ T36 w 48"/>
                                  <a:gd name="T38" fmla="+- 0 6528 6528"/>
                                  <a:gd name="T39" fmla="*/ 6528 h 48"/>
                                  <a:gd name="T40" fmla="+- 0 1653 1616"/>
                                  <a:gd name="T41" fmla="*/ T40 w 48"/>
                                  <a:gd name="T42" fmla="+- 0 6528 6528"/>
                                  <a:gd name="T43" fmla="*/ 6528 h 48"/>
                                  <a:gd name="T44" fmla="+- 0 1664 1616"/>
                                  <a:gd name="T45" fmla="*/ T44 w 48"/>
                                  <a:gd name="T46" fmla="+- 0 6539 6528"/>
                                  <a:gd name="T47" fmla="*/ 6539 h 48"/>
                                  <a:gd name="T48" fmla="+- 0 1664 1616"/>
                                  <a:gd name="T49" fmla="*/ T48 w 48"/>
                                  <a:gd name="T50" fmla="+- 0 6552 6528"/>
                                  <a:gd name="T51" fmla="*/ 655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80.4pt;margin-top:326pt;width:3.2pt;height:3.2pt;z-index:-251601408;mso-position-horizontal-relative:page;mso-position-vertical-relative:page" coordorigin="1608,652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">
                <v:group id="Group 48" o:spid="_x0000_s1027" style="position:absolute;left:1616;top:6528;width:48;height:48" coordorigin="1616,652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Freeform 51" o:spid="_x0000_s1028" style="position:absolute;left:1616;top:652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vQDSwAAA&#10;ANsAAAAPAAAAZHJzL2Rvd25yZXYueG1sRE/LisIwFN0L/kO4gjtNq+Og1SgiCDIbmY4Ll5fm2ofN&#10;TWmirfP1k4Uwy8N5b3a9qcWTWldaVhBPIxDEmdUl5wouP8fJEoTzyBpry6TgRQ522+Fgg4m2HX/T&#10;M/W5CCHsElRQeN8kUrqsIINuahviwN1sa9AH2OZSt9iFcFPLWRR9SoMlh4YCGzoUlN3Th1FwzR41&#10;2sVqvj+biLq4+l18dZVS41G/X4Pw1Pt/8dt90go+wtjwJfwAuf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vQDSwAAAANsAAAAPAAAAAAAAAAAAAAAAAJcCAABkcnMvZG93bnJl&#10;di54bWxQSwUGAAAAAAQABAD1AAAAhAMAAAAA&#10;" path="m48,24l48,37,37,48,11,48,,37,,11,11,,37,,48,11,48,24xe" fillcolor="black" stroked="f">
                    <v:path arrowok="t" o:connecttype="custom" o:connectlocs="48,6552;48,6565;37,6576;11,6576;0,6565;0,6539;11,6528;37,6528;48,6539;48,6552" o:connectangles="0,0,0,0,0,0,0,0,0,0"/>
                  </v:shape>
                  <v:group id="Group 49" o:spid="_x0000_s1029" style="position:absolute;left:1616;top:6528;width:48;height:48" coordorigin="1616,652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<v:shape id="Freeform 50" o:spid="_x0000_s1030" style="position:absolute;left:1616;top:652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3vfwQAA&#10;ANsAAAAPAAAAZHJzL2Rvd25yZXYueG1sRE/NasJAEL4X+g7LFHopulGwSHQVKTX0UKxGH2DMjkk0&#10;MxuyW41v7x4KPX58//Nlz426UudrJwZGwwQUSeFsLaWBw349mILyAcVi44QM3MnDcvH8NMfUupvs&#10;6JqHUsUQ8SkaqEJoU619URGjH7qWJHIn1zGGCLtS2w5vMZwbPU6Sd81YS2yosKWPiopL/ssGsmR7&#10;/szcxp3W3zzKjz/8lo3ZmNeXfjUDFagP/+I/95c1MInr45f4A/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X9738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6552;48,6565;37,6576;24,6576;11,6576;0,6565;0,6552;0,6539;11,6528;24,6528;37,6528;48,6539;48,655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0B1489A4" wp14:editId="186C5F38">
                <wp:simplePos x="0" y="0"/>
                <wp:positionH relativeFrom="page">
                  <wp:posOffset>1021080</wp:posOffset>
                </wp:positionH>
                <wp:positionV relativeFrom="page">
                  <wp:posOffset>3693160</wp:posOffset>
                </wp:positionV>
                <wp:extent cx="40640" cy="40640"/>
                <wp:effectExtent l="0" t="0" r="5080" b="1270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816"/>
                          <a:chExt cx="64" cy="64"/>
                        </a:xfrm>
                      </wpg:grpSpPr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1616" y="5824"/>
                            <a:ext cx="48" cy="48"/>
                            <a:chOff x="1616" y="5824"/>
                            <a:chExt cx="48" cy="48"/>
                          </a:xfrm>
                        </wpg:grpSpPr>
                        <wps:wsp>
                          <wps:cNvPr id="43" name="Freeform 46"/>
                          <wps:cNvSpPr>
                            <a:spLocks/>
                          </wps:cNvSpPr>
                          <wps:spPr bwMode="auto">
                            <a:xfrm>
                              <a:off x="1616" y="582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848 5824"/>
                                <a:gd name="T3" fmla="*/ 5848 h 48"/>
                                <a:gd name="T4" fmla="+- 0 1664 1616"/>
                                <a:gd name="T5" fmla="*/ T4 w 48"/>
                                <a:gd name="T6" fmla="+- 0 5861 5824"/>
                                <a:gd name="T7" fmla="*/ 5861 h 48"/>
                                <a:gd name="T8" fmla="+- 0 1653 1616"/>
                                <a:gd name="T9" fmla="*/ T8 w 48"/>
                                <a:gd name="T10" fmla="+- 0 5872 5824"/>
                                <a:gd name="T11" fmla="*/ 5872 h 48"/>
                                <a:gd name="T12" fmla="+- 0 1627 1616"/>
                                <a:gd name="T13" fmla="*/ T12 w 48"/>
                                <a:gd name="T14" fmla="+- 0 5872 5824"/>
                                <a:gd name="T15" fmla="*/ 5872 h 48"/>
                                <a:gd name="T16" fmla="+- 0 1616 1616"/>
                                <a:gd name="T17" fmla="*/ T16 w 48"/>
                                <a:gd name="T18" fmla="+- 0 5861 5824"/>
                                <a:gd name="T19" fmla="*/ 5861 h 48"/>
                                <a:gd name="T20" fmla="+- 0 1616 1616"/>
                                <a:gd name="T21" fmla="*/ T20 w 48"/>
                                <a:gd name="T22" fmla="+- 0 5835 5824"/>
                                <a:gd name="T23" fmla="*/ 5835 h 48"/>
                                <a:gd name="T24" fmla="+- 0 1627 1616"/>
                                <a:gd name="T25" fmla="*/ T24 w 48"/>
                                <a:gd name="T26" fmla="+- 0 5824 5824"/>
                                <a:gd name="T27" fmla="*/ 5824 h 48"/>
                                <a:gd name="T28" fmla="+- 0 1653 1616"/>
                                <a:gd name="T29" fmla="*/ T28 w 48"/>
                                <a:gd name="T30" fmla="+- 0 5824 5824"/>
                                <a:gd name="T31" fmla="*/ 5824 h 48"/>
                                <a:gd name="T32" fmla="+- 0 1664 1616"/>
                                <a:gd name="T33" fmla="*/ T32 w 48"/>
                                <a:gd name="T34" fmla="+- 0 5835 5824"/>
                                <a:gd name="T35" fmla="*/ 5835 h 48"/>
                                <a:gd name="T36" fmla="+- 0 1664 1616"/>
                                <a:gd name="T37" fmla="*/ T36 w 48"/>
                                <a:gd name="T38" fmla="+- 0 5848 5824"/>
                                <a:gd name="T39" fmla="*/ 584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1616" y="5824"/>
                              <a:ext cx="48" cy="48"/>
                              <a:chOff x="1616" y="5824"/>
                              <a:chExt cx="48" cy="48"/>
                            </a:xfrm>
                          </wpg:grpSpPr>
                          <wps:wsp>
                            <wps:cNvPr id="45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1616" y="582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848 5824"/>
                                  <a:gd name="T3" fmla="*/ 5848 h 48"/>
                                  <a:gd name="T4" fmla="+- 0 1664 1616"/>
                                  <a:gd name="T5" fmla="*/ T4 w 48"/>
                                  <a:gd name="T6" fmla="+- 0 5861 5824"/>
                                  <a:gd name="T7" fmla="*/ 5861 h 48"/>
                                  <a:gd name="T8" fmla="+- 0 1653 1616"/>
                                  <a:gd name="T9" fmla="*/ T8 w 48"/>
                                  <a:gd name="T10" fmla="+- 0 5872 5824"/>
                                  <a:gd name="T11" fmla="*/ 5872 h 48"/>
                                  <a:gd name="T12" fmla="+- 0 1640 1616"/>
                                  <a:gd name="T13" fmla="*/ T12 w 48"/>
                                  <a:gd name="T14" fmla="+- 0 5872 5824"/>
                                  <a:gd name="T15" fmla="*/ 5872 h 48"/>
                                  <a:gd name="T16" fmla="+- 0 1627 1616"/>
                                  <a:gd name="T17" fmla="*/ T16 w 48"/>
                                  <a:gd name="T18" fmla="+- 0 5872 5824"/>
                                  <a:gd name="T19" fmla="*/ 5872 h 48"/>
                                  <a:gd name="T20" fmla="+- 0 1616 1616"/>
                                  <a:gd name="T21" fmla="*/ T20 w 48"/>
                                  <a:gd name="T22" fmla="+- 0 5861 5824"/>
                                  <a:gd name="T23" fmla="*/ 5861 h 48"/>
                                  <a:gd name="T24" fmla="+- 0 1616 1616"/>
                                  <a:gd name="T25" fmla="*/ T24 w 48"/>
                                  <a:gd name="T26" fmla="+- 0 5848 5824"/>
                                  <a:gd name="T27" fmla="*/ 5848 h 48"/>
                                  <a:gd name="T28" fmla="+- 0 1616 1616"/>
                                  <a:gd name="T29" fmla="*/ T28 w 48"/>
                                  <a:gd name="T30" fmla="+- 0 5835 5824"/>
                                  <a:gd name="T31" fmla="*/ 5835 h 48"/>
                                  <a:gd name="T32" fmla="+- 0 1627 1616"/>
                                  <a:gd name="T33" fmla="*/ T32 w 48"/>
                                  <a:gd name="T34" fmla="+- 0 5824 5824"/>
                                  <a:gd name="T35" fmla="*/ 5824 h 48"/>
                                  <a:gd name="T36" fmla="+- 0 1640 1616"/>
                                  <a:gd name="T37" fmla="*/ T36 w 48"/>
                                  <a:gd name="T38" fmla="+- 0 5824 5824"/>
                                  <a:gd name="T39" fmla="*/ 5824 h 48"/>
                                  <a:gd name="T40" fmla="+- 0 1653 1616"/>
                                  <a:gd name="T41" fmla="*/ T40 w 48"/>
                                  <a:gd name="T42" fmla="+- 0 5824 5824"/>
                                  <a:gd name="T43" fmla="*/ 5824 h 48"/>
                                  <a:gd name="T44" fmla="+- 0 1664 1616"/>
                                  <a:gd name="T45" fmla="*/ T44 w 48"/>
                                  <a:gd name="T46" fmla="+- 0 5835 5824"/>
                                  <a:gd name="T47" fmla="*/ 5835 h 48"/>
                                  <a:gd name="T48" fmla="+- 0 1664 1616"/>
                                  <a:gd name="T49" fmla="*/ T48 w 48"/>
                                  <a:gd name="T50" fmla="+- 0 5848 5824"/>
                                  <a:gd name="T51" fmla="*/ 584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80.4pt;margin-top:290.8pt;width:3.2pt;height:3.2pt;z-index:-251602432;mso-position-horizontal-relative:page;mso-position-vertical-relative:page" coordorigin="1608,581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">
                <v:group id="Group 43" o:spid="_x0000_s1027" style="position:absolute;left:1616;top:5824;width:48;height:48" coordorigin="1616,582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shape id="Freeform 46" o:spid="_x0000_s1028" style="position:absolute;left:1616;top:582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ZKjwwAA&#10;ANsAAAAPAAAAZHJzL2Rvd25yZXYueG1sRI9Li8JAEITvwv6HoRf2ppP4WDTrKCIsiBdR9+CxybR5&#10;bKYnZEYT/fWOIHgsquorar7sTCWu1LjCsoJ4EIEgTq0uOFPwd/ztT0E4j6yxskwKbuRgufjozTHR&#10;tuU9XQ8+EwHCLkEFufd1IqVLczLoBrYmDt7ZNgZ9kE0mdYNtgJtKDqPoWxosOCzkWNM6p/T/cDEK&#10;TumlQjuZjVY7E1Ebl/fJti2V+vrsVj8gPHX+HX61N1rBeAT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ZKjwwAAANsAAAAPAAAAAAAAAAAAAAAAAJcCAABkcnMvZG93&#10;bnJldi54bWxQSwUGAAAAAAQABAD1AAAAhwMAAAAA&#10;" path="m48,24l48,37,37,48,11,48,,37,,11,11,,37,,48,11,48,24xe" fillcolor="black" stroked="f">
                    <v:path arrowok="t" o:connecttype="custom" o:connectlocs="48,5848;48,5861;37,5872;11,5872;0,5861;0,5835;11,5824;37,5824;48,5835;48,5848" o:connectangles="0,0,0,0,0,0,0,0,0,0"/>
                  </v:shape>
                  <v:group id="Group 44" o:spid="_x0000_s1029" style="position:absolute;left:1616;top:5824;width:48;height:48" coordorigin="1616,582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<v:shape id="Freeform 45" o:spid="_x0000_s1030" style="position:absolute;left:1616;top:582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0U6axQAA&#10;ANsAAAAPAAAAZHJzL2Rvd25yZXYueG1sRI9Ra8JAEITfC/6HYwVfSr0orUj0FCk19KFUTfsDtrk1&#10;iWb3Qu7U9N/3CoU+DjPzDbNc99yoK3W+dmJgMk5AkRTO1lIa+PzYPsxB+YBisXFCBr7Jw3o1uFti&#10;at1NDnTNQ6kiRHyKBqoQ2lRrX1TE6MeuJYne0XWMIcqu1LbDW4Rzo6dJMtOMtcSFClt6rqg45xc2&#10;kCX700vm3t1x+8aT/GvH99mUjRkN+80CVKA+/If/2q/WwOMT/H6JP0Cv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RTprFAAAA2w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5848;48,5861;37,5872;24,5872;11,5872;0,5861;0,5848;0,5835;11,5824;24,5824;37,5824;48,5835;48,584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2DF10948" wp14:editId="71490588">
                <wp:simplePos x="0" y="0"/>
                <wp:positionH relativeFrom="page">
                  <wp:posOffset>1021080</wp:posOffset>
                </wp:positionH>
                <wp:positionV relativeFrom="page">
                  <wp:posOffset>3246120</wp:posOffset>
                </wp:positionV>
                <wp:extent cx="40640" cy="40640"/>
                <wp:effectExtent l="0" t="0" r="5080" b="254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5112"/>
                          <a:chExt cx="64" cy="64"/>
                        </a:xfrm>
                      </wpg:grpSpPr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1616" y="5120"/>
                            <a:ext cx="48" cy="48"/>
                            <a:chOff x="1616" y="5120"/>
                            <a:chExt cx="48" cy="48"/>
                          </a:xfrm>
                        </wpg:grpSpPr>
                        <wps:wsp>
                          <wps:cNvPr id="38" name="Freeform 41"/>
                          <wps:cNvSpPr>
                            <a:spLocks/>
                          </wps:cNvSpPr>
                          <wps:spPr bwMode="auto">
                            <a:xfrm>
                              <a:off x="1616" y="512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5144 5120"/>
                                <a:gd name="T3" fmla="*/ 5144 h 48"/>
                                <a:gd name="T4" fmla="+- 0 1664 1616"/>
                                <a:gd name="T5" fmla="*/ T4 w 48"/>
                                <a:gd name="T6" fmla="+- 0 5157 5120"/>
                                <a:gd name="T7" fmla="*/ 5157 h 48"/>
                                <a:gd name="T8" fmla="+- 0 1653 1616"/>
                                <a:gd name="T9" fmla="*/ T8 w 48"/>
                                <a:gd name="T10" fmla="+- 0 5168 5120"/>
                                <a:gd name="T11" fmla="*/ 5168 h 48"/>
                                <a:gd name="T12" fmla="+- 0 1627 1616"/>
                                <a:gd name="T13" fmla="*/ T12 w 48"/>
                                <a:gd name="T14" fmla="+- 0 5168 5120"/>
                                <a:gd name="T15" fmla="*/ 5168 h 48"/>
                                <a:gd name="T16" fmla="+- 0 1616 1616"/>
                                <a:gd name="T17" fmla="*/ T16 w 48"/>
                                <a:gd name="T18" fmla="+- 0 5157 5120"/>
                                <a:gd name="T19" fmla="*/ 5157 h 48"/>
                                <a:gd name="T20" fmla="+- 0 1616 1616"/>
                                <a:gd name="T21" fmla="*/ T20 w 48"/>
                                <a:gd name="T22" fmla="+- 0 5131 5120"/>
                                <a:gd name="T23" fmla="*/ 5131 h 48"/>
                                <a:gd name="T24" fmla="+- 0 1627 1616"/>
                                <a:gd name="T25" fmla="*/ T24 w 48"/>
                                <a:gd name="T26" fmla="+- 0 5120 5120"/>
                                <a:gd name="T27" fmla="*/ 5120 h 48"/>
                                <a:gd name="T28" fmla="+- 0 1653 1616"/>
                                <a:gd name="T29" fmla="*/ T28 w 48"/>
                                <a:gd name="T30" fmla="+- 0 5120 5120"/>
                                <a:gd name="T31" fmla="*/ 5120 h 48"/>
                                <a:gd name="T32" fmla="+- 0 1664 1616"/>
                                <a:gd name="T33" fmla="*/ T32 w 48"/>
                                <a:gd name="T34" fmla="+- 0 5131 5120"/>
                                <a:gd name="T35" fmla="*/ 5131 h 48"/>
                                <a:gd name="T36" fmla="+- 0 1664 1616"/>
                                <a:gd name="T37" fmla="*/ T36 w 48"/>
                                <a:gd name="T38" fmla="+- 0 5144 5120"/>
                                <a:gd name="T39" fmla="*/ 514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1616" y="5120"/>
                              <a:ext cx="48" cy="48"/>
                              <a:chOff x="1616" y="5120"/>
                              <a:chExt cx="48" cy="48"/>
                            </a:xfrm>
                          </wpg:grpSpPr>
                          <wps:wsp>
                            <wps:cNvPr id="40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1616" y="512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5144 5120"/>
                                  <a:gd name="T3" fmla="*/ 5144 h 48"/>
                                  <a:gd name="T4" fmla="+- 0 1664 1616"/>
                                  <a:gd name="T5" fmla="*/ T4 w 48"/>
                                  <a:gd name="T6" fmla="+- 0 5157 5120"/>
                                  <a:gd name="T7" fmla="*/ 5157 h 48"/>
                                  <a:gd name="T8" fmla="+- 0 1653 1616"/>
                                  <a:gd name="T9" fmla="*/ T8 w 48"/>
                                  <a:gd name="T10" fmla="+- 0 5168 5120"/>
                                  <a:gd name="T11" fmla="*/ 5168 h 48"/>
                                  <a:gd name="T12" fmla="+- 0 1640 1616"/>
                                  <a:gd name="T13" fmla="*/ T12 w 48"/>
                                  <a:gd name="T14" fmla="+- 0 5168 5120"/>
                                  <a:gd name="T15" fmla="*/ 5168 h 48"/>
                                  <a:gd name="T16" fmla="+- 0 1627 1616"/>
                                  <a:gd name="T17" fmla="*/ T16 w 48"/>
                                  <a:gd name="T18" fmla="+- 0 5168 5120"/>
                                  <a:gd name="T19" fmla="*/ 5168 h 48"/>
                                  <a:gd name="T20" fmla="+- 0 1616 1616"/>
                                  <a:gd name="T21" fmla="*/ T20 w 48"/>
                                  <a:gd name="T22" fmla="+- 0 5157 5120"/>
                                  <a:gd name="T23" fmla="*/ 5157 h 48"/>
                                  <a:gd name="T24" fmla="+- 0 1616 1616"/>
                                  <a:gd name="T25" fmla="*/ T24 w 48"/>
                                  <a:gd name="T26" fmla="+- 0 5144 5120"/>
                                  <a:gd name="T27" fmla="*/ 5144 h 48"/>
                                  <a:gd name="T28" fmla="+- 0 1616 1616"/>
                                  <a:gd name="T29" fmla="*/ T28 w 48"/>
                                  <a:gd name="T30" fmla="+- 0 5131 5120"/>
                                  <a:gd name="T31" fmla="*/ 5131 h 48"/>
                                  <a:gd name="T32" fmla="+- 0 1627 1616"/>
                                  <a:gd name="T33" fmla="*/ T32 w 48"/>
                                  <a:gd name="T34" fmla="+- 0 5120 5120"/>
                                  <a:gd name="T35" fmla="*/ 5120 h 48"/>
                                  <a:gd name="T36" fmla="+- 0 1640 1616"/>
                                  <a:gd name="T37" fmla="*/ T36 w 48"/>
                                  <a:gd name="T38" fmla="+- 0 5120 5120"/>
                                  <a:gd name="T39" fmla="*/ 5120 h 48"/>
                                  <a:gd name="T40" fmla="+- 0 1653 1616"/>
                                  <a:gd name="T41" fmla="*/ T40 w 48"/>
                                  <a:gd name="T42" fmla="+- 0 5120 5120"/>
                                  <a:gd name="T43" fmla="*/ 5120 h 48"/>
                                  <a:gd name="T44" fmla="+- 0 1664 1616"/>
                                  <a:gd name="T45" fmla="*/ T44 w 48"/>
                                  <a:gd name="T46" fmla="+- 0 5131 5120"/>
                                  <a:gd name="T47" fmla="*/ 5131 h 48"/>
                                  <a:gd name="T48" fmla="+- 0 1664 1616"/>
                                  <a:gd name="T49" fmla="*/ T48 w 48"/>
                                  <a:gd name="T50" fmla="+- 0 5144 5120"/>
                                  <a:gd name="T51" fmla="*/ 514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80.4pt;margin-top:255.6pt;width:3.2pt;height:3.2pt;z-index:-251603456;mso-position-horizontal-relative:page;mso-position-vertical-relative:page" coordorigin="1608,511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">
                <v:group id="Group 38" o:spid="_x0000_s1027" style="position:absolute;left:1616;top:5120;width:48;height:48" coordorigin="1616,51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shape id="Freeform 41" o:spid="_x0000_s1028" style="position:absolute;left:1616;top:51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3OvvQAA&#10;ANsAAAAPAAAAZHJzL2Rvd25yZXYueG1sRE+7CsIwFN0F/yFcwU1TFUWrUUQQxEV8DI6X5tpWm5vS&#10;RFv9ejMIjofzXqwaU4gXVS63rGDQj0AQJ1bnnCq4nLe9KQjnkTUWlknBmxyslu3WAmNtaz7S6+RT&#10;EULYxagg876MpXRJRgZd35bEgbvZyqAPsEqlrrAO4aaQwyiaSIM5h4YMS9pklDxOT6PgmjwLtOPZ&#10;aH0wEdWD+2e8r+9KdTvNeg7CU+P/4p97pxWMwtjwJfwAufw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Fu3OvvQAAANsAAAAPAAAAAAAAAAAAAAAAAJcCAABkcnMvZG93bnJldi54&#10;bWxQSwUGAAAAAAQABAD1AAAAgQMAAAAA&#10;" path="m48,24l48,37,37,48,11,48,,37,,11,11,,37,,48,11,48,24xe" fillcolor="black" stroked="f">
                    <v:path arrowok="t" o:connecttype="custom" o:connectlocs="48,5144;48,5157;37,5168;11,5168;0,5157;0,5131;11,5120;37,5120;48,5131;48,5144" o:connectangles="0,0,0,0,0,0,0,0,0,0"/>
                  </v:shape>
                  <v:group id="Group 39" o:spid="_x0000_s1029" style="position:absolute;left:1616;top:5120;width:48;height:48" coordorigin="1616,512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shape id="Freeform 40" o:spid="_x0000_s1030" style="position:absolute;left:1616;top:512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u0CwQAA&#10;ANsAAAAPAAAAZHJzL2Rvd25yZXYueG1sRE/NasJAEL4X+g7LFHopulGkSHQVKTX0UKxGH2DMjkk0&#10;MxuyW41v7x4KPX58//Nlz426UudrJwZGwwQUSeFsLaWBw349mILyAcVi44QM3MnDcvH8NMfUupvs&#10;6JqHUsUQ8SkaqEJoU619URGjH7qWJHIn1zGGCLtS2w5vMZwbPU6Sd81YS2yosKWPiopL/ssGsmR7&#10;/szcxp3W3zzKjz/8lo3ZmNeXfjUDFagP/+I/95c1MInr45f4A/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KbtAs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5144;48,5157;37,5168;24,5168;11,5168;0,5157;0,5144;0,5131;11,5120;24,5120;37,5120;48,5131;48,514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12FDEB8C" wp14:editId="1B29709E">
                <wp:simplePos x="0" y="0"/>
                <wp:positionH relativeFrom="page">
                  <wp:posOffset>1021080</wp:posOffset>
                </wp:positionH>
                <wp:positionV relativeFrom="page">
                  <wp:posOffset>3022600</wp:posOffset>
                </wp:positionV>
                <wp:extent cx="40640" cy="40640"/>
                <wp:effectExtent l="0" t="0" r="5080" b="1016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760"/>
                          <a:chExt cx="64" cy="64"/>
                        </a:xfrm>
                      </wpg:grpSpPr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1616" y="4768"/>
                            <a:ext cx="48" cy="48"/>
                            <a:chOff x="1616" y="4768"/>
                            <a:chExt cx="48" cy="48"/>
                          </a:xfrm>
                        </wpg:grpSpPr>
                        <wps:wsp>
                          <wps:cNvPr id="33" name="Freeform 36"/>
                          <wps:cNvSpPr>
                            <a:spLocks/>
                          </wps:cNvSpPr>
                          <wps:spPr bwMode="auto">
                            <a:xfrm>
                              <a:off x="1616" y="4768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792 4768"/>
                                <a:gd name="T3" fmla="*/ 4792 h 48"/>
                                <a:gd name="T4" fmla="+- 0 1664 1616"/>
                                <a:gd name="T5" fmla="*/ T4 w 48"/>
                                <a:gd name="T6" fmla="+- 0 4805 4768"/>
                                <a:gd name="T7" fmla="*/ 4805 h 48"/>
                                <a:gd name="T8" fmla="+- 0 1653 1616"/>
                                <a:gd name="T9" fmla="*/ T8 w 48"/>
                                <a:gd name="T10" fmla="+- 0 4816 4768"/>
                                <a:gd name="T11" fmla="*/ 4816 h 48"/>
                                <a:gd name="T12" fmla="+- 0 1627 1616"/>
                                <a:gd name="T13" fmla="*/ T12 w 48"/>
                                <a:gd name="T14" fmla="+- 0 4816 4768"/>
                                <a:gd name="T15" fmla="*/ 4816 h 48"/>
                                <a:gd name="T16" fmla="+- 0 1616 1616"/>
                                <a:gd name="T17" fmla="*/ T16 w 48"/>
                                <a:gd name="T18" fmla="+- 0 4805 4768"/>
                                <a:gd name="T19" fmla="*/ 4805 h 48"/>
                                <a:gd name="T20" fmla="+- 0 1616 1616"/>
                                <a:gd name="T21" fmla="*/ T20 w 48"/>
                                <a:gd name="T22" fmla="+- 0 4779 4768"/>
                                <a:gd name="T23" fmla="*/ 4779 h 48"/>
                                <a:gd name="T24" fmla="+- 0 1627 1616"/>
                                <a:gd name="T25" fmla="*/ T24 w 48"/>
                                <a:gd name="T26" fmla="+- 0 4768 4768"/>
                                <a:gd name="T27" fmla="*/ 4768 h 48"/>
                                <a:gd name="T28" fmla="+- 0 1653 1616"/>
                                <a:gd name="T29" fmla="*/ T28 w 48"/>
                                <a:gd name="T30" fmla="+- 0 4768 4768"/>
                                <a:gd name="T31" fmla="*/ 4768 h 48"/>
                                <a:gd name="T32" fmla="+- 0 1664 1616"/>
                                <a:gd name="T33" fmla="*/ T32 w 48"/>
                                <a:gd name="T34" fmla="+- 0 4779 4768"/>
                                <a:gd name="T35" fmla="*/ 4779 h 48"/>
                                <a:gd name="T36" fmla="+- 0 1664 1616"/>
                                <a:gd name="T37" fmla="*/ T36 w 48"/>
                                <a:gd name="T38" fmla="+- 0 4792 4768"/>
                                <a:gd name="T39" fmla="*/ 4792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616" y="4768"/>
                              <a:ext cx="48" cy="48"/>
                              <a:chOff x="1616" y="4768"/>
                              <a:chExt cx="48" cy="48"/>
                            </a:xfrm>
                          </wpg:grpSpPr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1616" y="4768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792 4768"/>
                                  <a:gd name="T3" fmla="*/ 4792 h 48"/>
                                  <a:gd name="T4" fmla="+- 0 1664 1616"/>
                                  <a:gd name="T5" fmla="*/ T4 w 48"/>
                                  <a:gd name="T6" fmla="+- 0 4805 4768"/>
                                  <a:gd name="T7" fmla="*/ 4805 h 48"/>
                                  <a:gd name="T8" fmla="+- 0 1653 1616"/>
                                  <a:gd name="T9" fmla="*/ T8 w 48"/>
                                  <a:gd name="T10" fmla="+- 0 4816 4768"/>
                                  <a:gd name="T11" fmla="*/ 4816 h 48"/>
                                  <a:gd name="T12" fmla="+- 0 1640 1616"/>
                                  <a:gd name="T13" fmla="*/ T12 w 48"/>
                                  <a:gd name="T14" fmla="+- 0 4816 4768"/>
                                  <a:gd name="T15" fmla="*/ 4816 h 48"/>
                                  <a:gd name="T16" fmla="+- 0 1627 1616"/>
                                  <a:gd name="T17" fmla="*/ T16 w 48"/>
                                  <a:gd name="T18" fmla="+- 0 4816 4768"/>
                                  <a:gd name="T19" fmla="*/ 4816 h 48"/>
                                  <a:gd name="T20" fmla="+- 0 1616 1616"/>
                                  <a:gd name="T21" fmla="*/ T20 w 48"/>
                                  <a:gd name="T22" fmla="+- 0 4805 4768"/>
                                  <a:gd name="T23" fmla="*/ 4805 h 48"/>
                                  <a:gd name="T24" fmla="+- 0 1616 1616"/>
                                  <a:gd name="T25" fmla="*/ T24 w 48"/>
                                  <a:gd name="T26" fmla="+- 0 4792 4768"/>
                                  <a:gd name="T27" fmla="*/ 4792 h 48"/>
                                  <a:gd name="T28" fmla="+- 0 1616 1616"/>
                                  <a:gd name="T29" fmla="*/ T28 w 48"/>
                                  <a:gd name="T30" fmla="+- 0 4779 4768"/>
                                  <a:gd name="T31" fmla="*/ 4779 h 48"/>
                                  <a:gd name="T32" fmla="+- 0 1627 1616"/>
                                  <a:gd name="T33" fmla="*/ T32 w 48"/>
                                  <a:gd name="T34" fmla="+- 0 4768 4768"/>
                                  <a:gd name="T35" fmla="*/ 4768 h 48"/>
                                  <a:gd name="T36" fmla="+- 0 1640 1616"/>
                                  <a:gd name="T37" fmla="*/ T36 w 48"/>
                                  <a:gd name="T38" fmla="+- 0 4768 4768"/>
                                  <a:gd name="T39" fmla="*/ 4768 h 48"/>
                                  <a:gd name="T40" fmla="+- 0 1653 1616"/>
                                  <a:gd name="T41" fmla="*/ T40 w 48"/>
                                  <a:gd name="T42" fmla="+- 0 4768 4768"/>
                                  <a:gd name="T43" fmla="*/ 4768 h 48"/>
                                  <a:gd name="T44" fmla="+- 0 1664 1616"/>
                                  <a:gd name="T45" fmla="*/ T44 w 48"/>
                                  <a:gd name="T46" fmla="+- 0 4779 4768"/>
                                  <a:gd name="T47" fmla="*/ 4779 h 48"/>
                                  <a:gd name="T48" fmla="+- 0 1664 1616"/>
                                  <a:gd name="T49" fmla="*/ T48 w 48"/>
                                  <a:gd name="T50" fmla="+- 0 4792 4768"/>
                                  <a:gd name="T51" fmla="*/ 4792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80.4pt;margin-top:238pt;width:3.2pt;height:3.2pt;z-index:-251604480;mso-position-horizontal-relative:page;mso-position-vertical-relative:page" coordorigin="1608,4760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">
                <v:group id="Group 33" o:spid="_x0000_s1027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36" o:spid="_x0000_s1028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H+HewgAA&#10;ANsAAAAPAAAAZHJzL2Rvd25yZXYueG1sRI/NqsIwFIT3F3yHcAR319RbFK1GEeGCuBF/Fi4PzbGt&#10;Nielibb69EYQXA4z8w0zW7SmFHeqXWFZwaAfgSBOrS44U3A8/P+OQTiPrLG0TAoe5GAx7/zMMNG2&#10;4R3d9z4TAcIuQQW591UipUtzMuj6tiIO3tnWBn2QdSZ1jU2Am1L+RdFIGiw4LORY0Sqn9Lq/GQWn&#10;9FaiHU7i5dZE1Awuz+GmuSjV67bLKQhPrf+GP+21VhDH8P4Sfo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sf4d7CAAAA2wAAAA8AAAAAAAAAAAAAAAAAlwIAAGRycy9kb3du&#10;cmV2LnhtbFBLBQYAAAAABAAEAPUAAACGAwAAAAA=&#10;" path="m48,24l48,37,37,48,11,48,,37,,11,11,,37,,48,11,48,24xe" fillcolor="black" stroked="f">
                    <v:path arrowok="t" o:connecttype="custom" o:connectlocs="48,4792;48,4805;37,4816;11,4816;0,4805;0,4779;11,4768;37,4768;48,4779;48,4792" o:connectangles="0,0,0,0,0,0,0,0,0,0"/>
                  </v:shape>
                  <v:group id="Group 34" o:spid="_x0000_s1029" style="position:absolute;left:1616;top:4768;width:48;height:48" coordorigin="1616,4768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shape id="Freeform 35" o:spid="_x0000_s1030" style="position:absolute;left:1616;top:4768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z3nxQAA&#10;ANsAAAAPAAAAZHJzL2Rvd25yZXYueG1sRI9Ra8JAEITfC/6HYwVfSr1oqUj0FCk19KFUTfsDtrk1&#10;iWb3Qu7U9N/3CoU+DjPzDbNc99yoK3W+dmJgMk5AkRTO1lIa+PzYPsxB+YBisXFCBr7Jw3o1uFti&#10;at1NDnTNQ6kiRHyKBqoQ2lRrX1TE6MeuJYne0XWMIcqu1LbDW4Rzo6dJMtOMtcSFClt6rqg45xc2&#10;kCX700vm3t1x+8aT/GvH99mUjRkN+80CVKA+/If/2q/WwOMT/H6JP0Cv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DXPefFAAAA2w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4792;48,4805;37,4816;24,4816;11,4816;0,4805;0,4792;0,4779;11,4768;24,4768;37,4768;48,4779;48,4792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32420BEA" wp14:editId="7335ECD7">
                <wp:simplePos x="0" y="0"/>
                <wp:positionH relativeFrom="page">
                  <wp:posOffset>1021080</wp:posOffset>
                </wp:positionH>
                <wp:positionV relativeFrom="page">
                  <wp:posOffset>2799080</wp:posOffset>
                </wp:positionV>
                <wp:extent cx="40640" cy="40640"/>
                <wp:effectExtent l="0" t="0" r="5080" b="508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408"/>
                          <a:chExt cx="64" cy="64"/>
                        </a:xfrm>
                      </wpg:grpSpPr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1616" y="4416"/>
                            <a:ext cx="48" cy="48"/>
                            <a:chOff x="1616" y="4416"/>
                            <a:chExt cx="48" cy="48"/>
                          </a:xfrm>
                        </wpg:grpSpPr>
                        <wps:wsp>
                          <wps:cNvPr id="28" name="Freeform 31"/>
                          <wps:cNvSpPr>
                            <a:spLocks/>
                          </wps:cNvSpPr>
                          <wps:spPr bwMode="auto">
                            <a:xfrm>
                              <a:off x="1616" y="441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440 4416"/>
                                <a:gd name="T3" fmla="*/ 4440 h 48"/>
                                <a:gd name="T4" fmla="+- 0 1664 1616"/>
                                <a:gd name="T5" fmla="*/ T4 w 48"/>
                                <a:gd name="T6" fmla="+- 0 4453 4416"/>
                                <a:gd name="T7" fmla="*/ 4453 h 48"/>
                                <a:gd name="T8" fmla="+- 0 1653 1616"/>
                                <a:gd name="T9" fmla="*/ T8 w 48"/>
                                <a:gd name="T10" fmla="+- 0 4464 4416"/>
                                <a:gd name="T11" fmla="*/ 4464 h 48"/>
                                <a:gd name="T12" fmla="+- 0 1627 1616"/>
                                <a:gd name="T13" fmla="*/ T12 w 48"/>
                                <a:gd name="T14" fmla="+- 0 4464 4416"/>
                                <a:gd name="T15" fmla="*/ 4464 h 48"/>
                                <a:gd name="T16" fmla="+- 0 1616 1616"/>
                                <a:gd name="T17" fmla="*/ T16 w 48"/>
                                <a:gd name="T18" fmla="+- 0 4453 4416"/>
                                <a:gd name="T19" fmla="*/ 4453 h 48"/>
                                <a:gd name="T20" fmla="+- 0 1616 1616"/>
                                <a:gd name="T21" fmla="*/ T20 w 48"/>
                                <a:gd name="T22" fmla="+- 0 4427 4416"/>
                                <a:gd name="T23" fmla="*/ 4427 h 48"/>
                                <a:gd name="T24" fmla="+- 0 1627 1616"/>
                                <a:gd name="T25" fmla="*/ T24 w 48"/>
                                <a:gd name="T26" fmla="+- 0 4416 4416"/>
                                <a:gd name="T27" fmla="*/ 4416 h 48"/>
                                <a:gd name="T28" fmla="+- 0 1653 1616"/>
                                <a:gd name="T29" fmla="*/ T28 w 48"/>
                                <a:gd name="T30" fmla="+- 0 4416 4416"/>
                                <a:gd name="T31" fmla="*/ 4416 h 48"/>
                                <a:gd name="T32" fmla="+- 0 1664 1616"/>
                                <a:gd name="T33" fmla="*/ T32 w 48"/>
                                <a:gd name="T34" fmla="+- 0 4427 4416"/>
                                <a:gd name="T35" fmla="*/ 4427 h 48"/>
                                <a:gd name="T36" fmla="+- 0 1664 1616"/>
                                <a:gd name="T37" fmla="*/ T36 w 48"/>
                                <a:gd name="T38" fmla="+- 0 4440 4416"/>
                                <a:gd name="T39" fmla="*/ 444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616" y="4416"/>
                              <a:ext cx="48" cy="48"/>
                              <a:chOff x="1616" y="4416"/>
                              <a:chExt cx="48" cy="48"/>
                            </a:xfrm>
                          </wpg:grpSpPr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1616" y="441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440 4416"/>
                                  <a:gd name="T3" fmla="*/ 4440 h 48"/>
                                  <a:gd name="T4" fmla="+- 0 1664 1616"/>
                                  <a:gd name="T5" fmla="*/ T4 w 48"/>
                                  <a:gd name="T6" fmla="+- 0 4453 4416"/>
                                  <a:gd name="T7" fmla="*/ 4453 h 48"/>
                                  <a:gd name="T8" fmla="+- 0 1653 1616"/>
                                  <a:gd name="T9" fmla="*/ T8 w 48"/>
                                  <a:gd name="T10" fmla="+- 0 4464 4416"/>
                                  <a:gd name="T11" fmla="*/ 4464 h 48"/>
                                  <a:gd name="T12" fmla="+- 0 1640 1616"/>
                                  <a:gd name="T13" fmla="*/ T12 w 48"/>
                                  <a:gd name="T14" fmla="+- 0 4464 4416"/>
                                  <a:gd name="T15" fmla="*/ 4464 h 48"/>
                                  <a:gd name="T16" fmla="+- 0 1627 1616"/>
                                  <a:gd name="T17" fmla="*/ T16 w 48"/>
                                  <a:gd name="T18" fmla="+- 0 4464 4416"/>
                                  <a:gd name="T19" fmla="*/ 4464 h 48"/>
                                  <a:gd name="T20" fmla="+- 0 1616 1616"/>
                                  <a:gd name="T21" fmla="*/ T20 w 48"/>
                                  <a:gd name="T22" fmla="+- 0 4453 4416"/>
                                  <a:gd name="T23" fmla="*/ 4453 h 48"/>
                                  <a:gd name="T24" fmla="+- 0 1616 1616"/>
                                  <a:gd name="T25" fmla="*/ T24 w 48"/>
                                  <a:gd name="T26" fmla="+- 0 4440 4416"/>
                                  <a:gd name="T27" fmla="*/ 4440 h 48"/>
                                  <a:gd name="T28" fmla="+- 0 1616 1616"/>
                                  <a:gd name="T29" fmla="*/ T28 w 48"/>
                                  <a:gd name="T30" fmla="+- 0 4427 4416"/>
                                  <a:gd name="T31" fmla="*/ 4427 h 48"/>
                                  <a:gd name="T32" fmla="+- 0 1627 1616"/>
                                  <a:gd name="T33" fmla="*/ T32 w 48"/>
                                  <a:gd name="T34" fmla="+- 0 4416 4416"/>
                                  <a:gd name="T35" fmla="*/ 4416 h 48"/>
                                  <a:gd name="T36" fmla="+- 0 1640 1616"/>
                                  <a:gd name="T37" fmla="*/ T36 w 48"/>
                                  <a:gd name="T38" fmla="+- 0 4416 4416"/>
                                  <a:gd name="T39" fmla="*/ 4416 h 48"/>
                                  <a:gd name="T40" fmla="+- 0 1653 1616"/>
                                  <a:gd name="T41" fmla="*/ T40 w 48"/>
                                  <a:gd name="T42" fmla="+- 0 4416 4416"/>
                                  <a:gd name="T43" fmla="*/ 4416 h 48"/>
                                  <a:gd name="T44" fmla="+- 0 1664 1616"/>
                                  <a:gd name="T45" fmla="*/ T44 w 48"/>
                                  <a:gd name="T46" fmla="+- 0 4427 4416"/>
                                  <a:gd name="T47" fmla="*/ 4427 h 48"/>
                                  <a:gd name="T48" fmla="+- 0 1664 1616"/>
                                  <a:gd name="T49" fmla="*/ T48 w 48"/>
                                  <a:gd name="T50" fmla="+- 0 4440 4416"/>
                                  <a:gd name="T51" fmla="*/ 444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80.4pt;margin-top:220.4pt;width:3.2pt;height:3.2pt;z-index:-251605504;mso-position-horizontal-relative:page;mso-position-vertical-relative:page" coordorigin="1608,440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">
                <v:group id="Group 28" o:spid="_x0000_s1027" style="position:absolute;left:1616;top:4416;width:48;height:48" coordorigin="1616,44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 31" o:spid="_x0000_s1028" style="position:absolute;left:1616;top:44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yvQAA&#10;ANsAAAAPAAAAZHJzL2Rvd25yZXYueG1sRE+7CsIwFN0F/yFcwU1TFUWrUUQQxEV8DI6X5tpWm5vS&#10;RFv9ejMIjofzXqwaU4gXVS63rGDQj0AQJ1bnnCq4nLe9KQjnkTUWlknBmxyslu3WAmNtaz7S6+RT&#10;EULYxagg876MpXRJRgZd35bEgbvZyqAPsEqlrrAO4aaQwyiaSIM5h4YMS9pklDxOT6PgmjwLtOPZ&#10;aH0wEdWD+2e8r+9KdTvNeg7CU+P/4p97pxUMw9jwJfwAufw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AYuVyvQAAANsAAAAPAAAAAAAAAAAAAAAAAJcCAABkcnMvZG93bnJldi54&#10;bWxQSwUGAAAAAAQABAD1AAAAgQMAAAAA&#10;" path="m48,24l48,37,37,48,11,48,,37,,11,11,,37,,48,11,48,24xe" fillcolor="black" stroked="f">
                    <v:path arrowok="t" o:connecttype="custom" o:connectlocs="48,4440;48,4453;37,4464;11,4464;0,4453;0,4427;11,4416;37,4416;48,4427;48,4440" o:connectangles="0,0,0,0,0,0,0,0,0,0"/>
                  </v:shape>
                  <v:group id="Group 29" o:spid="_x0000_s1029" style="position:absolute;left:1616;top:4416;width:48;height:48" coordorigin="1616,441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shape id="Freeform 30" o:spid="_x0000_s1030" style="position:absolute;left:1616;top:441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J5/wQAA&#10;ANsAAAAPAAAAZHJzL2Rvd25yZXYueG1sRE/NasJAEL4X+g7LFHopulGhSHQVKTX0UKxGH2DMjkk0&#10;MxuyW41v7x4KPX58//Nlz426UudrJwZGwwQUSeFsLaWBw349mILyAcVi44QM3MnDcvH8NMfUupvs&#10;6JqHUsUQ8SkaqEJoU619URGjH7qWJHIn1zGGCLtS2w5vMZwbPU6Sd81YS2yosKWPiopL/ssGsmR7&#10;/szcxp3W3zzKjz/8lo3ZmNeXfjUDFagP/+I/95c1MInr45f4A/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Cef8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4440;48,4453;37,4464;24,4464;11,4464;0,4453;0,4440;0,4427;11,4416;24,4416;37,4416;48,4427;48,444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2ACFD05F" wp14:editId="5AE7CBC2">
                <wp:simplePos x="0" y="0"/>
                <wp:positionH relativeFrom="page">
                  <wp:posOffset>1021080</wp:posOffset>
                </wp:positionH>
                <wp:positionV relativeFrom="page">
                  <wp:posOffset>2575560</wp:posOffset>
                </wp:positionV>
                <wp:extent cx="40640" cy="40640"/>
                <wp:effectExtent l="0" t="0" r="5080" b="1270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4056"/>
                          <a:chExt cx="64" cy="64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616" y="4064"/>
                            <a:ext cx="48" cy="48"/>
                            <a:chOff x="1616" y="4064"/>
                            <a:chExt cx="48" cy="48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616" y="406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4088 4064"/>
                                <a:gd name="T3" fmla="*/ 4088 h 48"/>
                                <a:gd name="T4" fmla="+- 0 1664 1616"/>
                                <a:gd name="T5" fmla="*/ T4 w 48"/>
                                <a:gd name="T6" fmla="+- 0 4101 4064"/>
                                <a:gd name="T7" fmla="*/ 4101 h 48"/>
                                <a:gd name="T8" fmla="+- 0 1653 1616"/>
                                <a:gd name="T9" fmla="*/ T8 w 48"/>
                                <a:gd name="T10" fmla="+- 0 4112 4064"/>
                                <a:gd name="T11" fmla="*/ 4112 h 48"/>
                                <a:gd name="T12" fmla="+- 0 1627 1616"/>
                                <a:gd name="T13" fmla="*/ T12 w 48"/>
                                <a:gd name="T14" fmla="+- 0 4112 4064"/>
                                <a:gd name="T15" fmla="*/ 4112 h 48"/>
                                <a:gd name="T16" fmla="+- 0 1616 1616"/>
                                <a:gd name="T17" fmla="*/ T16 w 48"/>
                                <a:gd name="T18" fmla="+- 0 4101 4064"/>
                                <a:gd name="T19" fmla="*/ 4101 h 48"/>
                                <a:gd name="T20" fmla="+- 0 1616 1616"/>
                                <a:gd name="T21" fmla="*/ T20 w 48"/>
                                <a:gd name="T22" fmla="+- 0 4075 4064"/>
                                <a:gd name="T23" fmla="*/ 4075 h 48"/>
                                <a:gd name="T24" fmla="+- 0 1627 1616"/>
                                <a:gd name="T25" fmla="*/ T24 w 48"/>
                                <a:gd name="T26" fmla="+- 0 4064 4064"/>
                                <a:gd name="T27" fmla="*/ 4064 h 48"/>
                                <a:gd name="T28" fmla="+- 0 1653 1616"/>
                                <a:gd name="T29" fmla="*/ T28 w 48"/>
                                <a:gd name="T30" fmla="+- 0 4064 4064"/>
                                <a:gd name="T31" fmla="*/ 4064 h 48"/>
                                <a:gd name="T32" fmla="+- 0 1664 1616"/>
                                <a:gd name="T33" fmla="*/ T32 w 48"/>
                                <a:gd name="T34" fmla="+- 0 4075 4064"/>
                                <a:gd name="T35" fmla="*/ 4075 h 48"/>
                                <a:gd name="T36" fmla="+- 0 1664 1616"/>
                                <a:gd name="T37" fmla="*/ T36 w 48"/>
                                <a:gd name="T38" fmla="+- 0 4088 4064"/>
                                <a:gd name="T39" fmla="*/ 40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1616" y="4064"/>
                              <a:ext cx="48" cy="48"/>
                              <a:chOff x="1616" y="4064"/>
                              <a:chExt cx="48" cy="48"/>
                            </a:xfrm>
                          </wpg:grpSpPr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616" y="406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4088 4064"/>
                                  <a:gd name="T3" fmla="*/ 4088 h 48"/>
                                  <a:gd name="T4" fmla="+- 0 1664 1616"/>
                                  <a:gd name="T5" fmla="*/ T4 w 48"/>
                                  <a:gd name="T6" fmla="+- 0 4101 4064"/>
                                  <a:gd name="T7" fmla="*/ 4101 h 48"/>
                                  <a:gd name="T8" fmla="+- 0 1653 1616"/>
                                  <a:gd name="T9" fmla="*/ T8 w 48"/>
                                  <a:gd name="T10" fmla="+- 0 4112 4064"/>
                                  <a:gd name="T11" fmla="*/ 4112 h 48"/>
                                  <a:gd name="T12" fmla="+- 0 1640 1616"/>
                                  <a:gd name="T13" fmla="*/ T12 w 48"/>
                                  <a:gd name="T14" fmla="+- 0 4112 4064"/>
                                  <a:gd name="T15" fmla="*/ 4112 h 48"/>
                                  <a:gd name="T16" fmla="+- 0 1627 1616"/>
                                  <a:gd name="T17" fmla="*/ T16 w 48"/>
                                  <a:gd name="T18" fmla="+- 0 4112 4064"/>
                                  <a:gd name="T19" fmla="*/ 4112 h 48"/>
                                  <a:gd name="T20" fmla="+- 0 1616 1616"/>
                                  <a:gd name="T21" fmla="*/ T20 w 48"/>
                                  <a:gd name="T22" fmla="+- 0 4101 4064"/>
                                  <a:gd name="T23" fmla="*/ 4101 h 48"/>
                                  <a:gd name="T24" fmla="+- 0 1616 1616"/>
                                  <a:gd name="T25" fmla="*/ T24 w 48"/>
                                  <a:gd name="T26" fmla="+- 0 4088 4064"/>
                                  <a:gd name="T27" fmla="*/ 4088 h 48"/>
                                  <a:gd name="T28" fmla="+- 0 1616 1616"/>
                                  <a:gd name="T29" fmla="*/ T28 w 48"/>
                                  <a:gd name="T30" fmla="+- 0 4075 4064"/>
                                  <a:gd name="T31" fmla="*/ 4075 h 48"/>
                                  <a:gd name="T32" fmla="+- 0 1627 1616"/>
                                  <a:gd name="T33" fmla="*/ T32 w 48"/>
                                  <a:gd name="T34" fmla="+- 0 4064 4064"/>
                                  <a:gd name="T35" fmla="*/ 4064 h 48"/>
                                  <a:gd name="T36" fmla="+- 0 1640 1616"/>
                                  <a:gd name="T37" fmla="*/ T36 w 48"/>
                                  <a:gd name="T38" fmla="+- 0 4064 4064"/>
                                  <a:gd name="T39" fmla="*/ 4064 h 48"/>
                                  <a:gd name="T40" fmla="+- 0 1653 1616"/>
                                  <a:gd name="T41" fmla="*/ T40 w 48"/>
                                  <a:gd name="T42" fmla="+- 0 4064 4064"/>
                                  <a:gd name="T43" fmla="*/ 4064 h 48"/>
                                  <a:gd name="T44" fmla="+- 0 1664 1616"/>
                                  <a:gd name="T45" fmla="*/ T44 w 48"/>
                                  <a:gd name="T46" fmla="+- 0 4075 4064"/>
                                  <a:gd name="T47" fmla="*/ 4075 h 48"/>
                                  <a:gd name="T48" fmla="+- 0 1664 1616"/>
                                  <a:gd name="T49" fmla="*/ T48 w 48"/>
                                  <a:gd name="T50" fmla="+- 0 4088 4064"/>
                                  <a:gd name="T51" fmla="*/ 408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80.4pt;margin-top:202.8pt;width:3.2pt;height:3.2pt;z-index:-251606528;mso-position-horizontal-relative:page;mso-position-vertical-relative:page" coordorigin="1608,405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">
                <v:group id="Group 23" o:spid="_x0000_s1027" style="position:absolute;left:1616;top:4064;width:48;height:48" coordorigin="1616,40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Freeform 26" o:spid="_x0000_s1028" style="position:absolute;left:1616;top:40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xncDwwAA&#10;ANsAAAAPAAAAZHJzL2Rvd25yZXYueG1sRI9Bi8IwFITvC/6H8ARv21TFRauxFEEQL7LqweOjebbV&#10;5qU00db99RthYY/DzHzDrNLe1OJJrassKxhHMQji3OqKCwXn0/ZzDsJ5ZI21ZVLwIgfpevCxwkTb&#10;jr/pefSFCBB2CSoovW8SKV1ekkEX2YY4eFfbGvRBtoXULXYBbmo5ieMvabDisFBiQ5uS8vvxYRRc&#10;8keNdraYZgcTUze+/cz23U2p0bDPliA89f4//NfeaQWTKby/hB8g1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xncDwwAAANsAAAAPAAAAAAAAAAAAAAAAAJcCAABkcnMvZG93&#10;bnJldi54bWxQSwUGAAAAAAQABAD1AAAAhwMAAAAA&#10;" path="m48,24l48,37,37,48,11,48,,37,,11,11,,37,,48,11,48,24xe" fillcolor="black" stroked="f">
                    <v:path arrowok="t" o:connecttype="custom" o:connectlocs="48,4088;48,4101;37,4112;11,4112;0,4101;0,4075;11,4064;37,4064;48,4075;48,4088" o:connectangles="0,0,0,0,0,0,0,0,0,0"/>
                  </v:shape>
                  <v:group id="Group 24" o:spid="_x0000_s1029" style="position:absolute;left:1616;top:4064;width:48;height:48" coordorigin="1616,406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shape id="Freeform 25" o:spid="_x0000_s1030" style="position:absolute;left:1616;top:406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Dqs6xAAA&#10;ANsAAAAPAAAAZHJzL2Rvd25yZXYueG1sRI9RS8NAEITfBf/DsYIvxV4aUCTmEkRs8EG0jf6ANbdN&#10;otm9kDvb9N/3hIKPw8x8w+TlzIPa0+R7JwZWywQUSeNsL62Bz4/1zT0oH1AsDk7IwJE8lMXlRY6Z&#10;dQfZ0r4OrYoQ8Rka6EIYM6190xGjX7qRJHo7NzGGKKdW2wkPEc6DTpPkTjP2Ehc6HOmpo+an/mUD&#10;VbL5fq7cm9utX3lVf73zokrZmOur+fEBVKA5/IfP7RdrIL2Fvy/xB+ji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6rOsQAAADbAAAADwAAAAAAAAAAAAAAAACXAgAAZHJzL2Rv&#10;d25yZXYueG1sUEsFBgAAAAAEAAQA9QAAAIgDAAAAAA==&#10;" path="m48,24l48,37,37,48,24,48,11,48,,37,,24,,11,11,,24,,37,,48,11,48,24xe" filled="f" strokeweight=".8pt">
                      <v:path arrowok="t" o:connecttype="custom" o:connectlocs="48,4088;48,4101;37,4112;24,4112;11,4112;0,4101;0,4088;0,4075;11,4064;24,4064;37,4064;48,4075;48,408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0179A77B" wp14:editId="7872C181">
                <wp:simplePos x="0" y="0"/>
                <wp:positionH relativeFrom="page">
                  <wp:posOffset>1021080</wp:posOffset>
                </wp:positionH>
                <wp:positionV relativeFrom="page">
                  <wp:posOffset>2128520</wp:posOffset>
                </wp:positionV>
                <wp:extent cx="40640" cy="40640"/>
                <wp:effectExtent l="0" t="0" r="5080" b="254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3352"/>
                          <a:chExt cx="64" cy="64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16" y="3360"/>
                            <a:ext cx="48" cy="48"/>
                            <a:chOff x="1616" y="3360"/>
                            <a:chExt cx="48" cy="48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1616" y="3360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3384 3360"/>
                                <a:gd name="T3" fmla="*/ 3384 h 48"/>
                                <a:gd name="T4" fmla="+- 0 1664 1616"/>
                                <a:gd name="T5" fmla="*/ T4 w 48"/>
                                <a:gd name="T6" fmla="+- 0 3397 3360"/>
                                <a:gd name="T7" fmla="*/ 3397 h 48"/>
                                <a:gd name="T8" fmla="+- 0 1653 1616"/>
                                <a:gd name="T9" fmla="*/ T8 w 48"/>
                                <a:gd name="T10" fmla="+- 0 3408 3360"/>
                                <a:gd name="T11" fmla="*/ 3408 h 48"/>
                                <a:gd name="T12" fmla="+- 0 1627 1616"/>
                                <a:gd name="T13" fmla="*/ T12 w 48"/>
                                <a:gd name="T14" fmla="+- 0 3408 3360"/>
                                <a:gd name="T15" fmla="*/ 3408 h 48"/>
                                <a:gd name="T16" fmla="+- 0 1616 1616"/>
                                <a:gd name="T17" fmla="*/ T16 w 48"/>
                                <a:gd name="T18" fmla="+- 0 3397 3360"/>
                                <a:gd name="T19" fmla="*/ 3397 h 48"/>
                                <a:gd name="T20" fmla="+- 0 1616 1616"/>
                                <a:gd name="T21" fmla="*/ T20 w 48"/>
                                <a:gd name="T22" fmla="+- 0 3371 3360"/>
                                <a:gd name="T23" fmla="*/ 3371 h 48"/>
                                <a:gd name="T24" fmla="+- 0 1627 1616"/>
                                <a:gd name="T25" fmla="*/ T24 w 48"/>
                                <a:gd name="T26" fmla="+- 0 3360 3360"/>
                                <a:gd name="T27" fmla="*/ 3360 h 48"/>
                                <a:gd name="T28" fmla="+- 0 1653 1616"/>
                                <a:gd name="T29" fmla="*/ T28 w 48"/>
                                <a:gd name="T30" fmla="+- 0 3360 3360"/>
                                <a:gd name="T31" fmla="*/ 3360 h 48"/>
                                <a:gd name="T32" fmla="+- 0 1664 1616"/>
                                <a:gd name="T33" fmla="*/ T32 w 48"/>
                                <a:gd name="T34" fmla="+- 0 3371 3360"/>
                                <a:gd name="T35" fmla="*/ 3371 h 48"/>
                                <a:gd name="T36" fmla="+- 0 1664 1616"/>
                                <a:gd name="T37" fmla="*/ T36 w 48"/>
                                <a:gd name="T38" fmla="+- 0 3384 3360"/>
                                <a:gd name="T39" fmla="*/ 338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616" y="3360"/>
                              <a:ext cx="48" cy="48"/>
                              <a:chOff x="1616" y="3360"/>
                              <a:chExt cx="48" cy="48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616" y="3360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3384 3360"/>
                                  <a:gd name="T3" fmla="*/ 3384 h 48"/>
                                  <a:gd name="T4" fmla="+- 0 1664 1616"/>
                                  <a:gd name="T5" fmla="*/ T4 w 48"/>
                                  <a:gd name="T6" fmla="+- 0 3397 3360"/>
                                  <a:gd name="T7" fmla="*/ 3397 h 48"/>
                                  <a:gd name="T8" fmla="+- 0 1653 1616"/>
                                  <a:gd name="T9" fmla="*/ T8 w 48"/>
                                  <a:gd name="T10" fmla="+- 0 3408 3360"/>
                                  <a:gd name="T11" fmla="*/ 3408 h 48"/>
                                  <a:gd name="T12" fmla="+- 0 1640 1616"/>
                                  <a:gd name="T13" fmla="*/ T12 w 48"/>
                                  <a:gd name="T14" fmla="+- 0 3408 3360"/>
                                  <a:gd name="T15" fmla="*/ 3408 h 48"/>
                                  <a:gd name="T16" fmla="+- 0 1627 1616"/>
                                  <a:gd name="T17" fmla="*/ T16 w 48"/>
                                  <a:gd name="T18" fmla="+- 0 3408 3360"/>
                                  <a:gd name="T19" fmla="*/ 3408 h 48"/>
                                  <a:gd name="T20" fmla="+- 0 1616 1616"/>
                                  <a:gd name="T21" fmla="*/ T20 w 48"/>
                                  <a:gd name="T22" fmla="+- 0 3397 3360"/>
                                  <a:gd name="T23" fmla="*/ 3397 h 48"/>
                                  <a:gd name="T24" fmla="+- 0 1616 1616"/>
                                  <a:gd name="T25" fmla="*/ T24 w 48"/>
                                  <a:gd name="T26" fmla="+- 0 3384 3360"/>
                                  <a:gd name="T27" fmla="*/ 3384 h 48"/>
                                  <a:gd name="T28" fmla="+- 0 1616 1616"/>
                                  <a:gd name="T29" fmla="*/ T28 w 48"/>
                                  <a:gd name="T30" fmla="+- 0 3371 3360"/>
                                  <a:gd name="T31" fmla="*/ 3371 h 48"/>
                                  <a:gd name="T32" fmla="+- 0 1627 1616"/>
                                  <a:gd name="T33" fmla="*/ T32 w 48"/>
                                  <a:gd name="T34" fmla="+- 0 3360 3360"/>
                                  <a:gd name="T35" fmla="*/ 3360 h 48"/>
                                  <a:gd name="T36" fmla="+- 0 1640 1616"/>
                                  <a:gd name="T37" fmla="*/ T36 w 48"/>
                                  <a:gd name="T38" fmla="+- 0 3360 3360"/>
                                  <a:gd name="T39" fmla="*/ 3360 h 48"/>
                                  <a:gd name="T40" fmla="+- 0 1653 1616"/>
                                  <a:gd name="T41" fmla="*/ T40 w 48"/>
                                  <a:gd name="T42" fmla="+- 0 3360 3360"/>
                                  <a:gd name="T43" fmla="*/ 3360 h 48"/>
                                  <a:gd name="T44" fmla="+- 0 1664 1616"/>
                                  <a:gd name="T45" fmla="*/ T44 w 48"/>
                                  <a:gd name="T46" fmla="+- 0 3371 3360"/>
                                  <a:gd name="T47" fmla="*/ 3371 h 48"/>
                                  <a:gd name="T48" fmla="+- 0 1664 1616"/>
                                  <a:gd name="T49" fmla="*/ T48 w 48"/>
                                  <a:gd name="T50" fmla="+- 0 3384 3360"/>
                                  <a:gd name="T51" fmla="*/ 3384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80.4pt;margin-top:167.6pt;width:3.2pt;height:3.2pt;z-index:-251607552;mso-position-horizontal-relative:page;mso-position-vertical-relative:page" coordorigin="1608,3352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">
                <v:group id="Group 18" o:spid="_x0000_s1027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Freeform 21" o:spid="_x0000_s1028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i/PwwAA&#10;ANsAAAAPAAAAZHJzL2Rvd25yZXYueG1sRI9Bi8JADIXvC/6HIcLe1qmKi1ZHEUEQL7LqwWPoxLba&#10;yZTOaLv+enNY2FvCe3nvy2LVuUo9qQmlZwPDQQKKOPO25NzA+bT9moIKEdli5ZkM/FKA1bL3scDU&#10;+pZ/6HmMuZIQDikaKGKsU61DVpDDMPA1sWhX3ziMsja5tg22Eu4qPUqSb+2wZGkosKZNQdn9+HAG&#10;LtmjQj+ZjdcHl1A7vL0m+/ZmzGe/W89BReriv/nvemcFX2DlFxlAL9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i/PwwAAANsAAAAPAAAAAAAAAAAAAAAAAJcCAABkcnMvZG93&#10;bnJldi54bWxQSwUGAAAAAAQABAD1AAAAhwMAAAAA&#10;" path="m48,24l48,37,37,48,11,48,,37,,11,11,,37,,48,11,48,24xe" fillcolor="black" stroked="f">
                    <v:path arrowok="t" o:connecttype="custom" o:connectlocs="48,3384;48,3397;37,3408;11,3408;0,3397;0,3371;11,3360;37,3360;48,3371;48,3384" o:connectangles="0,0,0,0,0,0,0,0,0,0"/>
                  </v:shape>
                  <v:group id="Group 19" o:spid="_x0000_s1029" style="position:absolute;left:1616;top:3360;width:48;height:48" coordorigin="1616,3360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shape id="Freeform 20" o:spid="_x0000_s1030" style="position:absolute;left:1616;top:3360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QiiwQAA&#10;ANsAAAAPAAAAZHJzL2Rvd25yZXYueG1sRE/NasJAEL4XfIdlBC9FN+ZQSnQVEQ0eSn9SH2DMjkk0&#10;Mxuyq6Zv3z0Uevz4/pfrgVt1p943TgzMZwkoktLZRioDx+/99BWUDygWWydk4Ic8rFejpyVm1j3k&#10;i+5FqFQMEZ+hgTqELtPalzUx+pnrSCJ3dj1jiLCvtO3xEcO51WmSvGjGRmJDjR1tayqvxY0N5Mnn&#10;ZZe7d3fev/G8OH3wc56yMZPxsFmACjSEf/Gf+2ANpHF9/BJ/gF7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kIosEAAADbAAAADwAAAAAAAAAAAAAAAACXAgAAZHJzL2Rvd25y&#10;ZXYueG1sUEsFBgAAAAAEAAQA9QAAAIUDAAAAAA==&#10;" path="m48,24l48,37,37,48,24,48,11,48,,37,,24,,11,11,,24,,37,,48,11,48,24xe" filled="f" strokeweight=".8pt">
                      <v:path arrowok="t" o:connecttype="custom" o:connectlocs="48,3384;48,3397;37,3408;24,3408;11,3408;0,3397;0,3384;0,3371;11,3360;24,3360;37,3360;48,3371;48,3384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331ABA6E" wp14:editId="7974DB30">
                <wp:simplePos x="0" y="0"/>
                <wp:positionH relativeFrom="page">
                  <wp:posOffset>1021080</wp:posOffset>
                </wp:positionH>
                <wp:positionV relativeFrom="page">
                  <wp:posOffset>1681480</wp:posOffset>
                </wp:positionV>
                <wp:extent cx="40640" cy="40640"/>
                <wp:effectExtent l="0" t="0" r="5080" b="508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648"/>
                          <a:chExt cx="64" cy="64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616" y="2656"/>
                            <a:ext cx="48" cy="48"/>
                            <a:chOff x="1616" y="2656"/>
                            <a:chExt cx="48" cy="48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1616" y="2656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680 2656"/>
                                <a:gd name="T3" fmla="*/ 2680 h 48"/>
                                <a:gd name="T4" fmla="+- 0 1664 1616"/>
                                <a:gd name="T5" fmla="*/ T4 w 48"/>
                                <a:gd name="T6" fmla="+- 0 2693 2656"/>
                                <a:gd name="T7" fmla="*/ 2693 h 48"/>
                                <a:gd name="T8" fmla="+- 0 1653 1616"/>
                                <a:gd name="T9" fmla="*/ T8 w 48"/>
                                <a:gd name="T10" fmla="+- 0 2704 2656"/>
                                <a:gd name="T11" fmla="*/ 2704 h 48"/>
                                <a:gd name="T12" fmla="+- 0 1627 1616"/>
                                <a:gd name="T13" fmla="*/ T12 w 48"/>
                                <a:gd name="T14" fmla="+- 0 2704 2656"/>
                                <a:gd name="T15" fmla="*/ 2704 h 48"/>
                                <a:gd name="T16" fmla="+- 0 1616 1616"/>
                                <a:gd name="T17" fmla="*/ T16 w 48"/>
                                <a:gd name="T18" fmla="+- 0 2693 2656"/>
                                <a:gd name="T19" fmla="*/ 2693 h 48"/>
                                <a:gd name="T20" fmla="+- 0 1616 1616"/>
                                <a:gd name="T21" fmla="*/ T20 w 48"/>
                                <a:gd name="T22" fmla="+- 0 2667 2656"/>
                                <a:gd name="T23" fmla="*/ 2667 h 48"/>
                                <a:gd name="T24" fmla="+- 0 1627 1616"/>
                                <a:gd name="T25" fmla="*/ T24 w 48"/>
                                <a:gd name="T26" fmla="+- 0 2656 2656"/>
                                <a:gd name="T27" fmla="*/ 2656 h 48"/>
                                <a:gd name="T28" fmla="+- 0 1653 1616"/>
                                <a:gd name="T29" fmla="*/ T28 w 48"/>
                                <a:gd name="T30" fmla="+- 0 2656 2656"/>
                                <a:gd name="T31" fmla="*/ 2656 h 48"/>
                                <a:gd name="T32" fmla="+- 0 1664 1616"/>
                                <a:gd name="T33" fmla="*/ T32 w 48"/>
                                <a:gd name="T34" fmla="+- 0 2667 2656"/>
                                <a:gd name="T35" fmla="*/ 2667 h 48"/>
                                <a:gd name="T36" fmla="+- 0 1664 1616"/>
                                <a:gd name="T37" fmla="*/ T36 w 48"/>
                                <a:gd name="T38" fmla="+- 0 2680 2656"/>
                                <a:gd name="T39" fmla="*/ 268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1616" y="2656"/>
                              <a:ext cx="48" cy="48"/>
                              <a:chOff x="1616" y="2656"/>
                              <a:chExt cx="48" cy="48"/>
                            </a:xfrm>
                          </wpg:grpSpPr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616" y="2656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680 2656"/>
                                  <a:gd name="T3" fmla="*/ 2680 h 48"/>
                                  <a:gd name="T4" fmla="+- 0 1664 1616"/>
                                  <a:gd name="T5" fmla="*/ T4 w 48"/>
                                  <a:gd name="T6" fmla="+- 0 2693 2656"/>
                                  <a:gd name="T7" fmla="*/ 2693 h 48"/>
                                  <a:gd name="T8" fmla="+- 0 1653 1616"/>
                                  <a:gd name="T9" fmla="*/ T8 w 48"/>
                                  <a:gd name="T10" fmla="+- 0 2704 2656"/>
                                  <a:gd name="T11" fmla="*/ 2704 h 48"/>
                                  <a:gd name="T12" fmla="+- 0 1640 1616"/>
                                  <a:gd name="T13" fmla="*/ T12 w 48"/>
                                  <a:gd name="T14" fmla="+- 0 2704 2656"/>
                                  <a:gd name="T15" fmla="*/ 2704 h 48"/>
                                  <a:gd name="T16" fmla="+- 0 1627 1616"/>
                                  <a:gd name="T17" fmla="*/ T16 w 48"/>
                                  <a:gd name="T18" fmla="+- 0 2704 2656"/>
                                  <a:gd name="T19" fmla="*/ 2704 h 48"/>
                                  <a:gd name="T20" fmla="+- 0 1616 1616"/>
                                  <a:gd name="T21" fmla="*/ T20 w 48"/>
                                  <a:gd name="T22" fmla="+- 0 2693 2656"/>
                                  <a:gd name="T23" fmla="*/ 2693 h 48"/>
                                  <a:gd name="T24" fmla="+- 0 1616 1616"/>
                                  <a:gd name="T25" fmla="*/ T24 w 48"/>
                                  <a:gd name="T26" fmla="+- 0 2680 2656"/>
                                  <a:gd name="T27" fmla="*/ 2680 h 48"/>
                                  <a:gd name="T28" fmla="+- 0 1616 1616"/>
                                  <a:gd name="T29" fmla="*/ T28 w 48"/>
                                  <a:gd name="T30" fmla="+- 0 2667 2656"/>
                                  <a:gd name="T31" fmla="*/ 2667 h 48"/>
                                  <a:gd name="T32" fmla="+- 0 1627 1616"/>
                                  <a:gd name="T33" fmla="*/ T32 w 48"/>
                                  <a:gd name="T34" fmla="+- 0 2656 2656"/>
                                  <a:gd name="T35" fmla="*/ 2656 h 48"/>
                                  <a:gd name="T36" fmla="+- 0 1640 1616"/>
                                  <a:gd name="T37" fmla="*/ T36 w 48"/>
                                  <a:gd name="T38" fmla="+- 0 2656 2656"/>
                                  <a:gd name="T39" fmla="*/ 2656 h 48"/>
                                  <a:gd name="T40" fmla="+- 0 1653 1616"/>
                                  <a:gd name="T41" fmla="*/ T40 w 48"/>
                                  <a:gd name="T42" fmla="+- 0 2656 2656"/>
                                  <a:gd name="T43" fmla="*/ 2656 h 48"/>
                                  <a:gd name="T44" fmla="+- 0 1664 1616"/>
                                  <a:gd name="T45" fmla="*/ T44 w 48"/>
                                  <a:gd name="T46" fmla="+- 0 2667 2656"/>
                                  <a:gd name="T47" fmla="*/ 2667 h 48"/>
                                  <a:gd name="T48" fmla="+- 0 1664 1616"/>
                                  <a:gd name="T49" fmla="*/ T48 w 48"/>
                                  <a:gd name="T50" fmla="+- 0 2680 2656"/>
                                  <a:gd name="T51" fmla="*/ 2680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0.4pt;margin-top:132.4pt;width:3.2pt;height:3.2pt;z-index:-251608576;mso-position-horizontal-relative:page;mso-position-vertical-relative:page" coordorigin="1608,2648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">
                <v:group id="Group 13" o:spid="_x0000_s1027" style="position:absolute;left:1616;top:2656;width:48;height:48" coordorigin="1616,26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16" o:spid="_x0000_s1028" style="position:absolute;left:1616;top:26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r2+wQAA&#10;ANsAAAAPAAAAZHJzL2Rvd25yZXYueG1sRE9La8JAEL4X/A/LCN6ajRWLxqwhCAXppVQ9eByyYx5m&#10;Z0N2Nam/3i0UepuP7zlpNppW3Kl3tWUF8ygGQVxYXXOp4HT8eF2BcB5ZY2uZFPyQg2w7eUkx0Xbg&#10;b7offClCCLsEFVTed4mUrqjIoItsRxy4i+0N+gD7UuoehxBuWvkWx+/SYM2hocKOdhUV18PNKDgX&#10;txbtcr3Iv0xMw7x5LD+HRqnZdMw3IDyN/l/8597rMH8Bv7+EA+T2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Kq9vsEAAADbAAAADwAAAAAAAAAAAAAAAACXAgAAZHJzL2Rvd25y&#10;ZXYueG1sUEsFBgAAAAAEAAQA9QAAAIUDAAAAAA==&#10;" path="m48,24l48,37,37,48,11,48,,37,,11,11,,37,,48,11,48,24xe" fillcolor="black" stroked="f">
                    <v:path arrowok="t" o:connecttype="custom" o:connectlocs="48,2680;48,2693;37,2704;11,2704;0,2693;0,2667;11,2656;37,2656;48,2667;48,2680" o:connectangles="0,0,0,0,0,0,0,0,0,0"/>
                  </v:shape>
                  <v:group id="Group 14" o:spid="_x0000_s1029" style="position:absolute;left:1616;top:2656;width:48;height:48" coordorigin="1616,2656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 id="Freeform 15" o:spid="_x0000_s1030" style="position:absolute;left:1616;top:2656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mGHwgAA&#10;ANsAAAAPAAAAZHJzL2Rvd25yZXYueG1sRE/NasJAEL4X+g7LFLxI3SgoEl2lFA09iLaxDzBmxyRt&#10;ZjZkt5q+fVcQepuP73eW654bdaHO104MjEcJKJLC2VpKA5/H7fMclA8oFhsnZOCXPKxXjw9LTK27&#10;ygdd8lCqGCI+RQNVCG2qtS8qYvQj15JE7uw6xhBhV2rb4TWGc6MnSTLTjLXEhgpbeq2o+M5/2ECW&#10;vH9tMrd35+2Ox/npwMNswsYMnvqXBahAffgX391vNs6fwu2XeIBe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iYYfCAAAA2wAAAA8AAAAAAAAAAAAAAAAAlwIAAGRycy9kb3du&#10;cmV2LnhtbFBLBQYAAAAABAAEAPUAAACGAwAAAAA=&#10;" path="m48,24l48,37,37,48,24,48,11,48,,37,,24,,11,11,,24,,37,,48,11,48,24xe" filled="f" strokeweight=".8pt">
                      <v:path arrowok="t" o:connecttype="custom" o:connectlocs="48,2680;48,2693;37,2704;24,2704;11,2704;0,2693;0,2680;0,2667;11,2656;24,2656;37,2656;48,2667;48,2680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236ECFE7" wp14:editId="3470720F">
                <wp:simplePos x="0" y="0"/>
                <wp:positionH relativeFrom="page">
                  <wp:posOffset>1021080</wp:posOffset>
                </wp:positionH>
                <wp:positionV relativeFrom="page">
                  <wp:posOffset>1457960</wp:posOffset>
                </wp:positionV>
                <wp:extent cx="40640" cy="40640"/>
                <wp:effectExtent l="0" t="0" r="5080" b="1270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2296"/>
                          <a:chExt cx="64" cy="64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616" y="2304"/>
                            <a:ext cx="48" cy="48"/>
                            <a:chOff x="1616" y="2304"/>
                            <a:chExt cx="48" cy="48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1616" y="2304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2328 2304"/>
                                <a:gd name="T3" fmla="*/ 2328 h 48"/>
                                <a:gd name="T4" fmla="+- 0 1664 1616"/>
                                <a:gd name="T5" fmla="*/ T4 w 48"/>
                                <a:gd name="T6" fmla="+- 0 2341 2304"/>
                                <a:gd name="T7" fmla="*/ 2341 h 48"/>
                                <a:gd name="T8" fmla="+- 0 1653 1616"/>
                                <a:gd name="T9" fmla="*/ T8 w 48"/>
                                <a:gd name="T10" fmla="+- 0 2352 2304"/>
                                <a:gd name="T11" fmla="*/ 2352 h 48"/>
                                <a:gd name="T12" fmla="+- 0 1627 1616"/>
                                <a:gd name="T13" fmla="*/ T12 w 48"/>
                                <a:gd name="T14" fmla="+- 0 2352 2304"/>
                                <a:gd name="T15" fmla="*/ 2352 h 48"/>
                                <a:gd name="T16" fmla="+- 0 1616 1616"/>
                                <a:gd name="T17" fmla="*/ T16 w 48"/>
                                <a:gd name="T18" fmla="+- 0 2341 2304"/>
                                <a:gd name="T19" fmla="*/ 2341 h 48"/>
                                <a:gd name="T20" fmla="+- 0 1616 1616"/>
                                <a:gd name="T21" fmla="*/ T20 w 48"/>
                                <a:gd name="T22" fmla="+- 0 2315 2304"/>
                                <a:gd name="T23" fmla="*/ 2315 h 48"/>
                                <a:gd name="T24" fmla="+- 0 1627 1616"/>
                                <a:gd name="T25" fmla="*/ T24 w 48"/>
                                <a:gd name="T26" fmla="+- 0 2304 2304"/>
                                <a:gd name="T27" fmla="*/ 2304 h 48"/>
                                <a:gd name="T28" fmla="+- 0 1653 1616"/>
                                <a:gd name="T29" fmla="*/ T28 w 48"/>
                                <a:gd name="T30" fmla="+- 0 2304 2304"/>
                                <a:gd name="T31" fmla="*/ 2304 h 48"/>
                                <a:gd name="T32" fmla="+- 0 1664 1616"/>
                                <a:gd name="T33" fmla="*/ T32 w 48"/>
                                <a:gd name="T34" fmla="+- 0 2315 2304"/>
                                <a:gd name="T35" fmla="*/ 2315 h 48"/>
                                <a:gd name="T36" fmla="+- 0 1664 1616"/>
                                <a:gd name="T37" fmla="*/ T36 w 48"/>
                                <a:gd name="T38" fmla="+- 0 2328 2304"/>
                                <a:gd name="T39" fmla="*/ 232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616" y="2304"/>
                              <a:ext cx="48" cy="48"/>
                              <a:chOff x="1616" y="2304"/>
                              <a:chExt cx="48" cy="48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616" y="2304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2328 2304"/>
                                  <a:gd name="T3" fmla="*/ 2328 h 48"/>
                                  <a:gd name="T4" fmla="+- 0 1664 1616"/>
                                  <a:gd name="T5" fmla="*/ T4 w 48"/>
                                  <a:gd name="T6" fmla="+- 0 2341 2304"/>
                                  <a:gd name="T7" fmla="*/ 2341 h 48"/>
                                  <a:gd name="T8" fmla="+- 0 1653 1616"/>
                                  <a:gd name="T9" fmla="*/ T8 w 48"/>
                                  <a:gd name="T10" fmla="+- 0 2352 2304"/>
                                  <a:gd name="T11" fmla="*/ 2352 h 48"/>
                                  <a:gd name="T12" fmla="+- 0 1640 1616"/>
                                  <a:gd name="T13" fmla="*/ T12 w 48"/>
                                  <a:gd name="T14" fmla="+- 0 2352 2304"/>
                                  <a:gd name="T15" fmla="*/ 2352 h 48"/>
                                  <a:gd name="T16" fmla="+- 0 1627 1616"/>
                                  <a:gd name="T17" fmla="*/ T16 w 48"/>
                                  <a:gd name="T18" fmla="+- 0 2352 2304"/>
                                  <a:gd name="T19" fmla="*/ 2352 h 48"/>
                                  <a:gd name="T20" fmla="+- 0 1616 1616"/>
                                  <a:gd name="T21" fmla="*/ T20 w 48"/>
                                  <a:gd name="T22" fmla="+- 0 2341 2304"/>
                                  <a:gd name="T23" fmla="*/ 2341 h 48"/>
                                  <a:gd name="T24" fmla="+- 0 1616 1616"/>
                                  <a:gd name="T25" fmla="*/ T24 w 48"/>
                                  <a:gd name="T26" fmla="+- 0 2328 2304"/>
                                  <a:gd name="T27" fmla="*/ 2328 h 48"/>
                                  <a:gd name="T28" fmla="+- 0 1616 1616"/>
                                  <a:gd name="T29" fmla="*/ T28 w 48"/>
                                  <a:gd name="T30" fmla="+- 0 2315 2304"/>
                                  <a:gd name="T31" fmla="*/ 2315 h 48"/>
                                  <a:gd name="T32" fmla="+- 0 1627 1616"/>
                                  <a:gd name="T33" fmla="*/ T32 w 48"/>
                                  <a:gd name="T34" fmla="+- 0 2304 2304"/>
                                  <a:gd name="T35" fmla="*/ 2304 h 48"/>
                                  <a:gd name="T36" fmla="+- 0 1640 1616"/>
                                  <a:gd name="T37" fmla="*/ T36 w 48"/>
                                  <a:gd name="T38" fmla="+- 0 2304 2304"/>
                                  <a:gd name="T39" fmla="*/ 2304 h 48"/>
                                  <a:gd name="T40" fmla="+- 0 1653 1616"/>
                                  <a:gd name="T41" fmla="*/ T40 w 48"/>
                                  <a:gd name="T42" fmla="+- 0 2304 2304"/>
                                  <a:gd name="T43" fmla="*/ 2304 h 48"/>
                                  <a:gd name="T44" fmla="+- 0 1664 1616"/>
                                  <a:gd name="T45" fmla="*/ T44 w 48"/>
                                  <a:gd name="T46" fmla="+- 0 2315 2304"/>
                                  <a:gd name="T47" fmla="*/ 2315 h 48"/>
                                  <a:gd name="T48" fmla="+- 0 1664 1616"/>
                                  <a:gd name="T49" fmla="*/ T48 w 48"/>
                                  <a:gd name="T50" fmla="+- 0 2328 2304"/>
                                  <a:gd name="T51" fmla="*/ 2328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80.4pt;margin-top:114.8pt;width:3.2pt;height:3.2pt;z-index:-251609600;mso-position-horizontal-relative:page;mso-position-vertical-relative:page" coordorigin="1608,2296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">
                <v:group id="Group 8" o:spid="_x0000_s1027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11" o:spid="_x0000_s1028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fp2BvAAA&#10;ANoAAAAPAAAAZHJzL2Rvd25yZXYueG1sRE+7CsIwFN0F/yFcwU1TFUWrUUQQxEV8DI6X5tpWm5vS&#10;RFv9ejMIjofzXqwaU4gXVS63rGDQj0AQJ1bnnCq4nLe9KQjnkTUWlknBmxyslu3WAmNtaz7S6+RT&#10;EULYxagg876MpXRJRgZd35bEgbvZyqAPsEqlrrAO4aaQwyiaSIM5h4YMS9pklDxOT6PgmjwLtOPZ&#10;aH0wEdWD+2e8r+9KdTvNeg7CU+P/4p97pxWEreFKuAFy+QU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R+nYG8AAAA2gAAAA8AAAAAAAAAAAAAAAAAlwIAAGRycy9kb3ducmV2Lnht&#10;bFBLBQYAAAAABAAEAPUAAACAAwAAAAA=&#10;" path="m48,24l48,37,37,48,11,48,,37,,11,11,,37,,48,11,48,24xe" fillcolor="black" stroked="f">
                    <v:path arrowok="t" o:connecttype="custom" o:connectlocs="48,2328;48,2341;37,2352;11,2352;0,2341;0,2315;11,2304;37,2304;48,2315;48,2328" o:connectangles="0,0,0,0,0,0,0,0,0,0"/>
                  </v:shape>
                  <v:group id="Group 9" o:spid="_x0000_s1029" style="position:absolute;left:1616;top:2304;width:48;height:48" coordorigin="1616,2304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shape id="Freeform 10" o:spid="_x0000_s1030" style="position:absolute;left:1616;top:2304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FcIfxQAA&#10;ANsAAAAPAAAAZHJzL2Rvd25yZXYueG1sRI/BTsNADETvSPzDykhcULtpDwiFbqsK0YhDRSHwAW7W&#10;TVJib5Rd2vTv6wMSN1sznnlerEbuzImG2AZxMJtmYEiq4FupHXx/bSZPYGJC8dgFIQcXirBa3t4s&#10;MPfhLJ90KlNtNERijg6alPrc2lg1xBinoSdR7RAGxqTrUFs/4FnDubPzLHu0jK1oQ4M9vTRU/ZS/&#10;7KDIPo6vRXgPh82WZ+V+xw/FnJ27vxvXz2ASjenf/Hf95hVf6fUXHcA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sVwh/FAAAA2wAAAA8AAAAAAAAAAAAAAAAAlwIAAGRycy9k&#10;b3ducmV2LnhtbFBLBQYAAAAABAAEAPUAAACJAwAAAAA=&#10;" path="m48,24l48,37,37,48,24,48,11,48,,37,,24,,11,11,,24,,37,,48,11,48,24xe" filled="f" strokeweight=".8pt">
                      <v:path arrowok="t" o:connecttype="custom" o:connectlocs="48,2328;48,2341;37,2352;24,2352;11,2352;0,2341;0,2328;0,2315;11,2304;24,2304;37,2304;48,2315;48,2328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6D2A89E6" wp14:editId="20D13385">
                <wp:simplePos x="0" y="0"/>
                <wp:positionH relativeFrom="page">
                  <wp:posOffset>1021080</wp:posOffset>
                </wp:positionH>
                <wp:positionV relativeFrom="page">
                  <wp:posOffset>1234440</wp:posOffset>
                </wp:positionV>
                <wp:extent cx="40640" cy="40640"/>
                <wp:effectExtent l="0" t="0" r="508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08" y="1944"/>
                          <a:chExt cx="64" cy="6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16" y="1952"/>
                            <a:ext cx="48" cy="48"/>
                            <a:chOff x="1616" y="1952"/>
                            <a:chExt cx="48" cy="48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1616" y="1952"/>
                              <a:ext cx="48" cy="48"/>
                            </a:xfrm>
                            <a:custGeom>
                              <a:avLst/>
                              <a:gdLst>
                                <a:gd name="T0" fmla="+- 0 1664 1616"/>
                                <a:gd name="T1" fmla="*/ T0 w 48"/>
                                <a:gd name="T2" fmla="+- 0 1976 1952"/>
                                <a:gd name="T3" fmla="*/ 1976 h 48"/>
                                <a:gd name="T4" fmla="+- 0 1664 1616"/>
                                <a:gd name="T5" fmla="*/ T4 w 48"/>
                                <a:gd name="T6" fmla="+- 0 1989 1952"/>
                                <a:gd name="T7" fmla="*/ 1989 h 48"/>
                                <a:gd name="T8" fmla="+- 0 1653 1616"/>
                                <a:gd name="T9" fmla="*/ T8 w 48"/>
                                <a:gd name="T10" fmla="+- 0 2000 1952"/>
                                <a:gd name="T11" fmla="*/ 2000 h 48"/>
                                <a:gd name="T12" fmla="+- 0 1627 1616"/>
                                <a:gd name="T13" fmla="*/ T12 w 48"/>
                                <a:gd name="T14" fmla="+- 0 2000 1952"/>
                                <a:gd name="T15" fmla="*/ 2000 h 48"/>
                                <a:gd name="T16" fmla="+- 0 1616 1616"/>
                                <a:gd name="T17" fmla="*/ T16 w 48"/>
                                <a:gd name="T18" fmla="+- 0 1989 1952"/>
                                <a:gd name="T19" fmla="*/ 1989 h 48"/>
                                <a:gd name="T20" fmla="+- 0 1616 1616"/>
                                <a:gd name="T21" fmla="*/ T20 w 48"/>
                                <a:gd name="T22" fmla="+- 0 1963 1952"/>
                                <a:gd name="T23" fmla="*/ 1963 h 48"/>
                                <a:gd name="T24" fmla="+- 0 1627 1616"/>
                                <a:gd name="T25" fmla="*/ T24 w 48"/>
                                <a:gd name="T26" fmla="+- 0 1952 1952"/>
                                <a:gd name="T27" fmla="*/ 1952 h 48"/>
                                <a:gd name="T28" fmla="+- 0 1653 1616"/>
                                <a:gd name="T29" fmla="*/ T28 w 48"/>
                                <a:gd name="T30" fmla="+- 0 1952 1952"/>
                                <a:gd name="T31" fmla="*/ 1952 h 48"/>
                                <a:gd name="T32" fmla="+- 0 1664 1616"/>
                                <a:gd name="T33" fmla="*/ T32 w 48"/>
                                <a:gd name="T34" fmla="+- 0 1963 1952"/>
                                <a:gd name="T35" fmla="*/ 1963 h 48"/>
                                <a:gd name="T36" fmla="+- 0 1664 1616"/>
                                <a:gd name="T37" fmla="*/ T36 w 48"/>
                                <a:gd name="T38" fmla="+- 0 1976 1952"/>
                                <a:gd name="T39" fmla="*/ 197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4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8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616" y="1952"/>
                              <a:ext cx="48" cy="48"/>
                              <a:chOff x="1616" y="1952"/>
                              <a:chExt cx="48" cy="48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616" y="1952"/>
                                <a:ext cx="48" cy="48"/>
                              </a:xfrm>
                              <a:custGeom>
                                <a:avLst/>
                                <a:gdLst>
                                  <a:gd name="T0" fmla="+- 0 1664 1616"/>
                                  <a:gd name="T1" fmla="*/ T0 w 48"/>
                                  <a:gd name="T2" fmla="+- 0 1976 1952"/>
                                  <a:gd name="T3" fmla="*/ 1976 h 48"/>
                                  <a:gd name="T4" fmla="+- 0 1664 1616"/>
                                  <a:gd name="T5" fmla="*/ T4 w 48"/>
                                  <a:gd name="T6" fmla="+- 0 1989 1952"/>
                                  <a:gd name="T7" fmla="*/ 1989 h 48"/>
                                  <a:gd name="T8" fmla="+- 0 1653 1616"/>
                                  <a:gd name="T9" fmla="*/ T8 w 48"/>
                                  <a:gd name="T10" fmla="+- 0 2000 1952"/>
                                  <a:gd name="T11" fmla="*/ 2000 h 48"/>
                                  <a:gd name="T12" fmla="+- 0 1640 1616"/>
                                  <a:gd name="T13" fmla="*/ T12 w 48"/>
                                  <a:gd name="T14" fmla="+- 0 2000 1952"/>
                                  <a:gd name="T15" fmla="*/ 2000 h 48"/>
                                  <a:gd name="T16" fmla="+- 0 1627 1616"/>
                                  <a:gd name="T17" fmla="*/ T16 w 48"/>
                                  <a:gd name="T18" fmla="+- 0 2000 1952"/>
                                  <a:gd name="T19" fmla="*/ 2000 h 48"/>
                                  <a:gd name="T20" fmla="+- 0 1616 1616"/>
                                  <a:gd name="T21" fmla="*/ T20 w 48"/>
                                  <a:gd name="T22" fmla="+- 0 1989 1952"/>
                                  <a:gd name="T23" fmla="*/ 1989 h 48"/>
                                  <a:gd name="T24" fmla="+- 0 1616 1616"/>
                                  <a:gd name="T25" fmla="*/ T24 w 48"/>
                                  <a:gd name="T26" fmla="+- 0 1976 1952"/>
                                  <a:gd name="T27" fmla="*/ 1976 h 48"/>
                                  <a:gd name="T28" fmla="+- 0 1616 1616"/>
                                  <a:gd name="T29" fmla="*/ T28 w 48"/>
                                  <a:gd name="T30" fmla="+- 0 1963 1952"/>
                                  <a:gd name="T31" fmla="*/ 1963 h 48"/>
                                  <a:gd name="T32" fmla="+- 0 1627 1616"/>
                                  <a:gd name="T33" fmla="*/ T32 w 48"/>
                                  <a:gd name="T34" fmla="+- 0 1952 1952"/>
                                  <a:gd name="T35" fmla="*/ 1952 h 48"/>
                                  <a:gd name="T36" fmla="+- 0 1640 1616"/>
                                  <a:gd name="T37" fmla="*/ T36 w 48"/>
                                  <a:gd name="T38" fmla="+- 0 1952 1952"/>
                                  <a:gd name="T39" fmla="*/ 1952 h 48"/>
                                  <a:gd name="T40" fmla="+- 0 1653 1616"/>
                                  <a:gd name="T41" fmla="*/ T40 w 48"/>
                                  <a:gd name="T42" fmla="+- 0 1952 1952"/>
                                  <a:gd name="T43" fmla="*/ 1952 h 48"/>
                                  <a:gd name="T44" fmla="+- 0 1664 1616"/>
                                  <a:gd name="T45" fmla="*/ T44 w 48"/>
                                  <a:gd name="T46" fmla="+- 0 1963 1952"/>
                                  <a:gd name="T47" fmla="*/ 1963 h 48"/>
                                  <a:gd name="T48" fmla="+- 0 1664 1616"/>
                                  <a:gd name="T49" fmla="*/ T48 w 48"/>
                                  <a:gd name="T50" fmla="+- 0 1976 1952"/>
                                  <a:gd name="T51" fmla="*/ 1976 h 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24"/>
                                    </a:moveTo>
                                    <a:lnTo>
                                      <a:pt x="48" y="37"/>
                                    </a:lnTo>
                                    <a:lnTo>
                                      <a:pt x="37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1" y="48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7" y="0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48" y="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0.4pt;margin-top:97.2pt;width:3.2pt;height:3.2pt;z-index:-251610624;mso-position-horizontal-relative:page;mso-position-vertical-relative:page" coordorigin="1608,1944" coordsize="64,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">
                <v:group id="Group 3" o:spid="_x0000_s1027" style="position:absolute;left:1616;top:1952;width:48;height:48" coordorigin="1616,19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6" o:spid="_x0000_s1028" style="position:absolute;left:1616;top:19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2g/wxAAA&#10;ANoAAAAPAAAAZHJzL2Rvd25yZXYueG1sRI/NasMwEITvgb6D2EBvseyGhNaxbEyhUHopTXrocbE2&#10;/om1MpYSu3n6qFDIcZiZb5ismE0vLjS61rKCJIpBEFdWt1wr+D68rZ5BOI+ssbdMCn7JQZE/LDJM&#10;tZ34iy57X4sAYZeigsb7IZXSVQ0ZdJEdiIN3tKNBH+RYSz3iFOCml09xvJUGWw4LDQ702lB12p+N&#10;gp/q3KPdvKzLTxPTlHTXzcfUKfW4nMsdCE+zv4f/2+9awRr+roQb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oP8MQAAADaAAAADwAAAAAAAAAAAAAAAACXAgAAZHJzL2Rv&#10;d25yZXYueG1sUEsFBgAAAAAEAAQA9QAAAIgDAAAAAA==&#10;" path="m48,24l48,37,37,48,11,48,,37,,11,11,,37,,48,11,48,24xe" fillcolor="black" stroked="f">
                    <v:path arrowok="t" o:connecttype="custom" o:connectlocs="48,1976;48,1989;37,2000;11,2000;0,1989;0,1963;11,1952;37,1952;48,1963;48,1976" o:connectangles="0,0,0,0,0,0,0,0,0,0"/>
                  </v:shape>
                  <v:group id="Group 4" o:spid="_x0000_s1029" style="position:absolute;left:1616;top:1952;width:48;height:48" coordorigin="1616,1952" coordsize="48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shape id="Freeform 5" o:spid="_x0000_s1030" style="position:absolute;left:1616;top:1952;width:48;height:48;visibility:visible;mso-wrap-style:square;v-text-anchor:top" coordsize="48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XPwoxAAA&#10;ANoAAAAPAAAAZHJzL2Rvd25yZXYueG1sRI9Ra8JAEITfC/0PxxZ8kXpRUCR6Sika+iDaxv6ANbcm&#10;abN7IXfV9N/3BKGPw8x8wyzXPTfqQp2vnRgYjxJQJIWztZQGPo/b5zkoH1AsNk7IwC95WK8eH5aY&#10;WneVD7rkoVQRIj5FA1UIbaq1Lypi9CPXkkTv7DrGEGVXatvhNcK50ZMkmWnGWuJChS29VlR85z9s&#10;IEvevzaZ27vzdsfj/HTgYTZhYwZP/csCVKA+/Ifv7TdrYAq3K/EG6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lz8KMQAAADaAAAADwAAAAAAAAAAAAAAAACXAgAAZHJzL2Rv&#10;d25yZXYueG1sUEsFBgAAAAAEAAQA9QAAAIgDAAAAAA==&#10;" path="m48,24l48,37,37,48,24,48,11,48,,37,,24,,11,11,,24,,37,,48,11,48,24xe" filled="f" strokeweight=".8pt">
                      <v:path arrowok="t" o:connecttype="custom" o:connectlocs="48,1976;48,1989;37,2000;24,2000;11,2000;0,1989;0,1976;0,1963;11,1952;24,1952;37,1952;48,1963;48,1976" o:connectangles="0,0,0,0,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614B9">
        <w:rPr>
          <w:sz w:val="19"/>
          <w:szCs w:val="19"/>
        </w:rPr>
        <w:t>she</w:t>
      </w:r>
      <w:r w:rsidR="003614B9">
        <w:rPr>
          <w:spacing w:val="-6"/>
          <w:sz w:val="19"/>
          <w:szCs w:val="19"/>
        </w:rPr>
        <w:t xml:space="preserve"> </w:t>
      </w:r>
      <w:r w:rsidR="003614B9">
        <w:rPr>
          <w:sz w:val="19"/>
          <w:szCs w:val="19"/>
        </w:rPr>
        <w:t>had</w:t>
      </w:r>
      <w:r w:rsidR="003614B9">
        <w:rPr>
          <w:spacing w:val="-2"/>
          <w:sz w:val="19"/>
          <w:szCs w:val="19"/>
        </w:rPr>
        <w:t xml:space="preserve"> </w:t>
      </w:r>
      <w:r w:rsidR="003614B9">
        <w:rPr>
          <w:w w:val="96"/>
          <w:sz w:val="19"/>
          <w:szCs w:val="19"/>
        </w:rPr>
        <w:t>rese</w:t>
      </w:r>
      <w:r w:rsidR="003614B9">
        <w:rPr>
          <w:spacing w:val="8"/>
          <w:w w:val="96"/>
          <w:sz w:val="19"/>
          <w:szCs w:val="19"/>
        </w:rPr>
        <w:t>r</w:t>
      </w:r>
      <w:r w:rsidR="003614B9">
        <w:rPr>
          <w:spacing w:val="-4"/>
          <w:w w:val="96"/>
          <w:sz w:val="19"/>
          <w:szCs w:val="19"/>
        </w:rPr>
        <w:t>v</w:t>
      </w:r>
      <w:r w:rsidR="003614B9">
        <w:rPr>
          <w:w w:val="96"/>
          <w:sz w:val="19"/>
          <w:szCs w:val="19"/>
        </w:rPr>
        <w:t>ed</w:t>
      </w:r>
      <w:r w:rsidR="003614B9">
        <w:rPr>
          <w:spacing w:val="7"/>
          <w:w w:val="96"/>
          <w:sz w:val="19"/>
          <w:szCs w:val="19"/>
        </w:rPr>
        <w:t xml:space="preserve"> </w:t>
      </w:r>
      <w:r w:rsidR="003614B9">
        <w:rPr>
          <w:sz w:val="19"/>
          <w:szCs w:val="19"/>
        </w:rPr>
        <w:t>for</w:t>
      </w:r>
      <w:r w:rsidR="003614B9">
        <w:rPr>
          <w:spacing w:val="3"/>
          <w:sz w:val="19"/>
          <w:szCs w:val="19"/>
        </w:rPr>
        <w:t xml:space="preserve"> </w:t>
      </w:r>
      <w:r w:rsidR="003614B9">
        <w:rPr>
          <w:sz w:val="19"/>
          <w:szCs w:val="19"/>
        </w:rPr>
        <w:t>him.</w:t>
      </w:r>
    </w:p>
    <w:p w14:paraId="5729B9E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6CE4502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222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suppose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none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ou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heard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him.</w:t>
      </w:r>
      <w:r w:rsidR="0014260E">
        <w:rPr>
          <w:sz w:val="19"/>
          <w:szCs w:val="19"/>
        </w:rPr>
        <w:t xml:space="preserve"> </w:t>
      </w:r>
      <w:r w:rsidR="0014260E" w:rsidRPr="0014260E">
        <w:rPr>
          <w:sz w:val="19"/>
          <w:szCs w:val="19"/>
        </w:rPr>
        <w:sym w:font="Wingdings" w:char="F0E0"/>
      </w:r>
      <w:r w:rsidR="0014260E">
        <w:rPr>
          <w:sz w:val="19"/>
          <w:szCs w:val="19"/>
        </w:rPr>
        <w:t xml:space="preserve"> Quiet, reserved</w:t>
      </w:r>
    </w:p>
    <w:p w14:paraId="623A595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7382ED2B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224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7"/>
          <w:sz w:val="19"/>
          <w:szCs w:val="19"/>
        </w:rPr>
        <w:t>I</w:t>
      </w:r>
      <w:r>
        <w:rPr>
          <w:sz w:val="19"/>
          <w:szCs w:val="19"/>
        </w:rPr>
        <w:t xml:space="preserve"> wish</w:t>
      </w:r>
      <w:r>
        <w:rPr>
          <w:spacing w:val="-18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institution</w:t>
      </w:r>
      <w:r>
        <w:rPr>
          <w:spacing w:val="-14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li</w:t>
      </w:r>
      <w:r>
        <w:rPr>
          <w:spacing w:val="-3"/>
          <w:w w:val="89"/>
          <w:sz w:val="19"/>
          <w:szCs w:val="19"/>
        </w:rPr>
        <w:t>k</w:t>
      </w:r>
      <w:r>
        <w:rPr>
          <w:w w:val="89"/>
          <w:sz w:val="19"/>
          <w:szCs w:val="19"/>
        </w:rPr>
        <w:t>e</w:t>
      </w:r>
      <w:r>
        <w:rPr>
          <w:spacing w:val="8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our</w:t>
      </w:r>
      <w:r>
        <w:rPr>
          <w:spacing w:val="3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C</w:t>
      </w:r>
      <w:r>
        <w:rPr>
          <w:w w:val="103"/>
          <w:sz w:val="19"/>
          <w:szCs w:val="19"/>
        </w:rPr>
        <w:t>h</w:t>
      </w:r>
      <w:r>
        <w:rPr>
          <w:w w:val="98"/>
          <w:sz w:val="19"/>
          <w:szCs w:val="19"/>
        </w:rPr>
        <w:t>u</w:t>
      </w:r>
      <w:r>
        <w:rPr>
          <w:w w:val="101"/>
          <w:sz w:val="19"/>
          <w:szCs w:val="19"/>
        </w:rPr>
        <w:t>r</w:t>
      </w:r>
      <w:r>
        <w:rPr>
          <w:spacing w:val="-3"/>
          <w:w w:val="95"/>
          <w:sz w:val="19"/>
          <w:szCs w:val="19"/>
        </w:rPr>
        <w:t>c</w:t>
      </w:r>
      <w:r>
        <w:rPr>
          <w:w w:val="103"/>
          <w:sz w:val="19"/>
          <w:szCs w:val="19"/>
        </w:rPr>
        <w:t>h</w:t>
      </w:r>
      <w:r>
        <w:rPr>
          <w:spacing w:val="-7"/>
          <w:w w:val="88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Mr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Br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wne</w:t>
      </w:r>
      <w:r w:rsidR="0014260E">
        <w:rPr>
          <w:sz w:val="19"/>
          <w:szCs w:val="19"/>
        </w:rPr>
        <w:t xml:space="preserve"> </w:t>
      </w:r>
      <w:r>
        <w:rPr>
          <w:sz w:val="19"/>
          <w:szCs w:val="19"/>
        </w:rPr>
        <w:t>candidl</w:t>
      </w:r>
      <w:r>
        <w:rPr>
          <w:spacing w:val="-16"/>
          <w:sz w:val="19"/>
          <w:szCs w:val="19"/>
        </w:rPr>
        <w:t>y</w:t>
      </w:r>
      <w:r>
        <w:rPr>
          <w:sz w:val="19"/>
          <w:szCs w:val="19"/>
        </w:rPr>
        <w:t>.</w:t>
      </w:r>
    </w:p>
    <w:p w14:paraId="00D18728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13AB8D1" w14:textId="77777777" w:rsidR="003D6F85" w:rsidRDefault="003614B9">
      <w:pPr>
        <w:spacing w:line="386" w:lineRule="auto"/>
        <w:ind w:left="104" w:right="585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226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6"/>
          <w:sz w:val="19"/>
          <w:szCs w:val="19"/>
        </w:rPr>
        <w:t>r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one</w:t>
      </w:r>
      <w:r>
        <w:rPr>
          <w:spacing w:val="-1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laughed</w:t>
      </w:r>
      <w:r>
        <w:rPr>
          <w:spacing w:val="7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smiled</w:t>
      </w:r>
      <w:r>
        <w:rPr>
          <w:spacing w:val="6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K</w:t>
      </w:r>
      <w:r>
        <w:rPr>
          <w:sz w:val="19"/>
          <w:szCs w:val="19"/>
        </w:rPr>
        <w:t>ate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-4"/>
          <w:w w:val="89"/>
          <w:sz w:val="19"/>
          <w:szCs w:val="19"/>
        </w:rPr>
        <w:t>J</w:t>
      </w:r>
      <w:r>
        <w:rPr>
          <w:w w:val="89"/>
          <w:sz w:val="19"/>
          <w:szCs w:val="19"/>
        </w:rPr>
        <w:t>ulia</w:t>
      </w:r>
      <w:r>
        <w:rPr>
          <w:spacing w:val="8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Ma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pacing w:val="-6"/>
          <w:w w:val="92"/>
          <w:sz w:val="19"/>
          <w:szCs w:val="19"/>
        </w:rPr>
        <w:t>J</w:t>
      </w:r>
      <w:r>
        <w:rPr>
          <w:w w:val="92"/>
          <w:sz w:val="19"/>
          <w:szCs w:val="19"/>
        </w:rPr>
        <w:t>an</w:t>
      </w:r>
      <w:r>
        <w:rPr>
          <w:spacing w:val="-3"/>
          <w:w w:val="92"/>
          <w:sz w:val="19"/>
          <w:szCs w:val="19"/>
        </w:rPr>
        <w:t>e</w:t>
      </w:r>
      <w:r>
        <w:rPr>
          <w:w w:val="92"/>
          <w:sz w:val="19"/>
          <w:szCs w:val="19"/>
        </w:rPr>
        <w:t>,</w:t>
      </w:r>
      <w:r>
        <w:rPr>
          <w:spacing w:val="10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who</w:t>
      </w:r>
      <w:r>
        <w:rPr>
          <w:spacing w:val="-3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tu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ned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crimson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with pleasur</w:t>
      </w:r>
      <w:r>
        <w:rPr>
          <w:spacing w:val="-4"/>
          <w:sz w:val="19"/>
          <w:szCs w:val="19"/>
        </w:rPr>
        <w:t>e</w:t>
      </w:r>
      <w:r>
        <w:rPr>
          <w:sz w:val="19"/>
          <w:szCs w:val="19"/>
        </w:rPr>
        <w:t>.</w:t>
      </w:r>
    </w:p>
    <w:p w14:paraId="44D0CEA4" w14:textId="24BCBD24" w:rsidR="003D6F85" w:rsidRDefault="003614B9">
      <w:pPr>
        <w:spacing w:before="5" w:line="386" w:lineRule="auto"/>
        <w:ind w:left="104" w:right="235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228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raised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glass</w:t>
      </w:r>
      <w:r>
        <w:rPr>
          <w:spacing w:val="5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po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t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w w:val="92"/>
          <w:sz w:val="19"/>
          <w:szCs w:val="19"/>
        </w:rPr>
        <w:t>g</w:t>
      </w:r>
      <w:r>
        <w:rPr>
          <w:w w:val="92"/>
          <w:sz w:val="19"/>
          <w:szCs w:val="19"/>
        </w:rPr>
        <w:t>allantl</w:t>
      </w:r>
      <w:r>
        <w:rPr>
          <w:spacing w:val="-15"/>
          <w:w w:val="92"/>
          <w:sz w:val="19"/>
          <w:szCs w:val="19"/>
        </w:rPr>
        <w:t>y</w:t>
      </w:r>
      <w:r>
        <w:rPr>
          <w:w w:val="92"/>
          <w:sz w:val="19"/>
          <w:szCs w:val="19"/>
        </w:rPr>
        <w:t>,</w:t>
      </w:r>
      <w:r>
        <w:rPr>
          <w:spacing w:val="-6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while</w:t>
      </w:r>
      <w:r>
        <w:rPr>
          <w:spacing w:val="8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e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>r</w:t>
      </w:r>
      <w:r>
        <w:rPr>
          <w:w w:val="92"/>
          <w:sz w:val="19"/>
          <w:szCs w:val="19"/>
        </w:rPr>
        <w:t>y</w:t>
      </w:r>
      <w:r>
        <w:rPr>
          <w:spacing w:val="9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member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company</w:t>
      </w:r>
      <w:r>
        <w:rPr>
          <w:spacing w:val="-18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fin</w:t>
      </w:r>
      <w:r>
        <w:rPr>
          <w:spacing w:val="3"/>
          <w:w w:val="96"/>
          <w:sz w:val="19"/>
          <w:szCs w:val="19"/>
        </w:rPr>
        <w:t>g</w:t>
      </w:r>
      <w:r>
        <w:rPr>
          <w:w w:val="96"/>
          <w:sz w:val="19"/>
          <w:szCs w:val="19"/>
        </w:rPr>
        <w:t>ered</w:t>
      </w:r>
      <w:r>
        <w:rPr>
          <w:spacing w:val="3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glass</w:t>
      </w:r>
      <w:r>
        <w:rPr>
          <w:spacing w:val="1"/>
          <w:w w:val="92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expectantl</w:t>
      </w:r>
      <w:r>
        <w:rPr>
          <w:spacing w:val="-15"/>
          <w:w w:val="92"/>
          <w:sz w:val="19"/>
          <w:szCs w:val="19"/>
        </w:rPr>
        <w:t>y</w:t>
      </w:r>
      <w:r>
        <w:rPr>
          <w:w w:val="92"/>
          <w:sz w:val="19"/>
          <w:szCs w:val="19"/>
        </w:rPr>
        <w:t>,</w:t>
      </w:r>
      <w:r>
        <w:rPr>
          <w:spacing w:val="31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lo</w:t>
      </w:r>
      <w:r>
        <w:rPr>
          <w:w w:val="98"/>
          <w:sz w:val="19"/>
          <w:szCs w:val="19"/>
        </w:rPr>
        <w:t>u</w:t>
      </w:r>
      <w:r>
        <w:rPr>
          <w:w w:val="90"/>
          <w:sz w:val="19"/>
          <w:szCs w:val="19"/>
        </w:rPr>
        <w:t>dly</w:t>
      </w:r>
      <w:r w:rsidR="009A7EC9">
        <w:rPr>
          <w:w w:val="79"/>
          <w:sz w:val="19"/>
          <w:szCs w:val="19"/>
        </w:rPr>
        <w:t>.</w:t>
      </w:r>
    </w:p>
    <w:p w14:paraId="19944F12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230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pointed d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sn</w:t>
      </w:r>
      <w:r>
        <w:rPr>
          <w:spacing w:val="-3"/>
          <w:w w:val="94"/>
          <w:sz w:val="19"/>
          <w:szCs w:val="19"/>
        </w:rPr>
        <w:t>o</w:t>
      </w:r>
      <w:r>
        <w:rPr>
          <w:w w:val="94"/>
          <w:sz w:val="19"/>
          <w:szCs w:val="19"/>
        </w:rPr>
        <w:t>w-c</w:t>
      </w:r>
      <w:r>
        <w:rPr>
          <w:spacing w:val="-3"/>
          <w:w w:val="94"/>
          <w:sz w:val="19"/>
          <w:szCs w:val="19"/>
        </w:rPr>
        <w:t>o</w:t>
      </w:r>
      <w:r>
        <w:rPr>
          <w:spacing w:val="-4"/>
          <w:w w:val="94"/>
          <w:sz w:val="19"/>
          <w:szCs w:val="19"/>
        </w:rPr>
        <w:t>v</w:t>
      </w:r>
      <w:r>
        <w:rPr>
          <w:w w:val="94"/>
          <w:sz w:val="19"/>
          <w:szCs w:val="19"/>
        </w:rPr>
        <w:t>ered</w:t>
      </w:r>
      <w:r>
        <w:rPr>
          <w:spacing w:val="40"/>
          <w:w w:val="94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qu</w:t>
      </w:r>
      <w:r>
        <w:rPr>
          <w:spacing w:val="-3"/>
          <w:w w:val="94"/>
          <w:sz w:val="19"/>
          <w:szCs w:val="19"/>
        </w:rPr>
        <w:t>a</w:t>
      </w:r>
      <w:r>
        <w:rPr>
          <w:w w:val="94"/>
          <w:sz w:val="19"/>
          <w:szCs w:val="19"/>
        </w:rPr>
        <w:t>y</w:t>
      </w:r>
      <w:r>
        <w:rPr>
          <w:spacing w:val="-1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from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where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sound of</w:t>
      </w:r>
      <w:r>
        <w:rPr>
          <w:spacing w:val="26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shrill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prolon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>ed</w:t>
      </w:r>
      <w:r>
        <w:rPr>
          <w:spacing w:val="-9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whistling</w:t>
      </w:r>
      <w:r>
        <w:rPr>
          <w:spacing w:val="12"/>
          <w:w w:val="93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3"/>
          <w:sz w:val="19"/>
          <w:szCs w:val="19"/>
        </w:rPr>
        <w:t>as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bo</w:t>
      </w:r>
      <w:r>
        <w:rPr>
          <w:spacing w:val="4"/>
          <w:sz w:val="19"/>
          <w:szCs w:val="19"/>
        </w:rPr>
        <w:t>r</w:t>
      </w:r>
      <w:r>
        <w:rPr>
          <w:sz w:val="19"/>
          <w:szCs w:val="19"/>
        </w:rPr>
        <w:t>ne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in.</w:t>
      </w:r>
    </w:p>
    <w:p w14:paraId="69AA167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3D2CC486" w14:textId="1CD97ABD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232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w w:val="66"/>
          <w:sz w:val="19"/>
          <w:szCs w:val="19"/>
        </w:rPr>
        <w:t>‘</w:t>
      </w:r>
      <w:r>
        <w:rPr>
          <w:w w:val="101"/>
          <w:sz w:val="19"/>
          <w:szCs w:val="19"/>
        </w:rPr>
        <w:t>`</w:t>
      </w:r>
      <w:r>
        <w:rPr>
          <w:spacing w:val="3"/>
          <w:w w:val="101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>e</w:t>
      </w:r>
      <w:r>
        <w:rPr>
          <w:sz w:val="19"/>
          <w:szCs w:val="19"/>
        </w:rPr>
        <w:t xml:space="preserve"> Lord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-3"/>
          <w:sz w:val="19"/>
          <w:szCs w:val="19"/>
        </w:rPr>
        <w:t>a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-14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mercy</w:t>
      </w:r>
      <w:r>
        <w:rPr>
          <w:spacing w:val="3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103"/>
          <w:sz w:val="19"/>
          <w:szCs w:val="19"/>
        </w:rPr>
        <w:t>o</w:t>
      </w:r>
      <w:r>
        <w:rPr>
          <w:w w:val="98"/>
          <w:sz w:val="19"/>
          <w:szCs w:val="19"/>
        </w:rPr>
        <w:t>u</w:t>
      </w:r>
      <w:r>
        <w:rPr>
          <w:w w:val="85"/>
          <w:sz w:val="19"/>
          <w:szCs w:val="19"/>
        </w:rPr>
        <w:t>l</w:t>
      </w:r>
      <w:r>
        <w:rPr>
          <w:spacing w:val="-7"/>
          <w:w w:val="85"/>
          <w:sz w:val="19"/>
          <w:szCs w:val="19"/>
        </w:rPr>
        <w:t>,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A</w:t>
      </w:r>
      <w:r>
        <w:rPr>
          <w:sz w:val="19"/>
          <w:szCs w:val="19"/>
        </w:rPr>
        <w:t>unt</w:t>
      </w:r>
      <w:r>
        <w:rPr>
          <w:spacing w:val="-4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K</w:t>
      </w:r>
      <w:r>
        <w:rPr>
          <w:sz w:val="19"/>
          <w:szCs w:val="19"/>
        </w:rPr>
        <w:t>at</w:t>
      </w:r>
      <w:r>
        <w:rPr>
          <w:spacing w:val="-3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-9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c</w:t>
      </w:r>
      <w:r>
        <w:rPr>
          <w:w w:val="103"/>
          <w:sz w:val="19"/>
          <w:szCs w:val="19"/>
        </w:rPr>
        <w:t>o</w:t>
      </w:r>
      <w:r>
        <w:rPr>
          <w:w w:val="101"/>
          <w:sz w:val="19"/>
          <w:szCs w:val="19"/>
        </w:rPr>
        <w:t>mp</w:t>
      </w:r>
      <w:r>
        <w:rPr>
          <w:w w:val="92"/>
          <w:sz w:val="19"/>
          <w:szCs w:val="19"/>
        </w:rPr>
        <w:t>a</w:t>
      </w:r>
      <w:r>
        <w:rPr>
          <w:w w:val="94"/>
          <w:sz w:val="19"/>
          <w:szCs w:val="19"/>
        </w:rPr>
        <w:t>ss</w:t>
      </w:r>
      <w:r>
        <w:rPr>
          <w:w w:val="96"/>
          <w:sz w:val="19"/>
          <w:szCs w:val="19"/>
        </w:rPr>
        <w:t>io</w:t>
      </w:r>
      <w:r>
        <w:rPr>
          <w:w w:val="103"/>
          <w:sz w:val="19"/>
          <w:szCs w:val="19"/>
        </w:rPr>
        <w:t>n</w:t>
      </w:r>
      <w:r>
        <w:rPr>
          <w:w w:val="92"/>
          <w:sz w:val="19"/>
          <w:szCs w:val="19"/>
        </w:rPr>
        <w:t>a</w:t>
      </w:r>
      <w:r>
        <w:rPr>
          <w:w w:val="106"/>
          <w:sz w:val="19"/>
          <w:szCs w:val="19"/>
        </w:rPr>
        <w:t>t</w:t>
      </w:r>
      <w:r>
        <w:rPr>
          <w:w w:val="95"/>
          <w:sz w:val="19"/>
          <w:szCs w:val="19"/>
        </w:rPr>
        <w:t>e</w:t>
      </w:r>
      <w:r>
        <w:rPr>
          <w:w w:val="83"/>
          <w:sz w:val="19"/>
          <w:szCs w:val="19"/>
        </w:rPr>
        <w:t>l</w:t>
      </w:r>
      <w:r>
        <w:rPr>
          <w:spacing w:val="-16"/>
          <w:w w:val="83"/>
          <w:sz w:val="19"/>
          <w:szCs w:val="19"/>
        </w:rPr>
        <w:t>y</w:t>
      </w:r>
      <w:r>
        <w:rPr>
          <w:w w:val="88"/>
          <w:sz w:val="19"/>
          <w:szCs w:val="19"/>
        </w:rPr>
        <w:t>.</w:t>
      </w:r>
      <w:r w:rsidR="009A7EC9">
        <w:rPr>
          <w:w w:val="88"/>
          <w:sz w:val="19"/>
          <w:szCs w:val="19"/>
        </w:rPr>
        <w:t xml:space="preserve"> </w:t>
      </w:r>
      <w:r w:rsidR="009A7EC9" w:rsidRPr="009A7EC9">
        <w:rPr>
          <w:w w:val="88"/>
          <w:sz w:val="19"/>
          <w:szCs w:val="19"/>
        </w:rPr>
        <w:sym w:font="Wingdings" w:char="F0E0"/>
      </w:r>
      <w:r w:rsidR="009A7EC9">
        <w:rPr>
          <w:w w:val="88"/>
          <w:sz w:val="19"/>
          <w:szCs w:val="19"/>
        </w:rPr>
        <w:t xml:space="preserve"> Characteristic</w:t>
      </w:r>
    </w:p>
    <w:p w14:paraId="797C14BB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283431C9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234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16"/>
          <w:sz w:val="19"/>
          <w:szCs w:val="19"/>
        </w:rPr>
        <w:t xml:space="preserve"> </w:t>
      </w:r>
      <w:r>
        <w:rPr>
          <w:spacing w:val="-3"/>
          <w:w w:val="93"/>
          <w:sz w:val="19"/>
          <w:szCs w:val="19"/>
        </w:rPr>
        <w:t>w</w:t>
      </w:r>
      <w:r>
        <w:rPr>
          <w:w w:val="93"/>
          <w:sz w:val="19"/>
          <w:szCs w:val="19"/>
        </w:rPr>
        <w:t>as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leaning</w:t>
      </w:r>
      <w:r>
        <w:rPr>
          <w:spacing w:val="10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banister</w:t>
      </w:r>
      <w:r>
        <w:rPr>
          <w:spacing w:val="-6"/>
          <w:w w:val="95"/>
          <w:sz w:val="19"/>
          <w:szCs w:val="19"/>
        </w:rPr>
        <w:t>s</w:t>
      </w:r>
      <w:r>
        <w:rPr>
          <w:w w:val="95"/>
          <w:sz w:val="19"/>
          <w:szCs w:val="19"/>
        </w:rPr>
        <w:t>,</w:t>
      </w:r>
      <w:r>
        <w:rPr>
          <w:spacing w:val="14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listening</w:t>
      </w:r>
      <w:r>
        <w:rPr>
          <w:spacing w:val="1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somethin</w:t>
      </w:r>
      <w:r>
        <w:rPr>
          <w:spacing w:val="-8"/>
          <w:sz w:val="19"/>
          <w:szCs w:val="19"/>
        </w:rPr>
        <w:t>g</w:t>
      </w:r>
      <w:r>
        <w:rPr>
          <w:sz w:val="19"/>
          <w:szCs w:val="19"/>
        </w:rPr>
        <w:t>.</w:t>
      </w:r>
      <w:bookmarkStart w:id="0" w:name="_GoBack"/>
      <w:bookmarkEnd w:id="0"/>
    </w:p>
    <w:p w14:paraId="7566BC91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15CEAA2" w14:textId="77777777" w:rsidR="003D6F85" w:rsidRDefault="003614B9">
      <w:pPr>
        <w:spacing w:line="386" w:lineRule="auto"/>
        <w:ind w:left="104" w:right="81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236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Ma</w:t>
      </w:r>
      <w:r>
        <w:rPr>
          <w:spacing w:val="5"/>
          <w:w w:val="91"/>
          <w:sz w:val="19"/>
          <w:szCs w:val="19"/>
        </w:rPr>
        <w:t>r</w:t>
      </w:r>
      <w:r>
        <w:rPr>
          <w:w w:val="91"/>
          <w:sz w:val="19"/>
          <w:szCs w:val="19"/>
        </w:rPr>
        <w:t>y</w:t>
      </w:r>
      <w:r>
        <w:rPr>
          <w:spacing w:val="10"/>
          <w:w w:val="91"/>
          <w:sz w:val="19"/>
          <w:szCs w:val="19"/>
        </w:rPr>
        <w:t xml:space="preserve"> </w:t>
      </w:r>
      <w:r>
        <w:rPr>
          <w:spacing w:val="-6"/>
          <w:sz w:val="19"/>
          <w:szCs w:val="19"/>
        </w:rPr>
        <w:t>J</w:t>
      </w:r>
      <w:r>
        <w:rPr>
          <w:sz w:val="19"/>
          <w:szCs w:val="19"/>
        </w:rPr>
        <w:t>ane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b</w:t>
      </w:r>
      <w:r>
        <w:rPr>
          <w:spacing w:val="6"/>
          <w:sz w:val="19"/>
          <w:szCs w:val="19"/>
        </w:rPr>
        <w:t>r</w:t>
      </w:r>
      <w:r>
        <w:rPr>
          <w:sz w:val="19"/>
          <w:szCs w:val="19"/>
        </w:rPr>
        <w:t>ushed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past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others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ran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staircas</w:t>
      </w:r>
      <w:r>
        <w:rPr>
          <w:spacing w:val="-3"/>
          <w:w w:val="94"/>
          <w:sz w:val="19"/>
          <w:szCs w:val="19"/>
        </w:rPr>
        <w:t>e</w:t>
      </w:r>
      <w:r>
        <w:rPr>
          <w:w w:val="94"/>
          <w:sz w:val="19"/>
          <w:szCs w:val="19"/>
        </w:rPr>
        <w:t>,</w:t>
      </w:r>
      <w:r>
        <w:rPr>
          <w:spacing w:val="3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beforeshe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rea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hed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singing</w:t>
      </w:r>
      <w:r>
        <w:rPr>
          <w:spacing w:val="8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stopped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and 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piano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closed</w:t>
      </w:r>
      <w:r>
        <w:rPr>
          <w:spacing w:val="-17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a</w:t>
      </w:r>
      <w:r>
        <w:rPr>
          <w:w w:val="103"/>
          <w:sz w:val="19"/>
          <w:szCs w:val="19"/>
        </w:rPr>
        <w:t>b</w:t>
      </w:r>
      <w:r>
        <w:rPr>
          <w:spacing w:val="6"/>
          <w:w w:val="101"/>
          <w:sz w:val="19"/>
          <w:szCs w:val="19"/>
        </w:rPr>
        <w:t>r</w:t>
      </w:r>
      <w:r>
        <w:rPr>
          <w:w w:val="98"/>
          <w:sz w:val="19"/>
          <w:szCs w:val="19"/>
        </w:rPr>
        <w:t>u</w:t>
      </w:r>
      <w:r>
        <w:rPr>
          <w:w w:val="103"/>
          <w:sz w:val="19"/>
          <w:szCs w:val="19"/>
        </w:rPr>
        <w:t>p</w:t>
      </w:r>
      <w:r>
        <w:rPr>
          <w:w w:val="106"/>
          <w:sz w:val="19"/>
          <w:szCs w:val="19"/>
        </w:rPr>
        <w:t>t</w:t>
      </w:r>
      <w:r>
        <w:rPr>
          <w:w w:val="83"/>
          <w:sz w:val="19"/>
          <w:szCs w:val="19"/>
        </w:rPr>
        <w:t>l</w:t>
      </w:r>
      <w:r>
        <w:rPr>
          <w:spacing w:val="-16"/>
          <w:w w:val="83"/>
          <w:sz w:val="19"/>
          <w:szCs w:val="19"/>
        </w:rPr>
        <w:t>y</w:t>
      </w:r>
      <w:r>
        <w:rPr>
          <w:w w:val="88"/>
          <w:sz w:val="19"/>
          <w:szCs w:val="19"/>
        </w:rPr>
        <w:t>.</w:t>
      </w:r>
    </w:p>
    <w:p w14:paraId="64A20850" w14:textId="77777777" w:rsidR="003D6F85" w:rsidRDefault="003614B9">
      <w:pPr>
        <w:spacing w:before="5" w:line="386" w:lineRule="auto"/>
        <w:ind w:left="104" w:right="217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238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6"/>
          <w:sz w:val="19"/>
          <w:szCs w:val="19"/>
        </w:rPr>
        <w:t>r</w:t>
      </w:r>
      <w:r>
        <w:rPr>
          <w:spacing w:val="-3"/>
          <w:sz w:val="19"/>
          <w:szCs w:val="19"/>
        </w:rPr>
        <w:t>y</w:t>
      </w:r>
      <w:r>
        <w:rPr>
          <w:sz w:val="19"/>
          <w:szCs w:val="19"/>
        </w:rPr>
        <w:t>one</w:t>
      </w:r>
      <w:r>
        <w:rPr>
          <w:spacing w:val="-14"/>
          <w:sz w:val="19"/>
          <w:szCs w:val="19"/>
        </w:rPr>
        <w:t xml:space="preserve"> </w:t>
      </w:r>
      <w:r>
        <w:rPr>
          <w:spacing w:val="4"/>
          <w:w w:val="92"/>
          <w:sz w:val="19"/>
          <w:szCs w:val="19"/>
        </w:rPr>
        <w:t>g</w:t>
      </w:r>
      <w:r>
        <w:rPr>
          <w:spacing w:val="-3"/>
          <w:w w:val="92"/>
          <w:sz w:val="19"/>
          <w:szCs w:val="19"/>
        </w:rPr>
        <w:t>a</w:t>
      </w:r>
      <w:r>
        <w:rPr>
          <w:spacing w:val="-4"/>
          <w:w w:val="92"/>
          <w:sz w:val="19"/>
          <w:szCs w:val="19"/>
        </w:rPr>
        <w:t>v</w:t>
      </w:r>
      <w:r>
        <w:rPr>
          <w:w w:val="92"/>
          <w:sz w:val="19"/>
          <w:szCs w:val="19"/>
        </w:rPr>
        <w:t>e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advice</w:t>
      </w:r>
      <w:r>
        <w:rPr>
          <w:spacing w:val="8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said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reat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pity</w:t>
      </w:r>
      <w:r>
        <w:rPr>
          <w:spacing w:val="-19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ur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>ed</w:t>
      </w:r>
      <w:r>
        <w:rPr>
          <w:spacing w:val="-14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be</w:t>
      </w:r>
      <w:r>
        <w:rPr>
          <w:spacing w:val="-1"/>
          <w:sz w:val="19"/>
          <w:szCs w:val="19"/>
        </w:rPr>
        <w:t xml:space="preserve"> </w:t>
      </w:r>
      <w:r>
        <w:rPr>
          <w:spacing w:val="-4"/>
          <w:w w:val="93"/>
          <w:sz w:val="19"/>
          <w:szCs w:val="19"/>
        </w:rPr>
        <w:t>v</w:t>
      </w:r>
      <w:r>
        <w:rPr>
          <w:w w:val="93"/>
          <w:sz w:val="19"/>
          <w:szCs w:val="19"/>
        </w:rPr>
        <w:t>e</w:t>
      </w:r>
      <w:r>
        <w:rPr>
          <w:spacing w:val="6"/>
          <w:w w:val="93"/>
          <w:sz w:val="19"/>
          <w:szCs w:val="19"/>
        </w:rPr>
        <w:t>r</w:t>
      </w:r>
      <w:r>
        <w:rPr>
          <w:w w:val="93"/>
          <w:sz w:val="19"/>
          <w:szCs w:val="19"/>
        </w:rPr>
        <w:t>y</w:t>
      </w:r>
      <w:r>
        <w:rPr>
          <w:spacing w:val="3"/>
          <w:w w:val="9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careful</w:t>
      </w:r>
      <w:r>
        <w:rPr>
          <w:spacing w:val="13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throat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 xml:space="preserve">e </w:t>
      </w:r>
      <w:r>
        <w:rPr>
          <w:sz w:val="19"/>
          <w:szCs w:val="19"/>
        </w:rPr>
        <w:t>night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ai</w:t>
      </w:r>
      <w:r>
        <w:rPr>
          <w:spacing w:val="-7"/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3725DF7F" w14:textId="77777777" w:rsidR="003D6F85" w:rsidRDefault="003614B9">
      <w:pPr>
        <w:spacing w:before="5"/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240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 others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spo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9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only</w:t>
      </w:r>
      <w:r>
        <w:rPr>
          <w:spacing w:val="4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few</w:t>
      </w:r>
      <w:r>
        <w:rPr>
          <w:spacing w:val="-16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ord</w:t>
      </w:r>
      <w:r>
        <w:rPr>
          <w:spacing w:val="-6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pointing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out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some</w:t>
      </w:r>
      <w:r>
        <w:rPr>
          <w:spacing w:val="-5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building</w:t>
      </w:r>
      <w:r>
        <w:rPr>
          <w:spacing w:val="9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street.</w:t>
      </w:r>
    </w:p>
    <w:p w14:paraId="42FBE8CC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51EB5E5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242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hen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m</w:t>
      </w:r>
      <w:r>
        <w:rPr>
          <w:sz w:val="19"/>
          <w:szCs w:val="19"/>
        </w:rPr>
        <w:t>umbled</w:t>
      </w:r>
      <w:r>
        <w:rPr>
          <w:spacing w:val="-11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g</w:t>
      </w:r>
      <w:r>
        <w:rPr>
          <w:sz w:val="19"/>
          <w:szCs w:val="19"/>
        </w:rPr>
        <w:t>ood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night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ent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out.</w:t>
      </w:r>
    </w:p>
    <w:p w14:paraId="1634FF9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A3DFED4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244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fallen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so</w:t>
      </w:r>
      <w:r>
        <w:rPr>
          <w:spacing w:val="-1"/>
          <w:sz w:val="19"/>
          <w:szCs w:val="19"/>
        </w:rPr>
        <w:t xml:space="preserve"> </w:t>
      </w:r>
      <w:r>
        <w:rPr>
          <w:w w:val="88"/>
          <w:sz w:val="19"/>
          <w:szCs w:val="19"/>
        </w:rPr>
        <w:t>easil</w:t>
      </w:r>
      <w:r>
        <w:rPr>
          <w:spacing w:val="-14"/>
          <w:w w:val="88"/>
          <w:sz w:val="19"/>
          <w:szCs w:val="19"/>
        </w:rPr>
        <w:t>y</w:t>
      </w:r>
      <w:r>
        <w:rPr>
          <w:w w:val="88"/>
          <w:sz w:val="19"/>
          <w:szCs w:val="19"/>
        </w:rPr>
        <w:t>,</w:t>
      </w:r>
      <w:r>
        <w:rPr>
          <w:spacing w:val="7"/>
          <w:w w:val="88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ondered</w:t>
      </w:r>
      <w:r>
        <w:rPr>
          <w:spacing w:val="-10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w</w:t>
      </w:r>
      <w:r>
        <w:rPr>
          <w:spacing w:val="-4"/>
          <w:w w:val="93"/>
          <w:sz w:val="19"/>
          <w:szCs w:val="19"/>
        </w:rPr>
        <w:t>h</w:t>
      </w:r>
      <w:r>
        <w:rPr>
          <w:w w:val="93"/>
          <w:sz w:val="19"/>
          <w:szCs w:val="19"/>
        </w:rPr>
        <w:t>y</w:t>
      </w:r>
      <w:r>
        <w:rPr>
          <w:spacing w:val="4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been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so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diffident.</w:t>
      </w:r>
    </w:p>
    <w:p w14:paraId="0765BC9F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6501DCAD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246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She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loo</w:t>
      </w:r>
      <w:r>
        <w:rPr>
          <w:spacing w:val="-3"/>
          <w:sz w:val="19"/>
          <w:szCs w:val="19"/>
        </w:rPr>
        <w:t>k</w:t>
      </w:r>
      <w:r>
        <w:rPr>
          <w:sz w:val="19"/>
          <w:szCs w:val="19"/>
        </w:rPr>
        <w:t>ed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at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him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as</w:t>
      </w:r>
      <w:r>
        <w:rPr>
          <w:spacing w:val="-3"/>
          <w:w w:val="95"/>
          <w:sz w:val="19"/>
          <w:szCs w:val="19"/>
        </w:rPr>
        <w:t>k</w:t>
      </w:r>
      <w:r>
        <w:rPr>
          <w:w w:val="95"/>
          <w:sz w:val="19"/>
          <w:szCs w:val="19"/>
        </w:rPr>
        <w:t>ed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s</w:t>
      </w:r>
      <w:r>
        <w:rPr>
          <w:w w:val="98"/>
          <w:sz w:val="19"/>
          <w:szCs w:val="19"/>
        </w:rPr>
        <w:t>u</w:t>
      </w:r>
      <w:r>
        <w:rPr>
          <w:spacing w:val="2"/>
          <w:w w:val="101"/>
          <w:sz w:val="19"/>
          <w:szCs w:val="19"/>
        </w:rPr>
        <w:t>r</w:t>
      </w:r>
      <w:r>
        <w:rPr>
          <w:w w:val="103"/>
          <w:sz w:val="19"/>
          <w:szCs w:val="19"/>
        </w:rPr>
        <w:t>p</w:t>
      </w:r>
      <w:r>
        <w:rPr>
          <w:w w:val="101"/>
          <w:sz w:val="19"/>
          <w:szCs w:val="19"/>
        </w:rPr>
        <w:t>r</w:t>
      </w:r>
      <w:r>
        <w:rPr>
          <w:w w:val="90"/>
          <w:sz w:val="19"/>
          <w:szCs w:val="19"/>
        </w:rPr>
        <w:t>is</w:t>
      </w:r>
      <w:r>
        <w:rPr>
          <w:w w:val="95"/>
          <w:sz w:val="19"/>
          <w:szCs w:val="19"/>
        </w:rPr>
        <w:t>e</w:t>
      </w:r>
      <w:r>
        <w:rPr>
          <w:w w:val="79"/>
          <w:sz w:val="19"/>
          <w:szCs w:val="19"/>
        </w:rPr>
        <w:t>:</w:t>
      </w:r>
      <w:r>
        <w:rPr>
          <w:sz w:val="19"/>
          <w:szCs w:val="19"/>
        </w:rPr>
        <w:t xml:space="preserve"> `</w:t>
      </w:r>
      <w:r>
        <w:rPr>
          <w:spacing w:val="2"/>
          <w:sz w:val="19"/>
          <w:szCs w:val="19"/>
        </w:rPr>
        <w:t>W</w:t>
      </w:r>
      <w:r>
        <w:rPr>
          <w:sz w:val="19"/>
          <w:szCs w:val="19"/>
        </w:rPr>
        <w:t>hat</w:t>
      </w:r>
      <w:r>
        <w:rPr>
          <w:spacing w:val="-11"/>
          <w:sz w:val="19"/>
          <w:szCs w:val="19"/>
        </w:rPr>
        <w:t xml:space="preserve"> </w:t>
      </w:r>
      <w:r>
        <w:rPr>
          <w:w w:val="97"/>
          <w:sz w:val="19"/>
          <w:szCs w:val="19"/>
        </w:rPr>
        <w:t>f</w:t>
      </w:r>
      <w:r>
        <w:rPr>
          <w:w w:val="103"/>
          <w:sz w:val="19"/>
          <w:szCs w:val="19"/>
        </w:rPr>
        <w:t>o</w:t>
      </w:r>
      <w:r>
        <w:rPr>
          <w:w w:val="101"/>
          <w:sz w:val="19"/>
          <w:szCs w:val="19"/>
        </w:rPr>
        <w:t>r</w:t>
      </w:r>
      <w:r>
        <w:rPr>
          <w:w w:val="83"/>
          <w:sz w:val="19"/>
          <w:szCs w:val="19"/>
        </w:rPr>
        <w:t>?</w:t>
      </w:r>
      <w:r>
        <w:rPr>
          <w:w w:val="66"/>
          <w:sz w:val="19"/>
          <w:szCs w:val="19"/>
        </w:rPr>
        <w:t>’</w:t>
      </w:r>
      <w:r>
        <w:rPr>
          <w:sz w:val="19"/>
          <w:szCs w:val="19"/>
        </w:rPr>
        <w:t xml:space="preserve"> Her</w:t>
      </w:r>
      <w:r>
        <w:rPr>
          <w:spacing w:val="6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eyes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made</w:t>
      </w:r>
      <w:r>
        <w:rPr>
          <w:spacing w:val="-11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Gabriel</w:t>
      </w:r>
      <w:r>
        <w:rPr>
          <w:spacing w:val="16"/>
          <w:w w:val="9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feel</w:t>
      </w:r>
      <w:r>
        <w:rPr>
          <w:spacing w:val="-3"/>
          <w:w w:val="95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a</w:t>
      </w:r>
      <w:r>
        <w:rPr>
          <w:sz w:val="19"/>
          <w:szCs w:val="19"/>
        </w:rPr>
        <w:t>wk</w:t>
      </w:r>
      <w:r>
        <w:rPr>
          <w:spacing w:val="-3"/>
          <w:sz w:val="19"/>
          <w:szCs w:val="19"/>
        </w:rPr>
        <w:t>w</w:t>
      </w:r>
      <w:r>
        <w:rPr>
          <w:sz w:val="19"/>
          <w:szCs w:val="19"/>
        </w:rPr>
        <w:t>ard.</w:t>
      </w:r>
    </w:p>
    <w:p w14:paraId="137BCC8A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0F628EFF" w14:textId="77777777" w:rsidR="003D6F85" w:rsidRDefault="003614B9">
      <w:pPr>
        <w:ind w:left="104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248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-5"/>
          <w:sz w:val="19"/>
          <w:szCs w:val="19"/>
        </w:rPr>
        <w:t xml:space="preserve"> </w:t>
      </w:r>
      <w:r>
        <w:rPr>
          <w:w w:val="94"/>
          <w:sz w:val="19"/>
          <w:szCs w:val="19"/>
        </w:rPr>
        <w:t>declin</w:t>
      </w:r>
      <w:r>
        <w:rPr>
          <w:spacing w:val="-3"/>
          <w:w w:val="94"/>
          <w:sz w:val="19"/>
          <w:szCs w:val="19"/>
        </w:rPr>
        <w:t>e</w:t>
      </w:r>
      <w:r>
        <w:rPr>
          <w:w w:val="94"/>
          <w:sz w:val="19"/>
          <w:szCs w:val="19"/>
        </w:rPr>
        <w:t>,</w:t>
      </w:r>
      <w:r>
        <w:rPr>
          <w:spacing w:val="5"/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they</w:t>
      </w:r>
      <w:r>
        <w:rPr>
          <w:spacing w:val="-13"/>
          <w:sz w:val="19"/>
          <w:szCs w:val="19"/>
        </w:rPr>
        <w:t xml:space="preserve"> </w:t>
      </w:r>
      <w:r>
        <w:rPr>
          <w:w w:val="92"/>
          <w:sz w:val="19"/>
          <w:szCs w:val="19"/>
        </w:rPr>
        <w:t>said,</w:t>
      </w:r>
      <w:r>
        <w:rPr>
          <w:spacing w:val="7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or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something</w:t>
      </w:r>
      <w:r>
        <w:rPr>
          <w:spacing w:val="-15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li</w:t>
      </w:r>
      <w:r>
        <w:rPr>
          <w:spacing w:val="-3"/>
          <w:w w:val="89"/>
          <w:sz w:val="19"/>
          <w:szCs w:val="19"/>
        </w:rPr>
        <w:t>k</w:t>
      </w:r>
      <w:r>
        <w:rPr>
          <w:w w:val="89"/>
          <w:sz w:val="19"/>
          <w:szCs w:val="19"/>
        </w:rPr>
        <w:t>e</w:t>
      </w:r>
      <w:r>
        <w:rPr>
          <w:spacing w:val="8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that.</w:t>
      </w:r>
    </w:p>
    <w:p w14:paraId="53147D57" w14:textId="77777777" w:rsidR="003D6F85" w:rsidRDefault="003D6F85">
      <w:pPr>
        <w:spacing w:before="4" w:line="120" w:lineRule="exact"/>
        <w:rPr>
          <w:sz w:val="13"/>
          <w:szCs w:val="13"/>
        </w:rPr>
      </w:pPr>
    </w:p>
    <w:p w14:paraId="54194EFE" w14:textId="77777777" w:rsidR="003D6F85" w:rsidRDefault="003614B9">
      <w:pPr>
        <w:spacing w:line="386" w:lineRule="auto"/>
        <w:ind w:left="104" w:right="476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250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did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not</w:t>
      </w:r>
      <w:r>
        <w:rPr>
          <w:spacing w:val="9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li</w:t>
      </w:r>
      <w:r>
        <w:rPr>
          <w:spacing w:val="-3"/>
          <w:w w:val="89"/>
          <w:sz w:val="19"/>
          <w:szCs w:val="19"/>
        </w:rPr>
        <w:t>k</w:t>
      </w:r>
      <w:r>
        <w:rPr>
          <w:w w:val="89"/>
          <w:sz w:val="19"/>
          <w:szCs w:val="19"/>
        </w:rPr>
        <w:t>e</w:t>
      </w:r>
      <w:r>
        <w:rPr>
          <w:spacing w:val="8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w w:val="89"/>
          <w:sz w:val="19"/>
          <w:szCs w:val="19"/>
        </w:rPr>
        <w:t>s</w:t>
      </w:r>
      <w:r>
        <w:rPr>
          <w:spacing w:val="-3"/>
          <w:w w:val="89"/>
          <w:sz w:val="19"/>
          <w:szCs w:val="19"/>
        </w:rPr>
        <w:t>a</w:t>
      </w:r>
      <w:r>
        <w:rPr>
          <w:w w:val="89"/>
          <w:sz w:val="19"/>
          <w:szCs w:val="19"/>
        </w:rPr>
        <w:t>y</w:t>
      </w:r>
      <w:r>
        <w:rPr>
          <w:spacing w:val="6"/>
          <w:w w:val="89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en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himself 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her face</w:t>
      </w:r>
      <w:r>
        <w:rPr>
          <w:spacing w:val="-17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sz w:val="19"/>
          <w:szCs w:val="19"/>
        </w:rPr>
        <w:t>no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lon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>er</w:t>
      </w:r>
      <w:r>
        <w:rPr>
          <w:spacing w:val="-15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beautiful,</w:t>
      </w:r>
      <w:r>
        <w:rPr>
          <w:spacing w:val="4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but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knew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that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it</w:t>
      </w:r>
      <w:r>
        <w:rPr>
          <w:spacing w:val="-6"/>
          <w:sz w:val="19"/>
          <w:szCs w:val="19"/>
        </w:rPr>
        <w:t xml:space="preserve"> </w:t>
      </w:r>
      <w:r>
        <w:rPr>
          <w:spacing w:val="-3"/>
          <w:w w:val="92"/>
          <w:sz w:val="19"/>
          <w:szCs w:val="19"/>
        </w:rPr>
        <w:t>w</w:t>
      </w:r>
      <w:r>
        <w:rPr>
          <w:w w:val="92"/>
          <w:sz w:val="19"/>
          <w:szCs w:val="19"/>
        </w:rPr>
        <w:t>as</w:t>
      </w:r>
      <w:r>
        <w:rPr>
          <w:spacing w:val="6"/>
          <w:w w:val="92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 xml:space="preserve">no </w:t>
      </w:r>
      <w:r>
        <w:rPr>
          <w:sz w:val="19"/>
          <w:szCs w:val="19"/>
        </w:rPr>
        <w:t>lon</w:t>
      </w:r>
      <w:r>
        <w:rPr>
          <w:spacing w:val="3"/>
          <w:sz w:val="19"/>
          <w:szCs w:val="19"/>
        </w:rPr>
        <w:t>g</w:t>
      </w:r>
      <w:r>
        <w:rPr>
          <w:sz w:val="19"/>
          <w:szCs w:val="19"/>
        </w:rPr>
        <w:t>er</w:t>
      </w:r>
      <w:r>
        <w:rPr>
          <w:spacing w:val="-1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face</w:t>
      </w:r>
      <w:r>
        <w:rPr>
          <w:spacing w:val="-17"/>
          <w:sz w:val="19"/>
          <w:szCs w:val="19"/>
        </w:rPr>
        <w:t xml:space="preserve"> </w:t>
      </w:r>
      <w:r>
        <w:rPr>
          <w:sz w:val="19"/>
          <w:szCs w:val="19"/>
        </w:rPr>
        <w:t>for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whi</w:t>
      </w:r>
      <w:r>
        <w:rPr>
          <w:spacing w:val="-3"/>
          <w:sz w:val="19"/>
          <w:szCs w:val="19"/>
        </w:rPr>
        <w:t>c</w:t>
      </w:r>
      <w:r>
        <w:rPr>
          <w:sz w:val="19"/>
          <w:szCs w:val="19"/>
        </w:rPr>
        <w:t>h</w:t>
      </w:r>
      <w:r>
        <w:rPr>
          <w:spacing w:val="-17"/>
          <w:sz w:val="19"/>
          <w:szCs w:val="19"/>
        </w:rPr>
        <w:t xml:space="preserve"> </w:t>
      </w:r>
      <w:r>
        <w:rPr>
          <w:w w:val="93"/>
          <w:sz w:val="19"/>
          <w:szCs w:val="19"/>
        </w:rPr>
        <w:t>Mi</w:t>
      </w:r>
      <w:r>
        <w:rPr>
          <w:spacing w:val="-3"/>
          <w:w w:val="93"/>
          <w:sz w:val="19"/>
          <w:szCs w:val="19"/>
        </w:rPr>
        <w:t>c</w:t>
      </w:r>
      <w:r>
        <w:rPr>
          <w:w w:val="93"/>
          <w:sz w:val="19"/>
          <w:szCs w:val="19"/>
        </w:rPr>
        <w:t>hael</w:t>
      </w:r>
      <w:r>
        <w:rPr>
          <w:spacing w:val="6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Furey</w:t>
      </w:r>
      <w:r>
        <w:rPr>
          <w:spacing w:val="-19"/>
          <w:sz w:val="19"/>
          <w:szCs w:val="19"/>
        </w:rPr>
        <w:t xml:space="preserve"> </w:t>
      </w:r>
      <w:r>
        <w:rPr>
          <w:sz w:val="19"/>
          <w:szCs w:val="19"/>
        </w:rPr>
        <w:t>had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br</w:t>
      </w:r>
      <w:r>
        <w:rPr>
          <w:spacing w:val="-3"/>
          <w:sz w:val="19"/>
          <w:szCs w:val="19"/>
        </w:rPr>
        <w:t>a</w:t>
      </w:r>
      <w:r>
        <w:rPr>
          <w:spacing w:val="-4"/>
          <w:sz w:val="19"/>
          <w:szCs w:val="19"/>
        </w:rPr>
        <w:t>v</w:t>
      </w:r>
      <w:r>
        <w:rPr>
          <w:sz w:val="19"/>
          <w:szCs w:val="19"/>
        </w:rPr>
        <w:t>ed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death.</w:t>
      </w:r>
    </w:p>
    <w:p w14:paraId="69F83EB0" w14:textId="77777777" w:rsidR="003D6F85" w:rsidRDefault="003614B9">
      <w:pPr>
        <w:spacing w:before="5" w:line="386" w:lineRule="auto"/>
        <w:ind w:left="104" w:right="91"/>
        <w:rPr>
          <w:sz w:val="19"/>
          <w:szCs w:val="19"/>
        </w:rPr>
      </w:pPr>
      <w:r>
        <w:rPr>
          <w:b/>
          <w:spacing w:val="-5"/>
          <w:sz w:val="19"/>
          <w:szCs w:val="19"/>
        </w:rPr>
        <w:t>P</w:t>
      </w:r>
      <w:r>
        <w:rPr>
          <w:b/>
          <w:spacing w:val="3"/>
          <w:sz w:val="19"/>
          <w:szCs w:val="19"/>
        </w:rPr>
        <w:t>a</w:t>
      </w:r>
      <w:r>
        <w:rPr>
          <w:b/>
          <w:sz w:val="19"/>
          <w:szCs w:val="19"/>
        </w:rPr>
        <w:t>ge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91"/>
          <w:sz w:val="19"/>
          <w:szCs w:val="19"/>
        </w:rPr>
        <w:t>252</w:t>
      </w:r>
      <w:r>
        <w:rPr>
          <w:w w:val="91"/>
          <w:sz w:val="19"/>
          <w:szCs w:val="19"/>
        </w:rPr>
        <w:t>:</w:t>
      </w:r>
      <w:r>
        <w:rPr>
          <w:spacing w:val="7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His</w:t>
      </w:r>
      <w:r>
        <w:rPr>
          <w:spacing w:val="-4"/>
          <w:sz w:val="19"/>
          <w:szCs w:val="19"/>
        </w:rPr>
        <w:t xml:space="preserve"> </w:t>
      </w:r>
      <w:r>
        <w:rPr>
          <w:w w:val="96"/>
          <w:sz w:val="19"/>
          <w:szCs w:val="19"/>
        </w:rPr>
        <w:t>soul</w:t>
      </w:r>
      <w:r>
        <w:rPr>
          <w:spacing w:val="2"/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-5"/>
          <w:sz w:val="19"/>
          <w:szCs w:val="19"/>
        </w:rPr>
        <w:t>w</w:t>
      </w:r>
      <w:r>
        <w:rPr>
          <w:sz w:val="19"/>
          <w:szCs w:val="19"/>
        </w:rPr>
        <w:t>ooned</w:t>
      </w:r>
      <w:r>
        <w:rPr>
          <w:spacing w:val="-8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sl</w:t>
      </w:r>
      <w:r>
        <w:rPr>
          <w:spacing w:val="-3"/>
          <w:w w:val="91"/>
          <w:sz w:val="19"/>
          <w:szCs w:val="19"/>
        </w:rPr>
        <w:t>o</w:t>
      </w:r>
      <w:r>
        <w:rPr>
          <w:w w:val="91"/>
          <w:sz w:val="19"/>
          <w:szCs w:val="19"/>
        </w:rPr>
        <w:t>wly</w:t>
      </w:r>
      <w:r>
        <w:rPr>
          <w:spacing w:val="5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as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he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heard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sn</w:t>
      </w:r>
      <w:r>
        <w:rPr>
          <w:spacing w:val="-3"/>
          <w:sz w:val="19"/>
          <w:szCs w:val="19"/>
        </w:rPr>
        <w:t>o</w:t>
      </w:r>
      <w:r>
        <w:rPr>
          <w:sz w:val="19"/>
          <w:szCs w:val="19"/>
        </w:rPr>
        <w:t>w</w:t>
      </w:r>
      <w:r>
        <w:rPr>
          <w:spacing w:val="-8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falling</w:t>
      </w:r>
      <w:r>
        <w:rPr>
          <w:spacing w:val="6"/>
          <w:w w:val="91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faintly</w:t>
      </w:r>
      <w:r>
        <w:rPr>
          <w:spacing w:val="12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through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5"/>
          <w:sz w:val="19"/>
          <w:szCs w:val="19"/>
        </w:rPr>
        <w:t>un</w:t>
      </w:r>
      <w:r>
        <w:rPr>
          <w:spacing w:val="-3"/>
          <w:w w:val="95"/>
          <w:sz w:val="19"/>
          <w:szCs w:val="19"/>
        </w:rPr>
        <w:t>i</w:t>
      </w:r>
      <w:r>
        <w:rPr>
          <w:spacing w:val="-4"/>
          <w:w w:val="95"/>
          <w:sz w:val="19"/>
          <w:szCs w:val="19"/>
        </w:rPr>
        <w:t>v</w:t>
      </w:r>
      <w:r>
        <w:rPr>
          <w:w w:val="95"/>
          <w:sz w:val="19"/>
          <w:szCs w:val="19"/>
        </w:rPr>
        <w:t>erse</w:t>
      </w:r>
      <w:r>
        <w:rPr>
          <w:spacing w:val="8"/>
          <w:w w:val="95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3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faintly</w:t>
      </w:r>
      <w:r>
        <w:rPr>
          <w:spacing w:val="18"/>
          <w:w w:val="90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falling,</w:t>
      </w:r>
      <w:r>
        <w:rPr>
          <w:spacing w:val="10"/>
          <w:w w:val="90"/>
          <w:sz w:val="19"/>
          <w:szCs w:val="19"/>
        </w:rPr>
        <w:t xml:space="preserve"> </w:t>
      </w:r>
      <w:r>
        <w:rPr>
          <w:w w:val="90"/>
          <w:sz w:val="19"/>
          <w:szCs w:val="19"/>
        </w:rPr>
        <w:t>li</w:t>
      </w:r>
      <w:r>
        <w:rPr>
          <w:spacing w:val="-3"/>
          <w:w w:val="90"/>
          <w:sz w:val="19"/>
          <w:szCs w:val="19"/>
        </w:rPr>
        <w:t>k</w:t>
      </w:r>
      <w:r>
        <w:rPr>
          <w:w w:val="90"/>
          <w:sz w:val="19"/>
          <w:szCs w:val="19"/>
        </w:rPr>
        <w:t>e</w:t>
      </w:r>
      <w:r>
        <w:rPr>
          <w:spacing w:val="5"/>
          <w:w w:val="90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t</w:t>
      </w:r>
      <w:r>
        <w:rPr>
          <w:w w:val="103"/>
          <w:sz w:val="19"/>
          <w:szCs w:val="19"/>
        </w:rPr>
        <w:t>h</w:t>
      </w:r>
      <w:r>
        <w:rPr>
          <w:w w:val="95"/>
          <w:sz w:val="19"/>
          <w:szCs w:val="19"/>
        </w:rPr>
        <w:t xml:space="preserve">e </w:t>
      </w:r>
      <w:r>
        <w:rPr>
          <w:sz w:val="19"/>
          <w:szCs w:val="19"/>
        </w:rPr>
        <w:t>descent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their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last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end,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upon</w:t>
      </w:r>
      <w:r>
        <w:rPr>
          <w:spacing w:val="8"/>
          <w:sz w:val="19"/>
          <w:szCs w:val="19"/>
        </w:rPr>
        <w:t xml:space="preserve"> </w:t>
      </w:r>
      <w:r>
        <w:rPr>
          <w:w w:val="87"/>
          <w:sz w:val="19"/>
          <w:szCs w:val="19"/>
        </w:rPr>
        <w:t>all</w:t>
      </w:r>
      <w:r>
        <w:rPr>
          <w:spacing w:val="6"/>
          <w:w w:val="8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w w:val="91"/>
          <w:sz w:val="19"/>
          <w:szCs w:val="19"/>
        </w:rPr>
        <w:t>l</w:t>
      </w:r>
      <w:r>
        <w:rPr>
          <w:spacing w:val="-3"/>
          <w:w w:val="91"/>
          <w:sz w:val="19"/>
          <w:szCs w:val="19"/>
        </w:rPr>
        <w:t>i</w:t>
      </w:r>
      <w:r>
        <w:rPr>
          <w:w w:val="91"/>
          <w:sz w:val="19"/>
          <w:szCs w:val="19"/>
        </w:rPr>
        <w:t>ving</w:t>
      </w:r>
      <w:r>
        <w:rPr>
          <w:spacing w:val="6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and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dead.</w:t>
      </w:r>
    </w:p>
    <w:sectPr w:rsidR="003D6F85">
      <w:pgSz w:w="12240" w:h="15840"/>
      <w:pgMar w:top="1420" w:right="14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D3DB8"/>
    <w:multiLevelType w:val="multilevel"/>
    <w:tmpl w:val="DA88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85"/>
    <w:rsid w:val="0014260E"/>
    <w:rsid w:val="003614B9"/>
    <w:rsid w:val="003D6F85"/>
    <w:rsid w:val="009A7EC9"/>
    <w:rsid w:val="00D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52"/>
    <o:shapelayout v:ext="edit">
      <o:idmap v:ext="edit" data="1"/>
    </o:shapelayout>
  </w:shapeDefaults>
  <w:decimalSymbol w:val="."/>
  <w:listSeparator w:val=","/>
  <w14:docId w14:val="59877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2072</Words>
  <Characters>11812</Characters>
  <Application>Microsoft Macintosh Word</Application>
  <DocSecurity>0</DocSecurity>
  <Lines>98</Lines>
  <Paragraphs>27</Paragraphs>
  <ScaleCrop>false</ScaleCrop>
  <Company>Princeton Public Schools</Company>
  <LinksUpToDate>false</LinksUpToDate>
  <CharactersWithSpaces>13857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PPS PPS</cp:lastModifiedBy>
  <cp:revision>2</cp:revision>
  <cp:lastPrinted>2015-05-11T12:35:00Z</cp:lastPrinted>
  <dcterms:created xsi:type="dcterms:W3CDTF">2015-05-11T12:36:00Z</dcterms:created>
  <dcterms:modified xsi:type="dcterms:W3CDTF">2015-05-11T12:36:00Z</dcterms:modified>
</cp:coreProperties>
</file>